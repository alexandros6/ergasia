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670" w:rsidRDefault="00906670" w:rsidP="00906670">
      <w:pPr>
        <w:jc w:val="right"/>
        <w:rPr>
          <w:rFonts w:ascii="Book Antiqua" w:hAnsi="Book Antiqua"/>
          <w:b/>
          <w:sz w:val="28"/>
          <w:szCs w:val="28"/>
        </w:rPr>
      </w:pPr>
    </w:p>
    <w:p w:rsidR="00906670" w:rsidRDefault="00906670" w:rsidP="00906670">
      <w:pPr>
        <w:jc w:val="right"/>
        <w:rPr>
          <w:rFonts w:ascii="Book Antiqua" w:hAnsi="Book Antiqua"/>
          <w:b/>
          <w:sz w:val="28"/>
          <w:szCs w:val="28"/>
        </w:rPr>
      </w:pPr>
    </w:p>
    <w:p w:rsidR="00906670" w:rsidRPr="00906670" w:rsidRDefault="00906670" w:rsidP="00906670">
      <w:pPr>
        <w:jc w:val="right"/>
        <w:rPr>
          <w:rFonts w:ascii="Book Antiqua" w:hAnsi="Book Antiqua"/>
          <w:b/>
          <w:sz w:val="28"/>
          <w:szCs w:val="28"/>
          <w:lang w:val="el-GR"/>
        </w:rPr>
      </w:pPr>
      <w:r>
        <w:rPr>
          <w:noProof/>
          <w:lang w:val="el-GR" w:eastAsia="el-GR"/>
        </w:rPr>
        <w:drawing>
          <wp:anchor distT="0" distB="0" distL="114300" distR="114300" simplePos="0" relativeHeight="251648512" behindDoc="1" locked="0" layoutInCell="1" allowOverlap="1">
            <wp:simplePos x="0" y="0"/>
            <wp:positionH relativeFrom="column">
              <wp:posOffset>5400675</wp:posOffset>
            </wp:positionH>
            <wp:positionV relativeFrom="paragraph">
              <wp:posOffset>-189230</wp:posOffset>
            </wp:positionV>
            <wp:extent cx="628650" cy="647700"/>
            <wp:effectExtent l="19050" t="0" r="0" b="0"/>
            <wp:wrapTight wrapText="bothSides">
              <wp:wrapPolygon edited="0">
                <wp:start x="5891" y="0"/>
                <wp:lineTo x="1964" y="3176"/>
                <wp:lineTo x="-655" y="6988"/>
                <wp:lineTo x="-655" y="13976"/>
                <wp:lineTo x="3273" y="20329"/>
                <wp:lineTo x="6545" y="20965"/>
                <wp:lineTo x="14400" y="20965"/>
                <wp:lineTo x="15055" y="20965"/>
                <wp:lineTo x="16364" y="20329"/>
                <wp:lineTo x="18327" y="20329"/>
                <wp:lineTo x="21600" y="13976"/>
                <wp:lineTo x="21600" y="5718"/>
                <wp:lineTo x="18982" y="1906"/>
                <wp:lineTo x="15055" y="0"/>
                <wp:lineTo x="5891" y="0"/>
              </wp:wrapPolygon>
            </wp:wrapTight>
            <wp:docPr id="1" name="Picture 11" descr="tei_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i_globe2"/>
                    <pic:cNvPicPr>
                      <a:picLocks noChangeAspect="1" noChangeArrowheads="1"/>
                    </pic:cNvPicPr>
                  </pic:nvPicPr>
                  <pic:blipFill>
                    <a:blip r:embed="rId8" cstate="print"/>
                    <a:srcRect/>
                    <a:stretch>
                      <a:fillRect/>
                    </a:stretch>
                  </pic:blipFill>
                  <pic:spPr bwMode="auto">
                    <a:xfrm>
                      <a:off x="0" y="0"/>
                      <a:ext cx="628650" cy="647700"/>
                    </a:xfrm>
                    <a:prstGeom prst="rect">
                      <a:avLst/>
                    </a:prstGeom>
                    <a:noFill/>
                    <a:ln w="9525">
                      <a:noFill/>
                      <a:miter lim="800000"/>
                      <a:headEnd/>
                      <a:tailEnd/>
                    </a:ln>
                  </pic:spPr>
                </pic:pic>
              </a:graphicData>
            </a:graphic>
          </wp:anchor>
        </w:drawing>
      </w:r>
      <w:r w:rsidRPr="00906670">
        <w:rPr>
          <w:rFonts w:ascii="Book Antiqua" w:hAnsi="Book Antiqua"/>
          <w:b/>
          <w:sz w:val="28"/>
          <w:szCs w:val="28"/>
          <w:lang w:val="el-GR"/>
        </w:rPr>
        <w:t>Α.Τ.Ε.Ι. ΠΕΙΡΑΙΑ</w:t>
      </w:r>
    </w:p>
    <w:p w:rsidR="00906670" w:rsidRPr="00906670" w:rsidRDefault="00906670" w:rsidP="00906670">
      <w:pPr>
        <w:jc w:val="right"/>
        <w:rPr>
          <w:rFonts w:ascii="Book Antiqua" w:hAnsi="Book Antiqua"/>
          <w:b/>
          <w:sz w:val="28"/>
          <w:szCs w:val="28"/>
          <w:lang w:val="el-GR"/>
        </w:rPr>
      </w:pPr>
    </w:p>
    <w:p w:rsidR="00906670" w:rsidRPr="00906670" w:rsidRDefault="00906670" w:rsidP="00906670">
      <w:pPr>
        <w:jc w:val="right"/>
        <w:rPr>
          <w:rFonts w:ascii="Book Antiqua" w:hAnsi="Book Antiqua"/>
          <w:b/>
          <w:sz w:val="28"/>
          <w:szCs w:val="28"/>
          <w:lang w:val="el-GR"/>
        </w:rPr>
      </w:pPr>
      <w:r w:rsidRPr="00906670">
        <w:rPr>
          <w:rFonts w:ascii="Book Antiqua" w:hAnsi="Book Antiqua"/>
          <w:b/>
          <w:sz w:val="28"/>
          <w:szCs w:val="28"/>
          <w:lang w:val="el-GR"/>
        </w:rPr>
        <w:t xml:space="preserve">          </w:t>
      </w:r>
    </w:p>
    <w:p w:rsidR="00906670" w:rsidRPr="00906670" w:rsidRDefault="00906670" w:rsidP="00906670">
      <w:pPr>
        <w:jc w:val="right"/>
        <w:rPr>
          <w:rFonts w:ascii="Book Antiqua" w:hAnsi="Book Antiqua"/>
          <w:b/>
          <w:i/>
          <w:sz w:val="28"/>
          <w:szCs w:val="28"/>
          <w:lang w:val="el-GR"/>
        </w:rPr>
      </w:pPr>
      <w:r w:rsidRPr="00906670">
        <w:rPr>
          <w:rFonts w:ascii="Book Antiqua" w:hAnsi="Book Antiqua"/>
          <w:b/>
          <w:i/>
          <w:sz w:val="28"/>
          <w:szCs w:val="28"/>
          <w:lang w:val="el-GR"/>
        </w:rPr>
        <w:t>Σχολή: Σ.Τ.Ε.Φ</w:t>
      </w:r>
    </w:p>
    <w:p w:rsidR="00906670" w:rsidRPr="00906670" w:rsidRDefault="00906670" w:rsidP="00906670">
      <w:pPr>
        <w:jc w:val="right"/>
        <w:rPr>
          <w:rFonts w:ascii="Book Antiqua" w:hAnsi="Book Antiqua"/>
          <w:b/>
          <w:i/>
          <w:sz w:val="28"/>
          <w:szCs w:val="28"/>
          <w:lang w:val="el-GR"/>
        </w:rPr>
      </w:pPr>
      <w:r w:rsidRPr="00906670">
        <w:rPr>
          <w:rFonts w:ascii="Book Antiqua" w:hAnsi="Book Antiqua"/>
          <w:b/>
          <w:i/>
          <w:sz w:val="28"/>
          <w:szCs w:val="28"/>
          <w:lang w:val="el-GR"/>
        </w:rPr>
        <w:t>Τμήμα Η/Υ/Σ</w:t>
      </w:r>
    </w:p>
    <w:p w:rsidR="00906670" w:rsidRDefault="00906670" w:rsidP="00906670">
      <w:pPr>
        <w:jc w:val="center"/>
        <w:rPr>
          <w:rFonts w:ascii="Book Antiqua" w:hAnsi="Book Antiqua"/>
          <w:b/>
          <w:sz w:val="40"/>
          <w:szCs w:val="40"/>
        </w:rPr>
      </w:pPr>
    </w:p>
    <w:p w:rsidR="00906670" w:rsidRDefault="00906670" w:rsidP="00906670">
      <w:pPr>
        <w:jc w:val="center"/>
        <w:rPr>
          <w:rFonts w:ascii="Book Antiqua" w:hAnsi="Book Antiqua"/>
          <w:b/>
          <w:sz w:val="40"/>
          <w:szCs w:val="40"/>
          <w:lang w:val="el-GR"/>
        </w:rPr>
      </w:pPr>
    </w:p>
    <w:p w:rsidR="00906670" w:rsidRDefault="00906670" w:rsidP="00906670">
      <w:pPr>
        <w:jc w:val="center"/>
        <w:rPr>
          <w:rFonts w:ascii="Book Antiqua" w:hAnsi="Book Antiqua"/>
          <w:b/>
          <w:sz w:val="40"/>
          <w:szCs w:val="40"/>
          <w:lang w:val="el-GR"/>
        </w:rPr>
      </w:pPr>
    </w:p>
    <w:p w:rsidR="00906670" w:rsidRDefault="00906670" w:rsidP="00906670">
      <w:pPr>
        <w:jc w:val="center"/>
        <w:rPr>
          <w:rFonts w:ascii="Book Antiqua" w:hAnsi="Book Antiqua"/>
          <w:b/>
          <w:sz w:val="40"/>
          <w:szCs w:val="40"/>
          <w:lang w:val="el-GR"/>
        </w:rPr>
      </w:pPr>
    </w:p>
    <w:p w:rsidR="00906670" w:rsidRDefault="00906670" w:rsidP="00906670">
      <w:pPr>
        <w:jc w:val="center"/>
        <w:rPr>
          <w:rFonts w:ascii="Book Antiqua" w:hAnsi="Book Antiqua"/>
          <w:b/>
          <w:sz w:val="40"/>
          <w:szCs w:val="40"/>
          <w:lang w:val="el-GR"/>
        </w:rPr>
      </w:pPr>
    </w:p>
    <w:p w:rsidR="00906670" w:rsidRPr="00906670" w:rsidRDefault="00906670" w:rsidP="00906670">
      <w:pPr>
        <w:rPr>
          <w:rFonts w:ascii="Book Antiqua" w:hAnsi="Book Antiqua"/>
          <w:b/>
          <w:sz w:val="40"/>
          <w:szCs w:val="40"/>
          <w:lang w:val="el-GR"/>
        </w:rPr>
      </w:pPr>
    </w:p>
    <w:p w:rsidR="00906670" w:rsidRDefault="00906670" w:rsidP="00906670">
      <w:pPr>
        <w:jc w:val="center"/>
        <w:rPr>
          <w:rFonts w:ascii="Book Antiqua" w:hAnsi="Book Antiqua"/>
          <w:b/>
          <w:sz w:val="40"/>
          <w:szCs w:val="40"/>
        </w:rPr>
      </w:pPr>
    </w:p>
    <w:p w:rsidR="00906670" w:rsidRPr="00906670" w:rsidRDefault="00906670" w:rsidP="00906670">
      <w:pPr>
        <w:jc w:val="center"/>
        <w:rPr>
          <w:rFonts w:ascii="Book Antiqua" w:hAnsi="Book Antiqua"/>
          <w:b/>
          <w:i/>
          <w:sz w:val="72"/>
          <w:szCs w:val="72"/>
          <w:lang w:val="el-GR"/>
        </w:rPr>
      </w:pPr>
    </w:p>
    <w:p w:rsidR="00906670" w:rsidRDefault="00906670" w:rsidP="00906670">
      <w:pPr>
        <w:jc w:val="center"/>
        <w:rPr>
          <w:rFonts w:ascii="Book Antiqua" w:hAnsi="Book Antiqua"/>
          <w:b/>
          <w:sz w:val="40"/>
          <w:szCs w:val="40"/>
        </w:rPr>
      </w:pPr>
    </w:p>
    <w:p w:rsidR="00906670" w:rsidRDefault="00906670" w:rsidP="00906670">
      <w:pPr>
        <w:jc w:val="center"/>
        <w:rPr>
          <w:rFonts w:ascii="Book Antiqua" w:hAnsi="Book Antiqua"/>
          <w:b/>
          <w:sz w:val="40"/>
          <w:szCs w:val="40"/>
        </w:rPr>
      </w:pPr>
      <w:r>
        <w:rPr>
          <w:rFonts w:ascii="Book Antiqua" w:hAnsi="Book Antiqua"/>
          <w:b/>
          <w:noProof/>
          <w:sz w:val="40"/>
          <w:szCs w:val="40"/>
          <w:lang w:val="el-GR" w:eastAsia="el-GR"/>
        </w:rPr>
        <w:drawing>
          <wp:anchor distT="0" distB="0" distL="114300" distR="114300" simplePos="0" relativeHeight="251649536" behindDoc="0" locked="0" layoutInCell="1" allowOverlap="1">
            <wp:simplePos x="0" y="0"/>
            <wp:positionH relativeFrom="column">
              <wp:posOffset>1133475</wp:posOffset>
            </wp:positionH>
            <wp:positionV relativeFrom="paragraph">
              <wp:posOffset>-866775</wp:posOffset>
            </wp:positionV>
            <wp:extent cx="3352800" cy="2409825"/>
            <wp:effectExtent l="19050" t="0" r="0" b="0"/>
            <wp:wrapNone/>
            <wp:docPr id="2" name="Picture 1" descr="T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I"/>
                    <pic:cNvPicPr>
                      <a:picLocks noChangeAspect="1" noChangeArrowheads="1"/>
                    </pic:cNvPicPr>
                  </pic:nvPicPr>
                  <pic:blipFill>
                    <a:blip r:embed="rId9" cstate="print"/>
                    <a:srcRect/>
                    <a:stretch>
                      <a:fillRect/>
                    </a:stretch>
                  </pic:blipFill>
                  <pic:spPr bwMode="auto">
                    <a:xfrm>
                      <a:off x="0" y="0"/>
                      <a:ext cx="3352800" cy="2409825"/>
                    </a:xfrm>
                    <a:prstGeom prst="rect">
                      <a:avLst/>
                    </a:prstGeom>
                    <a:noFill/>
                    <a:ln w="9525">
                      <a:noFill/>
                      <a:miter lim="800000"/>
                      <a:headEnd/>
                      <a:tailEnd/>
                    </a:ln>
                  </pic:spPr>
                </pic:pic>
              </a:graphicData>
            </a:graphic>
          </wp:anchor>
        </w:drawing>
      </w:r>
    </w:p>
    <w:p w:rsidR="00906670" w:rsidRDefault="00906670" w:rsidP="00906670">
      <w:pPr>
        <w:jc w:val="center"/>
        <w:rPr>
          <w:rFonts w:ascii="Book Antiqua" w:hAnsi="Book Antiqua"/>
          <w:b/>
          <w:sz w:val="40"/>
          <w:szCs w:val="40"/>
        </w:rPr>
      </w:pPr>
    </w:p>
    <w:p w:rsidR="00906670" w:rsidRDefault="00906670" w:rsidP="00906670">
      <w:pPr>
        <w:jc w:val="center"/>
        <w:rPr>
          <w:rFonts w:ascii="Book Antiqua" w:hAnsi="Book Antiqua"/>
          <w:b/>
          <w:sz w:val="40"/>
          <w:szCs w:val="40"/>
        </w:rPr>
      </w:pPr>
    </w:p>
    <w:p w:rsidR="00906670" w:rsidRDefault="00906670" w:rsidP="00906670">
      <w:pPr>
        <w:jc w:val="center"/>
        <w:rPr>
          <w:rFonts w:ascii="Book Antiqua" w:hAnsi="Book Antiqua"/>
          <w:b/>
          <w:sz w:val="40"/>
          <w:szCs w:val="40"/>
        </w:rPr>
      </w:pPr>
    </w:p>
    <w:p w:rsidR="00906670" w:rsidRDefault="00906670" w:rsidP="00906670">
      <w:pPr>
        <w:jc w:val="center"/>
        <w:rPr>
          <w:rFonts w:ascii="Book Antiqua" w:hAnsi="Book Antiqua"/>
          <w:b/>
          <w:sz w:val="40"/>
          <w:szCs w:val="40"/>
        </w:rPr>
      </w:pPr>
    </w:p>
    <w:p w:rsidR="00906670" w:rsidRDefault="00906670" w:rsidP="00906670">
      <w:pPr>
        <w:jc w:val="center"/>
        <w:rPr>
          <w:rFonts w:ascii="Book Antiqua" w:hAnsi="Book Antiqua"/>
          <w:b/>
          <w:sz w:val="40"/>
          <w:szCs w:val="40"/>
        </w:rPr>
      </w:pPr>
    </w:p>
    <w:p w:rsidR="00906670" w:rsidRPr="00906670" w:rsidRDefault="00906670" w:rsidP="00906670">
      <w:pPr>
        <w:jc w:val="center"/>
        <w:rPr>
          <w:rFonts w:ascii="Book Antiqua" w:hAnsi="Book Antiqua"/>
          <w:b/>
          <w:sz w:val="40"/>
          <w:szCs w:val="40"/>
        </w:rPr>
      </w:pPr>
    </w:p>
    <w:p w:rsidR="00906670" w:rsidRPr="00906670" w:rsidRDefault="00906670" w:rsidP="00906670">
      <w:pPr>
        <w:rPr>
          <w:rFonts w:ascii="Book Antiqua" w:hAnsi="Book Antiqua"/>
          <w:b/>
          <w:sz w:val="40"/>
          <w:szCs w:val="40"/>
          <w:lang w:val="el-GR"/>
        </w:rPr>
      </w:pPr>
      <w:r w:rsidRPr="00906670">
        <w:rPr>
          <w:rFonts w:ascii="Book Antiqua" w:hAnsi="Book Antiqua"/>
          <w:b/>
          <w:sz w:val="40"/>
          <w:szCs w:val="40"/>
          <w:lang w:val="el-GR"/>
        </w:rPr>
        <w:t xml:space="preserve">                           </w:t>
      </w:r>
    </w:p>
    <w:p w:rsidR="00906670" w:rsidRPr="00906670" w:rsidRDefault="00906670" w:rsidP="00906670">
      <w:pPr>
        <w:rPr>
          <w:rFonts w:ascii="Book Antiqua" w:hAnsi="Book Antiqua"/>
          <w:b/>
          <w:i/>
          <w:sz w:val="28"/>
          <w:szCs w:val="28"/>
          <w:u w:val="single"/>
          <w:lang w:val="el-GR"/>
        </w:rPr>
      </w:pPr>
    </w:p>
    <w:p w:rsidR="00906670" w:rsidRPr="00906670" w:rsidRDefault="00906670" w:rsidP="00906670">
      <w:pPr>
        <w:rPr>
          <w:rFonts w:ascii="Book Antiqua" w:hAnsi="Book Antiqua"/>
          <w:b/>
          <w:i/>
          <w:sz w:val="28"/>
          <w:szCs w:val="28"/>
          <w:u w:val="single"/>
          <w:lang w:val="el-GR"/>
        </w:rPr>
      </w:pPr>
    </w:p>
    <w:p w:rsidR="00906670" w:rsidRPr="00906670" w:rsidRDefault="00906670" w:rsidP="00906670">
      <w:pPr>
        <w:rPr>
          <w:rFonts w:ascii="Book Antiqua" w:hAnsi="Book Antiqua"/>
          <w:b/>
          <w:i/>
          <w:sz w:val="28"/>
          <w:szCs w:val="28"/>
          <w:u w:val="single"/>
          <w:lang w:val="el-GR"/>
        </w:rPr>
      </w:pPr>
    </w:p>
    <w:p w:rsidR="00906670" w:rsidRPr="00906670" w:rsidRDefault="00906670" w:rsidP="00906670">
      <w:pPr>
        <w:rPr>
          <w:rFonts w:ascii="Book Antiqua" w:hAnsi="Book Antiqua"/>
          <w:b/>
          <w:i/>
          <w:sz w:val="28"/>
          <w:szCs w:val="28"/>
          <w:u w:val="single"/>
          <w:lang w:val="el-GR"/>
        </w:rPr>
      </w:pPr>
    </w:p>
    <w:p w:rsidR="00906670" w:rsidRPr="00906670" w:rsidRDefault="00906670" w:rsidP="00906670">
      <w:pPr>
        <w:rPr>
          <w:rFonts w:ascii="Book Antiqua" w:hAnsi="Book Antiqua"/>
          <w:b/>
          <w:i/>
          <w:sz w:val="28"/>
          <w:szCs w:val="28"/>
          <w:u w:val="single"/>
          <w:lang w:val="el-GR"/>
        </w:rPr>
      </w:pPr>
    </w:p>
    <w:p w:rsidR="00906670" w:rsidRPr="00906670" w:rsidRDefault="00906670" w:rsidP="00906670">
      <w:pPr>
        <w:rPr>
          <w:rFonts w:ascii="Book Antiqua" w:hAnsi="Book Antiqua"/>
          <w:b/>
          <w:i/>
          <w:sz w:val="28"/>
          <w:szCs w:val="28"/>
          <w:u w:val="single"/>
          <w:lang w:val="el-GR"/>
        </w:rPr>
      </w:pPr>
    </w:p>
    <w:p w:rsidR="00906670" w:rsidRPr="00906670" w:rsidRDefault="00906670" w:rsidP="00906670">
      <w:pPr>
        <w:rPr>
          <w:rFonts w:ascii="Book Antiqua" w:hAnsi="Book Antiqua"/>
          <w:b/>
          <w:i/>
          <w:sz w:val="28"/>
          <w:szCs w:val="28"/>
          <w:u w:val="single"/>
          <w:lang w:val="el-GR"/>
        </w:rPr>
      </w:pPr>
    </w:p>
    <w:p w:rsidR="00906670" w:rsidRPr="006E620C" w:rsidRDefault="00906670" w:rsidP="00906670">
      <w:pPr>
        <w:jc w:val="center"/>
        <w:rPr>
          <w:rFonts w:ascii="Book Antiqua" w:hAnsi="Book Antiqua"/>
          <w:b/>
          <w:sz w:val="28"/>
          <w:szCs w:val="28"/>
          <w:u w:val="single"/>
          <w:lang w:val="el-GR"/>
        </w:rPr>
      </w:pPr>
      <w:r>
        <w:rPr>
          <w:rFonts w:ascii="Book Antiqua" w:hAnsi="Book Antiqua"/>
          <w:b/>
          <w:sz w:val="28"/>
          <w:szCs w:val="28"/>
          <w:u w:val="single"/>
          <w:lang w:val="el-GR"/>
        </w:rPr>
        <w:t>ΜΗΧΑΝΙΚΗ ΛΟΓΙΣΜΙΚΟΥ</w:t>
      </w:r>
    </w:p>
    <w:p w:rsidR="00906670" w:rsidRPr="00906670" w:rsidRDefault="00906670" w:rsidP="00906670">
      <w:pPr>
        <w:ind w:left="3600" w:hanging="3600"/>
        <w:jc w:val="center"/>
        <w:rPr>
          <w:rFonts w:ascii="Book Antiqua" w:hAnsi="Book Antiqua"/>
          <w:b/>
          <w:i/>
          <w:sz w:val="28"/>
          <w:szCs w:val="28"/>
          <w:u w:val="single"/>
          <w:lang w:val="el-GR"/>
        </w:rPr>
      </w:pPr>
      <w:r>
        <w:rPr>
          <w:rFonts w:ascii="Book Antiqua" w:hAnsi="Book Antiqua"/>
          <w:b/>
          <w:i/>
          <w:sz w:val="28"/>
          <w:szCs w:val="28"/>
          <w:u w:val="single"/>
          <w:lang w:val="el-GR"/>
        </w:rPr>
        <w:t>ΤΕΛΙΚΗ ΕΡΓΑΣΙΑ</w:t>
      </w:r>
    </w:p>
    <w:p w:rsidR="00906670" w:rsidRPr="00906670" w:rsidRDefault="00906670" w:rsidP="00906670">
      <w:pPr>
        <w:rPr>
          <w:rFonts w:ascii="Book Antiqua" w:hAnsi="Book Antiqua"/>
          <w:b/>
          <w:i/>
          <w:sz w:val="28"/>
          <w:szCs w:val="28"/>
          <w:u w:val="single"/>
          <w:lang w:val="el-GR"/>
        </w:rPr>
      </w:pPr>
    </w:p>
    <w:p w:rsidR="00906670" w:rsidRPr="006E620C" w:rsidRDefault="00906670" w:rsidP="00906670">
      <w:pPr>
        <w:jc w:val="center"/>
        <w:rPr>
          <w:sz w:val="28"/>
          <w:szCs w:val="28"/>
          <w:u w:val="single"/>
          <w:lang w:val="el-GR"/>
        </w:rPr>
      </w:pPr>
      <w:r w:rsidRPr="006E620C">
        <w:rPr>
          <w:sz w:val="28"/>
          <w:szCs w:val="28"/>
          <w:u w:val="single"/>
          <w:lang w:val="el-GR"/>
        </w:rPr>
        <w:t>Εργασία:</w:t>
      </w:r>
    </w:p>
    <w:p w:rsidR="00906670" w:rsidRPr="00906670" w:rsidRDefault="00906670" w:rsidP="00906670">
      <w:pPr>
        <w:jc w:val="center"/>
        <w:rPr>
          <w:b/>
          <w:i/>
          <w:sz w:val="28"/>
          <w:szCs w:val="28"/>
          <w:lang w:val="el-GR"/>
        </w:rPr>
      </w:pPr>
      <w:r>
        <w:rPr>
          <w:b/>
          <w:i/>
          <w:sz w:val="28"/>
          <w:szCs w:val="28"/>
          <w:lang w:val="el-GR"/>
        </w:rPr>
        <w:t>Σύστημα Κρατήσεων Ξενοδοχείου</w:t>
      </w:r>
    </w:p>
    <w:p w:rsidR="00906670" w:rsidRPr="00906670" w:rsidRDefault="00906670" w:rsidP="00906670">
      <w:pPr>
        <w:tabs>
          <w:tab w:val="left" w:pos="5355"/>
        </w:tabs>
        <w:rPr>
          <w:rFonts w:ascii="Book Antiqua" w:hAnsi="Book Antiqua"/>
          <w:b/>
          <w:i/>
          <w:sz w:val="28"/>
          <w:szCs w:val="28"/>
          <w:u w:val="single"/>
          <w:lang w:val="el-GR"/>
        </w:rPr>
      </w:pPr>
    </w:p>
    <w:p w:rsidR="00906670" w:rsidRPr="00906670" w:rsidRDefault="00906670" w:rsidP="00906670">
      <w:pPr>
        <w:rPr>
          <w:rFonts w:ascii="Book Antiqua" w:hAnsi="Book Antiqua"/>
          <w:b/>
          <w:i/>
          <w:sz w:val="28"/>
          <w:szCs w:val="28"/>
          <w:u w:val="single"/>
          <w:lang w:val="el-GR"/>
        </w:rPr>
      </w:pPr>
    </w:p>
    <w:p w:rsidR="00906670" w:rsidRPr="00906670" w:rsidRDefault="00906670" w:rsidP="00906670">
      <w:pPr>
        <w:rPr>
          <w:rFonts w:ascii="Book Antiqua" w:hAnsi="Book Antiqua"/>
          <w:b/>
          <w:i/>
          <w:sz w:val="28"/>
          <w:szCs w:val="28"/>
          <w:u w:val="single"/>
          <w:lang w:val="el-GR"/>
        </w:rPr>
      </w:pPr>
    </w:p>
    <w:p w:rsidR="00906670" w:rsidRPr="00906670" w:rsidRDefault="00906670" w:rsidP="00906670">
      <w:pPr>
        <w:rPr>
          <w:rFonts w:ascii="Book Antiqua" w:hAnsi="Book Antiqua"/>
          <w:b/>
          <w:i/>
          <w:sz w:val="28"/>
          <w:szCs w:val="28"/>
          <w:u w:val="single"/>
          <w:lang w:val="el-GR"/>
        </w:rPr>
      </w:pPr>
    </w:p>
    <w:p w:rsidR="00906670" w:rsidRDefault="00906670" w:rsidP="00906670">
      <w:pPr>
        <w:rPr>
          <w:rFonts w:ascii="Book Antiqua" w:hAnsi="Book Antiqua"/>
          <w:b/>
          <w:i/>
          <w:sz w:val="28"/>
          <w:szCs w:val="28"/>
          <w:u w:val="single"/>
          <w:lang w:val="el-GR"/>
        </w:rPr>
      </w:pPr>
    </w:p>
    <w:p w:rsidR="00906670" w:rsidRDefault="00906670" w:rsidP="00906670">
      <w:pPr>
        <w:rPr>
          <w:rFonts w:ascii="Book Antiqua" w:hAnsi="Book Antiqua"/>
          <w:b/>
          <w:i/>
          <w:sz w:val="28"/>
          <w:szCs w:val="28"/>
          <w:u w:val="single"/>
          <w:lang w:val="el-GR"/>
        </w:rPr>
      </w:pPr>
    </w:p>
    <w:p w:rsidR="00906670" w:rsidRDefault="00906670" w:rsidP="00906670">
      <w:pPr>
        <w:rPr>
          <w:rFonts w:ascii="Book Antiqua" w:hAnsi="Book Antiqua"/>
          <w:b/>
          <w:i/>
          <w:sz w:val="28"/>
          <w:szCs w:val="28"/>
          <w:u w:val="single"/>
          <w:lang w:val="el-GR"/>
        </w:rPr>
      </w:pPr>
    </w:p>
    <w:p w:rsidR="00906670" w:rsidRDefault="00906670" w:rsidP="00906670">
      <w:pPr>
        <w:rPr>
          <w:rFonts w:ascii="Book Antiqua" w:hAnsi="Book Antiqua"/>
          <w:b/>
          <w:i/>
          <w:sz w:val="28"/>
          <w:szCs w:val="28"/>
          <w:u w:val="single"/>
          <w:lang w:val="el-GR"/>
        </w:rPr>
      </w:pPr>
    </w:p>
    <w:p w:rsidR="00906670" w:rsidRPr="00906670" w:rsidRDefault="00906670" w:rsidP="00906670">
      <w:pPr>
        <w:rPr>
          <w:rFonts w:ascii="Book Antiqua" w:hAnsi="Book Antiqua"/>
          <w:b/>
          <w:i/>
          <w:sz w:val="28"/>
          <w:szCs w:val="28"/>
          <w:u w:val="single"/>
          <w:lang w:val="el-GR"/>
        </w:rPr>
      </w:pPr>
    </w:p>
    <w:p w:rsidR="00906670" w:rsidRPr="00906670" w:rsidRDefault="00906670" w:rsidP="00906670">
      <w:pPr>
        <w:rPr>
          <w:rFonts w:ascii="Book Antiqua" w:hAnsi="Book Antiqua"/>
          <w:b/>
          <w:i/>
          <w:sz w:val="28"/>
          <w:szCs w:val="28"/>
          <w:u w:val="single"/>
          <w:lang w:val="el-GR"/>
        </w:rPr>
      </w:pPr>
    </w:p>
    <w:p w:rsidR="00906670" w:rsidRPr="00906670" w:rsidRDefault="00906670" w:rsidP="00906670">
      <w:pPr>
        <w:rPr>
          <w:rFonts w:ascii="Book Antiqua" w:hAnsi="Book Antiqua"/>
          <w:b/>
          <w:i/>
          <w:sz w:val="28"/>
          <w:szCs w:val="28"/>
          <w:lang w:val="el-GR"/>
        </w:rPr>
      </w:pPr>
      <w:r w:rsidRPr="00906670">
        <w:rPr>
          <w:rFonts w:ascii="Book Antiqua" w:hAnsi="Book Antiqua"/>
          <w:b/>
          <w:i/>
          <w:sz w:val="28"/>
          <w:szCs w:val="28"/>
          <w:lang w:val="el-GR"/>
        </w:rPr>
        <w:t xml:space="preserve">    </w:t>
      </w:r>
      <w:r w:rsidRPr="00906670">
        <w:rPr>
          <w:rFonts w:ascii="Book Antiqua" w:hAnsi="Book Antiqua"/>
          <w:b/>
          <w:sz w:val="28"/>
          <w:szCs w:val="28"/>
          <w:u w:val="single"/>
          <w:lang w:val="el-GR"/>
        </w:rPr>
        <w:t>Τμήμα:</w:t>
      </w:r>
      <w:r w:rsidRPr="00906670">
        <w:rPr>
          <w:rFonts w:ascii="Book Antiqua" w:hAnsi="Book Antiqua"/>
          <w:b/>
          <w:sz w:val="28"/>
          <w:szCs w:val="28"/>
          <w:lang w:val="el-GR"/>
        </w:rPr>
        <w:t xml:space="preserve"> </w:t>
      </w:r>
      <w:r w:rsidRPr="00906670">
        <w:rPr>
          <w:rFonts w:ascii="Book Antiqua" w:hAnsi="Book Antiqua"/>
          <w:b/>
          <w:i/>
          <w:sz w:val="28"/>
          <w:szCs w:val="28"/>
          <w:lang w:val="el-GR"/>
        </w:rPr>
        <w:t xml:space="preserve">           </w:t>
      </w:r>
      <w:r w:rsidR="00364099">
        <w:rPr>
          <w:rFonts w:ascii="Book Antiqua" w:hAnsi="Book Antiqua"/>
          <w:b/>
          <w:i/>
          <w:sz w:val="28"/>
          <w:szCs w:val="28"/>
          <w:lang w:val="el-GR"/>
        </w:rPr>
        <w:t>Τρίτη 18-20.00</w:t>
      </w:r>
    </w:p>
    <w:p w:rsidR="00906670" w:rsidRPr="00906670" w:rsidRDefault="00906670" w:rsidP="00906670">
      <w:pPr>
        <w:rPr>
          <w:rFonts w:ascii="Book Antiqua" w:hAnsi="Book Antiqua"/>
          <w:b/>
          <w:i/>
          <w:sz w:val="28"/>
          <w:szCs w:val="28"/>
          <w:lang w:val="el-GR"/>
        </w:rPr>
      </w:pPr>
    </w:p>
    <w:p w:rsidR="00906670" w:rsidRPr="00906670" w:rsidRDefault="00906670" w:rsidP="00906670">
      <w:pPr>
        <w:rPr>
          <w:rFonts w:ascii="Book Antiqua" w:hAnsi="Book Antiqua"/>
          <w:b/>
          <w:i/>
          <w:sz w:val="28"/>
          <w:szCs w:val="28"/>
          <w:lang w:val="el-GR"/>
        </w:rPr>
      </w:pPr>
    </w:p>
    <w:p w:rsidR="00804647" w:rsidRDefault="00804647" w:rsidP="00906670">
      <w:pPr>
        <w:pStyle w:val="NoSpacing"/>
        <w:rPr>
          <w:rFonts w:ascii="Book Antiqua" w:hAnsi="Book Antiqua"/>
          <w:b/>
          <w:sz w:val="32"/>
          <w:szCs w:val="32"/>
          <w:highlight w:val="lightGray"/>
        </w:rPr>
      </w:pPr>
    </w:p>
    <w:p w:rsidR="00804647" w:rsidRDefault="00804647" w:rsidP="00906670">
      <w:pPr>
        <w:pStyle w:val="NoSpacing"/>
        <w:rPr>
          <w:rFonts w:ascii="Book Antiqua" w:hAnsi="Book Antiqua"/>
          <w:b/>
          <w:sz w:val="32"/>
          <w:szCs w:val="32"/>
          <w:highlight w:val="lightGray"/>
        </w:rPr>
      </w:pPr>
    </w:p>
    <w:p w:rsidR="00804647" w:rsidRDefault="00804647" w:rsidP="00906670">
      <w:pPr>
        <w:pStyle w:val="NoSpacing"/>
        <w:rPr>
          <w:rFonts w:ascii="Book Antiqua" w:hAnsi="Book Antiqua"/>
          <w:b/>
          <w:sz w:val="32"/>
          <w:szCs w:val="32"/>
          <w:highlight w:val="lightGray"/>
        </w:rPr>
      </w:pPr>
    </w:p>
    <w:p w:rsidR="00804647" w:rsidRDefault="00804647" w:rsidP="00906670">
      <w:pPr>
        <w:pStyle w:val="NoSpacing"/>
        <w:rPr>
          <w:rFonts w:ascii="Book Antiqua" w:hAnsi="Book Antiqua"/>
          <w:b/>
          <w:sz w:val="32"/>
          <w:szCs w:val="32"/>
          <w:highlight w:val="lightGray"/>
        </w:rPr>
      </w:pPr>
    </w:p>
    <w:p w:rsidR="00804647" w:rsidRDefault="00804647" w:rsidP="00906670">
      <w:pPr>
        <w:pStyle w:val="NoSpacing"/>
        <w:rPr>
          <w:rFonts w:ascii="Book Antiqua" w:hAnsi="Book Antiqua"/>
          <w:b/>
          <w:sz w:val="32"/>
          <w:szCs w:val="32"/>
          <w:highlight w:val="lightGray"/>
        </w:rPr>
      </w:pPr>
    </w:p>
    <w:p w:rsidR="00906670" w:rsidRPr="00906670" w:rsidRDefault="00817C9D" w:rsidP="00906670">
      <w:pPr>
        <w:pStyle w:val="NoSpacing"/>
        <w:rPr>
          <w:rFonts w:ascii="Book Antiqua" w:hAnsi="Book Antiqua"/>
          <w:b/>
          <w:sz w:val="32"/>
          <w:szCs w:val="32"/>
          <w:highlight w:val="lightGray"/>
          <w:vertAlign w:val="superscript"/>
        </w:rPr>
      </w:pPr>
      <w:bookmarkStart w:id="0" w:name="_GoBack"/>
      <w:bookmarkEnd w:id="0"/>
      <w:r w:rsidRPr="00817C9D">
        <w:rPr>
          <w:noProof/>
          <w:highlight w:val="lightGray"/>
          <w:lang w:eastAsia="el-GR"/>
        </w:rPr>
        <w:lastRenderedPageBreak/>
        <w:pict>
          <v:rect id="Rectangle 2" o:spid="_x0000_s1026" style="position:absolute;margin-left:0;margin-top:0;width:623.5pt;height:63.1pt;z-index:25166284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" o:allowincell="f" fillcolor="#4bacc6" strokecolor="#31849b">
            <w10:wrap anchorx="page" anchory="page"/>
          </v:rect>
        </w:pict>
      </w:r>
      <w:r w:rsidRPr="00817C9D">
        <w:rPr>
          <w:noProof/>
          <w:highlight w:val="lightGray"/>
          <w:lang w:eastAsia="el-GR"/>
        </w:rPr>
        <w:pict>
          <v:rect id="Rectangle 5" o:spid="_x0000_s1030" style="position:absolute;margin-left:32.45pt;margin-top:-19.8pt;width:7.15pt;height:882.9pt;z-index:251663872;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" o:allowincell="f" strokecolor="#31849b">
            <w10:wrap anchorx="page" anchory="page"/>
          </v:rect>
        </w:pict>
      </w:r>
      <w:r w:rsidRPr="00817C9D">
        <w:rPr>
          <w:noProof/>
          <w:highlight w:val="lightGray"/>
          <w:lang w:eastAsia="el-GR"/>
        </w:rPr>
        <w:pict>
          <v:rect id="Rectangle 4" o:spid="_x0000_s1029" style="position:absolute;margin-left:572.45pt;margin-top:-19.8pt;width:7.15pt;height:882.9pt;z-index:251664896;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" o:allowincell="f" strokecolor="#31849b">
            <w10:wrap anchorx="page" anchory="page"/>
          </v:rect>
        </w:pict>
      </w:r>
      <w:r w:rsidRPr="00817C9D">
        <w:rPr>
          <w:noProof/>
          <w:highlight w:val="lightGray"/>
          <w:lang w:eastAsia="el-GR"/>
        </w:rPr>
        <w:pict>
          <v:rect id="Rectangle 3" o:spid="_x0000_s1028" style="position:absolute;margin-left:-15.3pt;margin-top:0;width:623.85pt;height:63.1pt;z-index:251665920;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" o:allowincell="f" fillcolor="#4bacc6" strokecolor="#31849b">
            <w10:wrap anchorx="page" anchory="page"/>
          </v:rect>
        </w:pict>
      </w:r>
    </w:p>
    <w:p w:rsidR="00906670" w:rsidRDefault="00906670" w:rsidP="00906670">
      <w:pPr>
        <w:jc w:val="center"/>
        <w:rPr>
          <w:b/>
          <w:sz w:val="32"/>
          <w:szCs w:val="32"/>
          <w:lang w:val="el-GR"/>
        </w:rPr>
      </w:pPr>
    </w:p>
    <w:p w:rsidR="00906670" w:rsidRDefault="00906670" w:rsidP="00906670">
      <w:pPr>
        <w:jc w:val="center"/>
        <w:rPr>
          <w:b/>
          <w:sz w:val="32"/>
          <w:szCs w:val="32"/>
          <w:lang w:val="el-GR"/>
        </w:rPr>
      </w:pPr>
    </w:p>
    <w:p w:rsidR="00906670" w:rsidRPr="006E620C" w:rsidRDefault="00817C9D" w:rsidP="00906670">
      <w:pPr>
        <w:jc w:val="center"/>
        <w:rPr>
          <w:b/>
          <w:sz w:val="32"/>
          <w:szCs w:val="32"/>
          <w:lang w:val="el-GR"/>
        </w:rPr>
      </w:pPr>
      <w:r w:rsidRPr="00817C9D">
        <w:rPr>
          <w:noProof/>
          <w:lang w:val="el-GR" w:eastAsia="el-GR"/>
        </w:rPr>
        <w:pict>
          <v:shapetype id="_x0000_t202" coordsize="21600,21600" o:spt="202" path="m,l,21600r21600,l21600,xe">
            <v:stroke joinstyle="miter"/>
            <v:path gradientshapeok="t" o:connecttype="rect"/>
          </v:shapetype>
          <v:shape id="WordArt 6" o:spid="_x0000_s1027" type="#_x0000_t202" style="position:absolute;left:0;text-align:left;margin-left:141.75pt;margin-top:-20.2pt;width:165pt;height:27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" filled="f" stroked="f">
            <o:lock v:ext="edit" shapetype="t"/>
            <v:textbox style="mso-fit-shape-to-text:t">
              <w:txbxContent>
                <w:p w:rsidR="00804647" w:rsidRDefault="00804647" w:rsidP="00804647">
                  <w:pPr>
                    <w:pStyle w:val="NormalWeb"/>
                    <w:spacing w:before="0" w:beforeAutospacing="0" w:after="0" w:afterAutospacing="0"/>
                    <w:jc w:val="center"/>
                  </w:pPr>
                  <w:r>
                    <w:rPr>
                      <w:rFonts w:ascii="Arial Black" w:hAnsi="Arial Black"/>
                      <w:i/>
                      <w:iCs/>
                      <w:outline/>
                      <w:shadow/>
                      <w:color w:val="000000"/>
                      <w:sz w:val="40"/>
                      <w:szCs w:val="40"/>
                    </w:rPr>
                    <w:t>ΠΕΡΙΕΧΟΜΕΝΑ</w:t>
                  </w:r>
                </w:p>
              </w:txbxContent>
            </v:textbox>
          </v:shape>
        </w:pict>
      </w:r>
    </w:p>
    <w:p w:rsidR="00906670" w:rsidRPr="006E620C" w:rsidRDefault="00906670" w:rsidP="00906670">
      <w:pPr>
        <w:jc w:val="center"/>
        <w:rPr>
          <w:b/>
          <w:sz w:val="32"/>
          <w:szCs w:val="32"/>
          <w:lang w:val="el-GR"/>
        </w:rPr>
      </w:pPr>
    </w:p>
    <w:p w:rsidR="00906670" w:rsidRPr="00906670" w:rsidRDefault="00906670" w:rsidP="00906670">
      <w:pPr>
        <w:rPr>
          <w:b/>
          <w:lang w:val="el-GR"/>
        </w:rPr>
      </w:pPr>
      <w:r w:rsidRPr="00906670">
        <w:rPr>
          <w:b/>
          <w:lang w:val="el-GR"/>
        </w:rPr>
        <w:t>Περιεχόμενα ………………………………………………..……………………..………… 2</w:t>
      </w:r>
    </w:p>
    <w:p w:rsidR="00906670" w:rsidRPr="00906670" w:rsidRDefault="00906670" w:rsidP="00906670">
      <w:pPr>
        <w:rPr>
          <w:b/>
          <w:lang w:val="el-GR"/>
        </w:rPr>
      </w:pPr>
    </w:p>
    <w:p w:rsidR="00906670" w:rsidRPr="00906670" w:rsidRDefault="00906670" w:rsidP="00906670">
      <w:pPr>
        <w:rPr>
          <w:lang w:val="el-GR"/>
        </w:rPr>
      </w:pPr>
      <w:r w:rsidRPr="00906670">
        <w:rPr>
          <w:b/>
          <w:lang w:val="el-GR"/>
        </w:rPr>
        <w:t>Εισαγωγή ……………………………………………………………………………………. 3</w:t>
      </w:r>
    </w:p>
    <w:p w:rsidR="00906670" w:rsidRPr="00906670" w:rsidRDefault="00906670" w:rsidP="00906670">
      <w:pPr>
        <w:rPr>
          <w:b/>
          <w:lang w:val="el-GR"/>
        </w:rPr>
      </w:pPr>
    </w:p>
    <w:p w:rsidR="00906670" w:rsidRPr="00906670" w:rsidRDefault="00906670" w:rsidP="00906670">
      <w:pPr>
        <w:rPr>
          <w:b/>
          <w:lang w:val="el-GR"/>
        </w:rPr>
      </w:pPr>
      <w:r w:rsidRPr="00906670">
        <w:rPr>
          <w:b/>
          <w:lang w:val="el-GR"/>
        </w:rPr>
        <w:t xml:space="preserve">1) </w:t>
      </w:r>
      <w:r w:rsidRPr="00906670">
        <w:rPr>
          <w:b/>
          <w:u w:val="single"/>
          <w:lang w:val="el-GR"/>
        </w:rPr>
        <w:t>Έντυπο Προδιαγραφών Απαιτήσεων Λογισμικού</w:t>
      </w:r>
      <w:r w:rsidRPr="00906670">
        <w:rPr>
          <w:b/>
          <w:lang w:val="el-GR"/>
        </w:rPr>
        <w:t xml:space="preserve"> ……………………………...…….. </w:t>
      </w:r>
      <w:r>
        <w:rPr>
          <w:b/>
        </w:rPr>
        <w:t>i</w:t>
      </w:r>
    </w:p>
    <w:p w:rsidR="00906670" w:rsidRPr="00906670" w:rsidRDefault="00906670" w:rsidP="00906670">
      <w:pPr>
        <w:rPr>
          <w:b/>
          <w:lang w:val="el-GR"/>
        </w:rPr>
      </w:pPr>
    </w:p>
    <w:p w:rsidR="00906670" w:rsidRPr="00906670" w:rsidRDefault="00906670" w:rsidP="00906670">
      <w:pPr>
        <w:rPr>
          <w:b/>
          <w:lang w:val="el-GR"/>
        </w:rPr>
      </w:pPr>
      <w:r w:rsidRPr="00906670">
        <w:rPr>
          <w:b/>
          <w:lang w:val="el-GR"/>
        </w:rPr>
        <w:t xml:space="preserve">2) </w:t>
      </w:r>
      <w:r w:rsidRPr="00906670">
        <w:rPr>
          <w:b/>
          <w:u w:val="single"/>
          <w:lang w:val="el-GR"/>
        </w:rPr>
        <w:t>Περιπτώσεις Χρήσης</w:t>
      </w:r>
      <w:r w:rsidR="005F6BFE">
        <w:rPr>
          <w:b/>
          <w:lang w:val="el-GR"/>
        </w:rPr>
        <w:t xml:space="preserve"> ……………………………………………...…………………… 16</w:t>
      </w:r>
    </w:p>
    <w:p w:rsidR="00906670" w:rsidRPr="00906670" w:rsidRDefault="00906670" w:rsidP="00906670">
      <w:pPr>
        <w:rPr>
          <w:b/>
          <w:lang w:val="el-GR"/>
        </w:rPr>
      </w:pPr>
    </w:p>
    <w:p w:rsidR="00906670" w:rsidRPr="006E620C" w:rsidRDefault="00906670" w:rsidP="00906670">
      <w:pPr>
        <w:rPr>
          <w:b/>
        </w:rPr>
      </w:pPr>
      <w:r w:rsidRPr="00906670">
        <w:rPr>
          <w:b/>
          <w:lang w:val="el-GR"/>
        </w:rPr>
        <w:t xml:space="preserve">3) </w:t>
      </w:r>
      <w:r w:rsidRPr="00906670">
        <w:rPr>
          <w:b/>
          <w:u w:val="single"/>
          <w:lang w:val="el-GR"/>
        </w:rPr>
        <w:t xml:space="preserve">Διαγράμματα </w:t>
      </w:r>
      <w:r>
        <w:rPr>
          <w:b/>
          <w:u w:val="single"/>
        </w:rPr>
        <w:t>UML</w:t>
      </w:r>
      <w:r w:rsidRPr="00906670">
        <w:rPr>
          <w:b/>
          <w:u w:val="single"/>
          <w:lang w:val="el-GR"/>
        </w:rPr>
        <w:t xml:space="preserve"> – </w:t>
      </w:r>
      <w:r>
        <w:rPr>
          <w:b/>
          <w:u w:val="single"/>
        </w:rPr>
        <w:t>CRC</w:t>
      </w:r>
      <w:r w:rsidRPr="00906670">
        <w:rPr>
          <w:b/>
          <w:u w:val="single"/>
          <w:lang w:val="el-GR"/>
        </w:rPr>
        <w:t xml:space="preserve"> </w:t>
      </w:r>
      <w:r>
        <w:rPr>
          <w:b/>
          <w:u w:val="single"/>
        </w:rPr>
        <w:t>Cards</w:t>
      </w:r>
      <w:r w:rsidRPr="00906670">
        <w:rPr>
          <w:b/>
          <w:lang w:val="el-GR"/>
        </w:rPr>
        <w:t xml:space="preserve"> …………………………………………..………… </w:t>
      </w:r>
      <w:r w:rsidR="005F6BFE" w:rsidRPr="006E620C">
        <w:rPr>
          <w:b/>
        </w:rPr>
        <w:t>41</w:t>
      </w:r>
    </w:p>
    <w:p w:rsidR="00906670" w:rsidRDefault="00906670" w:rsidP="00906670">
      <w:pPr>
        <w:rPr>
          <w:b/>
        </w:rPr>
      </w:pPr>
    </w:p>
    <w:p w:rsidR="00906670" w:rsidRPr="006E620C" w:rsidRDefault="00906670" w:rsidP="00906670">
      <w:pPr>
        <w:rPr>
          <w:b/>
        </w:rPr>
      </w:pPr>
      <w:r>
        <w:rPr>
          <w:b/>
        </w:rPr>
        <w:tab/>
        <w:t xml:space="preserve">A) </w:t>
      </w:r>
      <w:r w:rsidRPr="0001387E">
        <w:t>CRC Cards</w:t>
      </w:r>
      <w:r>
        <w:rPr>
          <w:b/>
        </w:rPr>
        <w:t xml:space="preserve"> …………………..</w:t>
      </w:r>
      <w:r w:rsidRPr="0001387E">
        <w:rPr>
          <w:b/>
          <w:lang w:val="en-GB"/>
        </w:rPr>
        <w:t>………</w:t>
      </w:r>
      <w:r>
        <w:rPr>
          <w:b/>
          <w:lang w:val="en-GB"/>
        </w:rPr>
        <w:t>.</w:t>
      </w:r>
      <w:r w:rsidRPr="0001387E">
        <w:rPr>
          <w:b/>
          <w:lang w:val="en-GB"/>
        </w:rPr>
        <w:t>………………</w:t>
      </w:r>
      <w:r w:rsidR="005F6BFE">
        <w:rPr>
          <w:b/>
          <w:lang w:val="en-GB"/>
        </w:rPr>
        <w:t xml:space="preserve">.………………………… </w:t>
      </w:r>
      <w:r w:rsidR="005F6BFE" w:rsidRPr="006E620C">
        <w:rPr>
          <w:b/>
        </w:rPr>
        <w:t>43</w:t>
      </w:r>
    </w:p>
    <w:p w:rsidR="00906670" w:rsidRPr="0001387E" w:rsidRDefault="00906670" w:rsidP="00906670">
      <w:pPr>
        <w:rPr>
          <w:b/>
        </w:rPr>
      </w:pPr>
    </w:p>
    <w:p w:rsidR="00906670" w:rsidRPr="006E620C" w:rsidRDefault="00906670" w:rsidP="00906670">
      <w:pPr>
        <w:ind w:left="720"/>
        <w:rPr>
          <w:b/>
        </w:rPr>
      </w:pPr>
      <w:r>
        <w:rPr>
          <w:b/>
        </w:rPr>
        <w:t xml:space="preserve">B) </w:t>
      </w:r>
      <w:r w:rsidRPr="0001387E">
        <w:t>Class Diagram</w:t>
      </w:r>
      <w:r>
        <w:rPr>
          <w:b/>
        </w:rPr>
        <w:t xml:space="preserve"> </w:t>
      </w:r>
      <w:r w:rsidRPr="0001387E">
        <w:rPr>
          <w:b/>
          <w:lang w:val="en-GB"/>
        </w:rPr>
        <w:t>………………</w:t>
      </w:r>
      <w:r>
        <w:rPr>
          <w:b/>
          <w:lang w:val="en-GB"/>
        </w:rPr>
        <w:t>……………….</w:t>
      </w:r>
      <w:r w:rsidRPr="0001387E">
        <w:rPr>
          <w:b/>
          <w:lang w:val="en-GB"/>
        </w:rPr>
        <w:t>………</w:t>
      </w:r>
      <w:r>
        <w:rPr>
          <w:b/>
          <w:lang w:val="en-GB"/>
        </w:rPr>
        <w:t>..</w:t>
      </w:r>
      <w:r w:rsidRPr="0001387E">
        <w:rPr>
          <w:b/>
          <w:lang w:val="en-GB"/>
        </w:rPr>
        <w:t xml:space="preserve">………………………… </w:t>
      </w:r>
      <w:r w:rsidR="005F6BFE" w:rsidRPr="006E620C">
        <w:rPr>
          <w:b/>
        </w:rPr>
        <w:t>47</w:t>
      </w:r>
    </w:p>
    <w:p w:rsidR="00906670" w:rsidRPr="00587333" w:rsidRDefault="00906670" w:rsidP="00906670">
      <w:pPr>
        <w:rPr>
          <w:b/>
          <w:lang w:val="en-GB"/>
        </w:rPr>
      </w:pPr>
      <w:r w:rsidRPr="00587333">
        <w:rPr>
          <w:b/>
          <w:lang w:val="en-GB"/>
        </w:rPr>
        <w:tab/>
      </w:r>
    </w:p>
    <w:p w:rsidR="00906670" w:rsidRPr="006E620C" w:rsidRDefault="00906670" w:rsidP="00906670">
      <w:pPr>
        <w:rPr>
          <w:b/>
        </w:rPr>
      </w:pPr>
      <w:r w:rsidRPr="00587333">
        <w:rPr>
          <w:b/>
          <w:lang w:val="en-GB"/>
        </w:rPr>
        <w:tab/>
      </w:r>
      <w:r>
        <w:rPr>
          <w:b/>
        </w:rPr>
        <w:t>Γ</w:t>
      </w:r>
      <w:r w:rsidRPr="00587333">
        <w:rPr>
          <w:b/>
          <w:lang w:val="en-GB"/>
        </w:rPr>
        <w:t xml:space="preserve">) </w:t>
      </w:r>
      <w:r w:rsidRPr="0001387E">
        <w:t>Sequence Diagrams</w:t>
      </w:r>
      <w:r w:rsidRPr="00587333">
        <w:rPr>
          <w:lang w:val="en-GB"/>
        </w:rPr>
        <w:t xml:space="preserve"> </w:t>
      </w:r>
      <w:r w:rsidRPr="00587333">
        <w:rPr>
          <w:b/>
          <w:lang w:val="en-GB"/>
        </w:rPr>
        <w:t>………..…</w:t>
      </w:r>
      <w:r>
        <w:rPr>
          <w:b/>
        </w:rPr>
        <w:t>…….…….</w:t>
      </w:r>
      <w:r w:rsidRPr="00587333">
        <w:rPr>
          <w:b/>
          <w:lang w:val="en-GB"/>
        </w:rPr>
        <w:t>…</w:t>
      </w:r>
      <w:r>
        <w:rPr>
          <w:b/>
        </w:rPr>
        <w:t>..</w:t>
      </w:r>
      <w:r>
        <w:rPr>
          <w:b/>
          <w:lang w:val="en-GB"/>
        </w:rPr>
        <w:t>…………………………</w:t>
      </w:r>
      <w:r w:rsidR="005F6BFE">
        <w:rPr>
          <w:b/>
          <w:lang w:val="en-GB"/>
        </w:rPr>
        <w:t xml:space="preserve">………. </w:t>
      </w:r>
      <w:r w:rsidR="005F6BFE" w:rsidRPr="006E620C">
        <w:rPr>
          <w:b/>
        </w:rPr>
        <w:t>48</w:t>
      </w:r>
    </w:p>
    <w:p w:rsidR="00906670" w:rsidRPr="00587333" w:rsidRDefault="00906670" w:rsidP="00906670">
      <w:pPr>
        <w:rPr>
          <w:b/>
          <w:lang w:val="en-GB"/>
        </w:rPr>
      </w:pPr>
      <w:r w:rsidRPr="00587333">
        <w:rPr>
          <w:b/>
          <w:lang w:val="en-GB"/>
        </w:rPr>
        <w:tab/>
      </w:r>
    </w:p>
    <w:p w:rsidR="00906670" w:rsidRPr="00364099" w:rsidRDefault="00906670" w:rsidP="00906670">
      <w:pPr>
        <w:rPr>
          <w:b/>
        </w:rPr>
      </w:pPr>
      <w:r w:rsidRPr="00587333">
        <w:rPr>
          <w:b/>
          <w:lang w:val="en-GB"/>
        </w:rPr>
        <w:tab/>
      </w:r>
      <w:r>
        <w:rPr>
          <w:b/>
        </w:rPr>
        <w:t>Δ</w:t>
      </w:r>
      <w:r w:rsidRPr="0001387E">
        <w:rPr>
          <w:b/>
          <w:lang w:val="en-GB"/>
        </w:rPr>
        <w:t xml:space="preserve">) </w:t>
      </w:r>
      <w:r w:rsidRPr="0001387E">
        <w:t>Activity Diagrams</w:t>
      </w:r>
      <w:r w:rsidRPr="0001387E">
        <w:rPr>
          <w:lang w:val="en-GB"/>
        </w:rPr>
        <w:t xml:space="preserve"> </w:t>
      </w:r>
      <w:r w:rsidRPr="0001387E">
        <w:rPr>
          <w:b/>
          <w:lang w:val="en-GB"/>
        </w:rPr>
        <w:t>…………</w:t>
      </w:r>
      <w:r>
        <w:rPr>
          <w:b/>
        </w:rPr>
        <w:t>………..</w:t>
      </w:r>
      <w:r w:rsidRPr="0001387E">
        <w:rPr>
          <w:b/>
          <w:lang w:val="en-GB"/>
        </w:rPr>
        <w:t>…………</w:t>
      </w:r>
      <w:r>
        <w:rPr>
          <w:b/>
          <w:lang w:val="en-GB"/>
        </w:rPr>
        <w:t>..</w:t>
      </w:r>
      <w:r w:rsidRPr="0001387E">
        <w:rPr>
          <w:b/>
          <w:lang w:val="en-GB"/>
        </w:rPr>
        <w:t xml:space="preserve">………………………………. </w:t>
      </w:r>
      <w:r w:rsidR="00EF395B" w:rsidRPr="00364099">
        <w:rPr>
          <w:b/>
        </w:rPr>
        <w:t>54</w:t>
      </w:r>
    </w:p>
    <w:p w:rsidR="00906670" w:rsidRPr="00364099" w:rsidRDefault="00906670" w:rsidP="00906670">
      <w:pPr>
        <w:rPr>
          <w:b/>
        </w:rPr>
      </w:pPr>
      <w:r w:rsidRPr="00364099">
        <w:rPr>
          <w:b/>
        </w:rPr>
        <w:tab/>
      </w:r>
    </w:p>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364099" w:rsidRDefault="00906670" w:rsidP="00906670"/>
    <w:p w:rsidR="00906670" w:rsidRPr="00906670" w:rsidRDefault="00906670" w:rsidP="00906670">
      <w:pPr>
        <w:jc w:val="center"/>
        <w:rPr>
          <w:b/>
          <w:u w:val="single"/>
          <w:lang w:val="el-GR"/>
        </w:rPr>
      </w:pPr>
      <w:r w:rsidRPr="00906670">
        <w:rPr>
          <w:b/>
          <w:u w:val="single"/>
          <w:lang w:val="el-GR"/>
        </w:rPr>
        <w:t>Εισαγωγή</w:t>
      </w:r>
    </w:p>
    <w:p w:rsidR="00906670" w:rsidRPr="00906670" w:rsidRDefault="00906670" w:rsidP="00906670">
      <w:pPr>
        <w:jc w:val="center"/>
        <w:rPr>
          <w:b/>
          <w:u w:val="single"/>
          <w:lang w:val="el-GR"/>
        </w:rPr>
      </w:pPr>
    </w:p>
    <w:p w:rsidR="00906670" w:rsidRPr="00906670" w:rsidRDefault="00906670" w:rsidP="00906670">
      <w:pPr>
        <w:ind w:firstLine="720"/>
        <w:jc w:val="both"/>
        <w:rPr>
          <w:lang w:val="el-GR"/>
        </w:rPr>
      </w:pPr>
      <w:r w:rsidRPr="00906670">
        <w:rPr>
          <w:lang w:val="el-GR"/>
        </w:rPr>
        <w:t xml:space="preserve">Η εργασία μας είχε σαν σκοπό να αναλύσουμε τις απαιτήσεις και τις λειτουργίες με κατάλληλα διαγράμματα, αλλά και να υλοποιήσουμε τον κώδικα για ένα λογισμικό ενοικίασης αυτοκινήτων / μοτοσυκλετών. Για την ολοκλήρωση της εφαρμογής δυστυχώς δεν υπήρχε αρκετός χρόνος, λόγω πιεσμένου προγράμματος με τις εξετάσεις, αλλά προχώρησε μέχρι ένα ικανοποιητικό βαθμό. Κάναμε σύνδεση με βάση δεδομένων </w:t>
      </w:r>
      <w:r>
        <w:t>mySQL</w:t>
      </w:r>
      <w:r w:rsidRPr="00906670">
        <w:rPr>
          <w:lang w:val="el-GR"/>
        </w:rPr>
        <w:t xml:space="preserve"> για διάφορες λειτουργίες (όπως </w:t>
      </w:r>
      <w:r>
        <w:t>login</w:t>
      </w:r>
      <w:r w:rsidRPr="00906670">
        <w:rPr>
          <w:lang w:val="el-GR"/>
        </w:rPr>
        <w:t xml:space="preserve">) που χρησιμοποιούν </w:t>
      </w:r>
      <w:r>
        <w:t>GUI</w:t>
      </w:r>
      <w:r w:rsidRPr="00906670">
        <w:rPr>
          <w:lang w:val="el-GR"/>
        </w:rPr>
        <w:t>.</w:t>
      </w:r>
    </w:p>
    <w:p w:rsidR="00906670" w:rsidRPr="00906670" w:rsidRDefault="00906670" w:rsidP="00906670">
      <w:pPr>
        <w:jc w:val="both"/>
        <w:rPr>
          <w:lang w:val="el-GR"/>
        </w:rPr>
      </w:pPr>
      <w:r w:rsidRPr="00906670">
        <w:rPr>
          <w:lang w:val="el-GR"/>
        </w:rPr>
        <w:tab/>
        <w:t xml:space="preserve">Οι λειτουργίες που υλοποιήσαμε ήταν για τον χρήστη </w:t>
      </w:r>
      <w:r>
        <w:t>Customer</w:t>
      </w:r>
      <w:r w:rsidRPr="00906670">
        <w:rPr>
          <w:lang w:val="el-GR"/>
        </w:rPr>
        <w:t xml:space="preserve">. Αυτές είναι οι λειτουργίες εισαγωγής και διαγραφής  πελάτη καθώς και οι λειτουργίες αναζήτησης αυτών αλλά και αναζήτησης μιας </w:t>
      </w:r>
      <w:r>
        <w:rPr>
          <w:lang w:val="el-GR"/>
        </w:rPr>
        <w:t>κρατησης</w:t>
      </w:r>
      <w:r w:rsidRPr="00906670">
        <w:rPr>
          <w:lang w:val="el-GR"/>
        </w:rPr>
        <w:t xml:space="preserve"> (που υπάρχει ήδη στην βάση) μέσω του πελάτη. Οι λειτουργίες που δεν προλάβαμε να υλοποιήσουμε ήταν για την δημιουργία και επεξεργασία </w:t>
      </w:r>
      <w:r>
        <w:rPr>
          <w:lang w:val="el-GR"/>
        </w:rPr>
        <w:t>κράτησης</w:t>
      </w:r>
      <w:r w:rsidRPr="00906670">
        <w:rPr>
          <w:lang w:val="el-GR"/>
        </w:rPr>
        <w:t>, και την τύπωση αποδείξεων αλλά και τις λειτουργίες του Διαχειριστή.</w:t>
      </w:r>
    </w:p>
    <w:p w:rsidR="00906670" w:rsidRPr="00906670" w:rsidRDefault="00906670" w:rsidP="00906670">
      <w:pPr>
        <w:rPr>
          <w:lang w:val="el-GR"/>
        </w:rPr>
      </w:pPr>
    </w:p>
    <w:p w:rsidR="00906670" w:rsidRPr="00906670" w:rsidRDefault="00906670" w:rsidP="00906670">
      <w:pPr>
        <w:rPr>
          <w:lang w:val="el-GR"/>
        </w:rPr>
      </w:pPr>
    </w:p>
    <w:p w:rsidR="00906670" w:rsidRPr="00906670" w:rsidRDefault="00906670" w:rsidP="00906670">
      <w:pPr>
        <w:jc w:val="both"/>
        <w:rPr>
          <w:b/>
          <w:lang w:val="el-GR"/>
        </w:rPr>
      </w:pPr>
      <w:r w:rsidRPr="00906670">
        <w:rPr>
          <w:b/>
          <w:lang w:val="el-GR"/>
        </w:rPr>
        <w:t>Για την εκτέλεση της εφαρμογής:</w:t>
      </w:r>
    </w:p>
    <w:p w:rsidR="00906670" w:rsidRPr="00906670" w:rsidRDefault="00906670" w:rsidP="00906670">
      <w:pPr>
        <w:numPr>
          <w:ilvl w:val="0"/>
          <w:numId w:val="4"/>
        </w:numPr>
        <w:spacing w:line="240" w:lineRule="auto"/>
        <w:jc w:val="both"/>
        <w:rPr>
          <w:lang w:val="el-GR"/>
        </w:rPr>
      </w:pPr>
      <w:r w:rsidRPr="00906670">
        <w:rPr>
          <w:lang w:val="el-GR"/>
        </w:rPr>
        <w:t xml:space="preserve">Η εφαρμογή συνδέεται με την </w:t>
      </w:r>
      <w:r>
        <w:t>mySQL</w:t>
      </w:r>
      <w:r w:rsidRPr="00906670">
        <w:rPr>
          <w:lang w:val="el-GR"/>
        </w:rPr>
        <w:t xml:space="preserve"> με </w:t>
      </w:r>
      <w:r>
        <w:t>Username</w:t>
      </w:r>
      <w:r w:rsidRPr="00906670">
        <w:rPr>
          <w:lang w:val="el-GR"/>
        </w:rPr>
        <w:t xml:space="preserve"> “</w:t>
      </w:r>
      <w:r>
        <w:t>root</w:t>
      </w:r>
      <w:r w:rsidRPr="00906670">
        <w:rPr>
          <w:lang w:val="el-GR"/>
        </w:rPr>
        <w:t xml:space="preserve">” και </w:t>
      </w:r>
      <w:r>
        <w:t>Password</w:t>
      </w:r>
      <w:r w:rsidRPr="00906670">
        <w:rPr>
          <w:lang w:val="el-GR"/>
        </w:rPr>
        <w:t xml:space="preserve">  “</w:t>
      </w:r>
      <w:r>
        <w:rPr>
          <w:lang w:val="el-GR"/>
        </w:rPr>
        <w:t>1234</w:t>
      </w:r>
      <w:r w:rsidRPr="00906670">
        <w:rPr>
          <w:lang w:val="el-GR"/>
        </w:rPr>
        <w:t xml:space="preserve">”. Για τυχόν αλλαγή που θα χρειαστεί να γίνει η εντολή βρίσκεται στο αρχείο </w:t>
      </w:r>
      <w:r>
        <w:t>mainfile</w:t>
      </w:r>
      <w:r w:rsidRPr="00906670">
        <w:rPr>
          <w:lang w:val="el-GR"/>
        </w:rPr>
        <w:t>.</w:t>
      </w:r>
      <w:r>
        <w:t>java</w:t>
      </w:r>
      <w:r w:rsidRPr="00906670">
        <w:rPr>
          <w:lang w:val="el-GR"/>
        </w:rPr>
        <w:t xml:space="preserve"> στην γραμμή 14.</w:t>
      </w:r>
    </w:p>
    <w:p w:rsidR="00906670" w:rsidRPr="00906670" w:rsidRDefault="00906670" w:rsidP="00906670">
      <w:pPr>
        <w:numPr>
          <w:ilvl w:val="0"/>
          <w:numId w:val="4"/>
        </w:numPr>
        <w:spacing w:line="240" w:lineRule="auto"/>
        <w:rPr>
          <w:lang w:val="el-GR"/>
        </w:rPr>
      </w:pPr>
      <w:r w:rsidRPr="00906670">
        <w:rPr>
          <w:lang w:val="el-GR"/>
        </w:rPr>
        <w:t>Η βάση που χρησιμοποιήθηκε είναι στο συνοδευτικό αρχείο “</w:t>
      </w:r>
      <w:r>
        <w:t>mysql</w:t>
      </w:r>
      <w:r w:rsidRPr="00906670">
        <w:rPr>
          <w:lang w:val="el-GR"/>
        </w:rPr>
        <w:t>_</w:t>
      </w:r>
      <w:r>
        <w:t>test</w:t>
      </w:r>
      <w:r w:rsidRPr="00906670">
        <w:rPr>
          <w:lang w:val="el-GR"/>
        </w:rPr>
        <w:t>.</w:t>
      </w:r>
      <w:r w:rsidRPr="00C51E24">
        <w:t>sql</w:t>
      </w:r>
      <w:r w:rsidRPr="00906670">
        <w:rPr>
          <w:lang w:val="el-GR"/>
        </w:rPr>
        <w:t xml:space="preserve">”. Πριν το τρέξιμο πρέπει να προστεθεί στο </w:t>
      </w:r>
      <w:r>
        <w:t>directory</w:t>
      </w:r>
      <w:r w:rsidRPr="00906670">
        <w:rPr>
          <w:lang w:val="el-GR"/>
        </w:rPr>
        <w:t xml:space="preserve"> </w:t>
      </w:r>
      <w:r w:rsidRPr="00C51E24">
        <w:t>C</w:t>
      </w:r>
      <w:r w:rsidRPr="00906670">
        <w:rPr>
          <w:lang w:val="el-GR"/>
        </w:rPr>
        <w:t>:\</w:t>
      </w:r>
      <w:r w:rsidRPr="00C51E24">
        <w:t>Program</w:t>
      </w:r>
      <w:r w:rsidRPr="00906670">
        <w:rPr>
          <w:lang w:val="el-GR"/>
        </w:rPr>
        <w:t xml:space="preserve"> </w:t>
      </w:r>
      <w:r w:rsidRPr="00C51E24">
        <w:t>Files</w:t>
      </w:r>
      <w:r w:rsidRPr="00906670">
        <w:rPr>
          <w:lang w:val="el-GR"/>
        </w:rPr>
        <w:t>\</w:t>
      </w:r>
      <w:r w:rsidRPr="00C51E24">
        <w:t>Java</w:t>
      </w:r>
      <w:r w:rsidRPr="00906670">
        <w:rPr>
          <w:lang w:val="el-GR"/>
        </w:rPr>
        <w:t>\</w:t>
      </w:r>
      <w:r w:rsidRPr="00C51E24">
        <w:t>jre</w:t>
      </w:r>
      <w:r w:rsidRPr="00906670">
        <w:rPr>
          <w:lang w:val="el-GR"/>
        </w:rPr>
        <w:t>*****\</w:t>
      </w:r>
      <w:r w:rsidRPr="00C51E24">
        <w:t>lib</w:t>
      </w:r>
      <w:r w:rsidRPr="00906670">
        <w:rPr>
          <w:lang w:val="el-GR"/>
        </w:rPr>
        <w:t>\</w:t>
      </w:r>
      <w:r w:rsidRPr="00C51E24">
        <w:t>ext</w:t>
      </w:r>
      <w:r w:rsidRPr="00906670">
        <w:rPr>
          <w:lang w:val="el-GR"/>
        </w:rPr>
        <w:t xml:space="preserve"> που αντιστοιχεί στο </w:t>
      </w:r>
      <w:r>
        <w:t>Project</w:t>
      </w:r>
      <w:r w:rsidRPr="00906670">
        <w:rPr>
          <w:lang w:val="el-GR"/>
        </w:rPr>
        <w:t xml:space="preserve"> (σε εμάς ήταν το …/</w:t>
      </w:r>
      <w:r>
        <w:t>jre</w:t>
      </w:r>
      <w:r w:rsidRPr="00906670">
        <w:rPr>
          <w:lang w:val="el-GR"/>
        </w:rPr>
        <w:t>6/</w:t>
      </w:r>
      <w:r>
        <w:t>ext</w:t>
      </w:r>
      <w:r w:rsidRPr="00906670">
        <w:rPr>
          <w:lang w:val="el-GR"/>
        </w:rPr>
        <w:t>) το αρχείο “</w:t>
      </w:r>
      <w:r w:rsidRPr="00C51E24">
        <w:t>mysql</w:t>
      </w:r>
      <w:r w:rsidRPr="00906670">
        <w:rPr>
          <w:lang w:val="el-GR"/>
        </w:rPr>
        <w:t>-</w:t>
      </w:r>
      <w:r w:rsidRPr="00C51E24">
        <w:t>connector</w:t>
      </w:r>
      <w:r w:rsidRPr="00906670">
        <w:rPr>
          <w:lang w:val="el-GR"/>
        </w:rPr>
        <w:t>-</w:t>
      </w:r>
      <w:r w:rsidRPr="00C51E24">
        <w:t>java</w:t>
      </w:r>
      <w:r w:rsidRPr="00906670">
        <w:rPr>
          <w:lang w:val="el-GR"/>
        </w:rPr>
        <w:t>-5.1.7-</w:t>
      </w:r>
      <w:r w:rsidRPr="00C51E24">
        <w:t>bin</w:t>
      </w:r>
      <w:r w:rsidRPr="00906670">
        <w:rPr>
          <w:lang w:val="el-GR"/>
        </w:rPr>
        <w:t>.</w:t>
      </w:r>
      <w:r w:rsidRPr="00C51E24">
        <w:t>jar</w:t>
      </w:r>
      <w:r w:rsidRPr="00906670">
        <w:rPr>
          <w:lang w:val="el-GR"/>
        </w:rPr>
        <w:t>”.</w:t>
      </w: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Pr="00906670" w:rsidRDefault="00906670" w:rsidP="00906670">
      <w:pPr>
        <w:rPr>
          <w:lang w:val="el-GR"/>
        </w:rPr>
      </w:pPr>
    </w:p>
    <w:p w:rsidR="00906670" w:rsidRDefault="00906670" w:rsidP="00906670">
      <w:pPr>
        <w:pStyle w:val="line"/>
        <w:jc w:val="center"/>
        <w:rPr>
          <w:rFonts w:cs="Arial"/>
          <w:sz w:val="64"/>
          <w:lang w:val="el-GR"/>
        </w:rPr>
      </w:pPr>
    </w:p>
    <w:p w:rsidR="00906670" w:rsidRDefault="00906670" w:rsidP="00906670">
      <w:pPr>
        <w:pStyle w:val="line"/>
        <w:jc w:val="center"/>
        <w:rPr>
          <w:rFonts w:cs="Arial"/>
          <w:sz w:val="64"/>
          <w:lang w:val="el-GR"/>
        </w:rPr>
      </w:pPr>
    </w:p>
    <w:p w:rsidR="00906670" w:rsidRPr="00906670" w:rsidRDefault="00906670" w:rsidP="00906670">
      <w:pPr>
        <w:pStyle w:val="line"/>
        <w:jc w:val="center"/>
        <w:rPr>
          <w:rFonts w:cs="Arial"/>
          <w:sz w:val="64"/>
          <w:lang w:val="el-GR"/>
        </w:rPr>
      </w:pPr>
    </w:p>
    <w:p w:rsidR="00906670" w:rsidRPr="00380F30" w:rsidRDefault="00906670" w:rsidP="00906670">
      <w:pPr>
        <w:pStyle w:val="Title"/>
        <w:jc w:val="left"/>
        <w:rPr>
          <w:rFonts w:cs="Arial"/>
          <w:sz w:val="40"/>
          <w:lang w:val="el-GR"/>
        </w:rPr>
      </w:pPr>
    </w:p>
    <w:p w:rsidR="00906670" w:rsidRPr="002E1BF1" w:rsidRDefault="00906670" w:rsidP="00906670">
      <w:pPr>
        <w:pStyle w:val="Title"/>
        <w:rPr>
          <w:rFonts w:cs="Arial"/>
          <w:lang w:val="el-GR"/>
        </w:rPr>
      </w:pPr>
      <w:r w:rsidRPr="002E1BF1">
        <w:rPr>
          <w:rFonts w:cs="Arial"/>
          <w:lang w:val="el-GR"/>
        </w:rPr>
        <w:t>Έντυπο Προδιαγραφών Απαιτήσεων Λογισμικού</w:t>
      </w:r>
    </w:p>
    <w:p w:rsidR="00906670" w:rsidRPr="002E1BF1" w:rsidRDefault="00906670" w:rsidP="00906670">
      <w:pPr>
        <w:pStyle w:val="Title"/>
        <w:spacing w:before="0" w:after="400"/>
        <w:rPr>
          <w:rFonts w:cs="Arial"/>
          <w:sz w:val="40"/>
          <w:lang w:val="el-GR"/>
        </w:rPr>
      </w:pPr>
      <w:r w:rsidRPr="002E1BF1">
        <w:rPr>
          <w:rFonts w:cs="Arial"/>
          <w:sz w:val="40"/>
          <w:lang w:val="el-GR"/>
        </w:rPr>
        <w:t>για το Έργο</w:t>
      </w:r>
    </w:p>
    <w:p w:rsidR="00906670" w:rsidRPr="002E1BF1" w:rsidRDefault="00906670" w:rsidP="00906670">
      <w:pPr>
        <w:pStyle w:val="Title"/>
        <w:rPr>
          <w:rFonts w:cs="Arial"/>
          <w:lang w:val="el-GR"/>
        </w:rPr>
      </w:pPr>
      <w:r w:rsidRPr="002E1BF1">
        <w:rPr>
          <w:rFonts w:cs="Arial"/>
          <w:lang w:val="el-GR"/>
        </w:rPr>
        <w:t>&lt;Σύστημα κρατήσεων ξενοδοχείου&gt;</w:t>
      </w:r>
    </w:p>
    <w:p w:rsidR="00906670" w:rsidRPr="002E1BF1" w:rsidRDefault="00364099" w:rsidP="00364099">
      <w:pPr>
        <w:pStyle w:val="ByLine"/>
        <w:outlineLvl w:val="0"/>
        <w:rPr>
          <w:rFonts w:cs="Arial"/>
          <w:lang w:val="el-GR"/>
        </w:rPr>
      </w:pPr>
      <w:r>
        <w:rPr>
          <w:rFonts w:cs="Arial"/>
          <w:lang w:val="el-GR"/>
        </w:rPr>
        <w:t>Από  &lt;Αλέξανδρος Λιαπούρης</w:t>
      </w:r>
      <w:r w:rsidR="00906670" w:rsidRPr="002E1BF1">
        <w:rPr>
          <w:rFonts w:cs="Arial"/>
          <w:lang w:val="el-GR"/>
        </w:rPr>
        <w:t>&gt;</w:t>
      </w:r>
    </w:p>
    <w:p w:rsidR="00906670" w:rsidRPr="00906670" w:rsidRDefault="00906670" w:rsidP="00906670">
      <w:pPr>
        <w:pStyle w:val="ChangeHistoryTitle"/>
        <w:rPr>
          <w:rFonts w:cs="Arial"/>
          <w:sz w:val="32"/>
          <w:lang w:val="el-GR"/>
        </w:rPr>
      </w:pPr>
    </w:p>
    <w:p w:rsidR="00906670" w:rsidRPr="00906670" w:rsidRDefault="00906670" w:rsidP="00906670">
      <w:pPr>
        <w:pStyle w:val="ChangeHistoryTitle"/>
        <w:rPr>
          <w:rFonts w:cs="Arial"/>
          <w:sz w:val="32"/>
          <w:lang w:val="el-GR"/>
        </w:rPr>
      </w:pPr>
    </w:p>
    <w:p w:rsidR="00906670" w:rsidRPr="00906670" w:rsidRDefault="00906670" w:rsidP="00906670">
      <w:pPr>
        <w:pStyle w:val="ChangeHistoryTitle"/>
        <w:rPr>
          <w:rFonts w:cs="Arial"/>
          <w:sz w:val="32"/>
          <w:lang w:val="el-GR"/>
        </w:rPr>
        <w:sectPr w:rsidR="00906670" w:rsidRPr="00906670">
          <w:pgSz w:w="11909" w:h="16834" w:code="9"/>
          <w:pgMar w:top="1440" w:right="1440" w:bottom="1440" w:left="1440" w:header="720" w:footer="720" w:gutter="0"/>
          <w:pgNumType w:fmt="lowerRoman" w:start="1"/>
          <w:cols w:space="720"/>
        </w:sectPr>
      </w:pPr>
    </w:p>
    <w:p w:rsidR="00906670" w:rsidRPr="002E1BF1" w:rsidRDefault="00906670" w:rsidP="00906670">
      <w:pPr>
        <w:pStyle w:val="TOCEntry"/>
        <w:outlineLvl w:val="0"/>
        <w:rPr>
          <w:rFonts w:ascii="Arial" w:hAnsi="Arial" w:cs="Arial"/>
          <w:lang w:val="el-GR"/>
        </w:rPr>
      </w:pPr>
      <w:bookmarkStart w:id="1" w:name="_Toc344877432"/>
      <w:bookmarkStart w:id="2" w:name="_Toc344879822"/>
      <w:bookmarkStart w:id="3" w:name="_Toc346508722"/>
      <w:bookmarkStart w:id="4" w:name="_Toc346508952"/>
      <w:bookmarkStart w:id="5" w:name="_Toc346509227"/>
      <w:bookmarkStart w:id="6" w:name="_Toc182123185"/>
      <w:bookmarkEnd w:id="1"/>
      <w:bookmarkEnd w:id="2"/>
      <w:bookmarkEnd w:id="3"/>
      <w:bookmarkEnd w:id="4"/>
      <w:bookmarkEnd w:id="5"/>
      <w:r w:rsidRPr="002E1BF1">
        <w:rPr>
          <w:rFonts w:ascii="Arial" w:hAnsi="Arial" w:cs="Arial"/>
          <w:lang w:val="el-GR"/>
        </w:rPr>
        <w:lastRenderedPageBreak/>
        <w:t>Πίνακας Περιεχομένων</w:t>
      </w:r>
      <w:bookmarkEnd w:id="6"/>
    </w:p>
    <w:p w:rsidR="00906670" w:rsidRPr="002E1BF1" w:rsidRDefault="00817C9D" w:rsidP="00906670">
      <w:pPr>
        <w:pStyle w:val="TOC1"/>
        <w:rPr>
          <w:rFonts w:ascii="Arial" w:hAnsi="Arial" w:cs="Arial"/>
          <w:b w:val="0"/>
          <w:szCs w:val="24"/>
          <w:lang w:val="el-GR" w:eastAsia="el-GR"/>
        </w:rPr>
      </w:pPr>
      <w:r w:rsidRPr="00817C9D">
        <w:rPr>
          <w:rFonts w:ascii="Arial" w:hAnsi="Arial" w:cs="Arial"/>
          <w:b w:val="0"/>
        </w:rPr>
        <w:fldChar w:fldCharType="begin"/>
      </w:r>
      <w:r w:rsidR="00906670" w:rsidRPr="002E1BF1">
        <w:rPr>
          <w:rFonts w:ascii="Arial" w:hAnsi="Arial" w:cs="Arial"/>
          <w:b w:val="0"/>
          <w:lang w:val="el-GR"/>
        </w:rPr>
        <w:instrText xml:space="preserve"> </w:instrText>
      </w:r>
      <w:r w:rsidR="00906670" w:rsidRPr="002E1BF1">
        <w:rPr>
          <w:rFonts w:ascii="Arial" w:hAnsi="Arial" w:cs="Arial"/>
          <w:b w:val="0"/>
        </w:rPr>
        <w:instrText>TOC</w:instrText>
      </w:r>
      <w:r w:rsidR="00906670" w:rsidRPr="002E1BF1">
        <w:rPr>
          <w:rFonts w:ascii="Arial" w:hAnsi="Arial" w:cs="Arial"/>
          <w:b w:val="0"/>
          <w:lang w:val="el-GR"/>
        </w:rPr>
        <w:instrText xml:space="preserve"> \</w:instrText>
      </w:r>
      <w:r w:rsidR="00906670" w:rsidRPr="002E1BF1">
        <w:rPr>
          <w:rFonts w:ascii="Arial" w:hAnsi="Arial" w:cs="Arial"/>
          <w:b w:val="0"/>
        </w:rPr>
        <w:instrText>o</w:instrText>
      </w:r>
      <w:r w:rsidR="00906670" w:rsidRPr="002E1BF1">
        <w:rPr>
          <w:rFonts w:ascii="Arial" w:hAnsi="Arial" w:cs="Arial"/>
          <w:b w:val="0"/>
          <w:lang w:val="el-GR"/>
        </w:rPr>
        <w:instrText xml:space="preserve"> "1-2" \</w:instrText>
      </w:r>
      <w:r w:rsidR="00906670" w:rsidRPr="002E1BF1">
        <w:rPr>
          <w:rFonts w:ascii="Arial" w:hAnsi="Arial" w:cs="Arial"/>
          <w:b w:val="0"/>
        </w:rPr>
        <w:instrText>t</w:instrText>
      </w:r>
      <w:r w:rsidR="00906670" w:rsidRPr="002E1BF1">
        <w:rPr>
          <w:rFonts w:ascii="Arial" w:hAnsi="Arial" w:cs="Arial"/>
          <w:b w:val="0"/>
          <w:lang w:val="el-GR"/>
        </w:rPr>
        <w:instrText xml:space="preserve"> "</w:instrText>
      </w:r>
      <w:r w:rsidR="00906670" w:rsidRPr="002E1BF1">
        <w:rPr>
          <w:rFonts w:ascii="Arial" w:hAnsi="Arial" w:cs="Arial"/>
          <w:b w:val="0"/>
        </w:rPr>
        <w:instrText>TOCentry</w:instrText>
      </w:r>
      <w:r w:rsidR="00906670" w:rsidRPr="002E1BF1">
        <w:rPr>
          <w:rFonts w:ascii="Arial" w:hAnsi="Arial" w:cs="Arial"/>
          <w:b w:val="0"/>
          <w:lang w:val="el-GR"/>
        </w:rPr>
        <w:instrText xml:space="preserve">,1" </w:instrText>
      </w:r>
      <w:r w:rsidRPr="00817C9D">
        <w:rPr>
          <w:rFonts w:ascii="Arial" w:hAnsi="Arial" w:cs="Arial"/>
          <w:b w:val="0"/>
        </w:rPr>
        <w:fldChar w:fldCharType="separate"/>
      </w:r>
      <w:r w:rsidR="00906670" w:rsidRPr="002E1BF1">
        <w:rPr>
          <w:rFonts w:ascii="Arial" w:hAnsi="Arial" w:cs="Arial"/>
          <w:lang w:val="el-GR"/>
        </w:rPr>
        <w:t>Πίνακας Περιεχομένων</w:t>
      </w:r>
      <w:r w:rsidR="00906670" w:rsidRPr="002E1BF1">
        <w:rPr>
          <w:rFonts w:ascii="Arial" w:hAnsi="Arial" w:cs="Arial"/>
          <w:lang w:val="el-GR"/>
        </w:rPr>
        <w:tab/>
      </w:r>
      <w:r w:rsidRPr="002E1BF1">
        <w:rPr>
          <w:rFonts w:ascii="Arial" w:hAnsi="Arial" w:cs="Arial"/>
        </w:rPr>
        <w:fldChar w:fldCharType="begin"/>
      </w:r>
      <w:r w:rsidR="00906670" w:rsidRPr="002E1BF1">
        <w:rPr>
          <w:rFonts w:ascii="Arial" w:hAnsi="Arial" w:cs="Arial"/>
          <w:lang w:val="el-GR"/>
        </w:rPr>
        <w:instrText xml:space="preserve"> </w:instrText>
      </w:r>
      <w:r w:rsidR="00906670" w:rsidRPr="002E1BF1">
        <w:rPr>
          <w:rFonts w:ascii="Arial" w:hAnsi="Arial" w:cs="Arial"/>
        </w:rPr>
        <w:instrText>PAGEREF</w:instrText>
      </w:r>
      <w:r w:rsidR="00906670" w:rsidRPr="002E1BF1">
        <w:rPr>
          <w:rFonts w:ascii="Arial" w:hAnsi="Arial" w:cs="Arial"/>
          <w:lang w:val="el-GR"/>
        </w:rPr>
        <w:instrText xml:space="preserve"> _</w:instrText>
      </w:r>
      <w:r w:rsidR="00906670" w:rsidRPr="002E1BF1">
        <w:rPr>
          <w:rFonts w:ascii="Arial" w:hAnsi="Arial" w:cs="Arial"/>
        </w:rPr>
        <w:instrText>Toc</w:instrText>
      </w:r>
      <w:r w:rsidR="00906670" w:rsidRPr="002E1BF1">
        <w:rPr>
          <w:rFonts w:ascii="Arial" w:hAnsi="Arial" w:cs="Arial"/>
          <w:lang w:val="el-GR"/>
        </w:rPr>
        <w:instrText>182123185 \</w:instrText>
      </w:r>
      <w:r w:rsidR="00906670" w:rsidRPr="002E1BF1">
        <w:rPr>
          <w:rFonts w:ascii="Arial" w:hAnsi="Arial" w:cs="Arial"/>
        </w:rPr>
        <w:instrText>h</w:instrText>
      </w:r>
      <w:r w:rsidR="00906670" w:rsidRPr="002E1BF1">
        <w:rPr>
          <w:rFonts w:ascii="Arial" w:hAnsi="Arial" w:cs="Arial"/>
          <w:lang w:val="el-GR"/>
        </w:rPr>
        <w:instrText xml:space="preserve"> </w:instrText>
      </w:r>
      <w:r w:rsidRPr="002E1BF1">
        <w:rPr>
          <w:rFonts w:ascii="Arial" w:hAnsi="Arial" w:cs="Arial"/>
        </w:rPr>
      </w:r>
      <w:r w:rsidRPr="002E1BF1">
        <w:rPr>
          <w:rFonts w:ascii="Arial" w:hAnsi="Arial" w:cs="Arial"/>
        </w:rPr>
        <w:fldChar w:fldCharType="separate"/>
      </w:r>
      <w:r w:rsidR="00906670" w:rsidRPr="002E1BF1">
        <w:rPr>
          <w:rFonts w:ascii="Arial" w:hAnsi="Arial" w:cs="Arial"/>
        </w:rPr>
        <w:t>ii</w:t>
      </w:r>
      <w:r w:rsidRPr="002E1BF1">
        <w:rPr>
          <w:rFonts w:ascii="Arial" w:hAnsi="Arial" w:cs="Arial"/>
        </w:rPr>
        <w:fldChar w:fldCharType="end"/>
      </w:r>
    </w:p>
    <w:p w:rsidR="00906670" w:rsidRPr="002E1BF1" w:rsidRDefault="00906670" w:rsidP="00906670">
      <w:pPr>
        <w:pStyle w:val="TOC1"/>
        <w:rPr>
          <w:rFonts w:ascii="Arial" w:hAnsi="Arial" w:cs="Arial"/>
          <w:b w:val="0"/>
          <w:szCs w:val="24"/>
          <w:lang w:val="el-GR" w:eastAsia="el-GR"/>
        </w:rPr>
      </w:pPr>
      <w:r w:rsidRPr="002E1BF1">
        <w:rPr>
          <w:rFonts w:ascii="Arial" w:hAnsi="Arial" w:cs="Arial"/>
          <w:lang w:val="el-GR"/>
        </w:rPr>
        <w:t>Αναθεωρήσεις</w:t>
      </w:r>
      <w:r w:rsidRPr="002E1BF1">
        <w:rPr>
          <w:rFonts w:ascii="Arial" w:hAnsi="Arial" w:cs="Arial"/>
          <w:lang w:val="el-GR"/>
        </w:rPr>
        <w:tab/>
      </w:r>
      <w:r w:rsidR="00817C9D"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182123186 \</w:instrText>
      </w:r>
      <w:r w:rsidRPr="002E1BF1">
        <w:rPr>
          <w:rFonts w:ascii="Arial" w:hAnsi="Arial" w:cs="Arial"/>
        </w:rPr>
        <w:instrText>h</w:instrText>
      </w:r>
      <w:r w:rsidRPr="002E1BF1">
        <w:rPr>
          <w:rFonts w:ascii="Arial" w:hAnsi="Arial" w:cs="Arial"/>
          <w:lang w:val="el-GR"/>
        </w:rPr>
        <w:instrText xml:space="preserve"> </w:instrText>
      </w:r>
      <w:r w:rsidR="00817C9D" w:rsidRPr="002E1BF1">
        <w:rPr>
          <w:rFonts w:ascii="Arial" w:hAnsi="Arial" w:cs="Arial"/>
        </w:rPr>
      </w:r>
      <w:r w:rsidR="00817C9D" w:rsidRPr="002E1BF1">
        <w:rPr>
          <w:rFonts w:ascii="Arial" w:hAnsi="Arial" w:cs="Arial"/>
        </w:rPr>
        <w:fldChar w:fldCharType="separate"/>
      </w:r>
      <w:r w:rsidRPr="002E1BF1">
        <w:rPr>
          <w:rFonts w:ascii="Arial" w:hAnsi="Arial" w:cs="Arial"/>
        </w:rPr>
        <w:t>ii</w:t>
      </w:r>
      <w:r w:rsidR="00817C9D" w:rsidRPr="002E1BF1">
        <w:rPr>
          <w:rFonts w:ascii="Arial" w:hAnsi="Arial" w:cs="Arial"/>
        </w:rPr>
        <w:fldChar w:fldCharType="end"/>
      </w:r>
    </w:p>
    <w:p w:rsidR="00906670" w:rsidRPr="002E1BF1" w:rsidRDefault="00906670" w:rsidP="00906670">
      <w:pPr>
        <w:pStyle w:val="TOC1"/>
        <w:rPr>
          <w:rFonts w:ascii="Arial" w:hAnsi="Arial" w:cs="Arial"/>
          <w:b w:val="0"/>
          <w:szCs w:val="24"/>
          <w:lang w:val="el-GR" w:eastAsia="el-GR"/>
        </w:rPr>
      </w:pPr>
      <w:r w:rsidRPr="002E1BF1">
        <w:rPr>
          <w:rFonts w:ascii="Arial" w:hAnsi="Arial" w:cs="Arial"/>
          <w:lang w:val="el-GR"/>
        </w:rPr>
        <w:t>1.</w:t>
      </w:r>
      <w:r w:rsidRPr="002E1BF1">
        <w:rPr>
          <w:rFonts w:ascii="Arial" w:hAnsi="Arial" w:cs="Arial"/>
          <w:b w:val="0"/>
          <w:szCs w:val="24"/>
          <w:lang w:val="el-GR" w:eastAsia="el-GR"/>
        </w:rPr>
        <w:tab/>
      </w:r>
      <w:r w:rsidRPr="002E1BF1">
        <w:rPr>
          <w:rFonts w:ascii="Arial" w:hAnsi="Arial" w:cs="Arial"/>
          <w:lang w:val="el-GR"/>
        </w:rPr>
        <w:t>Εισαγωγή</w:t>
      </w:r>
      <w:r w:rsidRPr="002E1BF1">
        <w:rPr>
          <w:rFonts w:ascii="Arial" w:hAnsi="Arial" w:cs="Arial"/>
          <w:lang w:val="el-GR"/>
        </w:rPr>
        <w:tab/>
      </w:r>
      <w:r w:rsidR="00817C9D"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182123187 \</w:instrText>
      </w:r>
      <w:r w:rsidRPr="002E1BF1">
        <w:rPr>
          <w:rFonts w:ascii="Arial" w:hAnsi="Arial" w:cs="Arial"/>
        </w:rPr>
        <w:instrText>h</w:instrText>
      </w:r>
      <w:r w:rsidRPr="002E1BF1">
        <w:rPr>
          <w:rFonts w:ascii="Arial" w:hAnsi="Arial" w:cs="Arial"/>
          <w:lang w:val="el-GR"/>
        </w:rPr>
        <w:instrText xml:space="preserve"> </w:instrText>
      </w:r>
      <w:r w:rsidR="00817C9D" w:rsidRPr="002E1BF1">
        <w:rPr>
          <w:rFonts w:ascii="Arial" w:hAnsi="Arial" w:cs="Arial"/>
        </w:rPr>
      </w:r>
      <w:r w:rsidR="00817C9D" w:rsidRPr="002E1BF1">
        <w:rPr>
          <w:rFonts w:ascii="Arial" w:hAnsi="Arial" w:cs="Arial"/>
        </w:rPr>
        <w:fldChar w:fldCharType="separate"/>
      </w:r>
      <w:r w:rsidRPr="002E1BF1">
        <w:rPr>
          <w:rFonts w:ascii="Arial" w:hAnsi="Arial" w:cs="Arial"/>
          <w:lang w:val="el-GR"/>
        </w:rPr>
        <w:t>1</w:t>
      </w:r>
      <w:r w:rsidR="00817C9D" w:rsidRPr="002E1BF1">
        <w:rPr>
          <w:rFonts w:ascii="Arial" w:hAnsi="Arial" w:cs="Arial"/>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1.1</w:t>
      </w:r>
      <w:r w:rsidRPr="002E1BF1">
        <w:rPr>
          <w:rFonts w:ascii="Arial" w:hAnsi="Arial" w:cs="Arial"/>
          <w:noProof/>
          <w:sz w:val="24"/>
          <w:szCs w:val="24"/>
          <w:lang w:val="el-GR" w:eastAsia="el-GR"/>
        </w:rPr>
        <w:tab/>
      </w:r>
      <w:r w:rsidRPr="002E1BF1">
        <w:rPr>
          <w:rFonts w:ascii="Arial" w:hAnsi="Arial" w:cs="Arial"/>
          <w:noProof/>
          <w:lang w:val="el-GR"/>
        </w:rPr>
        <w:t>Σκοπός του κειμένου</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182123188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1</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1.2</w:t>
      </w:r>
      <w:r w:rsidRPr="002E1BF1">
        <w:rPr>
          <w:rFonts w:ascii="Arial" w:hAnsi="Arial" w:cs="Arial"/>
          <w:noProof/>
          <w:sz w:val="24"/>
          <w:szCs w:val="24"/>
          <w:lang w:val="el-GR" w:eastAsia="el-GR"/>
        </w:rPr>
        <w:tab/>
      </w:r>
      <w:r w:rsidRPr="002E1BF1">
        <w:rPr>
          <w:rFonts w:ascii="Arial" w:hAnsi="Arial" w:cs="Arial"/>
          <w:noProof/>
          <w:lang w:val="el-GR"/>
        </w:rPr>
        <w:t>Συμβάσεις του κειμένου</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182123189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1</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1.3</w:t>
      </w:r>
      <w:r w:rsidRPr="002E1BF1">
        <w:rPr>
          <w:rFonts w:ascii="Arial" w:hAnsi="Arial" w:cs="Arial"/>
          <w:noProof/>
          <w:sz w:val="24"/>
          <w:szCs w:val="24"/>
          <w:lang w:val="el-GR" w:eastAsia="el-GR"/>
        </w:rPr>
        <w:tab/>
      </w:r>
      <w:r w:rsidRPr="002E1BF1">
        <w:rPr>
          <w:rFonts w:ascii="Arial" w:hAnsi="Arial" w:cs="Arial"/>
          <w:noProof/>
          <w:lang w:val="el-GR"/>
        </w:rPr>
        <w:t>Προορισμένο ακροατήριο και προτάσεις ανάγνωσης</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182123190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1</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1.4</w:t>
      </w:r>
      <w:r w:rsidRPr="002E1BF1">
        <w:rPr>
          <w:rFonts w:ascii="Arial" w:hAnsi="Arial" w:cs="Arial"/>
          <w:noProof/>
          <w:sz w:val="24"/>
          <w:szCs w:val="24"/>
          <w:lang w:val="el-GR" w:eastAsia="el-GR"/>
        </w:rPr>
        <w:tab/>
      </w:r>
      <w:r w:rsidRPr="002E1BF1">
        <w:rPr>
          <w:rFonts w:ascii="Arial" w:hAnsi="Arial" w:cs="Arial"/>
          <w:noProof/>
          <w:lang w:val="el-GR"/>
        </w:rPr>
        <w:t>Στόχος και εύρος του προϊόντος</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182123191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1</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1.5</w:t>
      </w:r>
      <w:r w:rsidRPr="002E1BF1">
        <w:rPr>
          <w:rFonts w:ascii="Arial" w:hAnsi="Arial" w:cs="Arial"/>
          <w:noProof/>
          <w:sz w:val="24"/>
          <w:szCs w:val="24"/>
          <w:lang w:val="el-GR" w:eastAsia="el-GR"/>
        </w:rPr>
        <w:tab/>
      </w:r>
      <w:r w:rsidRPr="002E1BF1">
        <w:rPr>
          <w:rFonts w:ascii="Arial" w:hAnsi="Arial" w:cs="Arial"/>
          <w:noProof/>
          <w:lang w:val="el-GR"/>
        </w:rPr>
        <w:t>Αναφορές</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182123192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1</w:t>
      </w:r>
      <w:r w:rsidR="00817C9D" w:rsidRPr="002E1BF1">
        <w:rPr>
          <w:rFonts w:ascii="Arial" w:hAnsi="Arial" w:cs="Arial"/>
          <w:noProof/>
        </w:rPr>
        <w:fldChar w:fldCharType="end"/>
      </w:r>
    </w:p>
    <w:p w:rsidR="00906670" w:rsidRPr="002E1BF1" w:rsidRDefault="00906670" w:rsidP="00906670">
      <w:pPr>
        <w:pStyle w:val="TOC1"/>
        <w:rPr>
          <w:rFonts w:ascii="Arial" w:hAnsi="Arial" w:cs="Arial"/>
          <w:b w:val="0"/>
          <w:szCs w:val="24"/>
          <w:lang w:val="el-GR" w:eastAsia="el-GR"/>
        </w:rPr>
      </w:pPr>
      <w:r w:rsidRPr="002E1BF1">
        <w:rPr>
          <w:rFonts w:ascii="Arial" w:hAnsi="Arial" w:cs="Arial"/>
          <w:lang w:val="el-GR"/>
        </w:rPr>
        <w:t>2.</w:t>
      </w:r>
      <w:r w:rsidRPr="002E1BF1">
        <w:rPr>
          <w:rFonts w:ascii="Arial" w:hAnsi="Arial" w:cs="Arial"/>
          <w:b w:val="0"/>
          <w:szCs w:val="24"/>
          <w:lang w:val="el-GR" w:eastAsia="el-GR"/>
        </w:rPr>
        <w:tab/>
      </w:r>
      <w:r w:rsidRPr="002E1BF1">
        <w:rPr>
          <w:rFonts w:ascii="Arial" w:hAnsi="Arial" w:cs="Arial"/>
          <w:lang w:val="el-GR"/>
        </w:rPr>
        <w:t>Γενική Περιγραφή</w:t>
      </w:r>
      <w:r w:rsidRPr="002E1BF1">
        <w:rPr>
          <w:rFonts w:ascii="Arial" w:hAnsi="Arial" w:cs="Arial"/>
          <w:lang w:val="el-GR"/>
        </w:rPr>
        <w:tab/>
      </w:r>
      <w:r w:rsidR="00817C9D"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182123193 \</w:instrText>
      </w:r>
      <w:r w:rsidRPr="002E1BF1">
        <w:rPr>
          <w:rFonts w:ascii="Arial" w:hAnsi="Arial" w:cs="Arial"/>
        </w:rPr>
        <w:instrText>h</w:instrText>
      </w:r>
      <w:r w:rsidRPr="002E1BF1">
        <w:rPr>
          <w:rFonts w:ascii="Arial" w:hAnsi="Arial" w:cs="Arial"/>
          <w:lang w:val="el-GR"/>
        </w:rPr>
        <w:instrText xml:space="preserve"> </w:instrText>
      </w:r>
      <w:r w:rsidR="00817C9D" w:rsidRPr="002E1BF1">
        <w:rPr>
          <w:rFonts w:ascii="Arial" w:hAnsi="Arial" w:cs="Arial"/>
        </w:rPr>
      </w:r>
      <w:r w:rsidR="00817C9D" w:rsidRPr="002E1BF1">
        <w:rPr>
          <w:rFonts w:ascii="Arial" w:hAnsi="Arial" w:cs="Arial"/>
        </w:rPr>
        <w:fldChar w:fldCharType="separate"/>
      </w:r>
      <w:r w:rsidRPr="002E1BF1">
        <w:rPr>
          <w:rFonts w:ascii="Arial" w:hAnsi="Arial" w:cs="Arial"/>
          <w:lang w:val="el-GR"/>
        </w:rPr>
        <w:t>2</w:t>
      </w:r>
      <w:r w:rsidR="00817C9D" w:rsidRPr="002E1BF1">
        <w:rPr>
          <w:rFonts w:ascii="Arial" w:hAnsi="Arial" w:cs="Arial"/>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2.1</w:t>
      </w:r>
      <w:r w:rsidRPr="002E1BF1">
        <w:rPr>
          <w:rFonts w:ascii="Arial" w:hAnsi="Arial" w:cs="Arial"/>
          <w:noProof/>
          <w:sz w:val="24"/>
          <w:szCs w:val="24"/>
          <w:lang w:val="el-GR" w:eastAsia="el-GR"/>
        </w:rPr>
        <w:tab/>
      </w:r>
      <w:r w:rsidRPr="002E1BF1">
        <w:rPr>
          <w:rFonts w:ascii="Arial" w:hAnsi="Arial" w:cs="Arial"/>
          <w:noProof/>
          <w:lang w:val="el-GR"/>
        </w:rPr>
        <w:t>Προέλευση και προοπτική του προϊόντος</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182123194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2</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2.2</w:t>
      </w:r>
      <w:r w:rsidRPr="002E1BF1">
        <w:rPr>
          <w:rFonts w:ascii="Arial" w:hAnsi="Arial" w:cs="Arial"/>
          <w:noProof/>
          <w:sz w:val="24"/>
          <w:szCs w:val="24"/>
          <w:lang w:val="el-GR" w:eastAsia="el-GR"/>
        </w:rPr>
        <w:tab/>
      </w:r>
      <w:r w:rsidRPr="002E1BF1">
        <w:rPr>
          <w:rFonts w:ascii="Arial" w:hAnsi="Arial" w:cs="Arial"/>
          <w:noProof/>
          <w:lang w:val="el-GR"/>
        </w:rPr>
        <w:t>Γενική περιγραφή των λειτουργιών του προϊόντος</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182123195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2</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2.3</w:t>
      </w:r>
      <w:r w:rsidRPr="002E1BF1">
        <w:rPr>
          <w:rFonts w:ascii="Arial" w:hAnsi="Arial" w:cs="Arial"/>
          <w:noProof/>
          <w:sz w:val="24"/>
          <w:szCs w:val="24"/>
          <w:lang w:val="el-GR" w:eastAsia="el-GR"/>
        </w:rPr>
        <w:tab/>
      </w:r>
      <w:r w:rsidRPr="002E1BF1">
        <w:rPr>
          <w:rFonts w:ascii="Arial" w:hAnsi="Arial" w:cs="Arial"/>
          <w:noProof/>
          <w:lang w:val="el-GR"/>
        </w:rPr>
        <w:t>Κατηγορίες χρηστών</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182123196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2</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2.4</w:t>
      </w:r>
      <w:r w:rsidRPr="002E1BF1">
        <w:rPr>
          <w:rFonts w:ascii="Arial" w:hAnsi="Arial" w:cs="Arial"/>
          <w:noProof/>
          <w:sz w:val="24"/>
          <w:szCs w:val="24"/>
          <w:lang w:val="el-GR" w:eastAsia="el-GR"/>
        </w:rPr>
        <w:tab/>
      </w:r>
      <w:r w:rsidRPr="002E1BF1">
        <w:rPr>
          <w:rFonts w:ascii="Arial" w:hAnsi="Arial" w:cs="Arial"/>
          <w:noProof/>
          <w:lang w:val="el-GR"/>
        </w:rPr>
        <w:t>Περιβάλλον λειτουργίας</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182123197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2</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2.5</w:t>
      </w:r>
      <w:r w:rsidRPr="002E1BF1">
        <w:rPr>
          <w:rFonts w:ascii="Arial" w:hAnsi="Arial" w:cs="Arial"/>
          <w:noProof/>
          <w:sz w:val="24"/>
          <w:szCs w:val="24"/>
          <w:lang w:val="el-GR" w:eastAsia="el-GR"/>
        </w:rPr>
        <w:tab/>
      </w:r>
      <w:r w:rsidRPr="002E1BF1">
        <w:rPr>
          <w:rFonts w:ascii="Arial" w:hAnsi="Arial" w:cs="Arial"/>
          <w:noProof/>
          <w:lang w:val="el-GR"/>
        </w:rPr>
        <w:t>Περιορισμοί στη σχεδίαση και την υλοποίηση</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182123198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2</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2.6</w:t>
      </w:r>
      <w:r w:rsidRPr="002E1BF1">
        <w:rPr>
          <w:rFonts w:ascii="Arial" w:hAnsi="Arial" w:cs="Arial"/>
          <w:noProof/>
          <w:sz w:val="24"/>
          <w:szCs w:val="24"/>
          <w:lang w:val="el-GR" w:eastAsia="el-GR"/>
        </w:rPr>
        <w:tab/>
      </w:r>
      <w:r w:rsidRPr="002E1BF1">
        <w:rPr>
          <w:rFonts w:ascii="Arial" w:hAnsi="Arial" w:cs="Arial"/>
          <w:noProof/>
          <w:lang w:val="el-GR"/>
        </w:rPr>
        <w:t>Τεκμηρίωση για το χρήστη</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182123199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3</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2.7</w:t>
      </w:r>
      <w:r w:rsidRPr="002E1BF1">
        <w:rPr>
          <w:rFonts w:ascii="Arial" w:hAnsi="Arial" w:cs="Arial"/>
          <w:noProof/>
          <w:sz w:val="24"/>
          <w:szCs w:val="24"/>
          <w:lang w:val="el-GR" w:eastAsia="el-GR"/>
        </w:rPr>
        <w:tab/>
      </w:r>
      <w:r w:rsidRPr="002E1BF1">
        <w:rPr>
          <w:rFonts w:ascii="Arial" w:hAnsi="Arial" w:cs="Arial"/>
          <w:noProof/>
          <w:lang w:val="el-GR"/>
        </w:rPr>
        <w:t>Προϋποθέσεις - Εξαρτήσεις</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182123200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3</w:t>
      </w:r>
      <w:r w:rsidR="00817C9D" w:rsidRPr="002E1BF1">
        <w:rPr>
          <w:rFonts w:ascii="Arial" w:hAnsi="Arial" w:cs="Arial"/>
          <w:noProof/>
        </w:rPr>
        <w:fldChar w:fldCharType="end"/>
      </w:r>
    </w:p>
    <w:p w:rsidR="00906670" w:rsidRPr="002E1BF1" w:rsidRDefault="00906670" w:rsidP="00906670">
      <w:pPr>
        <w:pStyle w:val="TOC1"/>
        <w:rPr>
          <w:rFonts w:ascii="Arial" w:hAnsi="Arial" w:cs="Arial"/>
          <w:b w:val="0"/>
          <w:szCs w:val="24"/>
          <w:lang w:val="el-GR" w:eastAsia="el-GR"/>
        </w:rPr>
      </w:pPr>
      <w:r w:rsidRPr="002E1BF1">
        <w:rPr>
          <w:rFonts w:ascii="Arial" w:hAnsi="Arial" w:cs="Arial"/>
          <w:lang w:val="el-GR"/>
        </w:rPr>
        <w:t>3.</w:t>
      </w:r>
      <w:r w:rsidRPr="002E1BF1">
        <w:rPr>
          <w:rFonts w:ascii="Arial" w:hAnsi="Arial" w:cs="Arial"/>
          <w:b w:val="0"/>
          <w:szCs w:val="24"/>
          <w:lang w:val="el-GR" w:eastAsia="el-GR"/>
        </w:rPr>
        <w:tab/>
      </w:r>
      <w:r w:rsidRPr="002E1BF1">
        <w:rPr>
          <w:rFonts w:ascii="Arial" w:hAnsi="Arial" w:cs="Arial"/>
          <w:lang w:val="el-GR"/>
        </w:rPr>
        <w:t>Απαιτήσεις για τις εξωτερικές διεπαφές</w:t>
      </w:r>
      <w:r w:rsidRPr="002E1BF1">
        <w:rPr>
          <w:rFonts w:ascii="Arial" w:hAnsi="Arial" w:cs="Arial"/>
          <w:lang w:val="el-GR"/>
        </w:rPr>
        <w:tab/>
      </w:r>
      <w:r w:rsidR="00817C9D"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182123201 \</w:instrText>
      </w:r>
      <w:r w:rsidRPr="002E1BF1">
        <w:rPr>
          <w:rFonts w:ascii="Arial" w:hAnsi="Arial" w:cs="Arial"/>
        </w:rPr>
        <w:instrText>h</w:instrText>
      </w:r>
      <w:r w:rsidRPr="002E1BF1">
        <w:rPr>
          <w:rFonts w:ascii="Arial" w:hAnsi="Arial" w:cs="Arial"/>
          <w:lang w:val="el-GR"/>
        </w:rPr>
        <w:instrText xml:space="preserve"> </w:instrText>
      </w:r>
      <w:r w:rsidR="00817C9D" w:rsidRPr="002E1BF1">
        <w:rPr>
          <w:rFonts w:ascii="Arial" w:hAnsi="Arial" w:cs="Arial"/>
        </w:rPr>
      </w:r>
      <w:r w:rsidR="00817C9D" w:rsidRPr="002E1BF1">
        <w:rPr>
          <w:rFonts w:ascii="Arial" w:hAnsi="Arial" w:cs="Arial"/>
        </w:rPr>
        <w:fldChar w:fldCharType="separate"/>
      </w:r>
      <w:r w:rsidRPr="002E1BF1">
        <w:rPr>
          <w:rFonts w:ascii="Arial" w:hAnsi="Arial" w:cs="Arial"/>
          <w:lang w:val="el-GR"/>
        </w:rPr>
        <w:t>3</w:t>
      </w:r>
      <w:r w:rsidR="00817C9D" w:rsidRPr="002E1BF1">
        <w:rPr>
          <w:rFonts w:ascii="Arial" w:hAnsi="Arial" w:cs="Arial"/>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3.1</w:t>
      </w:r>
      <w:r w:rsidRPr="002E1BF1">
        <w:rPr>
          <w:rFonts w:ascii="Arial" w:hAnsi="Arial" w:cs="Arial"/>
          <w:noProof/>
          <w:sz w:val="24"/>
          <w:szCs w:val="24"/>
          <w:lang w:val="el-GR" w:eastAsia="el-GR"/>
        </w:rPr>
        <w:tab/>
      </w:r>
      <w:r w:rsidRPr="002E1BF1">
        <w:rPr>
          <w:rFonts w:ascii="Arial" w:hAnsi="Arial" w:cs="Arial"/>
          <w:noProof/>
          <w:lang w:val="el-GR"/>
        </w:rPr>
        <w:t>Διεπαφή χρήστη</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182123202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3</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3.2</w:t>
      </w:r>
      <w:r w:rsidRPr="002E1BF1">
        <w:rPr>
          <w:rFonts w:ascii="Arial" w:hAnsi="Arial" w:cs="Arial"/>
          <w:noProof/>
          <w:sz w:val="24"/>
          <w:szCs w:val="24"/>
          <w:lang w:val="el-GR" w:eastAsia="el-GR"/>
        </w:rPr>
        <w:tab/>
      </w:r>
      <w:r w:rsidRPr="002E1BF1">
        <w:rPr>
          <w:rFonts w:ascii="Arial" w:hAnsi="Arial" w:cs="Arial"/>
          <w:noProof/>
          <w:lang w:val="el-GR"/>
        </w:rPr>
        <w:t>Διεπαφές υλικού</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182123203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3</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3.3</w:t>
      </w:r>
      <w:r w:rsidRPr="002E1BF1">
        <w:rPr>
          <w:rFonts w:ascii="Arial" w:hAnsi="Arial" w:cs="Arial"/>
          <w:noProof/>
          <w:sz w:val="24"/>
          <w:szCs w:val="24"/>
          <w:lang w:val="el-GR" w:eastAsia="el-GR"/>
        </w:rPr>
        <w:tab/>
      </w:r>
      <w:r w:rsidRPr="002E1BF1">
        <w:rPr>
          <w:rFonts w:ascii="Arial" w:hAnsi="Arial" w:cs="Arial"/>
          <w:noProof/>
          <w:lang w:val="el-GR"/>
        </w:rPr>
        <w:t>Διεπαφές λογισμικού</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182123204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3</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3.4</w:t>
      </w:r>
      <w:r w:rsidRPr="002E1BF1">
        <w:rPr>
          <w:rFonts w:ascii="Arial" w:hAnsi="Arial" w:cs="Arial"/>
          <w:noProof/>
          <w:sz w:val="24"/>
          <w:szCs w:val="24"/>
          <w:lang w:val="el-GR" w:eastAsia="el-GR"/>
        </w:rPr>
        <w:tab/>
      </w:r>
      <w:r w:rsidRPr="002E1BF1">
        <w:rPr>
          <w:rFonts w:ascii="Arial" w:hAnsi="Arial" w:cs="Arial"/>
          <w:noProof/>
          <w:lang w:val="el-GR"/>
        </w:rPr>
        <w:t>Διεπαφές επικοινωνιών</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182123205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4</w:t>
      </w:r>
      <w:r w:rsidR="00817C9D" w:rsidRPr="002E1BF1">
        <w:rPr>
          <w:rFonts w:ascii="Arial" w:hAnsi="Arial" w:cs="Arial"/>
          <w:noProof/>
        </w:rPr>
        <w:fldChar w:fldCharType="end"/>
      </w:r>
    </w:p>
    <w:p w:rsidR="00906670" w:rsidRPr="002E1BF1" w:rsidRDefault="00906670" w:rsidP="00906670">
      <w:pPr>
        <w:pStyle w:val="TOC1"/>
        <w:rPr>
          <w:rFonts w:ascii="Arial" w:hAnsi="Arial" w:cs="Arial"/>
          <w:b w:val="0"/>
          <w:szCs w:val="24"/>
          <w:lang w:val="el-GR" w:eastAsia="el-GR"/>
        </w:rPr>
      </w:pPr>
      <w:r w:rsidRPr="002E1BF1">
        <w:rPr>
          <w:rFonts w:ascii="Arial" w:hAnsi="Arial" w:cs="Arial"/>
          <w:lang w:val="el-GR"/>
        </w:rPr>
        <w:t>4.</w:t>
      </w:r>
      <w:r w:rsidRPr="002E1BF1">
        <w:rPr>
          <w:rFonts w:ascii="Arial" w:hAnsi="Arial" w:cs="Arial"/>
          <w:b w:val="0"/>
          <w:szCs w:val="24"/>
          <w:lang w:val="el-GR" w:eastAsia="el-GR"/>
        </w:rPr>
        <w:tab/>
      </w:r>
      <w:r w:rsidRPr="002E1BF1">
        <w:rPr>
          <w:rFonts w:ascii="Arial" w:hAnsi="Arial" w:cs="Arial"/>
          <w:lang w:val="el-GR"/>
        </w:rPr>
        <w:t>Λειτουργίες συστήματος</w:t>
      </w:r>
      <w:r w:rsidRPr="002E1BF1">
        <w:rPr>
          <w:rFonts w:ascii="Arial" w:hAnsi="Arial" w:cs="Arial"/>
          <w:lang w:val="el-GR"/>
        </w:rPr>
        <w:tab/>
      </w:r>
      <w:r w:rsidR="00817C9D"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182123206 \</w:instrText>
      </w:r>
      <w:r w:rsidRPr="002E1BF1">
        <w:rPr>
          <w:rFonts w:ascii="Arial" w:hAnsi="Arial" w:cs="Arial"/>
        </w:rPr>
        <w:instrText>h</w:instrText>
      </w:r>
      <w:r w:rsidRPr="002E1BF1">
        <w:rPr>
          <w:rFonts w:ascii="Arial" w:hAnsi="Arial" w:cs="Arial"/>
          <w:lang w:val="el-GR"/>
        </w:rPr>
        <w:instrText xml:space="preserve"> </w:instrText>
      </w:r>
      <w:r w:rsidR="00817C9D" w:rsidRPr="002E1BF1">
        <w:rPr>
          <w:rFonts w:ascii="Arial" w:hAnsi="Arial" w:cs="Arial"/>
        </w:rPr>
      </w:r>
      <w:r w:rsidR="00817C9D" w:rsidRPr="002E1BF1">
        <w:rPr>
          <w:rFonts w:ascii="Arial" w:hAnsi="Arial" w:cs="Arial"/>
        </w:rPr>
        <w:fldChar w:fldCharType="separate"/>
      </w:r>
      <w:r w:rsidRPr="002E1BF1">
        <w:rPr>
          <w:rFonts w:ascii="Arial" w:hAnsi="Arial" w:cs="Arial"/>
          <w:lang w:val="el-GR"/>
        </w:rPr>
        <w:t>4</w:t>
      </w:r>
      <w:r w:rsidR="00817C9D" w:rsidRPr="002E1BF1">
        <w:rPr>
          <w:rFonts w:ascii="Arial" w:hAnsi="Arial" w:cs="Arial"/>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4.1</w:t>
      </w:r>
      <w:r w:rsidRPr="002E1BF1">
        <w:rPr>
          <w:rFonts w:ascii="Arial" w:hAnsi="Arial" w:cs="Arial"/>
          <w:noProof/>
          <w:sz w:val="24"/>
          <w:szCs w:val="24"/>
          <w:lang w:val="el-GR" w:eastAsia="el-GR"/>
        </w:rPr>
        <w:tab/>
      </w:r>
      <w:r w:rsidRPr="002E1BF1">
        <w:rPr>
          <w:rFonts w:ascii="Arial" w:hAnsi="Arial" w:cs="Arial"/>
          <w:noProof/>
          <w:lang w:val="el-GR"/>
        </w:rPr>
        <w:t>Λειτουργία 1</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182123207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4</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4.2</w:t>
      </w:r>
      <w:r w:rsidRPr="002E1BF1">
        <w:rPr>
          <w:rFonts w:ascii="Arial" w:hAnsi="Arial" w:cs="Arial"/>
          <w:noProof/>
          <w:sz w:val="24"/>
          <w:szCs w:val="24"/>
          <w:lang w:val="el-GR" w:eastAsia="el-GR"/>
        </w:rPr>
        <w:tab/>
      </w:r>
      <w:r w:rsidRPr="002E1BF1">
        <w:rPr>
          <w:rFonts w:ascii="Arial" w:hAnsi="Arial" w:cs="Arial"/>
          <w:noProof/>
          <w:lang w:val="el-GR"/>
        </w:rPr>
        <w:t>Λειτουργία 2 (και τα λοιπά)</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182123208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5</w:t>
      </w:r>
      <w:r w:rsidR="00817C9D" w:rsidRPr="002E1BF1">
        <w:rPr>
          <w:rFonts w:ascii="Arial" w:hAnsi="Arial" w:cs="Arial"/>
          <w:noProof/>
        </w:rPr>
        <w:fldChar w:fldCharType="end"/>
      </w:r>
    </w:p>
    <w:p w:rsidR="00906670" w:rsidRPr="002E1BF1" w:rsidRDefault="00906670" w:rsidP="00906670">
      <w:pPr>
        <w:pStyle w:val="TOC1"/>
        <w:rPr>
          <w:rFonts w:ascii="Arial" w:hAnsi="Arial" w:cs="Arial"/>
          <w:b w:val="0"/>
          <w:szCs w:val="24"/>
          <w:lang w:val="el-GR" w:eastAsia="el-GR"/>
        </w:rPr>
      </w:pPr>
      <w:r w:rsidRPr="002E1BF1">
        <w:rPr>
          <w:rFonts w:ascii="Arial" w:hAnsi="Arial" w:cs="Arial"/>
          <w:lang w:val="el-GR"/>
        </w:rPr>
        <w:t>5.</w:t>
      </w:r>
      <w:r w:rsidRPr="002E1BF1">
        <w:rPr>
          <w:rFonts w:ascii="Arial" w:hAnsi="Arial" w:cs="Arial"/>
          <w:b w:val="0"/>
          <w:szCs w:val="24"/>
          <w:lang w:val="el-GR" w:eastAsia="el-GR"/>
        </w:rPr>
        <w:tab/>
      </w:r>
      <w:r w:rsidRPr="002E1BF1">
        <w:rPr>
          <w:rFonts w:ascii="Arial" w:hAnsi="Arial" w:cs="Arial"/>
          <w:lang w:val="el-GR"/>
        </w:rPr>
        <w:t>Μη λειτουργικές απαιτήσεις</w:t>
      </w:r>
      <w:r w:rsidRPr="002E1BF1">
        <w:rPr>
          <w:rFonts w:ascii="Arial" w:hAnsi="Arial" w:cs="Arial"/>
          <w:lang w:val="el-GR"/>
        </w:rPr>
        <w:tab/>
      </w:r>
      <w:r w:rsidR="00817C9D"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182123209 \</w:instrText>
      </w:r>
      <w:r w:rsidRPr="002E1BF1">
        <w:rPr>
          <w:rFonts w:ascii="Arial" w:hAnsi="Arial" w:cs="Arial"/>
        </w:rPr>
        <w:instrText>h</w:instrText>
      </w:r>
      <w:r w:rsidRPr="002E1BF1">
        <w:rPr>
          <w:rFonts w:ascii="Arial" w:hAnsi="Arial" w:cs="Arial"/>
          <w:lang w:val="el-GR"/>
        </w:rPr>
        <w:instrText xml:space="preserve"> </w:instrText>
      </w:r>
      <w:r w:rsidR="00817C9D" w:rsidRPr="002E1BF1">
        <w:rPr>
          <w:rFonts w:ascii="Arial" w:hAnsi="Arial" w:cs="Arial"/>
        </w:rPr>
      </w:r>
      <w:r w:rsidR="00817C9D" w:rsidRPr="002E1BF1">
        <w:rPr>
          <w:rFonts w:ascii="Arial" w:hAnsi="Arial" w:cs="Arial"/>
        </w:rPr>
        <w:fldChar w:fldCharType="separate"/>
      </w:r>
      <w:r w:rsidRPr="002E1BF1">
        <w:rPr>
          <w:rFonts w:ascii="Arial" w:hAnsi="Arial" w:cs="Arial"/>
          <w:lang w:val="el-GR"/>
        </w:rPr>
        <w:t>5</w:t>
      </w:r>
      <w:r w:rsidR="00817C9D" w:rsidRPr="002E1BF1">
        <w:rPr>
          <w:rFonts w:ascii="Arial" w:hAnsi="Arial" w:cs="Arial"/>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5.1</w:t>
      </w:r>
      <w:r w:rsidRPr="002E1BF1">
        <w:rPr>
          <w:rFonts w:ascii="Arial" w:hAnsi="Arial" w:cs="Arial"/>
          <w:noProof/>
          <w:sz w:val="24"/>
          <w:szCs w:val="24"/>
          <w:lang w:val="el-GR" w:eastAsia="el-GR"/>
        </w:rPr>
        <w:tab/>
      </w:r>
      <w:r w:rsidRPr="002E1BF1">
        <w:rPr>
          <w:rFonts w:ascii="Arial" w:hAnsi="Arial" w:cs="Arial"/>
          <w:noProof/>
          <w:lang w:val="el-GR"/>
        </w:rPr>
        <w:t>Επιδόσεις</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182123210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5</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5.2</w:t>
      </w:r>
      <w:r w:rsidRPr="002E1BF1">
        <w:rPr>
          <w:rFonts w:ascii="Arial" w:hAnsi="Arial" w:cs="Arial"/>
          <w:noProof/>
          <w:sz w:val="24"/>
          <w:szCs w:val="24"/>
          <w:lang w:val="el-GR" w:eastAsia="el-GR"/>
        </w:rPr>
        <w:tab/>
      </w:r>
      <w:r w:rsidRPr="002E1BF1">
        <w:rPr>
          <w:rFonts w:ascii="Arial" w:hAnsi="Arial" w:cs="Arial"/>
          <w:noProof/>
          <w:lang w:val="el-GR"/>
        </w:rPr>
        <w:t>Φυσική ασφάλεια</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182123211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5</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5.3</w:t>
      </w:r>
      <w:r w:rsidRPr="002E1BF1">
        <w:rPr>
          <w:rFonts w:ascii="Arial" w:hAnsi="Arial" w:cs="Arial"/>
          <w:noProof/>
          <w:sz w:val="24"/>
          <w:szCs w:val="24"/>
          <w:lang w:val="el-GR" w:eastAsia="el-GR"/>
        </w:rPr>
        <w:tab/>
      </w:r>
      <w:r w:rsidRPr="002E1BF1">
        <w:rPr>
          <w:rFonts w:ascii="Arial" w:hAnsi="Arial" w:cs="Arial"/>
          <w:noProof/>
          <w:lang w:val="el-GR"/>
        </w:rPr>
        <w:t>Ασφάλεια πληροφορίας</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182123212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5</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5.4</w:t>
      </w:r>
      <w:r w:rsidRPr="002E1BF1">
        <w:rPr>
          <w:rFonts w:ascii="Arial" w:hAnsi="Arial" w:cs="Arial"/>
          <w:noProof/>
          <w:sz w:val="24"/>
          <w:szCs w:val="24"/>
          <w:lang w:val="el-GR" w:eastAsia="el-GR"/>
        </w:rPr>
        <w:tab/>
      </w:r>
      <w:r w:rsidRPr="002E1BF1">
        <w:rPr>
          <w:rFonts w:ascii="Arial" w:hAnsi="Arial" w:cs="Arial"/>
          <w:noProof/>
          <w:lang w:val="el-GR"/>
        </w:rPr>
        <w:t>Ποιότητα λογισμικού</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182123213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5</w:t>
      </w:r>
      <w:r w:rsidR="00817C9D" w:rsidRPr="002E1BF1">
        <w:rPr>
          <w:rFonts w:ascii="Arial" w:hAnsi="Arial" w:cs="Arial"/>
          <w:noProof/>
        </w:rPr>
        <w:fldChar w:fldCharType="end"/>
      </w:r>
    </w:p>
    <w:p w:rsidR="00906670" w:rsidRPr="002E1BF1" w:rsidRDefault="00906670" w:rsidP="00906670">
      <w:pPr>
        <w:pStyle w:val="TOC2"/>
        <w:tabs>
          <w:tab w:val="left" w:pos="960"/>
        </w:tabs>
        <w:rPr>
          <w:rFonts w:ascii="Arial" w:hAnsi="Arial" w:cs="Arial"/>
          <w:noProof/>
          <w:sz w:val="24"/>
          <w:szCs w:val="24"/>
          <w:lang w:val="el-GR" w:eastAsia="el-GR"/>
        </w:rPr>
      </w:pPr>
      <w:r w:rsidRPr="002E1BF1">
        <w:rPr>
          <w:rFonts w:ascii="Arial" w:hAnsi="Arial" w:cs="Arial"/>
          <w:noProof/>
          <w:lang w:val="el-GR"/>
        </w:rPr>
        <w:t>5.5</w:t>
      </w:r>
      <w:r w:rsidRPr="002E1BF1">
        <w:rPr>
          <w:rFonts w:ascii="Arial" w:hAnsi="Arial" w:cs="Arial"/>
          <w:noProof/>
          <w:sz w:val="24"/>
          <w:szCs w:val="24"/>
          <w:lang w:val="el-GR" w:eastAsia="el-GR"/>
        </w:rPr>
        <w:tab/>
      </w:r>
      <w:r w:rsidRPr="002E1BF1">
        <w:rPr>
          <w:rFonts w:ascii="Arial" w:hAnsi="Arial" w:cs="Arial"/>
          <w:noProof/>
          <w:lang w:val="el-GR"/>
        </w:rPr>
        <w:t>Επιχειρησιακοί κανόνες</w:t>
      </w:r>
      <w:r w:rsidRPr="002E1BF1">
        <w:rPr>
          <w:rFonts w:ascii="Arial" w:hAnsi="Arial" w:cs="Arial"/>
          <w:noProof/>
          <w:lang w:val="el-GR"/>
        </w:rPr>
        <w:tab/>
      </w:r>
      <w:r w:rsidR="00817C9D" w:rsidRPr="002E1BF1">
        <w:rPr>
          <w:rFonts w:ascii="Arial" w:hAnsi="Arial" w:cs="Arial"/>
          <w:noProof/>
        </w:rPr>
        <w:fldChar w:fldCharType="begin"/>
      </w:r>
      <w:r w:rsidRPr="002E1BF1">
        <w:rPr>
          <w:rFonts w:ascii="Arial" w:hAnsi="Arial" w:cs="Arial"/>
          <w:noProof/>
          <w:lang w:val="el-GR"/>
        </w:rPr>
        <w:instrText xml:space="preserve"> </w:instrText>
      </w:r>
      <w:r w:rsidRPr="002E1BF1">
        <w:rPr>
          <w:rFonts w:ascii="Arial" w:hAnsi="Arial" w:cs="Arial"/>
          <w:noProof/>
        </w:rPr>
        <w:instrText>PAGEREF</w:instrText>
      </w:r>
      <w:r w:rsidRPr="002E1BF1">
        <w:rPr>
          <w:rFonts w:ascii="Arial" w:hAnsi="Arial" w:cs="Arial"/>
          <w:noProof/>
          <w:lang w:val="el-GR"/>
        </w:rPr>
        <w:instrText xml:space="preserve"> _</w:instrText>
      </w:r>
      <w:r w:rsidRPr="002E1BF1">
        <w:rPr>
          <w:rFonts w:ascii="Arial" w:hAnsi="Arial" w:cs="Arial"/>
          <w:noProof/>
        </w:rPr>
        <w:instrText>Toc</w:instrText>
      </w:r>
      <w:r w:rsidRPr="002E1BF1">
        <w:rPr>
          <w:rFonts w:ascii="Arial" w:hAnsi="Arial" w:cs="Arial"/>
          <w:noProof/>
          <w:lang w:val="el-GR"/>
        </w:rPr>
        <w:instrText>182123214 \</w:instrText>
      </w:r>
      <w:r w:rsidRPr="002E1BF1">
        <w:rPr>
          <w:rFonts w:ascii="Arial" w:hAnsi="Arial" w:cs="Arial"/>
          <w:noProof/>
        </w:rPr>
        <w:instrText>h</w:instrText>
      </w:r>
      <w:r w:rsidRPr="002E1BF1">
        <w:rPr>
          <w:rFonts w:ascii="Arial" w:hAnsi="Arial" w:cs="Arial"/>
          <w:noProof/>
          <w:lang w:val="el-GR"/>
        </w:rPr>
        <w:instrText xml:space="preserve"> </w:instrText>
      </w:r>
      <w:r w:rsidR="00817C9D" w:rsidRPr="002E1BF1">
        <w:rPr>
          <w:rFonts w:ascii="Arial" w:hAnsi="Arial" w:cs="Arial"/>
          <w:noProof/>
        </w:rPr>
      </w:r>
      <w:r w:rsidR="00817C9D" w:rsidRPr="002E1BF1">
        <w:rPr>
          <w:rFonts w:ascii="Arial" w:hAnsi="Arial" w:cs="Arial"/>
          <w:noProof/>
        </w:rPr>
        <w:fldChar w:fldCharType="separate"/>
      </w:r>
      <w:r w:rsidRPr="002E1BF1">
        <w:rPr>
          <w:rFonts w:ascii="Arial" w:hAnsi="Arial" w:cs="Arial"/>
          <w:noProof/>
          <w:lang w:val="el-GR"/>
        </w:rPr>
        <w:t>6</w:t>
      </w:r>
      <w:r w:rsidR="00817C9D" w:rsidRPr="002E1BF1">
        <w:rPr>
          <w:rFonts w:ascii="Arial" w:hAnsi="Arial" w:cs="Arial"/>
          <w:noProof/>
        </w:rPr>
        <w:fldChar w:fldCharType="end"/>
      </w:r>
    </w:p>
    <w:p w:rsidR="00906670" w:rsidRPr="002E1BF1" w:rsidRDefault="00906670" w:rsidP="00906670">
      <w:pPr>
        <w:pStyle w:val="TOC1"/>
        <w:rPr>
          <w:rFonts w:ascii="Arial" w:hAnsi="Arial" w:cs="Arial"/>
          <w:b w:val="0"/>
          <w:szCs w:val="24"/>
          <w:lang w:val="el-GR" w:eastAsia="el-GR"/>
        </w:rPr>
      </w:pPr>
      <w:r w:rsidRPr="002E1BF1">
        <w:rPr>
          <w:rFonts w:ascii="Arial" w:hAnsi="Arial" w:cs="Arial"/>
          <w:lang w:val="el-GR"/>
        </w:rPr>
        <w:t>6.</w:t>
      </w:r>
      <w:r w:rsidRPr="002E1BF1">
        <w:rPr>
          <w:rFonts w:ascii="Arial" w:hAnsi="Arial" w:cs="Arial"/>
          <w:b w:val="0"/>
          <w:szCs w:val="24"/>
          <w:lang w:val="el-GR" w:eastAsia="el-GR"/>
        </w:rPr>
        <w:tab/>
      </w:r>
      <w:r w:rsidRPr="002E1BF1">
        <w:rPr>
          <w:rFonts w:ascii="Arial" w:hAnsi="Arial" w:cs="Arial"/>
          <w:lang w:val="el-GR"/>
        </w:rPr>
        <w:t>Λοιπές απαιτήσεις</w:t>
      </w:r>
      <w:r w:rsidRPr="002E1BF1">
        <w:rPr>
          <w:rFonts w:ascii="Arial" w:hAnsi="Arial" w:cs="Arial"/>
          <w:lang w:val="el-GR"/>
        </w:rPr>
        <w:tab/>
      </w:r>
      <w:r w:rsidR="00817C9D"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182123215 \</w:instrText>
      </w:r>
      <w:r w:rsidRPr="002E1BF1">
        <w:rPr>
          <w:rFonts w:ascii="Arial" w:hAnsi="Arial" w:cs="Arial"/>
        </w:rPr>
        <w:instrText>h</w:instrText>
      </w:r>
      <w:r w:rsidRPr="002E1BF1">
        <w:rPr>
          <w:rFonts w:ascii="Arial" w:hAnsi="Arial" w:cs="Arial"/>
          <w:lang w:val="el-GR"/>
        </w:rPr>
        <w:instrText xml:space="preserve"> </w:instrText>
      </w:r>
      <w:r w:rsidR="00817C9D" w:rsidRPr="002E1BF1">
        <w:rPr>
          <w:rFonts w:ascii="Arial" w:hAnsi="Arial" w:cs="Arial"/>
        </w:rPr>
      </w:r>
      <w:r w:rsidR="00817C9D" w:rsidRPr="002E1BF1">
        <w:rPr>
          <w:rFonts w:ascii="Arial" w:hAnsi="Arial" w:cs="Arial"/>
        </w:rPr>
        <w:fldChar w:fldCharType="separate"/>
      </w:r>
      <w:r w:rsidRPr="002E1BF1">
        <w:rPr>
          <w:rFonts w:ascii="Arial" w:hAnsi="Arial" w:cs="Arial"/>
          <w:lang w:val="el-GR"/>
        </w:rPr>
        <w:t>6</w:t>
      </w:r>
      <w:r w:rsidR="00817C9D" w:rsidRPr="002E1BF1">
        <w:rPr>
          <w:rFonts w:ascii="Arial" w:hAnsi="Arial" w:cs="Arial"/>
        </w:rPr>
        <w:fldChar w:fldCharType="end"/>
      </w:r>
    </w:p>
    <w:p w:rsidR="00906670" w:rsidRPr="002E1BF1" w:rsidRDefault="00906670" w:rsidP="00906670">
      <w:pPr>
        <w:pStyle w:val="TOC1"/>
        <w:rPr>
          <w:rFonts w:ascii="Arial" w:hAnsi="Arial" w:cs="Arial"/>
          <w:b w:val="0"/>
          <w:szCs w:val="24"/>
          <w:lang w:val="el-GR" w:eastAsia="el-GR"/>
        </w:rPr>
      </w:pPr>
      <w:r w:rsidRPr="002E1BF1">
        <w:rPr>
          <w:rFonts w:ascii="Arial" w:hAnsi="Arial" w:cs="Arial"/>
          <w:lang w:val="el-GR"/>
        </w:rPr>
        <w:t>Παράρτημα Α: Γλωσσάριο</w:t>
      </w:r>
      <w:r w:rsidRPr="002E1BF1">
        <w:rPr>
          <w:rFonts w:ascii="Arial" w:hAnsi="Arial" w:cs="Arial"/>
          <w:lang w:val="el-GR"/>
        </w:rPr>
        <w:tab/>
      </w:r>
      <w:r w:rsidR="00817C9D"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182123216 \</w:instrText>
      </w:r>
      <w:r w:rsidRPr="002E1BF1">
        <w:rPr>
          <w:rFonts w:ascii="Arial" w:hAnsi="Arial" w:cs="Arial"/>
        </w:rPr>
        <w:instrText>h</w:instrText>
      </w:r>
      <w:r w:rsidRPr="002E1BF1">
        <w:rPr>
          <w:rFonts w:ascii="Arial" w:hAnsi="Arial" w:cs="Arial"/>
          <w:lang w:val="el-GR"/>
        </w:rPr>
        <w:instrText xml:space="preserve"> </w:instrText>
      </w:r>
      <w:r w:rsidR="00817C9D" w:rsidRPr="002E1BF1">
        <w:rPr>
          <w:rFonts w:ascii="Arial" w:hAnsi="Arial" w:cs="Arial"/>
        </w:rPr>
      </w:r>
      <w:r w:rsidR="00817C9D" w:rsidRPr="002E1BF1">
        <w:rPr>
          <w:rFonts w:ascii="Arial" w:hAnsi="Arial" w:cs="Arial"/>
        </w:rPr>
        <w:fldChar w:fldCharType="separate"/>
      </w:r>
      <w:r w:rsidRPr="002E1BF1">
        <w:rPr>
          <w:rFonts w:ascii="Arial" w:hAnsi="Arial" w:cs="Arial"/>
          <w:lang w:val="el-GR"/>
        </w:rPr>
        <w:t>6</w:t>
      </w:r>
      <w:r w:rsidR="00817C9D" w:rsidRPr="002E1BF1">
        <w:rPr>
          <w:rFonts w:ascii="Arial" w:hAnsi="Arial" w:cs="Arial"/>
        </w:rPr>
        <w:fldChar w:fldCharType="end"/>
      </w:r>
    </w:p>
    <w:p w:rsidR="00906670" w:rsidRPr="002E1BF1" w:rsidRDefault="00906670" w:rsidP="00906670">
      <w:pPr>
        <w:pStyle w:val="TOC1"/>
        <w:rPr>
          <w:rFonts w:ascii="Arial" w:hAnsi="Arial" w:cs="Arial"/>
          <w:b w:val="0"/>
          <w:szCs w:val="24"/>
          <w:lang w:val="el-GR" w:eastAsia="el-GR"/>
        </w:rPr>
      </w:pPr>
      <w:r w:rsidRPr="002E1BF1">
        <w:rPr>
          <w:rFonts w:ascii="Arial" w:hAnsi="Arial" w:cs="Arial"/>
          <w:lang w:val="el-GR"/>
        </w:rPr>
        <w:t>Παράρτημα Β: Μοντέλο Ανάλυσης</w:t>
      </w:r>
      <w:r w:rsidRPr="002E1BF1">
        <w:rPr>
          <w:rFonts w:ascii="Arial" w:hAnsi="Arial" w:cs="Arial"/>
          <w:lang w:val="el-GR"/>
        </w:rPr>
        <w:tab/>
      </w:r>
      <w:r w:rsidR="00817C9D" w:rsidRPr="002E1BF1">
        <w:rPr>
          <w:rFonts w:ascii="Arial" w:hAnsi="Arial" w:cs="Arial"/>
        </w:rPr>
        <w:fldChar w:fldCharType="begin"/>
      </w:r>
      <w:r w:rsidRPr="002E1BF1">
        <w:rPr>
          <w:rFonts w:ascii="Arial" w:hAnsi="Arial" w:cs="Arial"/>
          <w:lang w:val="el-GR"/>
        </w:rPr>
        <w:instrText xml:space="preserve"> </w:instrText>
      </w:r>
      <w:r w:rsidRPr="002E1BF1">
        <w:rPr>
          <w:rFonts w:ascii="Arial" w:hAnsi="Arial" w:cs="Arial"/>
        </w:rPr>
        <w:instrText>PAGEREF</w:instrText>
      </w:r>
      <w:r w:rsidRPr="002E1BF1">
        <w:rPr>
          <w:rFonts w:ascii="Arial" w:hAnsi="Arial" w:cs="Arial"/>
          <w:lang w:val="el-GR"/>
        </w:rPr>
        <w:instrText xml:space="preserve"> _</w:instrText>
      </w:r>
      <w:r w:rsidRPr="002E1BF1">
        <w:rPr>
          <w:rFonts w:ascii="Arial" w:hAnsi="Arial" w:cs="Arial"/>
        </w:rPr>
        <w:instrText>Toc</w:instrText>
      </w:r>
      <w:r w:rsidRPr="002E1BF1">
        <w:rPr>
          <w:rFonts w:ascii="Arial" w:hAnsi="Arial" w:cs="Arial"/>
          <w:lang w:val="el-GR"/>
        </w:rPr>
        <w:instrText>182123217 \</w:instrText>
      </w:r>
      <w:r w:rsidRPr="002E1BF1">
        <w:rPr>
          <w:rFonts w:ascii="Arial" w:hAnsi="Arial" w:cs="Arial"/>
        </w:rPr>
        <w:instrText>h</w:instrText>
      </w:r>
      <w:r w:rsidRPr="002E1BF1">
        <w:rPr>
          <w:rFonts w:ascii="Arial" w:hAnsi="Arial" w:cs="Arial"/>
          <w:lang w:val="el-GR"/>
        </w:rPr>
        <w:instrText xml:space="preserve"> </w:instrText>
      </w:r>
      <w:r w:rsidR="00817C9D" w:rsidRPr="002E1BF1">
        <w:rPr>
          <w:rFonts w:ascii="Arial" w:hAnsi="Arial" w:cs="Arial"/>
        </w:rPr>
      </w:r>
      <w:r w:rsidR="00817C9D" w:rsidRPr="002E1BF1">
        <w:rPr>
          <w:rFonts w:ascii="Arial" w:hAnsi="Arial" w:cs="Arial"/>
        </w:rPr>
        <w:fldChar w:fldCharType="separate"/>
      </w:r>
      <w:r w:rsidRPr="002E1BF1">
        <w:rPr>
          <w:rFonts w:ascii="Arial" w:hAnsi="Arial" w:cs="Arial"/>
          <w:lang w:val="el-GR"/>
        </w:rPr>
        <w:t>6</w:t>
      </w:r>
      <w:r w:rsidR="00817C9D" w:rsidRPr="002E1BF1">
        <w:rPr>
          <w:rFonts w:ascii="Arial" w:hAnsi="Arial" w:cs="Arial"/>
        </w:rPr>
        <w:fldChar w:fldCharType="end"/>
      </w:r>
    </w:p>
    <w:p w:rsidR="00906670" w:rsidRPr="002E1BF1" w:rsidRDefault="00906670" w:rsidP="00906670">
      <w:pPr>
        <w:pStyle w:val="TOC1"/>
        <w:rPr>
          <w:rFonts w:ascii="Arial" w:hAnsi="Arial" w:cs="Arial"/>
          <w:b w:val="0"/>
          <w:szCs w:val="24"/>
          <w:lang w:val="el-GR" w:eastAsia="el-GR"/>
        </w:rPr>
      </w:pPr>
      <w:r w:rsidRPr="002E1BF1">
        <w:rPr>
          <w:rFonts w:ascii="Arial" w:hAnsi="Arial" w:cs="Arial"/>
          <w:lang w:val="el-GR"/>
        </w:rPr>
        <w:t>Παράρτημα Γ: Λίστα εκκρεμοτήτων</w:t>
      </w:r>
      <w:r w:rsidRPr="002E1BF1">
        <w:rPr>
          <w:rFonts w:ascii="Arial" w:hAnsi="Arial" w:cs="Arial"/>
        </w:rPr>
        <w:tab/>
      </w:r>
      <w:r w:rsidR="00817C9D" w:rsidRPr="002E1BF1">
        <w:rPr>
          <w:rFonts w:ascii="Arial" w:hAnsi="Arial" w:cs="Arial"/>
        </w:rPr>
        <w:fldChar w:fldCharType="begin"/>
      </w:r>
      <w:r w:rsidRPr="002E1BF1">
        <w:rPr>
          <w:rFonts w:ascii="Arial" w:hAnsi="Arial" w:cs="Arial"/>
        </w:rPr>
        <w:instrText xml:space="preserve"> PAGEREF _Toc182123218 \h </w:instrText>
      </w:r>
      <w:r w:rsidR="00817C9D" w:rsidRPr="002E1BF1">
        <w:rPr>
          <w:rFonts w:ascii="Arial" w:hAnsi="Arial" w:cs="Arial"/>
        </w:rPr>
      </w:r>
      <w:r w:rsidR="00817C9D" w:rsidRPr="002E1BF1">
        <w:rPr>
          <w:rFonts w:ascii="Arial" w:hAnsi="Arial" w:cs="Arial"/>
        </w:rPr>
        <w:fldChar w:fldCharType="separate"/>
      </w:r>
      <w:r w:rsidRPr="002E1BF1">
        <w:rPr>
          <w:rFonts w:ascii="Arial" w:hAnsi="Arial" w:cs="Arial"/>
        </w:rPr>
        <w:t>6</w:t>
      </w:r>
      <w:r w:rsidR="00817C9D" w:rsidRPr="002E1BF1">
        <w:rPr>
          <w:rFonts w:ascii="Arial" w:hAnsi="Arial" w:cs="Arial"/>
        </w:rPr>
        <w:fldChar w:fldCharType="end"/>
      </w:r>
    </w:p>
    <w:p w:rsidR="00906670" w:rsidRPr="002E1BF1" w:rsidRDefault="00817C9D" w:rsidP="00906670">
      <w:pPr>
        <w:rPr>
          <w:rFonts w:ascii="Arial" w:hAnsi="Arial" w:cs="Arial"/>
          <w:b/>
          <w:noProof/>
        </w:rPr>
      </w:pPr>
      <w:r w:rsidRPr="002E1BF1">
        <w:rPr>
          <w:rFonts w:ascii="Arial" w:hAnsi="Arial" w:cs="Arial"/>
          <w:b/>
          <w:noProof/>
        </w:rPr>
        <w:fldChar w:fldCharType="end"/>
      </w:r>
    </w:p>
    <w:p w:rsidR="00906670" w:rsidRPr="002E1BF1" w:rsidRDefault="00906670" w:rsidP="00906670">
      <w:pPr>
        <w:rPr>
          <w:rFonts w:ascii="Arial" w:hAnsi="Arial" w:cs="Arial"/>
          <w:b/>
          <w:noProof/>
        </w:rPr>
      </w:pPr>
    </w:p>
    <w:p w:rsidR="00906670" w:rsidRPr="002E1BF1" w:rsidRDefault="00906670" w:rsidP="00906670">
      <w:pPr>
        <w:pStyle w:val="TOCEntry"/>
        <w:outlineLvl w:val="0"/>
        <w:rPr>
          <w:rFonts w:ascii="Arial" w:hAnsi="Arial" w:cs="Arial"/>
          <w:lang w:val="el-GR"/>
        </w:rPr>
      </w:pPr>
      <w:bookmarkStart w:id="7" w:name="_Toc182123186"/>
      <w:r w:rsidRPr="002E1BF1">
        <w:rPr>
          <w:rFonts w:ascii="Arial" w:hAnsi="Arial" w:cs="Arial"/>
          <w:lang w:val="el-GR"/>
        </w:rPr>
        <w:t>Αναθεωρήσεις</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492"/>
        <w:gridCol w:w="4111"/>
        <w:gridCol w:w="2105"/>
      </w:tblGrid>
      <w:tr w:rsidR="00906670" w:rsidRPr="002E1BF1" w:rsidTr="00906670">
        <w:tc>
          <w:tcPr>
            <w:tcW w:w="2160" w:type="dxa"/>
            <w:tcBorders>
              <w:top w:val="single" w:sz="12" w:space="0" w:color="auto"/>
              <w:bottom w:val="double" w:sz="12" w:space="0" w:color="auto"/>
            </w:tcBorders>
          </w:tcPr>
          <w:p w:rsidR="00906670" w:rsidRPr="002E1BF1" w:rsidRDefault="00906670" w:rsidP="00906670">
            <w:pPr>
              <w:spacing w:before="40" w:after="40"/>
              <w:rPr>
                <w:rFonts w:ascii="Arial" w:hAnsi="Arial" w:cs="Arial"/>
                <w:b/>
                <w:lang w:val="el-GR"/>
              </w:rPr>
            </w:pPr>
            <w:r w:rsidRPr="002E1BF1">
              <w:rPr>
                <w:rFonts w:ascii="Arial" w:hAnsi="Arial" w:cs="Arial"/>
                <w:b/>
                <w:lang w:val="el-GR"/>
              </w:rPr>
              <w:t>Συγγραφέας</w:t>
            </w:r>
          </w:p>
        </w:tc>
        <w:tc>
          <w:tcPr>
            <w:tcW w:w="1492" w:type="dxa"/>
            <w:tcBorders>
              <w:top w:val="single" w:sz="12" w:space="0" w:color="auto"/>
              <w:bottom w:val="double" w:sz="12" w:space="0" w:color="auto"/>
            </w:tcBorders>
          </w:tcPr>
          <w:p w:rsidR="00906670" w:rsidRPr="002E1BF1" w:rsidRDefault="00906670" w:rsidP="00906670">
            <w:pPr>
              <w:spacing w:before="40" w:after="40"/>
              <w:rPr>
                <w:rFonts w:ascii="Arial" w:hAnsi="Arial" w:cs="Arial"/>
                <w:b/>
                <w:lang w:val="el-GR"/>
              </w:rPr>
            </w:pPr>
            <w:r w:rsidRPr="002E1BF1">
              <w:rPr>
                <w:rFonts w:ascii="Arial" w:hAnsi="Arial" w:cs="Arial"/>
                <w:b/>
                <w:lang w:val="el-GR"/>
              </w:rPr>
              <w:t>Ημερομηνία</w:t>
            </w:r>
          </w:p>
        </w:tc>
        <w:tc>
          <w:tcPr>
            <w:tcW w:w="4111" w:type="dxa"/>
            <w:tcBorders>
              <w:top w:val="single" w:sz="12" w:space="0" w:color="auto"/>
              <w:bottom w:val="double" w:sz="12" w:space="0" w:color="auto"/>
            </w:tcBorders>
          </w:tcPr>
          <w:p w:rsidR="00906670" w:rsidRPr="002E1BF1" w:rsidRDefault="00906670" w:rsidP="00906670">
            <w:pPr>
              <w:spacing w:before="40" w:after="40"/>
              <w:rPr>
                <w:rFonts w:ascii="Arial" w:hAnsi="Arial" w:cs="Arial"/>
                <w:b/>
                <w:lang w:val="el-GR"/>
              </w:rPr>
            </w:pPr>
            <w:r w:rsidRPr="002E1BF1">
              <w:rPr>
                <w:rFonts w:ascii="Arial" w:hAnsi="Arial" w:cs="Arial"/>
                <w:b/>
                <w:lang w:val="el-GR"/>
              </w:rPr>
              <w:t>Αίτια αναθεωρήσεων</w:t>
            </w:r>
          </w:p>
        </w:tc>
        <w:tc>
          <w:tcPr>
            <w:tcW w:w="2105" w:type="dxa"/>
            <w:tcBorders>
              <w:top w:val="single" w:sz="12" w:space="0" w:color="auto"/>
              <w:bottom w:val="double" w:sz="12" w:space="0" w:color="auto"/>
            </w:tcBorders>
          </w:tcPr>
          <w:p w:rsidR="00906670" w:rsidRPr="002E1BF1" w:rsidRDefault="00906670" w:rsidP="00906670">
            <w:pPr>
              <w:spacing w:before="40" w:after="40"/>
              <w:rPr>
                <w:rFonts w:ascii="Arial" w:hAnsi="Arial" w:cs="Arial"/>
                <w:b/>
                <w:lang w:val="el-GR"/>
              </w:rPr>
            </w:pPr>
            <w:r w:rsidRPr="002E1BF1">
              <w:rPr>
                <w:rFonts w:ascii="Arial" w:hAnsi="Arial" w:cs="Arial"/>
                <w:b/>
                <w:lang w:val="el-GR"/>
              </w:rPr>
              <w:t>Έκδοση κειμένου</w:t>
            </w:r>
          </w:p>
        </w:tc>
      </w:tr>
      <w:tr w:rsidR="00906670" w:rsidRPr="002E1BF1" w:rsidTr="00906670">
        <w:tc>
          <w:tcPr>
            <w:tcW w:w="2160" w:type="dxa"/>
            <w:tcBorders>
              <w:top w:val="nil"/>
            </w:tcBorders>
          </w:tcPr>
          <w:p w:rsidR="00906670" w:rsidRPr="002E1BF1" w:rsidRDefault="00906670" w:rsidP="00906670">
            <w:pPr>
              <w:spacing w:before="40" w:after="40"/>
              <w:rPr>
                <w:rFonts w:ascii="Arial" w:hAnsi="Arial" w:cs="Arial"/>
              </w:rPr>
            </w:pPr>
          </w:p>
        </w:tc>
        <w:tc>
          <w:tcPr>
            <w:tcW w:w="1492" w:type="dxa"/>
            <w:tcBorders>
              <w:top w:val="nil"/>
            </w:tcBorders>
          </w:tcPr>
          <w:p w:rsidR="00906670" w:rsidRPr="002E1BF1" w:rsidRDefault="00906670" w:rsidP="00906670">
            <w:pPr>
              <w:spacing w:before="40" w:after="40"/>
              <w:rPr>
                <w:rFonts w:ascii="Arial" w:hAnsi="Arial" w:cs="Arial"/>
              </w:rPr>
            </w:pPr>
          </w:p>
        </w:tc>
        <w:tc>
          <w:tcPr>
            <w:tcW w:w="4111" w:type="dxa"/>
            <w:tcBorders>
              <w:top w:val="nil"/>
            </w:tcBorders>
          </w:tcPr>
          <w:p w:rsidR="00906670" w:rsidRPr="002E1BF1" w:rsidRDefault="00906670" w:rsidP="00906670">
            <w:pPr>
              <w:spacing w:before="40" w:after="40"/>
              <w:rPr>
                <w:rFonts w:ascii="Arial" w:hAnsi="Arial" w:cs="Arial"/>
              </w:rPr>
            </w:pPr>
          </w:p>
        </w:tc>
        <w:tc>
          <w:tcPr>
            <w:tcW w:w="2105" w:type="dxa"/>
            <w:tcBorders>
              <w:top w:val="nil"/>
            </w:tcBorders>
          </w:tcPr>
          <w:p w:rsidR="00906670" w:rsidRPr="002E1BF1" w:rsidRDefault="00906670" w:rsidP="00906670">
            <w:pPr>
              <w:spacing w:before="40" w:after="40"/>
              <w:rPr>
                <w:rFonts w:ascii="Arial" w:hAnsi="Arial" w:cs="Arial"/>
              </w:rPr>
            </w:pPr>
          </w:p>
        </w:tc>
      </w:tr>
      <w:tr w:rsidR="00906670" w:rsidRPr="002E1BF1" w:rsidTr="00906670">
        <w:tc>
          <w:tcPr>
            <w:tcW w:w="2160" w:type="dxa"/>
            <w:tcBorders>
              <w:bottom w:val="single" w:sz="12" w:space="0" w:color="auto"/>
            </w:tcBorders>
          </w:tcPr>
          <w:p w:rsidR="00906670" w:rsidRPr="002E1BF1" w:rsidRDefault="00906670" w:rsidP="00906670">
            <w:pPr>
              <w:spacing w:before="40" w:after="40"/>
              <w:rPr>
                <w:rFonts w:ascii="Arial" w:hAnsi="Arial" w:cs="Arial"/>
              </w:rPr>
            </w:pPr>
          </w:p>
        </w:tc>
        <w:tc>
          <w:tcPr>
            <w:tcW w:w="1492" w:type="dxa"/>
            <w:tcBorders>
              <w:bottom w:val="single" w:sz="12" w:space="0" w:color="auto"/>
            </w:tcBorders>
          </w:tcPr>
          <w:p w:rsidR="00906670" w:rsidRPr="002E1BF1" w:rsidRDefault="00906670" w:rsidP="00906670">
            <w:pPr>
              <w:spacing w:before="40" w:after="40"/>
              <w:rPr>
                <w:rFonts w:ascii="Arial" w:hAnsi="Arial" w:cs="Arial"/>
              </w:rPr>
            </w:pPr>
          </w:p>
        </w:tc>
        <w:tc>
          <w:tcPr>
            <w:tcW w:w="4111" w:type="dxa"/>
            <w:tcBorders>
              <w:bottom w:val="single" w:sz="12" w:space="0" w:color="auto"/>
            </w:tcBorders>
          </w:tcPr>
          <w:p w:rsidR="00906670" w:rsidRPr="002E1BF1" w:rsidRDefault="00906670" w:rsidP="00906670">
            <w:pPr>
              <w:spacing w:before="40" w:after="40"/>
              <w:rPr>
                <w:rFonts w:ascii="Arial" w:hAnsi="Arial" w:cs="Arial"/>
              </w:rPr>
            </w:pPr>
          </w:p>
        </w:tc>
        <w:tc>
          <w:tcPr>
            <w:tcW w:w="2105" w:type="dxa"/>
            <w:tcBorders>
              <w:bottom w:val="single" w:sz="12" w:space="0" w:color="auto"/>
            </w:tcBorders>
          </w:tcPr>
          <w:p w:rsidR="00906670" w:rsidRPr="002E1BF1" w:rsidRDefault="00906670" w:rsidP="00906670">
            <w:pPr>
              <w:spacing w:before="40" w:after="40"/>
              <w:rPr>
                <w:rFonts w:ascii="Arial" w:hAnsi="Arial" w:cs="Arial"/>
              </w:rPr>
            </w:pPr>
          </w:p>
        </w:tc>
      </w:tr>
    </w:tbl>
    <w:p w:rsidR="00906670" w:rsidRPr="002E1BF1" w:rsidRDefault="00906670" w:rsidP="00906670">
      <w:pPr>
        <w:rPr>
          <w:rFonts w:ascii="Arial" w:hAnsi="Arial" w:cs="Arial"/>
          <w:b/>
        </w:rPr>
      </w:pPr>
    </w:p>
    <w:p w:rsidR="00906670" w:rsidRPr="00783308" w:rsidRDefault="00906670" w:rsidP="00906670">
      <w:pPr>
        <w:pStyle w:val="level4"/>
        <w:ind w:left="0"/>
        <w:rPr>
          <w:rFonts w:ascii="Times New Roman" w:hAnsi="Times New Roman"/>
          <w:szCs w:val="24"/>
          <w:lang w:val="el-GR"/>
        </w:rPr>
      </w:pPr>
    </w:p>
    <w:p w:rsidR="00906670" w:rsidRPr="00783308" w:rsidRDefault="00906670" w:rsidP="00906670">
      <w:pPr>
        <w:rPr>
          <w:rFonts w:ascii="Arial" w:hAnsi="Arial" w:cs="Arial"/>
          <w:lang w:val="el-GR"/>
        </w:rPr>
        <w:sectPr w:rsidR="00906670" w:rsidRPr="00783308">
          <w:headerReference w:type="default" r:id="rId10"/>
          <w:footerReference w:type="default" r:id="rId11"/>
          <w:pgSz w:w="12240" w:h="15840" w:code="1"/>
          <w:pgMar w:top="1440" w:right="1440" w:bottom="1440" w:left="1440" w:header="720" w:footer="720" w:gutter="0"/>
          <w:pgNumType w:fmt="lowerRoman"/>
          <w:cols w:space="720"/>
        </w:sectPr>
      </w:pPr>
    </w:p>
    <w:p w:rsidR="00906670" w:rsidRPr="002E1BF1" w:rsidRDefault="00906670" w:rsidP="00906670">
      <w:pPr>
        <w:pStyle w:val="Heading1"/>
        <w:rPr>
          <w:rFonts w:ascii="Arial" w:hAnsi="Arial" w:cs="Arial"/>
        </w:rPr>
      </w:pPr>
      <w:bookmarkStart w:id="8" w:name="_Toc182123187"/>
      <w:r w:rsidRPr="002E1BF1">
        <w:rPr>
          <w:rFonts w:ascii="Arial" w:hAnsi="Arial" w:cs="Arial"/>
          <w:lang w:val="el-GR"/>
        </w:rPr>
        <w:lastRenderedPageBreak/>
        <w:t>Εισαγωγή</w:t>
      </w:r>
      <w:bookmarkEnd w:id="8"/>
    </w:p>
    <w:p w:rsidR="00906670" w:rsidRPr="002E1BF1" w:rsidRDefault="00906670" w:rsidP="00906670">
      <w:pPr>
        <w:pStyle w:val="Heading2"/>
        <w:rPr>
          <w:rFonts w:ascii="Arial" w:hAnsi="Arial" w:cs="Arial"/>
        </w:rPr>
      </w:pPr>
      <w:bookmarkStart w:id="9" w:name="_Toc182123188"/>
      <w:r w:rsidRPr="002E1BF1">
        <w:rPr>
          <w:rFonts w:ascii="Arial" w:hAnsi="Arial" w:cs="Arial"/>
          <w:lang w:val="el-GR"/>
        </w:rPr>
        <w:t>Σκοπός του κειμένου</w:t>
      </w:r>
      <w:bookmarkEnd w:id="9"/>
    </w:p>
    <w:p w:rsidR="00906670" w:rsidRPr="002E1BF1" w:rsidRDefault="00906670" w:rsidP="00906670">
      <w:pPr>
        <w:pStyle w:val="template"/>
        <w:rPr>
          <w:rFonts w:cs="Arial"/>
          <w:lang w:val="el-GR"/>
        </w:rPr>
      </w:pPr>
      <w:r w:rsidRPr="002E1BF1">
        <w:rPr>
          <w:rFonts w:cs="Arial"/>
          <w:lang w:val="el-GR"/>
        </w:rPr>
        <w:t xml:space="preserve">Σε αυτό το </w:t>
      </w:r>
      <w:r w:rsidRPr="002E1BF1">
        <w:rPr>
          <w:rFonts w:cs="Arial"/>
        </w:rPr>
        <w:t>SRS</w:t>
      </w:r>
      <w:r w:rsidRPr="002E1BF1">
        <w:rPr>
          <w:rFonts w:cs="Arial"/>
          <w:lang w:val="el-GR"/>
        </w:rPr>
        <w:t xml:space="preserve"> </w:t>
      </w:r>
      <w:r w:rsidRPr="002E1BF1">
        <w:rPr>
          <w:rFonts w:cs="Arial"/>
          <w:i w:val="0"/>
          <w:sz w:val="24"/>
          <w:szCs w:val="24"/>
          <w:lang w:val="el-GR"/>
        </w:rPr>
        <w:t>(</w:t>
      </w:r>
      <w:r w:rsidRPr="002E1BF1">
        <w:rPr>
          <w:rFonts w:cs="Arial"/>
          <w:i w:val="0"/>
          <w:sz w:val="24"/>
          <w:szCs w:val="24"/>
        </w:rPr>
        <w:t>Software</w:t>
      </w:r>
      <w:r w:rsidRPr="002E1BF1">
        <w:rPr>
          <w:rFonts w:cs="Arial"/>
          <w:i w:val="0"/>
          <w:sz w:val="24"/>
          <w:szCs w:val="24"/>
          <w:lang w:val="el-GR"/>
        </w:rPr>
        <w:t xml:space="preserve"> </w:t>
      </w:r>
      <w:r w:rsidRPr="002E1BF1">
        <w:rPr>
          <w:rFonts w:cs="Arial"/>
          <w:i w:val="0"/>
          <w:sz w:val="24"/>
          <w:szCs w:val="24"/>
        </w:rPr>
        <w:t>Requirements</w:t>
      </w:r>
      <w:r w:rsidRPr="002E1BF1">
        <w:rPr>
          <w:rFonts w:cs="Arial"/>
          <w:i w:val="0"/>
          <w:sz w:val="24"/>
          <w:szCs w:val="24"/>
          <w:lang w:val="el-GR"/>
        </w:rPr>
        <w:t xml:space="preserve"> </w:t>
      </w:r>
      <w:r w:rsidRPr="002E1BF1">
        <w:rPr>
          <w:rFonts w:cs="Arial"/>
          <w:i w:val="0"/>
          <w:sz w:val="24"/>
          <w:szCs w:val="24"/>
        </w:rPr>
        <w:t>Specification</w:t>
      </w:r>
      <w:r w:rsidRPr="002E1BF1">
        <w:rPr>
          <w:rFonts w:cs="Arial"/>
          <w:i w:val="0"/>
          <w:sz w:val="24"/>
          <w:szCs w:val="24"/>
          <w:lang w:val="el-GR"/>
        </w:rPr>
        <w:t xml:space="preserve"> – Προδιαγραφές Απαιτήσεων Λογισμικού),περιγράφονται και προσδιορίζονται οι λειτουργικές και μη λειτουργικές απαιτήσεις του λογισμικού ο</w:t>
      </w:r>
      <w:r w:rsidRPr="002E1BF1">
        <w:rPr>
          <w:rFonts w:cs="Arial"/>
          <w:i w:val="0"/>
          <w:sz w:val="24"/>
          <w:szCs w:val="24"/>
        </w:rPr>
        <w:t>nline</w:t>
      </w:r>
      <w:r w:rsidRPr="002E1BF1">
        <w:rPr>
          <w:rFonts w:cs="Arial"/>
          <w:i w:val="0"/>
          <w:sz w:val="24"/>
          <w:szCs w:val="24"/>
          <w:lang w:val="el-GR"/>
        </w:rPr>
        <w:t xml:space="preserve">  σύστημα κρατήσεων ξενοδοχείου ή αλλιώς  του λογισμικού  </w:t>
      </w:r>
      <w:r w:rsidRPr="002E1BF1">
        <w:rPr>
          <w:rFonts w:cs="Arial"/>
          <w:i w:val="0"/>
          <w:sz w:val="24"/>
          <w:szCs w:val="24"/>
        </w:rPr>
        <w:t>e</w:t>
      </w:r>
      <w:r w:rsidRPr="002E1BF1">
        <w:rPr>
          <w:rFonts w:cs="Arial"/>
          <w:i w:val="0"/>
          <w:sz w:val="24"/>
          <w:szCs w:val="24"/>
          <w:lang w:val="el-GR"/>
        </w:rPr>
        <w:t>-</w:t>
      </w:r>
      <w:r>
        <w:rPr>
          <w:rFonts w:cs="Arial"/>
          <w:i w:val="0"/>
          <w:sz w:val="24"/>
          <w:szCs w:val="24"/>
        </w:rPr>
        <w:t>h</w:t>
      </w:r>
      <w:r w:rsidRPr="002E1BF1">
        <w:rPr>
          <w:rFonts w:cs="Arial"/>
          <w:i w:val="0"/>
          <w:sz w:val="24"/>
          <w:szCs w:val="24"/>
        </w:rPr>
        <w:t>otel</w:t>
      </w:r>
      <w:r w:rsidRPr="002E1BF1">
        <w:rPr>
          <w:rFonts w:cs="Arial"/>
          <w:i w:val="0"/>
          <w:sz w:val="24"/>
          <w:szCs w:val="24"/>
          <w:lang w:val="el-GR"/>
        </w:rPr>
        <w:t xml:space="preserve"> .Σε αυτό το έντυπο καλύπτονται όλες οι  απαιτήσεις που πρέπει να λάβει υπόψιν ο σχεδιαστής έτσι ώστε να υλοποιηθεί το λογισμικό με τον καλύτερο και αποδοτικότερο τρόπο</w:t>
      </w:r>
    </w:p>
    <w:p w:rsidR="00906670" w:rsidRPr="002E1BF1" w:rsidRDefault="00906670" w:rsidP="00906670">
      <w:pPr>
        <w:pStyle w:val="Heading2"/>
        <w:rPr>
          <w:rFonts w:ascii="Arial" w:hAnsi="Arial" w:cs="Arial"/>
        </w:rPr>
      </w:pPr>
      <w:bookmarkStart w:id="10" w:name="_Toc182123189"/>
      <w:r w:rsidRPr="002E1BF1">
        <w:rPr>
          <w:rFonts w:ascii="Arial" w:hAnsi="Arial" w:cs="Arial"/>
          <w:lang w:val="el-GR"/>
        </w:rPr>
        <w:t>Συμβάσεις του κειμένου</w:t>
      </w:r>
      <w:bookmarkEnd w:id="10"/>
    </w:p>
    <w:p w:rsidR="00906670" w:rsidRPr="002E1BF1" w:rsidRDefault="00906670" w:rsidP="00906670">
      <w:pPr>
        <w:pStyle w:val="template"/>
        <w:rPr>
          <w:rFonts w:cs="Arial"/>
          <w:lang w:val="el-GR"/>
        </w:rPr>
      </w:pPr>
      <w:r w:rsidRPr="002E1BF1">
        <w:rPr>
          <w:rFonts w:cs="Arial"/>
          <w:i w:val="0"/>
          <w:sz w:val="24"/>
          <w:szCs w:val="24"/>
          <w:lang w:val="el-GR"/>
        </w:rPr>
        <w:t>Το έγγραφο έχει σαν προορισμό τους υπεύθυνους για την ανάπτυξη του λογισμικού καθώς και στον διευθυντή της εταιρίας «</w:t>
      </w:r>
      <w:r w:rsidRPr="002E1BF1">
        <w:rPr>
          <w:rFonts w:cs="Arial"/>
          <w:i w:val="0"/>
          <w:sz w:val="24"/>
          <w:szCs w:val="24"/>
        </w:rPr>
        <w:t>Sunrise</w:t>
      </w:r>
      <w:r w:rsidRPr="002E1BF1">
        <w:rPr>
          <w:rFonts w:cs="Arial"/>
          <w:i w:val="0"/>
          <w:sz w:val="24"/>
          <w:szCs w:val="24"/>
          <w:lang w:val="el-GR"/>
        </w:rPr>
        <w:t>» ΑΕ. Η γενική περιγραφή του προϊόντος γίνεται στο κεφάλαιο 2 και θα ήταν προτιμότερο η ανάγνωση να ξεκινήσει από εκεί.</w:t>
      </w:r>
    </w:p>
    <w:p w:rsidR="00906670" w:rsidRPr="002E1BF1" w:rsidRDefault="00906670" w:rsidP="00906670">
      <w:pPr>
        <w:rPr>
          <w:rFonts w:ascii="Arial" w:hAnsi="Arial" w:cs="Arial"/>
          <w:lang w:val="el-GR"/>
        </w:rPr>
      </w:pPr>
    </w:p>
    <w:p w:rsidR="00906670" w:rsidRPr="002E1BF1" w:rsidRDefault="00906670" w:rsidP="00906670">
      <w:pPr>
        <w:pStyle w:val="Heading2"/>
        <w:rPr>
          <w:rFonts w:ascii="Arial" w:hAnsi="Arial" w:cs="Arial"/>
          <w:lang w:val="el-GR"/>
        </w:rPr>
      </w:pPr>
      <w:bookmarkStart w:id="11" w:name="_Toc439994669"/>
      <w:bookmarkStart w:id="12" w:name="_Toc441230975"/>
      <w:bookmarkStart w:id="13" w:name="_Toc182123190"/>
      <w:r w:rsidRPr="002E1BF1">
        <w:rPr>
          <w:rFonts w:ascii="Arial" w:hAnsi="Arial" w:cs="Arial"/>
          <w:lang w:val="el-GR"/>
        </w:rPr>
        <w:t>Προορισμένο ακροατήριο και προτάσεις ανάγνωσης</w:t>
      </w:r>
      <w:bookmarkEnd w:id="11"/>
      <w:bookmarkEnd w:id="12"/>
      <w:bookmarkEnd w:id="13"/>
    </w:p>
    <w:p w:rsidR="00906670" w:rsidRPr="002E1BF1" w:rsidRDefault="00906670" w:rsidP="00906670">
      <w:pPr>
        <w:pStyle w:val="template"/>
        <w:rPr>
          <w:rFonts w:cs="Arial"/>
          <w:lang w:val="el-GR"/>
        </w:rPr>
      </w:pPr>
      <w:r w:rsidRPr="002E1BF1">
        <w:rPr>
          <w:rFonts w:cs="Arial"/>
          <w:lang w:val="el-GR"/>
        </w:rPr>
        <w:t xml:space="preserve">Το έντυπο αυτό προσδιορίζεται για την ομάδα ανάπτυξης του λογισμικού </w:t>
      </w:r>
      <w:r w:rsidRPr="002E1BF1">
        <w:rPr>
          <w:rFonts w:cs="Arial"/>
        </w:rPr>
        <w:t>e</w:t>
      </w:r>
      <w:r w:rsidRPr="002E1BF1">
        <w:rPr>
          <w:rFonts w:cs="Arial"/>
          <w:lang w:val="el-GR"/>
        </w:rPr>
        <w:t>-</w:t>
      </w:r>
      <w:r w:rsidRPr="002E1BF1">
        <w:rPr>
          <w:rFonts w:cs="Arial"/>
        </w:rPr>
        <w:t>Hotel</w:t>
      </w:r>
      <w:r w:rsidRPr="002E1BF1">
        <w:rPr>
          <w:rFonts w:cs="Arial"/>
          <w:lang w:val="el-GR"/>
        </w:rPr>
        <w:t xml:space="preserve"> καθώς και για τα υψηλά υφιστάμενα μέλη της εταιρίας. Προτείνεται η ανάγνωση του παρόν εγγράφου από το το Κεφάλαιο 2 και μετά όπου ακολουθεί μία ειδική περιγραφεί του έργου που πρέπει να υλοποιηθεί. </w:t>
      </w:r>
    </w:p>
    <w:p w:rsidR="00906670" w:rsidRPr="002E1BF1" w:rsidRDefault="00906670" w:rsidP="00906670">
      <w:pPr>
        <w:pStyle w:val="template"/>
        <w:rPr>
          <w:rFonts w:cs="Arial"/>
          <w:lang w:val="el-GR"/>
        </w:rPr>
      </w:pPr>
    </w:p>
    <w:p w:rsidR="00906670" w:rsidRPr="002E1BF1" w:rsidRDefault="00906670" w:rsidP="00906670">
      <w:pPr>
        <w:pStyle w:val="Heading2"/>
        <w:rPr>
          <w:rFonts w:ascii="Arial" w:hAnsi="Arial" w:cs="Arial"/>
        </w:rPr>
      </w:pPr>
      <w:bookmarkStart w:id="14" w:name="_Toc182123191"/>
      <w:r w:rsidRPr="002E1BF1">
        <w:rPr>
          <w:rFonts w:ascii="Arial" w:hAnsi="Arial" w:cs="Arial"/>
          <w:lang w:val="el-GR"/>
        </w:rPr>
        <w:t>Στόχος και εύρος του προϊόντος</w:t>
      </w:r>
      <w:bookmarkEnd w:id="14"/>
    </w:p>
    <w:p w:rsidR="00906670" w:rsidRPr="002E1BF1" w:rsidRDefault="00906670" w:rsidP="00906670">
      <w:pPr>
        <w:pStyle w:val="template"/>
        <w:rPr>
          <w:rFonts w:cs="Arial"/>
          <w:lang w:val="el-GR"/>
        </w:rPr>
      </w:pPr>
      <w:bookmarkStart w:id="15" w:name="_Toc182123192"/>
      <w:r w:rsidRPr="002E1BF1">
        <w:rPr>
          <w:rFonts w:cs="Arial"/>
          <w:lang w:val="el-GR"/>
        </w:rPr>
        <w:t xml:space="preserve">Το λογισμικό </w:t>
      </w:r>
      <w:r w:rsidRPr="002E1BF1">
        <w:rPr>
          <w:rFonts w:cs="Arial"/>
        </w:rPr>
        <w:t>e</w:t>
      </w:r>
      <w:r w:rsidRPr="002E1BF1">
        <w:rPr>
          <w:rFonts w:cs="Arial"/>
          <w:lang w:val="el-GR"/>
        </w:rPr>
        <w:t>-</w:t>
      </w:r>
      <w:r w:rsidRPr="002E1BF1">
        <w:rPr>
          <w:rFonts w:cs="Arial"/>
        </w:rPr>
        <w:t>hotel</w:t>
      </w:r>
      <w:r w:rsidRPr="002E1BF1">
        <w:rPr>
          <w:rFonts w:cs="Arial"/>
          <w:lang w:val="el-GR"/>
        </w:rPr>
        <w:t>(</w:t>
      </w:r>
      <w:r w:rsidRPr="002E1BF1">
        <w:rPr>
          <w:rFonts w:cs="Arial"/>
          <w:i w:val="0"/>
          <w:sz w:val="24"/>
          <w:szCs w:val="24"/>
          <w:lang w:val="el-GR"/>
        </w:rPr>
        <w:t>λογισμικό κρατήσεων ξενοδοχείου</w:t>
      </w:r>
      <w:r w:rsidRPr="002E1BF1">
        <w:rPr>
          <w:rFonts w:cs="Arial"/>
          <w:lang w:val="el-GR"/>
        </w:rPr>
        <w:t xml:space="preserve">) θα δημιουργεί μια εσωτερική επικοινωνία ,συμβατή με την ιστοσελίδα των πελατών, που χρησιμοποιεί το  προσωπικό για διαχείριση και ανάθεση  κρατήσεων  ,. Οι υπάλληλοι θα έχουν την δυνατότητα να παρακολουθούν τα διαθέσιμα δωμάτια  που υπάρχουν όπως και τα στοιχεία του κάθε πελάτη. Πρόσβαση σε στατιστικά στοιχεία θα έχουν μόνο ιδιοκτήτες με τα κατάλληλα δικαιώματα. Επίσης το λογισμικό θα προσφέρει και την δυνατότητα παραγωγής αποδείξεων και τιμολογίων στους πελάτες.     </w:t>
      </w:r>
    </w:p>
    <w:p w:rsidR="00906670" w:rsidRPr="002E1BF1" w:rsidRDefault="00906670" w:rsidP="00906670">
      <w:pPr>
        <w:pStyle w:val="Heading2"/>
        <w:rPr>
          <w:rFonts w:ascii="Arial" w:hAnsi="Arial" w:cs="Arial"/>
          <w:lang w:val="el-GR"/>
        </w:rPr>
      </w:pPr>
      <w:r w:rsidRPr="002E1BF1">
        <w:rPr>
          <w:rFonts w:ascii="Arial" w:hAnsi="Arial" w:cs="Arial"/>
          <w:lang w:val="el-GR"/>
        </w:rPr>
        <w:t>Αναφορές</w:t>
      </w:r>
      <w:bookmarkEnd w:id="15"/>
    </w:p>
    <w:p w:rsidR="00906670" w:rsidRPr="002E1BF1" w:rsidRDefault="00906670" w:rsidP="00906670">
      <w:pPr>
        <w:pStyle w:val="template"/>
        <w:rPr>
          <w:rFonts w:cs="Arial"/>
          <w:i w:val="0"/>
          <w:lang w:val="el-GR"/>
        </w:rPr>
      </w:pPr>
      <w:r w:rsidRPr="002E1BF1">
        <w:rPr>
          <w:rFonts w:cs="Arial"/>
          <w:i w:val="0"/>
          <w:lang w:val="el-GR"/>
        </w:rPr>
        <w:t>Το καταστατικό της εταιρείας περιγράφει τον τρόπο λειτουργίας της εταιρείας και το είδος των αποδείξεων.</w:t>
      </w:r>
    </w:p>
    <w:p w:rsidR="00906670" w:rsidRPr="002E1BF1" w:rsidRDefault="00906670" w:rsidP="00906670">
      <w:pPr>
        <w:pStyle w:val="template"/>
        <w:rPr>
          <w:rFonts w:cs="Arial"/>
          <w:lang w:val="el-GR"/>
        </w:rPr>
      </w:pPr>
    </w:p>
    <w:p w:rsidR="00906670" w:rsidRPr="002E1BF1" w:rsidRDefault="00906670" w:rsidP="00906670">
      <w:pPr>
        <w:pStyle w:val="Heading1"/>
        <w:rPr>
          <w:rFonts w:ascii="Arial" w:hAnsi="Arial" w:cs="Arial"/>
        </w:rPr>
      </w:pPr>
      <w:bookmarkStart w:id="16" w:name="_Toc439994673"/>
      <w:bookmarkStart w:id="17" w:name="_Toc182123193"/>
      <w:r w:rsidRPr="002E1BF1">
        <w:rPr>
          <w:rFonts w:ascii="Arial" w:hAnsi="Arial" w:cs="Arial"/>
          <w:lang w:val="el-GR"/>
        </w:rPr>
        <w:lastRenderedPageBreak/>
        <w:t xml:space="preserve">Γενική </w:t>
      </w:r>
      <w:bookmarkEnd w:id="16"/>
      <w:r w:rsidRPr="002E1BF1">
        <w:rPr>
          <w:rFonts w:ascii="Arial" w:hAnsi="Arial" w:cs="Arial"/>
          <w:lang w:val="el-GR"/>
        </w:rPr>
        <w:t>Περιγραφή</w:t>
      </w:r>
      <w:bookmarkEnd w:id="17"/>
    </w:p>
    <w:p w:rsidR="00906670" w:rsidRPr="002E1BF1" w:rsidRDefault="00906670" w:rsidP="00906670">
      <w:pPr>
        <w:pStyle w:val="Heading2"/>
        <w:rPr>
          <w:rFonts w:ascii="Arial" w:hAnsi="Arial" w:cs="Arial"/>
        </w:rPr>
      </w:pPr>
      <w:bookmarkStart w:id="18" w:name="_Toc182123194"/>
      <w:r w:rsidRPr="002E1BF1">
        <w:rPr>
          <w:rFonts w:ascii="Arial" w:hAnsi="Arial" w:cs="Arial"/>
          <w:lang w:val="el-GR"/>
        </w:rPr>
        <w:t>Προέλευση και προοπτική του προϊόντος</w:t>
      </w:r>
      <w:bookmarkEnd w:id="18"/>
    </w:p>
    <w:p w:rsidR="00906670" w:rsidRPr="002E1BF1" w:rsidRDefault="00906670" w:rsidP="00906670">
      <w:pPr>
        <w:pStyle w:val="template"/>
        <w:rPr>
          <w:rFonts w:cs="Arial"/>
          <w:lang w:val="el-GR"/>
        </w:rPr>
      </w:pPr>
      <w:bookmarkStart w:id="19" w:name="_Toc182123195"/>
      <w:r w:rsidRPr="002E1BF1">
        <w:rPr>
          <w:rFonts w:cs="Arial"/>
          <w:lang w:val="el-GR"/>
        </w:rPr>
        <w:t xml:space="preserve">Το λογισμικό </w:t>
      </w:r>
      <w:r w:rsidRPr="002E1BF1">
        <w:rPr>
          <w:rFonts w:cs="Arial"/>
        </w:rPr>
        <w:t>e</w:t>
      </w:r>
      <w:r w:rsidRPr="002E1BF1">
        <w:rPr>
          <w:rFonts w:cs="Arial"/>
          <w:lang w:val="el-GR"/>
        </w:rPr>
        <w:t>-</w:t>
      </w:r>
      <w:r w:rsidRPr="002E1BF1">
        <w:rPr>
          <w:rFonts w:cs="Arial"/>
        </w:rPr>
        <w:t>hotel</w:t>
      </w:r>
      <w:r w:rsidRPr="002E1BF1">
        <w:rPr>
          <w:rFonts w:cs="Arial"/>
          <w:lang w:val="el-GR"/>
        </w:rPr>
        <w:t xml:space="preserve"> είναι μοναδικό και καινοτόμο ως προς τις λειτουργικές του δυνατότητες. Θα αντικαταστήσει τον χειροκίνιτο τρόπο συμπλήρωσης και θα βελτιώσει την οργάνωση και επικοινωνία του ξενοδοχείου αλλά και καλύτερη εξυπηρέτηση πελατών .</w:t>
      </w:r>
    </w:p>
    <w:p w:rsidR="00906670" w:rsidRPr="002E1BF1" w:rsidRDefault="00906670" w:rsidP="00906670">
      <w:pPr>
        <w:pStyle w:val="Heading2"/>
        <w:rPr>
          <w:rFonts w:ascii="Arial" w:hAnsi="Arial" w:cs="Arial"/>
          <w:lang w:val="el-GR"/>
        </w:rPr>
      </w:pPr>
      <w:r w:rsidRPr="002E1BF1">
        <w:rPr>
          <w:rFonts w:ascii="Arial" w:hAnsi="Arial" w:cs="Arial"/>
          <w:lang w:val="el-GR"/>
        </w:rPr>
        <w:t>Γενική περιγραφή των λειτουργιών του προϊόντος</w:t>
      </w:r>
      <w:bookmarkEnd w:id="19"/>
    </w:p>
    <w:p w:rsidR="00906670" w:rsidRPr="002E1BF1" w:rsidRDefault="00906670" w:rsidP="00906670">
      <w:pPr>
        <w:rPr>
          <w:rFonts w:ascii="Arial" w:hAnsi="Arial" w:cs="Arial"/>
          <w:lang w:val="el-GR"/>
        </w:rPr>
      </w:pPr>
      <w:bookmarkStart w:id="20" w:name="_Toc182123196"/>
      <w:r w:rsidRPr="002E1BF1">
        <w:rPr>
          <w:rFonts w:ascii="Arial" w:hAnsi="Arial" w:cs="Arial"/>
          <w:lang w:val="el-GR"/>
        </w:rPr>
        <w:t xml:space="preserve">Οι λειτουργίες που θα προσφέρει το λογισμικό είναι συνοπτικά οι παρακάτω : </w:t>
      </w:r>
    </w:p>
    <w:p w:rsidR="00906670" w:rsidRPr="002E1BF1" w:rsidRDefault="00906670" w:rsidP="00906670">
      <w:pPr>
        <w:rPr>
          <w:rFonts w:ascii="Arial" w:hAnsi="Arial" w:cs="Arial"/>
          <w:lang w:val="el-GR"/>
        </w:rPr>
      </w:pPr>
    </w:p>
    <w:p w:rsidR="00906670" w:rsidRPr="002E1BF1" w:rsidRDefault="00906670" w:rsidP="00906670">
      <w:pPr>
        <w:numPr>
          <w:ilvl w:val="0"/>
          <w:numId w:val="2"/>
        </w:numPr>
        <w:rPr>
          <w:rFonts w:ascii="Arial" w:hAnsi="Arial" w:cs="Arial"/>
        </w:rPr>
      </w:pPr>
      <w:r w:rsidRPr="002E1BF1">
        <w:rPr>
          <w:rFonts w:ascii="Arial" w:hAnsi="Arial" w:cs="Arial"/>
        </w:rPr>
        <w:t>Επικοινωνία με ιστοσελίδα πελάτων</w:t>
      </w:r>
    </w:p>
    <w:p w:rsidR="00906670" w:rsidRPr="002E1BF1" w:rsidRDefault="00906670" w:rsidP="00906670">
      <w:pPr>
        <w:numPr>
          <w:ilvl w:val="0"/>
          <w:numId w:val="2"/>
        </w:numPr>
        <w:rPr>
          <w:rFonts w:ascii="Arial" w:hAnsi="Arial" w:cs="Arial"/>
          <w:lang w:val="el-GR"/>
        </w:rPr>
      </w:pPr>
      <w:r w:rsidRPr="002E1BF1">
        <w:rPr>
          <w:rFonts w:ascii="Arial" w:hAnsi="Arial" w:cs="Arial"/>
          <w:lang w:val="el-GR"/>
        </w:rPr>
        <w:t>Εγγραφή, επεξεργασία και διαγραφή στοιχείων κρατήσεων</w:t>
      </w:r>
    </w:p>
    <w:p w:rsidR="00906670" w:rsidRPr="002E1BF1" w:rsidRDefault="00906670" w:rsidP="00906670">
      <w:pPr>
        <w:numPr>
          <w:ilvl w:val="0"/>
          <w:numId w:val="2"/>
        </w:numPr>
        <w:rPr>
          <w:rFonts w:ascii="Arial" w:hAnsi="Arial" w:cs="Arial"/>
          <w:lang w:val="el-GR"/>
        </w:rPr>
      </w:pPr>
      <w:r w:rsidRPr="002E1BF1">
        <w:rPr>
          <w:rFonts w:ascii="Arial" w:hAnsi="Arial" w:cs="Arial"/>
          <w:lang w:val="el-GR"/>
        </w:rPr>
        <w:t>Αποθήκευση , επεξεργασία και διαγραφή στοιχείων πελατών.</w:t>
      </w:r>
    </w:p>
    <w:p w:rsidR="00906670" w:rsidRPr="002E1BF1" w:rsidRDefault="00906670" w:rsidP="00906670">
      <w:pPr>
        <w:numPr>
          <w:ilvl w:val="0"/>
          <w:numId w:val="2"/>
        </w:numPr>
        <w:rPr>
          <w:rFonts w:ascii="Arial" w:hAnsi="Arial" w:cs="Arial"/>
        </w:rPr>
      </w:pPr>
      <w:r w:rsidRPr="002E1BF1">
        <w:rPr>
          <w:rFonts w:ascii="Arial" w:hAnsi="Arial" w:cs="Arial"/>
        </w:rPr>
        <w:t>Διαχείριση των εκάστοτε  κρατήσεων</w:t>
      </w:r>
    </w:p>
    <w:p w:rsidR="00906670" w:rsidRPr="002E1BF1" w:rsidRDefault="00906670" w:rsidP="00906670">
      <w:pPr>
        <w:numPr>
          <w:ilvl w:val="0"/>
          <w:numId w:val="2"/>
        </w:numPr>
        <w:rPr>
          <w:rFonts w:ascii="Arial" w:hAnsi="Arial" w:cs="Arial"/>
        </w:rPr>
      </w:pPr>
      <w:r w:rsidRPr="002E1BF1">
        <w:rPr>
          <w:rFonts w:ascii="Arial" w:hAnsi="Arial" w:cs="Arial"/>
        </w:rPr>
        <w:t>Έκδοση αποδείξεων – τιμολογίων.</w:t>
      </w:r>
    </w:p>
    <w:p w:rsidR="00906670" w:rsidRPr="002E1BF1" w:rsidRDefault="00906670" w:rsidP="00906670">
      <w:pPr>
        <w:numPr>
          <w:ilvl w:val="0"/>
          <w:numId w:val="2"/>
        </w:numPr>
        <w:rPr>
          <w:rFonts w:ascii="Arial" w:hAnsi="Arial" w:cs="Arial"/>
          <w:lang w:val="el-GR"/>
        </w:rPr>
      </w:pPr>
      <w:r w:rsidRPr="002E1BF1">
        <w:rPr>
          <w:rFonts w:ascii="Arial" w:hAnsi="Arial" w:cs="Arial"/>
          <w:lang w:val="el-GR"/>
        </w:rPr>
        <w:t xml:space="preserve">Ανάκτηση στατιστικών στοιχείων διανυκτερεύσεων – υψηλής και χαμηλής περιόδου ζήτησης </w:t>
      </w:r>
    </w:p>
    <w:p w:rsidR="00906670" w:rsidRPr="002E1BF1" w:rsidRDefault="00906670" w:rsidP="00906670">
      <w:pPr>
        <w:rPr>
          <w:rFonts w:ascii="Arial" w:hAnsi="Arial" w:cs="Arial"/>
          <w:lang w:val="el-GR"/>
        </w:rPr>
      </w:pPr>
    </w:p>
    <w:p w:rsidR="00906670" w:rsidRPr="002E1BF1" w:rsidRDefault="00906670" w:rsidP="00906670">
      <w:pPr>
        <w:pStyle w:val="Heading2"/>
        <w:rPr>
          <w:rFonts w:ascii="Arial" w:hAnsi="Arial" w:cs="Arial"/>
          <w:lang w:val="el-GR"/>
        </w:rPr>
      </w:pPr>
      <w:r w:rsidRPr="002E1BF1">
        <w:rPr>
          <w:rFonts w:ascii="Arial" w:hAnsi="Arial" w:cs="Arial"/>
          <w:lang w:val="el-GR"/>
        </w:rPr>
        <w:t>Κατηγορίες χρηστών</w:t>
      </w:r>
      <w:bookmarkEnd w:id="20"/>
    </w:p>
    <w:p w:rsidR="00906670" w:rsidRPr="002E1BF1" w:rsidRDefault="00906670" w:rsidP="00906670">
      <w:pPr>
        <w:pStyle w:val="template"/>
        <w:rPr>
          <w:rFonts w:cs="Arial"/>
          <w:lang w:val="el-GR"/>
        </w:rPr>
      </w:pPr>
      <w:r w:rsidRPr="002E1BF1">
        <w:rPr>
          <w:rFonts w:cs="Arial"/>
          <w:lang w:val="el-GR"/>
        </w:rPr>
        <w:t xml:space="preserve">Οι </w:t>
      </w:r>
      <w:r w:rsidRPr="002E1BF1">
        <w:rPr>
          <w:rFonts w:cs="Arial"/>
          <w:i w:val="0"/>
          <w:lang w:val="el-GR"/>
        </w:rPr>
        <w:t>κατηγορίες</w:t>
      </w:r>
      <w:r w:rsidRPr="002E1BF1">
        <w:rPr>
          <w:rFonts w:cs="Arial"/>
          <w:lang w:val="el-GR"/>
        </w:rPr>
        <w:t xml:space="preserve"> χρηστών συνοψίζονται σε κατηγορίες : </w:t>
      </w:r>
    </w:p>
    <w:p w:rsidR="00906670" w:rsidRPr="002E1BF1" w:rsidRDefault="00906670" w:rsidP="00906670">
      <w:pPr>
        <w:rPr>
          <w:rFonts w:ascii="Arial" w:hAnsi="Arial" w:cs="Arial"/>
          <w:lang w:val="el-GR"/>
        </w:rPr>
      </w:pPr>
    </w:p>
    <w:p w:rsidR="00906670" w:rsidRPr="002E1BF1" w:rsidRDefault="00906670" w:rsidP="00906670">
      <w:pPr>
        <w:rPr>
          <w:rFonts w:ascii="Arial" w:hAnsi="Arial" w:cs="Arial"/>
        </w:rPr>
      </w:pPr>
      <w:r w:rsidRPr="002E1BF1">
        <w:rPr>
          <w:rFonts w:ascii="Arial" w:hAnsi="Arial" w:cs="Arial"/>
        </w:rPr>
        <w:t>Υπάλληλος reception</w:t>
      </w:r>
    </w:p>
    <w:p w:rsidR="00906670" w:rsidRPr="002E1BF1" w:rsidRDefault="00906670" w:rsidP="00906670">
      <w:pPr>
        <w:rPr>
          <w:rFonts w:ascii="Arial" w:hAnsi="Arial" w:cs="Arial"/>
        </w:rPr>
      </w:pPr>
      <w:r w:rsidRPr="002E1BF1">
        <w:rPr>
          <w:rFonts w:ascii="Arial" w:hAnsi="Arial" w:cs="Arial"/>
          <w:lang w:val="el-GR"/>
        </w:rPr>
        <w:t xml:space="preserve">Διαχειριστής </w:t>
      </w:r>
    </w:p>
    <w:p w:rsidR="00906670" w:rsidRPr="002E1BF1" w:rsidRDefault="00906670" w:rsidP="00906670">
      <w:pPr>
        <w:rPr>
          <w:rFonts w:ascii="Arial" w:hAnsi="Arial" w:cs="Arial"/>
          <w:lang w:val="el-GR"/>
        </w:rPr>
      </w:pPr>
      <w:r w:rsidRPr="002E1BF1">
        <w:rPr>
          <w:rFonts w:ascii="Arial" w:hAnsi="Arial" w:cs="Arial"/>
          <w:lang w:val="el-GR"/>
        </w:rPr>
        <w:t xml:space="preserve">Πελάτες  </w:t>
      </w:r>
    </w:p>
    <w:p w:rsidR="00906670" w:rsidRPr="002E1BF1" w:rsidRDefault="00906670" w:rsidP="00906670">
      <w:pPr>
        <w:rPr>
          <w:rFonts w:ascii="Arial" w:hAnsi="Arial" w:cs="Arial"/>
          <w:lang w:val="el-GR"/>
        </w:rPr>
      </w:pPr>
    </w:p>
    <w:p w:rsidR="00906670" w:rsidRPr="002E1BF1" w:rsidRDefault="00906670" w:rsidP="00906670">
      <w:pPr>
        <w:pStyle w:val="Heading2"/>
        <w:rPr>
          <w:rFonts w:ascii="Arial" w:hAnsi="Arial" w:cs="Arial"/>
          <w:lang w:val="el-GR"/>
        </w:rPr>
      </w:pPr>
      <w:bookmarkStart w:id="21" w:name="_Toc182123197"/>
      <w:r w:rsidRPr="002E1BF1">
        <w:rPr>
          <w:rFonts w:ascii="Arial" w:hAnsi="Arial" w:cs="Arial"/>
          <w:lang w:val="el-GR"/>
        </w:rPr>
        <w:t>Περιβάλλον λειτουργίας</w:t>
      </w:r>
      <w:bookmarkEnd w:id="21"/>
    </w:p>
    <w:p w:rsidR="00906670" w:rsidRPr="002E1BF1" w:rsidRDefault="00906670" w:rsidP="00906670">
      <w:pPr>
        <w:rPr>
          <w:rFonts w:ascii="Arial" w:hAnsi="Arial" w:cs="Arial"/>
          <w:lang w:val="el-GR"/>
        </w:rPr>
      </w:pPr>
      <w:r w:rsidRPr="002E1BF1">
        <w:rPr>
          <w:rFonts w:ascii="Arial" w:hAnsi="Arial" w:cs="Arial"/>
          <w:lang w:val="el-GR"/>
        </w:rPr>
        <w:t>ΟΕ-1:</w:t>
      </w:r>
      <w:r w:rsidRPr="002E1BF1">
        <w:rPr>
          <w:rFonts w:ascii="Arial" w:hAnsi="Arial" w:cs="Arial"/>
          <w:lang w:val="el-GR"/>
        </w:rPr>
        <w:tab/>
        <w:t xml:space="preserve">Το </w:t>
      </w:r>
      <w:r>
        <w:rPr>
          <w:rFonts w:ascii="Arial" w:hAnsi="Arial" w:cs="Arial"/>
        </w:rPr>
        <w:t>e</w:t>
      </w:r>
      <w:r w:rsidRPr="00230C32">
        <w:rPr>
          <w:rFonts w:ascii="Arial" w:hAnsi="Arial" w:cs="Arial"/>
          <w:lang w:val="el-GR"/>
        </w:rPr>
        <w:t>-</w:t>
      </w:r>
      <w:r>
        <w:rPr>
          <w:rFonts w:ascii="Arial" w:hAnsi="Arial" w:cs="Arial"/>
        </w:rPr>
        <w:t>hotel</w:t>
      </w:r>
      <w:r w:rsidRPr="002E1BF1">
        <w:rPr>
          <w:rFonts w:ascii="Arial" w:hAnsi="Arial" w:cs="Arial"/>
          <w:lang w:val="el-GR"/>
        </w:rPr>
        <w:t xml:space="preserve"> θα τρέχει σε λειτουργικό σύστημα </w:t>
      </w:r>
      <w:r w:rsidRPr="002E1BF1">
        <w:rPr>
          <w:rFonts w:ascii="Arial" w:hAnsi="Arial" w:cs="Arial"/>
        </w:rPr>
        <w:t>Windows</w:t>
      </w:r>
      <w:r w:rsidRPr="002E1BF1">
        <w:rPr>
          <w:rFonts w:ascii="Arial" w:hAnsi="Arial" w:cs="Arial"/>
          <w:lang w:val="el-GR"/>
        </w:rPr>
        <w:t xml:space="preserve"> </w:t>
      </w:r>
      <w:r w:rsidRPr="002E1BF1">
        <w:rPr>
          <w:rFonts w:ascii="Arial" w:hAnsi="Arial" w:cs="Arial"/>
        </w:rPr>
        <w:t>XP</w:t>
      </w:r>
      <w:r w:rsidRPr="002E1BF1">
        <w:rPr>
          <w:rFonts w:ascii="Arial" w:hAnsi="Arial" w:cs="Arial"/>
          <w:lang w:val="el-GR"/>
        </w:rPr>
        <w:t xml:space="preserve"> </w:t>
      </w:r>
      <w:r w:rsidRPr="002E1BF1">
        <w:rPr>
          <w:rFonts w:ascii="Arial" w:hAnsi="Arial" w:cs="Arial"/>
        </w:rPr>
        <w:t>SP</w:t>
      </w:r>
      <w:r w:rsidRPr="002E1BF1">
        <w:rPr>
          <w:rFonts w:ascii="Arial" w:hAnsi="Arial" w:cs="Arial"/>
          <w:lang w:val="el-GR"/>
        </w:rPr>
        <w:t xml:space="preserve"> 2.</w:t>
      </w:r>
    </w:p>
    <w:p w:rsidR="00906670" w:rsidRPr="002E1BF1" w:rsidRDefault="00906670" w:rsidP="00906670">
      <w:pPr>
        <w:rPr>
          <w:rFonts w:ascii="Arial" w:hAnsi="Arial" w:cs="Arial"/>
          <w:lang w:val="el-GR"/>
        </w:rPr>
      </w:pPr>
      <w:r w:rsidRPr="002E1BF1">
        <w:rPr>
          <w:rFonts w:ascii="Arial" w:hAnsi="Arial" w:cs="Arial"/>
        </w:rPr>
        <w:t>OE</w:t>
      </w:r>
      <w:r w:rsidRPr="002E1BF1">
        <w:rPr>
          <w:rFonts w:ascii="Arial" w:hAnsi="Arial" w:cs="Arial"/>
          <w:lang w:val="el-GR"/>
        </w:rPr>
        <w:t>-2:</w:t>
      </w:r>
      <w:r w:rsidRPr="002E1BF1">
        <w:rPr>
          <w:rFonts w:ascii="Arial" w:hAnsi="Arial" w:cs="Arial"/>
          <w:lang w:val="el-GR"/>
        </w:rPr>
        <w:tab/>
        <w:t>Το</w:t>
      </w:r>
      <w:r w:rsidRPr="00230C32">
        <w:rPr>
          <w:rFonts w:ascii="Arial" w:hAnsi="Arial" w:cs="Arial"/>
          <w:lang w:val="el-GR"/>
        </w:rPr>
        <w:t xml:space="preserve"> </w:t>
      </w:r>
      <w:r>
        <w:rPr>
          <w:rFonts w:ascii="Arial" w:hAnsi="Arial" w:cs="Arial"/>
        </w:rPr>
        <w:t>e</w:t>
      </w:r>
      <w:r w:rsidRPr="00230C32">
        <w:rPr>
          <w:rFonts w:ascii="Arial" w:hAnsi="Arial" w:cs="Arial"/>
          <w:lang w:val="el-GR"/>
        </w:rPr>
        <w:t>-</w:t>
      </w:r>
      <w:r>
        <w:rPr>
          <w:rFonts w:ascii="Arial" w:hAnsi="Arial" w:cs="Arial"/>
        </w:rPr>
        <w:t>hotel</w:t>
      </w:r>
      <w:r w:rsidRPr="002E1BF1">
        <w:rPr>
          <w:rFonts w:ascii="Arial" w:hAnsi="Arial" w:cs="Arial"/>
          <w:lang w:val="el-GR"/>
        </w:rPr>
        <w:t xml:space="preserve"> θα τρέχει σε υπολογιστές </w:t>
      </w:r>
      <w:r w:rsidRPr="002E1BF1">
        <w:rPr>
          <w:rFonts w:ascii="Arial" w:hAnsi="Arial" w:cs="Arial"/>
        </w:rPr>
        <w:t>Intel</w:t>
      </w:r>
      <w:r w:rsidRPr="002E1BF1">
        <w:rPr>
          <w:rFonts w:ascii="Arial" w:hAnsi="Arial" w:cs="Arial"/>
          <w:lang w:val="el-GR"/>
        </w:rPr>
        <w:t xml:space="preserve"> </w:t>
      </w:r>
      <w:r w:rsidRPr="002E1BF1">
        <w:rPr>
          <w:rFonts w:ascii="Arial" w:hAnsi="Arial" w:cs="Arial"/>
        </w:rPr>
        <w:t>Pentium</w:t>
      </w:r>
      <w:r w:rsidRPr="002E1BF1">
        <w:rPr>
          <w:rFonts w:ascii="Arial" w:hAnsi="Arial" w:cs="Arial"/>
          <w:lang w:val="el-GR"/>
        </w:rPr>
        <w:t xml:space="preserve"> 4 στα 2</w:t>
      </w:r>
      <w:r w:rsidRPr="002E1BF1">
        <w:rPr>
          <w:rFonts w:ascii="Arial" w:hAnsi="Arial" w:cs="Arial"/>
        </w:rPr>
        <w:t>GHz</w:t>
      </w:r>
      <w:r w:rsidRPr="002E1BF1">
        <w:rPr>
          <w:rFonts w:ascii="Arial" w:hAnsi="Arial" w:cs="Arial"/>
          <w:lang w:val="el-GR"/>
        </w:rPr>
        <w:t xml:space="preserve"> με 2</w:t>
      </w:r>
      <w:r w:rsidRPr="002E1BF1">
        <w:rPr>
          <w:rFonts w:ascii="Arial" w:hAnsi="Arial" w:cs="Arial"/>
        </w:rPr>
        <w:t>GB</w:t>
      </w:r>
      <w:r w:rsidRPr="002E1BF1">
        <w:rPr>
          <w:rFonts w:ascii="Arial" w:hAnsi="Arial" w:cs="Arial"/>
          <w:lang w:val="el-GR"/>
        </w:rPr>
        <w:t xml:space="preserve"> μνήμη </w:t>
      </w:r>
      <w:r w:rsidRPr="002E1BF1">
        <w:rPr>
          <w:rFonts w:ascii="Arial" w:hAnsi="Arial" w:cs="Arial"/>
        </w:rPr>
        <w:t>RAM</w:t>
      </w:r>
      <w:r w:rsidRPr="002E1BF1">
        <w:rPr>
          <w:rFonts w:ascii="Arial" w:hAnsi="Arial" w:cs="Arial"/>
          <w:lang w:val="el-GR"/>
        </w:rPr>
        <w:t>.</w:t>
      </w:r>
    </w:p>
    <w:p w:rsidR="00906670" w:rsidRPr="002E1BF1" w:rsidRDefault="00906670" w:rsidP="00906670">
      <w:pPr>
        <w:rPr>
          <w:rFonts w:ascii="Arial" w:hAnsi="Arial" w:cs="Arial"/>
          <w:lang w:val="el-GR"/>
        </w:rPr>
      </w:pPr>
    </w:p>
    <w:p w:rsidR="00906670" w:rsidRPr="002E1BF1" w:rsidRDefault="00906670" w:rsidP="00906670">
      <w:pPr>
        <w:pStyle w:val="Heading2"/>
        <w:rPr>
          <w:rFonts w:ascii="Arial" w:hAnsi="Arial" w:cs="Arial"/>
          <w:lang w:val="el-GR"/>
        </w:rPr>
      </w:pPr>
      <w:bookmarkStart w:id="22" w:name="_Toc182123198"/>
      <w:r w:rsidRPr="002E1BF1">
        <w:rPr>
          <w:rFonts w:ascii="Arial" w:hAnsi="Arial" w:cs="Arial"/>
          <w:lang w:val="el-GR"/>
        </w:rPr>
        <w:t>Περιορισμοί στη σχεδίαση και την υλοποίηση</w:t>
      </w:r>
      <w:bookmarkEnd w:id="22"/>
    </w:p>
    <w:p w:rsidR="00906670" w:rsidRPr="00380F30" w:rsidRDefault="00906670" w:rsidP="00906670">
      <w:pPr>
        <w:rPr>
          <w:rFonts w:ascii="Arial" w:hAnsi="Arial" w:cs="Arial"/>
          <w:lang w:val="el-GR"/>
        </w:rPr>
      </w:pPr>
      <w:bookmarkStart w:id="23" w:name="_Toc182123199"/>
      <w:r w:rsidRPr="002E1BF1">
        <w:rPr>
          <w:rFonts w:ascii="Arial" w:hAnsi="Arial" w:cs="Arial"/>
        </w:rPr>
        <w:t>CO</w:t>
      </w:r>
      <w:r w:rsidRPr="002E1BF1">
        <w:rPr>
          <w:rFonts w:ascii="Arial" w:hAnsi="Arial" w:cs="Arial"/>
          <w:lang w:val="el-GR"/>
        </w:rPr>
        <w:t xml:space="preserve">-1: Για την ανάπτυξη του λογισμικού θα χρησιμοποιηθεί η αντικειμενοστραφείς γλώσσα προγραμματισμού </w:t>
      </w:r>
      <w:r w:rsidRPr="002E1BF1">
        <w:rPr>
          <w:rFonts w:ascii="Arial" w:hAnsi="Arial" w:cs="Arial"/>
        </w:rPr>
        <w:t>Java</w:t>
      </w:r>
      <w:r w:rsidRPr="002E1BF1">
        <w:rPr>
          <w:rFonts w:ascii="Arial" w:hAnsi="Arial" w:cs="Arial"/>
          <w:lang w:val="el-GR"/>
        </w:rPr>
        <w:t>.</w:t>
      </w:r>
    </w:p>
    <w:p w:rsidR="00906670" w:rsidRPr="002E1BF1" w:rsidRDefault="00906670" w:rsidP="00906670">
      <w:pPr>
        <w:rPr>
          <w:rFonts w:ascii="Arial" w:hAnsi="Arial" w:cs="Arial"/>
          <w:lang w:val="el-GR"/>
        </w:rPr>
      </w:pPr>
      <w:r w:rsidRPr="002E1BF1">
        <w:rPr>
          <w:rFonts w:ascii="Arial" w:hAnsi="Arial" w:cs="Arial"/>
        </w:rPr>
        <w:t>CO</w:t>
      </w:r>
      <w:r w:rsidRPr="002E1BF1">
        <w:rPr>
          <w:rFonts w:ascii="Arial" w:hAnsi="Arial" w:cs="Arial"/>
          <w:lang w:val="el-GR"/>
        </w:rPr>
        <w:t xml:space="preserve">-2: Τα δεδομένα θα αποθηκεύονται στη βάση δεδομένων </w:t>
      </w:r>
      <w:r w:rsidRPr="002E1BF1">
        <w:rPr>
          <w:rFonts w:ascii="Arial" w:hAnsi="Arial" w:cs="Arial"/>
        </w:rPr>
        <w:t>MySQL</w:t>
      </w:r>
      <w:r w:rsidRPr="002E1BF1">
        <w:rPr>
          <w:rFonts w:ascii="Arial" w:hAnsi="Arial" w:cs="Arial"/>
          <w:lang w:val="el-GR"/>
        </w:rPr>
        <w:t>.</w:t>
      </w:r>
      <w:r w:rsidRPr="002E1BF1">
        <w:rPr>
          <w:rFonts w:ascii="Arial" w:hAnsi="Arial" w:cs="Arial"/>
          <w:lang w:val="el-GR"/>
        </w:rPr>
        <w:br/>
      </w:r>
      <w:r w:rsidRPr="002E1BF1">
        <w:rPr>
          <w:rFonts w:ascii="Arial" w:hAnsi="Arial" w:cs="Arial"/>
        </w:rPr>
        <w:t>CO</w:t>
      </w:r>
      <w:r w:rsidRPr="002E1BF1">
        <w:rPr>
          <w:rFonts w:ascii="Arial" w:hAnsi="Arial" w:cs="Arial"/>
          <w:lang w:val="el-GR"/>
        </w:rPr>
        <w:t xml:space="preserve">-3: Επιπρόσθετα θα χρησιμοποιείται το πρωτόκολλο επικοινωνίας </w:t>
      </w:r>
      <w:r w:rsidRPr="002E1BF1">
        <w:rPr>
          <w:rFonts w:ascii="Arial" w:hAnsi="Arial" w:cs="Arial"/>
        </w:rPr>
        <w:t>TCP</w:t>
      </w:r>
      <w:r w:rsidRPr="002E1BF1">
        <w:rPr>
          <w:rFonts w:ascii="Arial" w:hAnsi="Arial" w:cs="Arial"/>
          <w:lang w:val="el-GR"/>
        </w:rPr>
        <w:t xml:space="preserve"> για την χρήση του διαδικτύου.  </w:t>
      </w:r>
    </w:p>
    <w:p w:rsidR="00906670" w:rsidRPr="002E1BF1" w:rsidRDefault="00906670" w:rsidP="00906670">
      <w:pPr>
        <w:pStyle w:val="Heading2"/>
        <w:rPr>
          <w:rFonts w:ascii="Arial" w:hAnsi="Arial" w:cs="Arial"/>
          <w:lang w:val="el-GR"/>
        </w:rPr>
      </w:pPr>
      <w:r w:rsidRPr="002E1BF1">
        <w:rPr>
          <w:rFonts w:ascii="Arial" w:hAnsi="Arial" w:cs="Arial"/>
          <w:lang w:val="el-GR"/>
        </w:rPr>
        <w:lastRenderedPageBreak/>
        <w:t>Τεκμηρίωση για το χρήστη</w:t>
      </w:r>
      <w:bookmarkEnd w:id="23"/>
    </w:p>
    <w:p w:rsidR="00906670" w:rsidRPr="002E1BF1" w:rsidRDefault="00906670" w:rsidP="00906670">
      <w:pPr>
        <w:pStyle w:val="template"/>
        <w:rPr>
          <w:rFonts w:cs="Arial"/>
          <w:lang w:val="el-GR"/>
        </w:rPr>
      </w:pPr>
      <w:r w:rsidRPr="002E1BF1">
        <w:rPr>
          <w:rFonts w:cs="Arial"/>
        </w:rPr>
        <w:t>UD</w:t>
      </w:r>
      <w:r w:rsidRPr="002E1BF1">
        <w:rPr>
          <w:rFonts w:cs="Arial"/>
          <w:lang w:val="el-GR"/>
        </w:rPr>
        <w:t>-1: Θα δοθούν στο τέλος της διαδικασίας ανάπτυξης του λογισμικού εκπαιδευτικά σεμινάρια στου υπαλλήλους του ξενοδοχείου . Επίσης θα εκδοθεί και ενχειρίδιο χρήσης (</w:t>
      </w:r>
      <w:r w:rsidRPr="002E1BF1">
        <w:rPr>
          <w:rFonts w:cs="Arial"/>
        </w:rPr>
        <w:t>manual</w:t>
      </w:r>
      <w:r w:rsidRPr="002E1BF1">
        <w:rPr>
          <w:rFonts w:cs="Arial"/>
          <w:lang w:val="el-GR"/>
        </w:rPr>
        <w:t xml:space="preserve">) για περαιτέρω διευκόλυνση. </w:t>
      </w:r>
    </w:p>
    <w:p w:rsidR="00906670" w:rsidRPr="002E1BF1" w:rsidRDefault="00906670" w:rsidP="00906670">
      <w:pPr>
        <w:rPr>
          <w:rFonts w:ascii="Arial" w:hAnsi="Arial" w:cs="Arial"/>
          <w:b/>
          <w:lang w:val="el-GR"/>
        </w:rPr>
      </w:pPr>
    </w:p>
    <w:p w:rsidR="00906670" w:rsidRPr="002E1BF1" w:rsidRDefault="00906670" w:rsidP="00906670">
      <w:pPr>
        <w:pStyle w:val="Heading2"/>
        <w:rPr>
          <w:rFonts w:ascii="Arial" w:hAnsi="Arial" w:cs="Arial"/>
        </w:rPr>
      </w:pPr>
      <w:bookmarkStart w:id="24" w:name="_Toc182123200"/>
      <w:r w:rsidRPr="002E1BF1">
        <w:rPr>
          <w:rFonts w:ascii="Arial" w:hAnsi="Arial" w:cs="Arial"/>
          <w:lang w:val="el-GR"/>
        </w:rPr>
        <w:t>Προϋποθέσεις - Εξαρτήσεις</w:t>
      </w:r>
      <w:bookmarkEnd w:id="24"/>
    </w:p>
    <w:p w:rsidR="00906670" w:rsidRPr="002E1BF1" w:rsidRDefault="00906670" w:rsidP="00906670">
      <w:pPr>
        <w:rPr>
          <w:rFonts w:ascii="Arial" w:hAnsi="Arial" w:cs="Arial"/>
          <w:lang w:val="el-GR"/>
        </w:rPr>
      </w:pPr>
      <w:bookmarkStart w:id="25" w:name="_Toc182123201"/>
      <w:r w:rsidRPr="002E1BF1">
        <w:rPr>
          <w:rFonts w:ascii="Arial" w:hAnsi="Arial" w:cs="Arial"/>
        </w:rPr>
        <w:t>AS</w:t>
      </w:r>
      <w:r w:rsidRPr="002E1BF1">
        <w:rPr>
          <w:rFonts w:ascii="Arial" w:hAnsi="Arial" w:cs="Arial"/>
          <w:lang w:val="el-GR"/>
        </w:rPr>
        <w:t xml:space="preserve">-1: Το λογισμικό αυτό θα πρέπει να είναι διαθέσιμο συνεχόμενα στους χρήστες και αυτό προυποθέτει την αδιάκοπη σύνδεση σε ένα παροχέα του </w:t>
      </w:r>
      <w:r w:rsidRPr="002E1BF1">
        <w:rPr>
          <w:rFonts w:ascii="Arial" w:hAnsi="Arial" w:cs="Arial"/>
        </w:rPr>
        <w:t>Internet</w:t>
      </w:r>
      <w:r w:rsidRPr="002E1BF1">
        <w:rPr>
          <w:rFonts w:ascii="Arial" w:hAnsi="Arial" w:cs="Arial"/>
          <w:lang w:val="el-GR"/>
        </w:rPr>
        <w:t>. Για κρατήσεις απο πελάτες στην ιστοσελίδα .</w:t>
      </w:r>
    </w:p>
    <w:p w:rsidR="00906670" w:rsidRPr="002E1BF1" w:rsidRDefault="00906670" w:rsidP="00906670">
      <w:pPr>
        <w:rPr>
          <w:rFonts w:ascii="Arial" w:hAnsi="Arial" w:cs="Arial"/>
          <w:lang w:val="el-GR"/>
        </w:rPr>
      </w:pPr>
      <w:r w:rsidRPr="002E1BF1">
        <w:rPr>
          <w:rFonts w:ascii="Arial" w:hAnsi="Arial" w:cs="Arial"/>
        </w:rPr>
        <w:t>DE</w:t>
      </w:r>
      <w:r w:rsidRPr="002E1BF1">
        <w:rPr>
          <w:rFonts w:ascii="Arial" w:hAnsi="Arial" w:cs="Arial"/>
          <w:lang w:val="el-GR"/>
        </w:rPr>
        <w:t xml:space="preserve">-1: Αλλά στο ξενοδοχείο θα λειτουργεί και στο εσωτερικό δίκτυο μόνο για  εγχώρηση κρατήσεων απ’ο τους υπαλλήλους </w:t>
      </w:r>
    </w:p>
    <w:p w:rsidR="00906670" w:rsidRPr="002E1BF1" w:rsidRDefault="00906670" w:rsidP="00906670">
      <w:pPr>
        <w:pStyle w:val="Heading1"/>
        <w:rPr>
          <w:rFonts w:ascii="Arial" w:hAnsi="Arial" w:cs="Arial"/>
        </w:rPr>
      </w:pPr>
      <w:r w:rsidRPr="002E1BF1">
        <w:rPr>
          <w:rFonts w:ascii="Arial" w:hAnsi="Arial" w:cs="Arial"/>
          <w:lang w:val="el-GR"/>
        </w:rPr>
        <w:t xml:space="preserve"> Απαιτήσεις για τις εξωτερικές διεπαφές</w:t>
      </w:r>
      <w:bookmarkEnd w:id="25"/>
    </w:p>
    <w:p w:rsidR="00906670" w:rsidRPr="002E1BF1" w:rsidRDefault="00906670" w:rsidP="00906670">
      <w:pPr>
        <w:pStyle w:val="Heading2"/>
        <w:rPr>
          <w:rFonts w:ascii="Arial" w:hAnsi="Arial" w:cs="Arial"/>
        </w:rPr>
      </w:pPr>
      <w:bookmarkStart w:id="26" w:name="_Toc182123202"/>
      <w:r w:rsidRPr="002E1BF1">
        <w:rPr>
          <w:rFonts w:ascii="Arial" w:hAnsi="Arial" w:cs="Arial"/>
          <w:lang w:val="el-GR"/>
        </w:rPr>
        <w:t>Διεπαφή χρήστη</w:t>
      </w:r>
      <w:bookmarkEnd w:id="26"/>
    </w:p>
    <w:p w:rsidR="00906670" w:rsidRPr="002E1BF1" w:rsidRDefault="00906670" w:rsidP="00906670">
      <w:pPr>
        <w:rPr>
          <w:rFonts w:ascii="Arial" w:hAnsi="Arial" w:cs="Arial"/>
          <w:lang w:val="el-GR"/>
        </w:rPr>
      </w:pPr>
      <w:bookmarkStart w:id="27" w:name="_Toc182123203"/>
      <w:r w:rsidRPr="002E1BF1">
        <w:rPr>
          <w:rFonts w:ascii="Arial" w:hAnsi="Arial" w:cs="Arial"/>
          <w:lang w:val="el-GR"/>
        </w:rPr>
        <w:t xml:space="preserve">Η διεπαφή του χρήστη με το </w:t>
      </w:r>
      <w:r w:rsidRPr="002E1BF1">
        <w:rPr>
          <w:rFonts w:ascii="Arial" w:hAnsi="Arial" w:cs="Arial"/>
        </w:rPr>
        <w:t>e</w:t>
      </w:r>
      <w:r w:rsidRPr="002E1BF1">
        <w:rPr>
          <w:rFonts w:ascii="Arial" w:hAnsi="Arial" w:cs="Arial"/>
          <w:lang w:val="el-GR"/>
        </w:rPr>
        <w:t>-</w:t>
      </w:r>
      <w:r w:rsidRPr="002E1BF1">
        <w:rPr>
          <w:rFonts w:ascii="Arial" w:hAnsi="Arial" w:cs="Arial"/>
        </w:rPr>
        <w:t>hotel</w:t>
      </w:r>
      <w:r w:rsidRPr="002E1BF1">
        <w:rPr>
          <w:rFonts w:ascii="Arial" w:hAnsi="Arial" w:cs="Arial"/>
          <w:lang w:val="el-GR"/>
        </w:rPr>
        <w:t xml:space="preserve"> θα γίνεται μέσω του </w:t>
      </w:r>
      <w:r w:rsidRPr="002E1BF1">
        <w:rPr>
          <w:rFonts w:ascii="Arial" w:hAnsi="Arial" w:cs="Arial"/>
        </w:rPr>
        <w:t>GUI</w:t>
      </w:r>
      <w:r w:rsidRPr="002E1BF1">
        <w:rPr>
          <w:rFonts w:ascii="Arial" w:hAnsi="Arial" w:cs="Arial"/>
          <w:lang w:val="el-GR"/>
        </w:rPr>
        <w:t xml:space="preserve"> (</w:t>
      </w:r>
      <w:r w:rsidRPr="002E1BF1">
        <w:rPr>
          <w:rFonts w:ascii="Arial" w:hAnsi="Arial" w:cs="Arial"/>
        </w:rPr>
        <w:t>Graphical</w:t>
      </w:r>
      <w:r w:rsidRPr="002E1BF1">
        <w:rPr>
          <w:rFonts w:ascii="Arial" w:hAnsi="Arial" w:cs="Arial"/>
          <w:lang w:val="el-GR"/>
        </w:rPr>
        <w:t xml:space="preserve"> </w:t>
      </w:r>
      <w:r w:rsidRPr="002E1BF1">
        <w:rPr>
          <w:rFonts w:ascii="Arial" w:hAnsi="Arial" w:cs="Arial"/>
        </w:rPr>
        <w:t>User</w:t>
      </w:r>
      <w:r w:rsidRPr="002E1BF1">
        <w:rPr>
          <w:rFonts w:ascii="Arial" w:hAnsi="Arial" w:cs="Arial"/>
          <w:lang w:val="el-GR"/>
        </w:rPr>
        <w:t xml:space="preserve"> </w:t>
      </w:r>
      <w:r w:rsidRPr="002E1BF1">
        <w:rPr>
          <w:rFonts w:ascii="Arial" w:hAnsi="Arial" w:cs="Arial"/>
        </w:rPr>
        <w:t>Interface</w:t>
      </w:r>
      <w:r w:rsidRPr="002E1BF1">
        <w:rPr>
          <w:rFonts w:ascii="Arial" w:hAnsi="Arial" w:cs="Arial"/>
          <w:lang w:val="el-GR"/>
        </w:rPr>
        <w:t xml:space="preserve">).Θα υπάρχει ένα κεντρικό μενού όπου ο χρήστης θα καλείται να συμπληρώσει κάποια κατάλληλα πεδία που θα αποτελούν μια φόρμα δεδομένων για την εισαγωγή του. Επίσης θα υπάρχουν πεδία με τα οποία ο χρήστης θα μπορεί να προσθέσει και να επεξεργαστεί δεδομένα που θα αφορούν τις κρατήσεις καθώς και ειδικό κουμπί με το οποίο θα δημιουργούνται και θα εκτυπώνονται οι αποδείξεις.  Ο διαχειριστής  θα έχει την ικανότητα να μελετάει από κατάλληλο μενού τα στατιστικά στοιχεία .Επίσης όταν γίνεται το </w:t>
      </w:r>
      <w:r w:rsidRPr="002E1BF1">
        <w:rPr>
          <w:rFonts w:ascii="Arial" w:hAnsi="Arial" w:cs="Arial"/>
        </w:rPr>
        <w:t>check</w:t>
      </w:r>
      <w:r w:rsidRPr="002E1BF1">
        <w:rPr>
          <w:rFonts w:ascii="Arial" w:hAnsi="Arial" w:cs="Arial"/>
          <w:lang w:val="el-GR"/>
        </w:rPr>
        <w:t xml:space="preserve"> </w:t>
      </w:r>
      <w:r w:rsidRPr="002E1BF1">
        <w:rPr>
          <w:rFonts w:ascii="Arial" w:hAnsi="Arial" w:cs="Arial"/>
        </w:rPr>
        <w:t>out</w:t>
      </w:r>
      <w:r w:rsidRPr="002E1BF1">
        <w:rPr>
          <w:rFonts w:ascii="Arial" w:hAnsi="Arial" w:cs="Arial"/>
          <w:lang w:val="el-GR"/>
        </w:rPr>
        <w:t xml:space="preserve"> θα εμφανίζεται μια φόρμα πληρωμών και θα μπορεί να προσθέσει ο υπάλληλος περεταίρω έξοδα </w:t>
      </w:r>
      <w:r w:rsidRPr="002E1BF1">
        <w:rPr>
          <w:rFonts w:ascii="Arial" w:hAnsi="Arial" w:cs="Arial"/>
        </w:rPr>
        <w:t>mini</w:t>
      </w:r>
      <w:r w:rsidRPr="002E1BF1">
        <w:rPr>
          <w:rFonts w:ascii="Arial" w:hAnsi="Arial" w:cs="Arial"/>
          <w:lang w:val="el-GR"/>
        </w:rPr>
        <w:t xml:space="preserve"> </w:t>
      </w:r>
      <w:r w:rsidRPr="002E1BF1">
        <w:rPr>
          <w:rFonts w:ascii="Arial" w:hAnsi="Arial" w:cs="Arial"/>
        </w:rPr>
        <w:t>bar</w:t>
      </w:r>
      <w:r w:rsidRPr="002E1BF1">
        <w:rPr>
          <w:rFonts w:ascii="Arial" w:hAnsi="Arial" w:cs="Arial"/>
          <w:lang w:val="el-GR"/>
        </w:rPr>
        <w:t xml:space="preserve"> κ.λ.π.Τέλος πελάτης πρέπει να έχει την δυνατότητα να αναρτεί προσφορές στην ιστοσελίδα της εφαρμογής.</w:t>
      </w:r>
    </w:p>
    <w:p w:rsidR="00906670" w:rsidRPr="002E1BF1" w:rsidRDefault="00906670" w:rsidP="00906670">
      <w:pPr>
        <w:pStyle w:val="Heading2"/>
        <w:rPr>
          <w:rFonts w:ascii="Arial" w:hAnsi="Arial" w:cs="Arial"/>
        </w:rPr>
      </w:pPr>
      <w:r w:rsidRPr="002E1BF1">
        <w:rPr>
          <w:rFonts w:ascii="Arial" w:hAnsi="Arial" w:cs="Arial"/>
          <w:lang w:val="el-GR"/>
        </w:rPr>
        <w:t>Διεπαφές υλικού</w:t>
      </w:r>
      <w:bookmarkEnd w:id="27"/>
    </w:p>
    <w:p w:rsidR="00906670" w:rsidRPr="002E1BF1" w:rsidRDefault="00906670" w:rsidP="00906670">
      <w:pPr>
        <w:pStyle w:val="template"/>
        <w:rPr>
          <w:rFonts w:cs="Arial"/>
          <w:lang w:val="el-GR"/>
        </w:rPr>
      </w:pPr>
      <w:bookmarkStart w:id="28" w:name="_Toc182123204"/>
      <w:r w:rsidRPr="002E1BF1">
        <w:rPr>
          <w:rFonts w:cs="Arial"/>
          <w:lang w:val="el-GR"/>
        </w:rPr>
        <w:t xml:space="preserve">Θα χρησιμοποιείται ένας εκτυπωτής με τον οποίο θα γίνεται εκτύπωση των αποδείξεων και των τιμολογίων. </w:t>
      </w:r>
    </w:p>
    <w:p w:rsidR="00906670" w:rsidRPr="002E1BF1" w:rsidRDefault="00906670" w:rsidP="00906670">
      <w:pPr>
        <w:pStyle w:val="Heading2"/>
        <w:rPr>
          <w:rFonts w:ascii="Arial" w:hAnsi="Arial" w:cs="Arial"/>
        </w:rPr>
      </w:pPr>
      <w:r w:rsidRPr="002E1BF1">
        <w:rPr>
          <w:rFonts w:ascii="Arial" w:hAnsi="Arial" w:cs="Arial"/>
          <w:lang w:val="el-GR"/>
        </w:rPr>
        <w:t>Διεπαφές λογισμικού</w:t>
      </w:r>
      <w:bookmarkEnd w:id="28"/>
    </w:p>
    <w:p w:rsidR="00906670" w:rsidRPr="002E1BF1" w:rsidRDefault="00906670" w:rsidP="00906670">
      <w:pPr>
        <w:rPr>
          <w:rFonts w:ascii="Arial" w:hAnsi="Arial" w:cs="Arial"/>
          <w:lang w:val="el-GR"/>
        </w:rPr>
      </w:pPr>
      <w:bookmarkStart w:id="29" w:name="_Toc182123205"/>
      <w:r w:rsidRPr="002E1BF1">
        <w:rPr>
          <w:rFonts w:ascii="Arial" w:hAnsi="Arial" w:cs="Arial"/>
          <w:lang w:val="el-GR"/>
        </w:rPr>
        <w:t xml:space="preserve">Το λογισμικό </w:t>
      </w:r>
      <w:r w:rsidRPr="002E1BF1">
        <w:rPr>
          <w:rFonts w:ascii="Arial" w:hAnsi="Arial" w:cs="Arial"/>
        </w:rPr>
        <w:t>e</w:t>
      </w:r>
      <w:r w:rsidRPr="002E1BF1">
        <w:rPr>
          <w:rFonts w:ascii="Arial" w:hAnsi="Arial" w:cs="Arial"/>
          <w:lang w:val="el-GR"/>
        </w:rPr>
        <w:t>-</w:t>
      </w:r>
      <w:r w:rsidRPr="002E1BF1">
        <w:rPr>
          <w:rFonts w:ascii="Arial" w:hAnsi="Arial" w:cs="Arial"/>
        </w:rPr>
        <w:t>hotel</w:t>
      </w:r>
      <w:r w:rsidRPr="002E1BF1">
        <w:rPr>
          <w:rFonts w:ascii="Arial" w:hAnsi="Arial" w:cs="Arial"/>
          <w:lang w:val="el-GR"/>
        </w:rPr>
        <w:t xml:space="preserve"> θα συνεργάζεται με μία βάση δεδομένων </w:t>
      </w:r>
      <w:r w:rsidRPr="002E1BF1">
        <w:rPr>
          <w:rFonts w:ascii="Arial" w:hAnsi="Arial" w:cs="Arial"/>
        </w:rPr>
        <w:t>MySQL</w:t>
      </w:r>
      <w:r w:rsidRPr="002E1BF1">
        <w:rPr>
          <w:rFonts w:ascii="Arial" w:hAnsi="Arial" w:cs="Arial"/>
          <w:lang w:val="el-GR"/>
        </w:rPr>
        <w:t xml:space="preserve"> για να αποθηκεύονται τα στοιχεία των ενοικιάσεων.</w:t>
      </w:r>
    </w:p>
    <w:p w:rsidR="00906670" w:rsidRPr="002E1BF1" w:rsidRDefault="00906670" w:rsidP="00906670">
      <w:pPr>
        <w:pStyle w:val="Heading2"/>
        <w:rPr>
          <w:rFonts w:ascii="Arial" w:hAnsi="Arial" w:cs="Arial"/>
        </w:rPr>
      </w:pPr>
      <w:r w:rsidRPr="002E1BF1">
        <w:rPr>
          <w:rFonts w:ascii="Arial" w:hAnsi="Arial" w:cs="Arial"/>
          <w:lang w:val="el-GR"/>
        </w:rPr>
        <w:t>Διεπαφές επικοινωνιών</w:t>
      </w:r>
      <w:bookmarkEnd w:id="29"/>
    </w:p>
    <w:p w:rsidR="00906670" w:rsidRPr="002E1BF1" w:rsidRDefault="00906670" w:rsidP="00906670">
      <w:pPr>
        <w:rPr>
          <w:rFonts w:ascii="Arial" w:hAnsi="Arial" w:cs="Arial"/>
          <w:lang w:val="el-GR"/>
        </w:rPr>
      </w:pPr>
      <w:r w:rsidRPr="002E1BF1">
        <w:rPr>
          <w:rFonts w:ascii="Arial" w:hAnsi="Arial" w:cs="Arial"/>
          <w:lang w:val="el-GR"/>
        </w:rPr>
        <w:t xml:space="preserve">Το </w:t>
      </w:r>
      <w:r w:rsidRPr="002E1BF1">
        <w:rPr>
          <w:rFonts w:ascii="Arial" w:hAnsi="Arial" w:cs="Arial"/>
        </w:rPr>
        <w:t>E</w:t>
      </w:r>
      <w:r w:rsidRPr="002E1BF1">
        <w:rPr>
          <w:rFonts w:ascii="Arial" w:hAnsi="Arial" w:cs="Arial"/>
          <w:lang w:val="el-GR"/>
        </w:rPr>
        <w:t>-</w:t>
      </w:r>
      <w:r w:rsidRPr="002E1BF1">
        <w:rPr>
          <w:rFonts w:ascii="Arial" w:hAnsi="Arial" w:cs="Arial"/>
        </w:rPr>
        <w:t>hotel</w:t>
      </w:r>
      <w:r w:rsidRPr="002E1BF1">
        <w:rPr>
          <w:rFonts w:ascii="Arial" w:hAnsi="Arial" w:cs="Arial"/>
          <w:lang w:val="el-GR"/>
        </w:rPr>
        <w:t xml:space="preserve"> θα χρησιμοποιεί  το πρωτόκολλο επικοινωνίας TCP για την επικοινωνία υπολογιστών ανάμεσα στο εταιρικό </w:t>
      </w:r>
      <w:r w:rsidRPr="002E1BF1">
        <w:rPr>
          <w:rFonts w:ascii="Arial" w:hAnsi="Arial" w:cs="Arial"/>
        </w:rPr>
        <w:t>LAN</w:t>
      </w:r>
      <w:r w:rsidRPr="002E1BF1">
        <w:rPr>
          <w:rFonts w:ascii="Arial" w:hAnsi="Arial" w:cs="Arial"/>
          <w:lang w:val="el-GR"/>
        </w:rPr>
        <w:t>(100</w:t>
      </w:r>
      <w:r w:rsidRPr="002E1BF1">
        <w:rPr>
          <w:rFonts w:ascii="Arial" w:hAnsi="Arial" w:cs="Arial"/>
        </w:rPr>
        <w:t>mbps</w:t>
      </w:r>
      <w:r w:rsidRPr="002E1BF1">
        <w:rPr>
          <w:rFonts w:ascii="Arial" w:hAnsi="Arial" w:cs="Arial"/>
          <w:lang w:val="el-GR"/>
        </w:rPr>
        <w:t xml:space="preserve">) και </w:t>
      </w:r>
      <w:r w:rsidRPr="002E1BF1">
        <w:rPr>
          <w:rFonts w:ascii="Arial" w:hAnsi="Arial" w:cs="Arial"/>
        </w:rPr>
        <w:t>HTTPs</w:t>
      </w:r>
      <w:r w:rsidRPr="002E1BF1">
        <w:rPr>
          <w:rFonts w:ascii="Arial" w:hAnsi="Arial" w:cs="Arial"/>
          <w:lang w:val="el-GR"/>
        </w:rPr>
        <w:t xml:space="preserve"> για επικοινωνία του πελάτη μέσω </w:t>
      </w:r>
      <w:r w:rsidRPr="002E1BF1">
        <w:rPr>
          <w:rFonts w:ascii="Arial" w:hAnsi="Arial" w:cs="Arial"/>
        </w:rPr>
        <w:t>internet</w:t>
      </w:r>
      <w:r w:rsidRPr="002E1BF1">
        <w:rPr>
          <w:rFonts w:ascii="Arial" w:hAnsi="Arial" w:cs="Arial"/>
          <w:lang w:val="el-GR"/>
        </w:rPr>
        <w:t xml:space="preserve"> με κρυπτογράφηση (</w:t>
      </w:r>
      <w:r w:rsidRPr="002E1BF1">
        <w:rPr>
          <w:rFonts w:ascii="Arial" w:hAnsi="Arial" w:cs="Arial"/>
        </w:rPr>
        <w:t>SSL</w:t>
      </w:r>
      <w:r w:rsidRPr="002E1BF1">
        <w:rPr>
          <w:rFonts w:ascii="Arial" w:hAnsi="Arial" w:cs="Arial"/>
          <w:lang w:val="el-GR"/>
        </w:rPr>
        <w:t xml:space="preserve"> </w:t>
      </w:r>
      <w:r w:rsidRPr="002E1BF1">
        <w:rPr>
          <w:rFonts w:ascii="Arial" w:hAnsi="Arial" w:cs="Arial"/>
        </w:rPr>
        <w:t>protocol</w:t>
      </w:r>
      <w:r w:rsidRPr="002E1BF1">
        <w:rPr>
          <w:rFonts w:ascii="Arial" w:hAnsi="Arial" w:cs="Arial"/>
          <w:lang w:val="el-GR"/>
        </w:rPr>
        <w:t xml:space="preserve">). </w:t>
      </w:r>
    </w:p>
    <w:p w:rsidR="00906670" w:rsidRPr="002E1BF1" w:rsidRDefault="00906670" w:rsidP="00906670">
      <w:pPr>
        <w:pStyle w:val="template"/>
        <w:rPr>
          <w:rFonts w:cs="Arial"/>
          <w:lang w:val="el-GR"/>
        </w:rPr>
      </w:pPr>
    </w:p>
    <w:p w:rsidR="00906670" w:rsidRDefault="00906670" w:rsidP="00906670">
      <w:pPr>
        <w:pStyle w:val="Heading1"/>
        <w:rPr>
          <w:rFonts w:ascii="Arial" w:hAnsi="Arial" w:cs="Arial"/>
          <w:lang w:val="el-GR"/>
        </w:rPr>
      </w:pPr>
      <w:bookmarkStart w:id="30" w:name="_Toc182123206"/>
      <w:r w:rsidRPr="002E1BF1">
        <w:rPr>
          <w:rFonts w:ascii="Arial" w:hAnsi="Arial" w:cs="Arial"/>
          <w:lang w:val="el-GR"/>
        </w:rPr>
        <w:lastRenderedPageBreak/>
        <w:t>Λειτουργίες συστήματος</w:t>
      </w:r>
      <w:bookmarkEnd w:id="30"/>
    </w:p>
    <w:p w:rsidR="00906670" w:rsidRPr="006832C8" w:rsidRDefault="00906670" w:rsidP="00906670">
      <w:pPr>
        <w:pStyle w:val="Heading2"/>
        <w:rPr>
          <w:lang w:val="el-GR"/>
        </w:rPr>
      </w:pPr>
      <w:r>
        <w:rPr>
          <w:lang w:val="el-GR"/>
        </w:rPr>
        <w:t>Επεξεργασία Στοιχείων Πελάτη</w:t>
      </w:r>
      <w:bookmarkStart w:id="31" w:name="_Toc182123209"/>
      <w:bookmarkStart w:id="32" w:name="_Toc439994690"/>
    </w:p>
    <w:p w:rsidR="00906670" w:rsidRPr="00B93E94" w:rsidRDefault="00906670" w:rsidP="00906670">
      <w:pPr>
        <w:pStyle w:val="level4"/>
        <w:rPr>
          <w:rFonts w:ascii="Times New Roman" w:hAnsi="Times New Roman"/>
          <w:b/>
          <w:szCs w:val="24"/>
          <w:lang w:val="el-GR"/>
        </w:rPr>
      </w:pPr>
      <w:r w:rsidRPr="00255028">
        <w:rPr>
          <w:rFonts w:ascii="Times New Roman" w:hAnsi="Times New Roman"/>
          <w:b/>
          <w:szCs w:val="24"/>
          <w:lang w:val="el-GR"/>
        </w:rPr>
        <w:t>4.1.1</w:t>
      </w:r>
      <w:r w:rsidRPr="00255028">
        <w:rPr>
          <w:rFonts w:ascii="Times New Roman" w:hAnsi="Times New Roman"/>
          <w:b/>
          <w:szCs w:val="24"/>
          <w:lang w:val="el-GR"/>
        </w:rPr>
        <w:tab/>
      </w:r>
      <w:r w:rsidRPr="00B93E94">
        <w:rPr>
          <w:rFonts w:ascii="Times New Roman" w:hAnsi="Times New Roman"/>
          <w:b/>
          <w:szCs w:val="24"/>
          <w:lang w:val="el-GR"/>
        </w:rPr>
        <w:t>Περιγραφή και προτεραιότητα</w:t>
      </w:r>
    </w:p>
    <w:p w:rsidR="00906670" w:rsidRDefault="00906670" w:rsidP="00906670">
      <w:pPr>
        <w:pStyle w:val="level4"/>
        <w:ind w:left="1440" w:firstLine="4"/>
        <w:rPr>
          <w:rFonts w:ascii="Times New Roman" w:hAnsi="Times New Roman"/>
          <w:szCs w:val="24"/>
          <w:lang w:val="el-GR"/>
        </w:rPr>
      </w:pPr>
      <w:r>
        <w:rPr>
          <w:rFonts w:ascii="Times New Roman" w:hAnsi="Times New Roman"/>
          <w:szCs w:val="24"/>
          <w:lang w:val="el-GR"/>
        </w:rPr>
        <w:t xml:space="preserve">Ο πελάτης μέσω του </w:t>
      </w:r>
      <w:r>
        <w:rPr>
          <w:rFonts w:ascii="Times New Roman" w:hAnsi="Times New Roman"/>
          <w:szCs w:val="24"/>
        </w:rPr>
        <w:t>E</w:t>
      </w:r>
      <w:r w:rsidRPr="00255028">
        <w:rPr>
          <w:rFonts w:ascii="Times New Roman" w:hAnsi="Times New Roman"/>
          <w:szCs w:val="24"/>
          <w:lang w:val="el-GR"/>
        </w:rPr>
        <w:t>-</w:t>
      </w:r>
      <w:r>
        <w:rPr>
          <w:rFonts w:ascii="Times New Roman" w:hAnsi="Times New Roman"/>
          <w:szCs w:val="24"/>
        </w:rPr>
        <w:t>hotel</w:t>
      </w:r>
      <w:r>
        <w:rPr>
          <w:rFonts w:ascii="Times New Roman" w:hAnsi="Times New Roman"/>
          <w:szCs w:val="24"/>
          <w:lang w:val="el-GR"/>
        </w:rPr>
        <w:t xml:space="preserve"> έχει την δυνατότητα να βρει αν υπάρχουν διαθέσιμα δωμάτια για κάποια συγκεκριμένη ημερομηνία και να κάνει κράτηση ενός δωματίου εάν ικανοποιούνται οι ανάγκες του. Προτεραιότητα = Υψηλή.</w:t>
      </w:r>
    </w:p>
    <w:p w:rsidR="00906670" w:rsidRPr="00247CA4" w:rsidRDefault="00906670" w:rsidP="00906670">
      <w:pPr>
        <w:pStyle w:val="level4"/>
        <w:ind w:left="1440" w:firstLine="4"/>
        <w:rPr>
          <w:rFonts w:ascii="Times New Roman" w:hAnsi="Times New Roman"/>
          <w:szCs w:val="24"/>
          <w:lang w:val="el-GR"/>
        </w:rPr>
      </w:pPr>
    </w:p>
    <w:p w:rsidR="00906670" w:rsidRPr="00B93E94" w:rsidRDefault="00906670" w:rsidP="00906670">
      <w:pPr>
        <w:pStyle w:val="level4"/>
        <w:rPr>
          <w:rFonts w:ascii="Times New Roman" w:hAnsi="Times New Roman"/>
          <w:b/>
          <w:szCs w:val="24"/>
          <w:lang w:val="el-GR"/>
        </w:rPr>
      </w:pPr>
      <w:r w:rsidRPr="00B93E94">
        <w:rPr>
          <w:rFonts w:ascii="Times New Roman" w:hAnsi="Times New Roman"/>
          <w:b/>
          <w:szCs w:val="24"/>
          <w:lang w:val="el-GR"/>
        </w:rPr>
        <w:t>4.1.2</w:t>
      </w:r>
      <w:r w:rsidRPr="00B93E94">
        <w:rPr>
          <w:rFonts w:ascii="Times New Roman" w:hAnsi="Times New Roman"/>
          <w:b/>
          <w:szCs w:val="24"/>
          <w:lang w:val="el-GR"/>
        </w:rPr>
        <w:tab/>
        <w:t>Ακολουθίες ερεθίσματος / απόκρισης</w:t>
      </w:r>
    </w:p>
    <w:p w:rsidR="00906670" w:rsidRPr="004B400B" w:rsidRDefault="00906670" w:rsidP="00906670">
      <w:pPr>
        <w:pStyle w:val="level3text"/>
        <w:numPr>
          <w:ilvl w:val="12"/>
          <w:numId w:val="0"/>
        </w:numPr>
        <w:ind w:left="2880" w:hanging="224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sidRPr="004B400B">
        <w:rPr>
          <w:rFonts w:ascii="Times New Roman" w:hAnsi="Times New Roman"/>
          <w:i w:val="0"/>
          <w:sz w:val="24"/>
          <w:szCs w:val="24"/>
          <w:lang w:val="el-GR" w:eastAsia="el-GR"/>
        </w:rPr>
        <w:tab/>
      </w:r>
      <w:r>
        <w:rPr>
          <w:rFonts w:ascii="Times New Roman" w:hAnsi="Times New Roman"/>
          <w:i w:val="0"/>
          <w:sz w:val="24"/>
          <w:szCs w:val="24"/>
          <w:lang w:val="el-GR" w:eastAsia="el-GR"/>
        </w:rPr>
        <w:t>Ο πελάτης αναζητά την διαθεσιμότητα ενός δωματίου με βάση την ημερομηνία και των αριθμό των ατόμων.</w:t>
      </w:r>
    </w:p>
    <w:p w:rsidR="00906670" w:rsidRDefault="00906670" w:rsidP="00906670">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εμφανίζει το αποτέλεσμα της αναζήτησης στην οθόνη.</w:t>
      </w:r>
    </w:p>
    <w:p w:rsidR="00906670" w:rsidRDefault="00906670" w:rsidP="00906670">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Pr>
          <w:rFonts w:ascii="Times New Roman" w:hAnsi="Times New Roman"/>
          <w:i w:val="0"/>
          <w:sz w:val="24"/>
          <w:szCs w:val="24"/>
          <w:lang w:val="el-GR" w:eastAsia="el-GR"/>
        </w:rPr>
        <w:tab/>
        <w:t>Ο πελάτης ζητά να κάνει μια νέα κράτηση.</w:t>
      </w:r>
    </w:p>
    <w:p w:rsidR="00906670" w:rsidRPr="00EC5DB7" w:rsidRDefault="00906670" w:rsidP="00906670">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εμφανίζει μια κενή καρτέλα κράτησης.</w:t>
      </w:r>
    </w:p>
    <w:p w:rsidR="00906670" w:rsidRDefault="00906670" w:rsidP="00906670">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Pr>
          <w:rFonts w:ascii="Times New Roman" w:hAnsi="Times New Roman"/>
          <w:i w:val="0"/>
          <w:sz w:val="24"/>
          <w:szCs w:val="24"/>
          <w:lang w:val="el-GR" w:eastAsia="el-GR"/>
        </w:rPr>
        <w:tab/>
        <w:t>Ο πελάτης συμπληρώνει τα στοιχεία του.</w:t>
      </w:r>
    </w:p>
    <w:p w:rsidR="00906670" w:rsidRDefault="00906670" w:rsidP="00906670">
      <w:pPr>
        <w:pStyle w:val="level3text"/>
        <w:numPr>
          <w:ilvl w:val="12"/>
          <w:numId w:val="0"/>
        </w:numPr>
        <w:ind w:left="2880" w:hanging="224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 xml:space="preserve">Το σύστημα αποθηκεύει τα νέα στοιχεία και στέλνει </w:t>
      </w:r>
      <w:r>
        <w:rPr>
          <w:rFonts w:ascii="Times New Roman" w:hAnsi="Times New Roman"/>
          <w:i w:val="0"/>
          <w:sz w:val="24"/>
          <w:szCs w:val="24"/>
          <w:lang w:eastAsia="el-GR"/>
        </w:rPr>
        <w:t>mail</w:t>
      </w:r>
      <w:r w:rsidRPr="00783308">
        <w:rPr>
          <w:rFonts w:ascii="Times New Roman" w:hAnsi="Times New Roman"/>
          <w:i w:val="0"/>
          <w:sz w:val="24"/>
          <w:szCs w:val="24"/>
          <w:lang w:val="el-GR" w:eastAsia="el-GR"/>
        </w:rPr>
        <w:t xml:space="preserve"> </w:t>
      </w:r>
      <w:r>
        <w:rPr>
          <w:rFonts w:ascii="Times New Roman" w:hAnsi="Times New Roman"/>
          <w:i w:val="0"/>
          <w:sz w:val="24"/>
          <w:szCs w:val="24"/>
          <w:lang w:val="el-GR" w:eastAsia="el-GR"/>
        </w:rPr>
        <w:t>επιβαιβέωσης στον πελάτη.</w:t>
      </w:r>
    </w:p>
    <w:p w:rsidR="00906670" w:rsidRPr="007D16A3" w:rsidRDefault="00906670" w:rsidP="00906670">
      <w:pPr>
        <w:pStyle w:val="level3text"/>
        <w:numPr>
          <w:ilvl w:val="12"/>
          <w:numId w:val="0"/>
        </w:numPr>
        <w:ind w:left="1350" w:hanging="716"/>
        <w:rPr>
          <w:rFonts w:ascii="Times New Roman" w:hAnsi="Times New Roman"/>
          <w:sz w:val="24"/>
          <w:szCs w:val="24"/>
          <w:lang w:val="el-GR"/>
        </w:rPr>
      </w:pPr>
    </w:p>
    <w:p w:rsidR="00906670" w:rsidRPr="009D6990" w:rsidRDefault="00906670" w:rsidP="00906670">
      <w:pPr>
        <w:pStyle w:val="level4"/>
        <w:rPr>
          <w:b/>
          <w:lang w:val="el-GR"/>
        </w:rPr>
      </w:pPr>
      <w:r w:rsidRPr="00C8380A">
        <w:rPr>
          <w:b/>
          <w:lang w:val="el-GR"/>
        </w:rPr>
        <w:t>4.1.3</w:t>
      </w:r>
      <w:r w:rsidRPr="00C8380A">
        <w:rPr>
          <w:b/>
          <w:lang w:val="el-GR"/>
        </w:rPr>
        <w:tab/>
        <w:t>Ανάλυση σε λειτουργικές απαιτήσεις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2"/>
        <w:gridCol w:w="6054"/>
      </w:tblGrid>
      <w:tr w:rsidR="00906670" w:rsidRPr="00364099" w:rsidTr="00906670">
        <w:trPr>
          <w:trHeight w:val="2266"/>
        </w:trPr>
        <w:tc>
          <w:tcPr>
            <w:tcW w:w="1839" w:type="pct"/>
          </w:tcPr>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-1: Αναζήτηση πελάτη</w:t>
            </w:r>
          </w:p>
          <w:p w:rsidR="00906670" w:rsidRPr="00255028" w:rsidRDefault="00906670" w:rsidP="00906670">
            <w:pPr>
              <w:pStyle w:val="level4"/>
              <w:ind w:left="0"/>
              <w:rPr>
                <w:rFonts w:ascii="Times New Roman" w:hAnsi="Times New Roman"/>
                <w:szCs w:val="24"/>
                <w:lang w:val="el-GR"/>
              </w:rPr>
            </w:pP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-2: Αποτέλεσμα αναζήτησης</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 xml:space="preserve">REQ-3: </w:t>
            </w:r>
            <w:r w:rsidRPr="00255028">
              <w:rPr>
                <w:rFonts w:ascii="Times New Roman" w:hAnsi="Times New Roman"/>
                <w:szCs w:val="24"/>
                <w:lang w:val="el-GR"/>
              </w:rPr>
              <w:t>Αποτέλεσμα αναζήτησης αποτυχία</w:t>
            </w:r>
          </w:p>
        </w:tc>
        <w:tc>
          <w:tcPr>
            <w:tcW w:w="3161" w:type="pct"/>
          </w:tcPr>
          <w:p w:rsidR="00906670"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Το σύστημα επιτρέπει την αναζήτηση των στοιχείων </w:t>
            </w:r>
            <w:r>
              <w:rPr>
                <w:rFonts w:ascii="Times New Roman" w:hAnsi="Times New Roman"/>
                <w:szCs w:val="24"/>
                <w:lang w:val="el-GR"/>
              </w:rPr>
              <w:t>του ξενοδοχείου.</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Το σύστημα εμφανίζε</w:t>
            </w:r>
            <w:r>
              <w:rPr>
                <w:rFonts w:ascii="Times New Roman" w:hAnsi="Times New Roman"/>
                <w:szCs w:val="24"/>
                <w:lang w:val="el-GR"/>
              </w:rPr>
              <w:t>ι στην οθόνη τα στοιχεία των διαθέσιμων δωματίων</w:t>
            </w:r>
            <w:r w:rsidRPr="00255028">
              <w:rPr>
                <w:rFonts w:ascii="Times New Roman" w:hAnsi="Times New Roman"/>
                <w:szCs w:val="24"/>
                <w:lang w:val="el-GR"/>
              </w:rPr>
              <w:t>.</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Αν η αναζήτηση είναι αποτυχημένη το σύστημα εμφανίζει αντίστοιχο μήνυμα.</w:t>
            </w:r>
          </w:p>
        </w:tc>
      </w:tr>
      <w:tr w:rsidR="00906670" w:rsidRPr="00364099" w:rsidTr="00906670">
        <w:trPr>
          <w:trHeight w:val="3122"/>
        </w:trPr>
        <w:tc>
          <w:tcPr>
            <w:tcW w:w="1839" w:type="pct"/>
          </w:tcPr>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-4: Καταχώρηση νέου πελάτη</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-5: Αποθήκευση στοιχείων πελάτη</w:t>
            </w:r>
            <w:r>
              <w:rPr>
                <w:rFonts w:ascii="Times New Roman" w:hAnsi="Times New Roman"/>
                <w:szCs w:val="24"/>
                <w:lang w:val="el-GR"/>
              </w:rPr>
              <w:t xml:space="preserve"> δωματίου και ημερομηνίας</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-6: Λάθος εισαγωγή στοιχείων</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-7: Ήδη καταχωρημένη εγγραφή</w:t>
            </w:r>
          </w:p>
        </w:tc>
        <w:tc>
          <w:tcPr>
            <w:tcW w:w="3161" w:type="pct"/>
          </w:tcPr>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Το σύστημα ανοίγει μια κενή καρτέλα πελάτη.       </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Το σύστημα αποθηκεύει τα στοιχεία του νέου πελάτη στην βάση δεδομένων</w:t>
            </w:r>
            <w:r>
              <w:rPr>
                <w:rFonts w:ascii="Times New Roman" w:hAnsi="Times New Roman"/>
                <w:szCs w:val="24"/>
                <w:lang w:val="el-GR"/>
              </w:rPr>
              <w:t xml:space="preserve"> και στέλνει ένα </w:t>
            </w:r>
            <w:r>
              <w:rPr>
                <w:rFonts w:ascii="Times New Roman" w:hAnsi="Times New Roman"/>
                <w:szCs w:val="24"/>
              </w:rPr>
              <w:t>mail</w:t>
            </w:r>
            <w:r w:rsidRPr="00783308">
              <w:rPr>
                <w:rFonts w:ascii="Times New Roman" w:hAnsi="Times New Roman"/>
                <w:szCs w:val="24"/>
                <w:lang w:val="el-GR"/>
              </w:rPr>
              <w:t xml:space="preserve"> </w:t>
            </w:r>
            <w:r>
              <w:rPr>
                <w:rFonts w:ascii="Times New Roman" w:hAnsi="Times New Roman"/>
                <w:szCs w:val="24"/>
                <w:lang w:val="el-GR"/>
              </w:rPr>
              <w:t xml:space="preserve">επιβεβαίωσης στον πελάτη </w:t>
            </w:r>
            <w:r w:rsidRPr="00255028">
              <w:rPr>
                <w:rFonts w:ascii="Times New Roman" w:hAnsi="Times New Roman"/>
                <w:szCs w:val="24"/>
                <w:lang w:val="el-GR"/>
              </w:rPr>
              <w:t>.</w:t>
            </w:r>
          </w:p>
          <w:p w:rsidR="00906670" w:rsidRPr="00255028" w:rsidRDefault="00906670" w:rsidP="00906670">
            <w:pPr>
              <w:pStyle w:val="level4"/>
              <w:ind w:left="0"/>
              <w:rPr>
                <w:rFonts w:ascii="Times New Roman" w:hAnsi="Times New Roman"/>
                <w:szCs w:val="24"/>
                <w:lang w:val="el-GR"/>
              </w:rPr>
            </w:pPr>
            <w:r>
              <w:rPr>
                <w:rFonts w:ascii="Times New Roman" w:hAnsi="Times New Roman"/>
                <w:szCs w:val="24"/>
                <w:lang w:val="el-GR"/>
              </w:rPr>
              <w:t>Αν υπάρχουν</w:t>
            </w:r>
            <w:r w:rsidRPr="00255028">
              <w:rPr>
                <w:rFonts w:ascii="Times New Roman" w:hAnsi="Times New Roman"/>
                <w:szCs w:val="24"/>
                <w:lang w:val="el-GR"/>
              </w:rPr>
              <w:t xml:space="preserve"> πιθανά λάθη στην εισαγωγή των στοιχείων (πχ αριθμοί στο πεδίο του ονόματος) το σύστημα τον ειδοποιεί.</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Αν η εγγραφή υπάρχει ήδη τ</w:t>
            </w:r>
            <w:r>
              <w:rPr>
                <w:rFonts w:ascii="Times New Roman" w:hAnsi="Times New Roman"/>
                <w:szCs w:val="24"/>
                <w:lang w:val="el-GR"/>
              </w:rPr>
              <w:t>ο σύστημα ειδοποιεί τον πελάτη</w:t>
            </w:r>
            <w:r w:rsidRPr="00255028">
              <w:rPr>
                <w:rFonts w:ascii="Times New Roman" w:hAnsi="Times New Roman"/>
                <w:szCs w:val="24"/>
                <w:lang w:val="el-GR"/>
              </w:rPr>
              <w:t xml:space="preserve"> και του δίνει την επιλογή να δει την ήδη υπάρχουσα εγγραφή ή να δημιουργήσει την νέα.</w:t>
            </w:r>
          </w:p>
        </w:tc>
      </w:tr>
      <w:tr w:rsidR="00906670" w:rsidRPr="00364099" w:rsidTr="00906670">
        <w:trPr>
          <w:trHeight w:val="2117"/>
        </w:trPr>
        <w:tc>
          <w:tcPr>
            <w:tcW w:w="1839" w:type="pct"/>
          </w:tcPr>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lastRenderedPageBreak/>
              <w:t>REQ</w:t>
            </w:r>
            <w:r w:rsidRPr="00255028">
              <w:rPr>
                <w:rFonts w:ascii="Times New Roman" w:hAnsi="Times New Roman"/>
                <w:szCs w:val="24"/>
                <w:lang w:val="el-GR"/>
              </w:rPr>
              <w:t>-8: Επεξεργασία στοιχείων</w:t>
            </w:r>
          </w:p>
          <w:p w:rsidR="00906670" w:rsidRPr="00255028" w:rsidRDefault="00906670" w:rsidP="00906670">
            <w:pPr>
              <w:pStyle w:val="level4"/>
              <w:ind w:left="0"/>
              <w:rPr>
                <w:rFonts w:ascii="Times New Roman" w:hAnsi="Times New Roman"/>
                <w:szCs w:val="24"/>
                <w:lang w:val="el-GR"/>
              </w:rPr>
            </w:pP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-9: Εισαγωγή λανθασμένου στοιχείου</w:t>
            </w:r>
          </w:p>
        </w:tc>
        <w:tc>
          <w:tcPr>
            <w:tcW w:w="3161" w:type="pct"/>
          </w:tcPr>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Ο </w:t>
            </w:r>
            <w:r>
              <w:rPr>
                <w:rFonts w:ascii="Times New Roman" w:hAnsi="Times New Roman"/>
                <w:szCs w:val="24"/>
                <w:lang w:val="el-GR"/>
              </w:rPr>
              <w:t>πελάτης</w:t>
            </w:r>
            <w:r w:rsidRPr="00255028">
              <w:rPr>
                <w:rFonts w:ascii="Times New Roman" w:hAnsi="Times New Roman"/>
                <w:szCs w:val="24"/>
                <w:lang w:val="el-GR"/>
              </w:rPr>
              <w:t xml:space="preserve"> ζητάει να επεξεργαστεί τα στοιχεία </w:t>
            </w:r>
            <w:r>
              <w:rPr>
                <w:rFonts w:ascii="Times New Roman" w:hAnsi="Times New Roman"/>
                <w:szCs w:val="24"/>
                <w:lang w:val="el-GR"/>
              </w:rPr>
              <w:t>του</w:t>
            </w:r>
            <w:r w:rsidRPr="00255028">
              <w:rPr>
                <w:rFonts w:ascii="Times New Roman" w:hAnsi="Times New Roman"/>
                <w:szCs w:val="24"/>
                <w:lang w:val="el-GR"/>
              </w:rPr>
              <w:t>. Το σύστημα αποθηκεύει τις αλλαγές στην βάση δεδομένων.</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Αν κάποιο από τα στοιχεία είναι λανθασμένο (περίπτωση </w:t>
            </w:r>
            <w:r w:rsidRPr="00255028">
              <w:rPr>
                <w:rFonts w:ascii="Times New Roman" w:hAnsi="Times New Roman"/>
                <w:szCs w:val="24"/>
              </w:rPr>
              <w:t>REQ</w:t>
            </w:r>
            <w:r w:rsidRPr="00255028">
              <w:rPr>
                <w:rFonts w:ascii="Times New Roman" w:hAnsi="Times New Roman"/>
                <w:szCs w:val="24"/>
                <w:lang w:val="el-GR"/>
              </w:rPr>
              <w:t xml:space="preserve">-6) το σύστημα ειδοποιεί τον </w:t>
            </w:r>
            <w:r>
              <w:rPr>
                <w:rFonts w:ascii="Times New Roman" w:hAnsi="Times New Roman"/>
                <w:szCs w:val="24"/>
                <w:lang w:val="el-GR"/>
              </w:rPr>
              <w:t>υπάλληλο</w:t>
            </w:r>
            <w:r w:rsidRPr="00255028">
              <w:rPr>
                <w:rFonts w:ascii="Times New Roman" w:hAnsi="Times New Roman"/>
                <w:szCs w:val="24"/>
                <w:lang w:val="el-GR"/>
              </w:rPr>
              <w:t xml:space="preserve"> με κατάλληλο μήνυμα.</w:t>
            </w:r>
          </w:p>
          <w:p w:rsidR="00906670" w:rsidRPr="00255028" w:rsidRDefault="00906670" w:rsidP="00906670">
            <w:pPr>
              <w:pStyle w:val="level4"/>
              <w:ind w:left="0"/>
              <w:rPr>
                <w:rFonts w:ascii="Times New Roman" w:hAnsi="Times New Roman"/>
                <w:szCs w:val="24"/>
                <w:lang w:val="el-GR"/>
              </w:rPr>
            </w:pPr>
          </w:p>
        </w:tc>
      </w:tr>
      <w:tr w:rsidR="00906670" w:rsidRPr="00364099" w:rsidTr="00906670">
        <w:trPr>
          <w:trHeight w:val="976"/>
        </w:trPr>
        <w:tc>
          <w:tcPr>
            <w:tcW w:w="1839" w:type="pct"/>
          </w:tcPr>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Pr>
                <w:rFonts w:ascii="Times New Roman" w:hAnsi="Times New Roman"/>
                <w:szCs w:val="24"/>
                <w:lang w:val="el-GR"/>
              </w:rPr>
              <w:t>-1</w:t>
            </w:r>
            <w:r w:rsidRPr="00B30809">
              <w:rPr>
                <w:rFonts w:ascii="Times New Roman" w:hAnsi="Times New Roman"/>
                <w:szCs w:val="24"/>
                <w:lang w:val="el-GR"/>
              </w:rPr>
              <w:t>0</w:t>
            </w:r>
            <w:r w:rsidRPr="00255028">
              <w:rPr>
                <w:rFonts w:ascii="Times New Roman" w:hAnsi="Times New Roman"/>
                <w:szCs w:val="24"/>
                <w:lang w:val="el-GR"/>
              </w:rPr>
              <w:t xml:space="preserve">: Προηγούμενες </w:t>
            </w:r>
            <w:r>
              <w:rPr>
                <w:rFonts w:ascii="Times New Roman" w:hAnsi="Times New Roman"/>
                <w:szCs w:val="24"/>
                <w:lang w:val="el-GR"/>
              </w:rPr>
              <w:t>κράτησης</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-1</w:t>
            </w:r>
            <w:r w:rsidRPr="00380F30">
              <w:rPr>
                <w:rFonts w:ascii="Times New Roman" w:hAnsi="Times New Roman"/>
                <w:szCs w:val="24"/>
                <w:lang w:val="el-GR"/>
              </w:rPr>
              <w:t>1</w:t>
            </w:r>
            <w:r w:rsidRPr="00255028">
              <w:rPr>
                <w:rFonts w:ascii="Times New Roman" w:hAnsi="Times New Roman"/>
                <w:szCs w:val="24"/>
                <w:lang w:val="el-GR"/>
              </w:rPr>
              <w:t xml:space="preserve">: Επιλογή νέας </w:t>
            </w:r>
            <w:r>
              <w:rPr>
                <w:rFonts w:ascii="Times New Roman" w:hAnsi="Times New Roman"/>
                <w:szCs w:val="24"/>
                <w:lang w:val="el-GR"/>
              </w:rPr>
              <w:t>κράτησης</w:t>
            </w:r>
          </w:p>
        </w:tc>
        <w:tc>
          <w:tcPr>
            <w:tcW w:w="3161" w:type="pct"/>
          </w:tcPr>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Το σύστημα κρατάει καταχωρήσεις στην καρτέλα με τις προηγούμενες </w:t>
            </w:r>
            <w:r>
              <w:rPr>
                <w:rFonts w:ascii="Times New Roman" w:hAnsi="Times New Roman"/>
                <w:szCs w:val="24"/>
                <w:lang w:val="el-GR"/>
              </w:rPr>
              <w:t>κρατήσης</w:t>
            </w:r>
            <w:r w:rsidRPr="00255028">
              <w:rPr>
                <w:rFonts w:ascii="Times New Roman" w:hAnsi="Times New Roman"/>
                <w:szCs w:val="24"/>
                <w:lang w:val="el-GR"/>
              </w:rPr>
              <w:t xml:space="preserve"> του κάθε πελάτη.</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Αν ο </w:t>
            </w:r>
            <w:r>
              <w:rPr>
                <w:rFonts w:ascii="Times New Roman" w:hAnsi="Times New Roman"/>
                <w:szCs w:val="24"/>
                <w:lang w:val="el-GR"/>
              </w:rPr>
              <w:t>πελάτης</w:t>
            </w:r>
            <w:r w:rsidRPr="00255028">
              <w:rPr>
                <w:rFonts w:ascii="Times New Roman" w:hAnsi="Times New Roman"/>
                <w:szCs w:val="24"/>
                <w:lang w:val="el-GR"/>
              </w:rPr>
              <w:t xml:space="preserve"> επιλέξει την επιλογή νέας </w:t>
            </w:r>
            <w:r>
              <w:rPr>
                <w:rFonts w:ascii="Times New Roman" w:hAnsi="Times New Roman"/>
                <w:szCs w:val="24"/>
                <w:lang w:val="el-GR"/>
              </w:rPr>
              <w:t>κράτησης</w:t>
            </w:r>
            <w:r w:rsidRPr="00255028">
              <w:rPr>
                <w:rFonts w:ascii="Times New Roman" w:hAnsi="Times New Roman"/>
                <w:szCs w:val="24"/>
                <w:lang w:val="el-GR"/>
              </w:rPr>
              <w:t xml:space="preserve"> ανοίγει μία καρτέλα νέας </w:t>
            </w:r>
            <w:r>
              <w:rPr>
                <w:rFonts w:ascii="Times New Roman" w:hAnsi="Times New Roman"/>
                <w:szCs w:val="24"/>
                <w:lang w:val="el-GR"/>
              </w:rPr>
              <w:t>κράτησης</w:t>
            </w:r>
            <w:r w:rsidRPr="00255028">
              <w:rPr>
                <w:rFonts w:ascii="Times New Roman" w:hAnsi="Times New Roman"/>
                <w:szCs w:val="24"/>
                <w:lang w:val="el-GR"/>
              </w:rPr>
              <w:t xml:space="preserve"> </w:t>
            </w:r>
          </w:p>
        </w:tc>
      </w:tr>
    </w:tbl>
    <w:p w:rsidR="00906670" w:rsidRPr="00C8380A" w:rsidRDefault="00906670" w:rsidP="00906670">
      <w:pPr>
        <w:pStyle w:val="level4"/>
        <w:rPr>
          <w:rFonts w:ascii="Times New Roman" w:hAnsi="Times New Roman"/>
          <w:b/>
          <w:szCs w:val="24"/>
          <w:lang w:val="el-GR"/>
        </w:rPr>
      </w:pPr>
    </w:p>
    <w:p w:rsidR="00906670" w:rsidRDefault="00906670" w:rsidP="00906670">
      <w:pPr>
        <w:rPr>
          <w:lang w:val="el-GR"/>
        </w:rPr>
      </w:pPr>
    </w:p>
    <w:p w:rsidR="00906670" w:rsidRDefault="00906670" w:rsidP="00906670">
      <w:pPr>
        <w:pStyle w:val="Heading2"/>
        <w:rPr>
          <w:lang w:val="el-GR"/>
        </w:rPr>
      </w:pPr>
      <w:r>
        <w:rPr>
          <w:lang w:val="el-GR"/>
        </w:rPr>
        <w:t>Επεξεργασία Στοιχείων Κρατήσεων</w:t>
      </w:r>
    </w:p>
    <w:p w:rsidR="00906670" w:rsidRPr="00E77DCD" w:rsidRDefault="00906670" w:rsidP="00906670">
      <w:pPr>
        <w:rPr>
          <w:lang w:val="el-GR"/>
        </w:rPr>
      </w:pPr>
    </w:p>
    <w:p w:rsidR="00906670" w:rsidRPr="00B93E94" w:rsidRDefault="00906670" w:rsidP="00906670">
      <w:pPr>
        <w:pStyle w:val="level4"/>
        <w:rPr>
          <w:rFonts w:ascii="Times New Roman" w:hAnsi="Times New Roman"/>
          <w:b/>
          <w:szCs w:val="24"/>
          <w:lang w:val="el-GR"/>
        </w:rPr>
      </w:pPr>
      <w:r w:rsidRPr="00C53D49">
        <w:rPr>
          <w:rFonts w:ascii="Times New Roman" w:hAnsi="Times New Roman"/>
          <w:b/>
          <w:szCs w:val="24"/>
          <w:lang w:val="el-GR"/>
        </w:rPr>
        <w:t>4.</w:t>
      </w:r>
      <w:r>
        <w:rPr>
          <w:rFonts w:ascii="Times New Roman" w:hAnsi="Times New Roman"/>
          <w:b/>
          <w:szCs w:val="24"/>
          <w:lang w:val="el-GR"/>
        </w:rPr>
        <w:t>3</w:t>
      </w:r>
      <w:r w:rsidRPr="00C53D49">
        <w:rPr>
          <w:rFonts w:ascii="Times New Roman" w:hAnsi="Times New Roman"/>
          <w:b/>
          <w:szCs w:val="24"/>
          <w:lang w:val="el-GR"/>
        </w:rPr>
        <w:t>.1</w:t>
      </w:r>
      <w:r w:rsidRPr="00C53D49">
        <w:rPr>
          <w:rFonts w:ascii="Times New Roman" w:hAnsi="Times New Roman"/>
          <w:b/>
          <w:szCs w:val="24"/>
          <w:lang w:val="el-GR"/>
        </w:rPr>
        <w:tab/>
      </w:r>
      <w:r w:rsidRPr="00B93E94">
        <w:rPr>
          <w:rFonts w:ascii="Times New Roman" w:hAnsi="Times New Roman"/>
          <w:b/>
          <w:szCs w:val="24"/>
          <w:lang w:val="el-GR"/>
        </w:rPr>
        <w:t>Περιγραφή και προτεραιότητα</w:t>
      </w:r>
    </w:p>
    <w:p w:rsidR="00906670" w:rsidRPr="00247CA4" w:rsidRDefault="00906670" w:rsidP="00906670">
      <w:pPr>
        <w:pStyle w:val="level4"/>
        <w:ind w:left="1440" w:firstLine="4"/>
        <w:rPr>
          <w:rFonts w:ascii="Times New Roman" w:hAnsi="Times New Roman"/>
          <w:szCs w:val="24"/>
          <w:lang w:val="el-GR"/>
        </w:rPr>
      </w:pPr>
      <w:r>
        <w:rPr>
          <w:rFonts w:ascii="Times New Roman" w:hAnsi="Times New Roman"/>
          <w:szCs w:val="24"/>
          <w:lang w:val="el-GR"/>
        </w:rPr>
        <w:t>Ο υπάλληλος έχει την δυνατότητα να δημιουργήσει νέες, να διαγράψει ή να ανακτήσει και να επεξεργαστεί τα στοιχεία ενεργών ή παλαιότερων κρατήσεων. Επίσης έχει την δυνατότητα έκδοσης αποδείξεων με τα στοιχεία της εκάστοτε κράτησης.  Προτεραιότητα = Υψηλή.</w:t>
      </w:r>
    </w:p>
    <w:p w:rsidR="00906670" w:rsidRPr="00B93E94" w:rsidRDefault="00906670" w:rsidP="00906670">
      <w:pPr>
        <w:pStyle w:val="level4"/>
        <w:rPr>
          <w:rFonts w:ascii="Times New Roman" w:hAnsi="Times New Roman"/>
          <w:b/>
          <w:szCs w:val="24"/>
          <w:lang w:val="el-GR"/>
        </w:rPr>
      </w:pPr>
      <w:r>
        <w:rPr>
          <w:rFonts w:ascii="Times New Roman" w:hAnsi="Times New Roman"/>
          <w:b/>
          <w:szCs w:val="24"/>
          <w:lang w:val="el-GR"/>
        </w:rPr>
        <w:t>4.3</w:t>
      </w:r>
      <w:r w:rsidRPr="00B93E94">
        <w:rPr>
          <w:rFonts w:ascii="Times New Roman" w:hAnsi="Times New Roman"/>
          <w:b/>
          <w:szCs w:val="24"/>
          <w:lang w:val="el-GR"/>
        </w:rPr>
        <w:t>.2</w:t>
      </w:r>
      <w:r w:rsidRPr="00B93E94">
        <w:rPr>
          <w:rFonts w:ascii="Times New Roman" w:hAnsi="Times New Roman"/>
          <w:b/>
          <w:szCs w:val="24"/>
          <w:lang w:val="el-GR"/>
        </w:rPr>
        <w:tab/>
        <w:t>Ακολουθίες ερεθίσματος / απόκρισης</w:t>
      </w:r>
    </w:p>
    <w:p w:rsidR="00906670" w:rsidRPr="004B400B" w:rsidRDefault="00906670" w:rsidP="00906670">
      <w:pPr>
        <w:pStyle w:val="level3text"/>
        <w:numPr>
          <w:ilvl w:val="12"/>
          <w:numId w:val="0"/>
        </w:numPr>
        <w:ind w:left="2880" w:hanging="224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sidRPr="004B400B">
        <w:rPr>
          <w:rFonts w:ascii="Times New Roman" w:hAnsi="Times New Roman"/>
          <w:i w:val="0"/>
          <w:sz w:val="24"/>
          <w:szCs w:val="24"/>
          <w:lang w:val="el-GR" w:eastAsia="el-GR"/>
        </w:rPr>
        <w:tab/>
      </w:r>
      <w:r>
        <w:rPr>
          <w:rFonts w:ascii="Times New Roman" w:hAnsi="Times New Roman"/>
          <w:i w:val="0"/>
          <w:sz w:val="24"/>
          <w:szCs w:val="24"/>
          <w:lang w:val="el-GR" w:eastAsia="el-GR"/>
        </w:rPr>
        <w:t>Ο υπάλληλος αναζητά μία κράτηση (από το όνομα πελάτη ή αριθμό δωματίου).</w:t>
      </w:r>
    </w:p>
    <w:p w:rsidR="00906670" w:rsidRDefault="00906670" w:rsidP="00906670">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εμφανίζει το αποτέλεσμα της αναζήτησης στην οθόνη.</w:t>
      </w:r>
    </w:p>
    <w:p w:rsidR="00906670" w:rsidRDefault="00906670" w:rsidP="00906670">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Pr>
          <w:rFonts w:ascii="Times New Roman" w:hAnsi="Times New Roman"/>
          <w:i w:val="0"/>
          <w:sz w:val="24"/>
          <w:szCs w:val="24"/>
          <w:lang w:val="el-GR" w:eastAsia="el-GR"/>
        </w:rPr>
        <w:tab/>
        <w:t>Ο υπάλληλος ζητά να κάνει μια νέα καταχώρηση κράτησης.</w:t>
      </w:r>
    </w:p>
    <w:p w:rsidR="00906670" w:rsidRPr="00C53D49" w:rsidRDefault="00906670" w:rsidP="00906670">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εμφανίζει μια κενή καρτέλα κράτησης.</w:t>
      </w:r>
    </w:p>
    <w:p w:rsidR="00906670" w:rsidRDefault="00906670" w:rsidP="00906670">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Pr>
          <w:rFonts w:ascii="Times New Roman" w:hAnsi="Times New Roman"/>
          <w:i w:val="0"/>
          <w:sz w:val="24"/>
          <w:szCs w:val="24"/>
          <w:lang w:val="el-GR" w:eastAsia="el-GR"/>
        </w:rPr>
        <w:tab/>
        <w:t>Ο υπάλληλος ζητά να κάνει μια διαγραφή κράτησης.</w:t>
      </w:r>
    </w:p>
    <w:p w:rsidR="00906670" w:rsidRPr="00503F9B" w:rsidRDefault="00906670" w:rsidP="00906670">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διαγράφει την συγκεκριμένη καταχώρηση κράτησης.</w:t>
      </w:r>
    </w:p>
    <w:p w:rsidR="00906670" w:rsidRDefault="00906670" w:rsidP="00906670">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094029">
        <w:rPr>
          <w:rFonts w:ascii="Times New Roman" w:hAnsi="Times New Roman"/>
          <w:i w:val="0"/>
          <w:sz w:val="24"/>
          <w:szCs w:val="24"/>
          <w:lang w:val="el-GR" w:eastAsia="el-GR"/>
        </w:rPr>
        <w:t>:</w:t>
      </w:r>
      <w:r w:rsidRPr="00094029">
        <w:rPr>
          <w:rFonts w:ascii="Times New Roman" w:hAnsi="Times New Roman"/>
          <w:i w:val="0"/>
          <w:sz w:val="24"/>
          <w:szCs w:val="24"/>
          <w:lang w:val="el-GR" w:eastAsia="el-GR"/>
        </w:rPr>
        <w:tab/>
      </w:r>
      <w:r>
        <w:rPr>
          <w:rFonts w:ascii="Times New Roman" w:hAnsi="Times New Roman"/>
          <w:i w:val="0"/>
          <w:sz w:val="24"/>
          <w:szCs w:val="24"/>
          <w:lang w:val="el-GR" w:eastAsia="el-GR"/>
        </w:rPr>
        <w:t>Ο υπάλληλος επεξεργάζεται τα στοιχεία μιας κράτησης.</w:t>
      </w:r>
    </w:p>
    <w:p w:rsidR="00906670" w:rsidRDefault="00906670" w:rsidP="00906670">
      <w:pPr>
        <w:pStyle w:val="level3text"/>
        <w:numPr>
          <w:ilvl w:val="12"/>
          <w:numId w:val="0"/>
        </w:numPr>
        <w:ind w:left="2880" w:hanging="224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αποθηκεύει τα νέα στοιχεία</w:t>
      </w:r>
      <w:r w:rsidRPr="00783308">
        <w:rPr>
          <w:rFonts w:ascii="Times New Roman" w:hAnsi="Times New Roman"/>
          <w:i w:val="0"/>
          <w:sz w:val="24"/>
          <w:szCs w:val="24"/>
          <w:lang w:val="el-GR" w:eastAsia="el-GR"/>
        </w:rPr>
        <w:t xml:space="preserve"> </w:t>
      </w:r>
      <w:r>
        <w:rPr>
          <w:rFonts w:ascii="Times New Roman" w:hAnsi="Times New Roman"/>
          <w:i w:val="0"/>
          <w:sz w:val="24"/>
          <w:szCs w:val="24"/>
          <w:lang w:val="el-GR" w:eastAsia="el-GR"/>
        </w:rPr>
        <w:t xml:space="preserve">και στέλνει ένα </w:t>
      </w:r>
      <w:r>
        <w:rPr>
          <w:rFonts w:ascii="Times New Roman" w:hAnsi="Times New Roman"/>
          <w:i w:val="0"/>
          <w:sz w:val="24"/>
          <w:szCs w:val="24"/>
          <w:lang w:eastAsia="el-GR"/>
        </w:rPr>
        <w:t>mail</w:t>
      </w:r>
      <w:r w:rsidRPr="00783308">
        <w:rPr>
          <w:rFonts w:ascii="Times New Roman" w:hAnsi="Times New Roman"/>
          <w:i w:val="0"/>
          <w:sz w:val="24"/>
          <w:szCs w:val="24"/>
          <w:lang w:val="el-GR" w:eastAsia="el-GR"/>
        </w:rPr>
        <w:t xml:space="preserve"> </w:t>
      </w:r>
      <w:r>
        <w:rPr>
          <w:rFonts w:ascii="Times New Roman" w:hAnsi="Times New Roman"/>
          <w:i w:val="0"/>
          <w:sz w:val="24"/>
          <w:szCs w:val="24"/>
          <w:lang w:val="el-GR" w:eastAsia="el-GR"/>
        </w:rPr>
        <w:t>επιβαιβέωσης στον πελάτη.</w:t>
      </w:r>
    </w:p>
    <w:p w:rsidR="00906670" w:rsidRPr="00783308" w:rsidRDefault="00906670" w:rsidP="00906670">
      <w:pPr>
        <w:pStyle w:val="level3text"/>
        <w:numPr>
          <w:ilvl w:val="12"/>
          <w:numId w:val="0"/>
        </w:numPr>
        <w:ind w:left="1350" w:hanging="716"/>
        <w:rPr>
          <w:rFonts w:ascii="Times New Roman" w:hAnsi="Times New Roman"/>
          <w:i w:val="0"/>
          <w:sz w:val="24"/>
          <w:szCs w:val="24"/>
          <w:lang w:val="el-GR" w:eastAsia="el-GR"/>
        </w:rPr>
      </w:pPr>
    </w:p>
    <w:p w:rsidR="00906670" w:rsidRDefault="00906670" w:rsidP="00906670">
      <w:pPr>
        <w:pStyle w:val="level3text"/>
        <w:numPr>
          <w:ilvl w:val="12"/>
          <w:numId w:val="0"/>
        </w:numPr>
        <w:ind w:left="1350" w:hanging="716"/>
        <w:rPr>
          <w:rFonts w:ascii="Times New Roman" w:hAnsi="Times New Roman"/>
          <w:i w:val="0"/>
          <w:sz w:val="24"/>
          <w:szCs w:val="24"/>
          <w:lang w:val="el-GR" w:eastAsia="el-GR"/>
        </w:rPr>
      </w:pPr>
    </w:p>
    <w:p w:rsidR="00906670" w:rsidRPr="007D16A3" w:rsidRDefault="00906670" w:rsidP="00906670">
      <w:pPr>
        <w:pStyle w:val="level3text"/>
        <w:numPr>
          <w:ilvl w:val="12"/>
          <w:numId w:val="0"/>
        </w:numPr>
        <w:ind w:left="1350" w:hanging="716"/>
        <w:rPr>
          <w:rFonts w:ascii="Times New Roman" w:hAnsi="Times New Roman"/>
          <w:sz w:val="24"/>
          <w:szCs w:val="24"/>
          <w:lang w:val="el-GR"/>
        </w:rPr>
      </w:pPr>
    </w:p>
    <w:p w:rsidR="00906670" w:rsidRDefault="00906670" w:rsidP="00906670">
      <w:pPr>
        <w:pStyle w:val="level4"/>
        <w:ind w:left="0"/>
        <w:rPr>
          <w:b/>
          <w:lang w:val="el-GR"/>
        </w:rPr>
      </w:pPr>
      <w:r w:rsidRPr="00C8380A">
        <w:rPr>
          <w:b/>
          <w:lang w:val="el-GR"/>
        </w:rPr>
        <w:tab/>
      </w:r>
    </w:p>
    <w:p w:rsidR="00906670" w:rsidRDefault="00906670" w:rsidP="00906670">
      <w:pPr>
        <w:pStyle w:val="level4"/>
        <w:rPr>
          <w:b/>
          <w:lang w:val="el-GR"/>
        </w:rPr>
      </w:pPr>
    </w:p>
    <w:p w:rsidR="00906670" w:rsidRPr="00783308" w:rsidRDefault="00906670" w:rsidP="00906670">
      <w:pPr>
        <w:pStyle w:val="level4"/>
        <w:rPr>
          <w:b/>
          <w:lang w:val="el-GR"/>
        </w:rPr>
      </w:pPr>
    </w:p>
    <w:p w:rsidR="00906670" w:rsidRPr="00783308" w:rsidRDefault="00906670" w:rsidP="00906670">
      <w:pPr>
        <w:pStyle w:val="level4"/>
        <w:rPr>
          <w:b/>
          <w:lang w:val="el-GR"/>
        </w:rPr>
      </w:pPr>
    </w:p>
    <w:p w:rsidR="00906670" w:rsidRPr="00783308" w:rsidRDefault="00906670" w:rsidP="00906670">
      <w:pPr>
        <w:pStyle w:val="level4"/>
        <w:rPr>
          <w:b/>
          <w:lang w:val="el-GR"/>
        </w:rPr>
      </w:pPr>
    </w:p>
    <w:p w:rsidR="00906670" w:rsidRDefault="00906670" w:rsidP="00906670">
      <w:pPr>
        <w:pStyle w:val="level4"/>
        <w:rPr>
          <w:b/>
          <w:lang w:val="el-GR"/>
        </w:rPr>
      </w:pPr>
    </w:p>
    <w:p w:rsidR="00906670" w:rsidRDefault="00906670" w:rsidP="00906670">
      <w:pPr>
        <w:pStyle w:val="level4"/>
        <w:rPr>
          <w:b/>
          <w:lang w:val="el-GR"/>
        </w:rPr>
      </w:pPr>
    </w:p>
    <w:p w:rsidR="00906670" w:rsidRPr="009D6990" w:rsidRDefault="00906670" w:rsidP="00906670">
      <w:pPr>
        <w:pStyle w:val="level4"/>
        <w:rPr>
          <w:b/>
          <w:lang w:val="el-GR"/>
        </w:rPr>
      </w:pPr>
      <w:r w:rsidRPr="00C8380A">
        <w:rPr>
          <w:b/>
          <w:lang w:val="el-GR"/>
        </w:rPr>
        <w:lastRenderedPageBreak/>
        <w:t>Ανάλυση σε λειτουργικές απαιτήσεις</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34"/>
        <w:gridCol w:w="5158"/>
      </w:tblGrid>
      <w:tr w:rsidR="00906670" w:rsidRPr="00364099" w:rsidTr="00906670">
        <w:trPr>
          <w:trHeight w:val="2266"/>
        </w:trPr>
        <w:tc>
          <w:tcPr>
            <w:tcW w:w="3119" w:type="dxa"/>
          </w:tcPr>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 xml:space="preserve">-1: Αναζήτηση </w:t>
            </w:r>
            <w:r>
              <w:rPr>
                <w:rFonts w:ascii="Times New Roman" w:hAnsi="Times New Roman"/>
                <w:szCs w:val="24"/>
                <w:lang w:val="el-GR"/>
              </w:rPr>
              <w:t>κράτησης</w:t>
            </w:r>
          </w:p>
          <w:p w:rsidR="00906670" w:rsidRPr="00255028" w:rsidRDefault="00906670" w:rsidP="00906670">
            <w:pPr>
              <w:pStyle w:val="level4"/>
              <w:ind w:left="0"/>
              <w:rPr>
                <w:rFonts w:ascii="Times New Roman" w:hAnsi="Times New Roman"/>
                <w:szCs w:val="24"/>
                <w:lang w:val="el-GR"/>
              </w:rPr>
            </w:pP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-2: Αποτέλεσμα αναζήτησης</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 xml:space="preserve">REQ-3: </w:t>
            </w:r>
            <w:r w:rsidRPr="00255028">
              <w:rPr>
                <w:rFonts w:ascii="Times New Roman" w:hAnsi="Times New Roman"/>
                <w:szCs w:val="24"/>
                <w:lang w:val="el-GR"/>
              </w:rPr>
              <w:t>Αποτέλεσμα αναζήτησης αποτυχία</w:t>
            </w:r>
          </w:p>
        </w:tc>
        <w:tc>
          <w:tcPr>
            <w:tcW w:w="5361" w:type="dxa"/>
          </w:tcPr>
          <w:p w:rsidR="00906670" w:rsidRDefault="00906670" w:rsidP="00906670">
            <w:pPr>
              <w:pStyle w:val="level4"/>
              <w:ind w:left="0"/>
              <w:rPr>
                <w:rFonts w:ascii="Times New Roman" w:hAnsi="Times New Roman"/>
                <w:szCs w:val="24"/>
                <w:lang w:val="el-GR"/>
              </w:rPr>
            </w:pPr>
            <w:r>
              <w:rPr>
                <w:rFonts w:ascii="Times New Roman" w:hAnsi="Times New Roman"/>
                <w:szCs w:val="24"/>
                <w:lang w:val="el-GR"/>
              </w:rPr>
              <w:t>Ο υπάλληλος αναζητά μία κράτηση από το ονομα του πελάτη.</w:t>
            </w:r>
          </w:p>
          <w:p w:rsidR="00906670" w:rsidRPr="00255028" w:rsidRDefault="00906670" w:rsidP="00906670">
            <w:pPr>
              <w:pStyle w:val="level4"/>
              <w:ind w:left="0"/>
              <w:rPr>
                <w:rFonts w:ascii="Times New Roman" w:hAnsi="Times New Roman"/>
                <w:szCs w:val="24"/>
                <w:lang w:val="el-GR"/>
              </w:rPr>
            </w:pP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Το σύστημα εμφανίζει στην οθόνη την ζητούμενη καταχώρηση </w:t>
            </w:r>
            <w:r>
              <w:rPr>
                <w:rFonts w:ascii="Times New Roman" w:hAnsi="Times New Roman"/>
                <w:szCs w:val="24"/>
                <w:lang w:val="el-GR"/>
              </w:rPr>
              <w:t>κράτησης</w:t>
            </w:r>
            <w:r w:rsidRPr="00255028">
              <w:rPr>
                <w:rFonts w:ascii="Times New Roman" w:hAnsi="Times New Roman"/>
                <w:szCs w:val="24"/>
                <w:lang w:val="el-GR"/>
              </w:rPr>
              <w:t>.</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Αν η αναζήτηση είναι αποτυχημένη το σύστημα εμφανίζει αντίστοιχο μήνυμα.</w:t>
            </w:r>
          </w:p>
        </w:tc>
      </w:tr>
      <w:tr w:rsidR="00906670" w:rsidRPr="00364099" w:rsidTr="00906670">
        <w:trPr>
          <w:trHeight w:val="6227"/>
        </w:trPr>
        <w:tc>
          <w:tcPr>
            <w:tcW w:w="3119" w:type="dxa"/>
          </w:tcPr>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 xml:space="preserve">-4: Καταχώρηση νέας </w:t>
            </w:r>
            <w:r>
              <w:rPr>
                <w:rFonts w:ascii="Times New Roman" w:hAnsi="Times New Roman"/>
                <w:szCs w:val="24"/>
                <w:lang w:val="el-GR"/>
              </w:rPr>
              <w:t>κράτησης</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-5: Αποθήκευση στοιχείων</w:t>
            </w:r>
            <w:r>
              <w:rPr>
                <w:rFonts w:ascii="Times New Roman" w:hAnsi="Times New Roman"/>
                <w:szCs w:val="24"/>
                <w:lang w:val="el-GR"/>
              </w:rPr>
              <w:t xml:space="preserve"> πελάτη</w:t>
            </w:r>
            <w:r w:rsidRPr="00255028">
              <w:rPr>
                <w:rFonts w:ascii="Times New Roman" w:hAnsi="Times New Roman"/>
                <w:szCs w:val="24"/>
                <w:lang w:val="el-GR"/>
              </w:rPr>
              <w:t xml:space="preserve"> </w:t>
            </w:r>
            <w:r>
              <w:rPr>
                <w:rFonts w:ascii="Times New Roman" w:hAnsi="Times New Roman"/>
                <w:szCs w:val="24"/>
                <w:lang w:val="el-GR"/>
              </w:rPr>
              <w:t>δωματίου και ημερομηνίας</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-6: Λάθος εισαγωγή στοιχείων</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-7: Ήδη καταχωρημένη εγγραφή</w:t>
            </w:r>
          </w:p>
          <w:p w:rsidR="00906670" w:rsidRPr="00255028" w:rsidRDefault="00906670" w:rsidP="00906670">
            <w:pPr>
              <w:pStyle w:val="level4"/>
              <w:ind w:left="0"/>
              <w:rPr>
                <w:rFonts w:ascii="Times New Roman" w:hAnsi="Times New Roman"/>
                <w:szCs w:val="24"/>
                <w:lang w:val="el-GR"/>
              </w:rPr>
            </w:pP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-8: Νέα καταχώρηση ενοικίασης μέσω καρτέλας πελάτη</w:t>
            </w:r>
          </w:p>
          <w:p w:rsidR="00906670" w:rsidRPr="00B30809" w:rsidRDefault="00906670" w:rsidP="00906670">
            <w:pPr>
              <w:pStyle w:val="level4"/>
              <w:ind w:left="0"/>
              <w:rPr>
                <w:rFonts w:ascii="Times New Roman" w:hAnsi="Times New Roman"/>
                <w:szCs w:val="24"/>
                <w:lang w:val="el-GR"/>
              </w:rPr>
            </w:pP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Pr>
                <w:rFonts w:ascii="Times New Roman" w:hAnsi="Times New Roman"/>
                <w:szCs w:val="24"/>
              </w:rPr>
              <w:t>9</w:t>
            </w:r>
            <w:r w:rsidRPr="00255028">
              <w:rPr>
                <w:rFonts w:ascii="Times New Roman" w:hAnsi="Times New Roman"/>
                <w:szCs w:val="24"/>
              </w:rPr>
              <w:t xml:space="preserve">: </w:t>
            </w:r>
            <w:r w:rsidRPr="00255028">
              <w:rPr>
                <w:rFonts w:ascii="Times New Roman" w:hAnsi="Times New Roman"/>
                <w:szCs w:val="24"/>
                <w:lang w:val="el-GR"/>
              </w:rPr>
              <w:t xml:space="preserve">Αποθήκευση </w:t>
            </w:r>
            <w:r>
              <w:rPr>
                <w:rFonts w:ascii="Times New Roman" w:hAnsi="Times New Roman"/>
                <w:szCs w:val="24"/>
                <w:lang w:val="el-GR"/>
              </w:rPr>
              <w:t>υπαλλήλου</w:t>
            </w:r>
            <w:r w:rsidRPr="00255028">
              <w:rPr>
                <w:rFonts w:ascii="Times New Roman" w:hAnsi="Times New Roman"/>
                <w:szCs w:val="24"/>
                <w:lang w:val="el-GR"/>
              </w:rPr>
              <w:t xml:space="preserve"> </w:t>
            </w:r>
          </w:p>
          <w:p w:rsidR="00906670" w:rsidRPr="00255028" w:rsidRDefault="00906670" w:rsidP="00906670">
            <w:pPr>
              <w:pStyle w:val="level4"/>
              <w:ind w:left="0"/>
              <w:rPr>
                <w:rFonts w:ascii="Times New Roman" w:hAnsi="Times New Roman"/>
                <w:szCs w:val="24"/>
                <w:lang w:val="el-GR"/>
              </w:rPr>
            </w:pPr>
          </w:p>
        </w:tc>
        <w:tc>
          <w:tcPr>
            <w:tcW w:w="5361" w:type="dxa"/>
          </w:tcPr>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Το σύστημα ανοίγει μια κενή καρτέλα </w:t>
            </w:r>
            <w:r>
              <w:rPr>
                <w:rFonts w:ascii="Times New Roman" w:hAnsi="Times New Roman"/>
                <w:szCs w:val="24"/>
                <w:lang w:val="el-GR"/>
              </w:rPr>
              <w:t>κράτησης</w:t>
            </w:r>
            <w:r w:rsidRPr="00255028">
              <w:rPr>
                <w:rFonts w:ascii="Times New Roman" w:hAnsi="Times New Roman"/>
                <w:szCs w:val="24"/>
                <w:lang w:val="el-GR"/>
              </w:rPr>
              <w:t xml:space="preserve">.       </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Το σύστημα αποθηκεύει τα στοιχεία της νέας </w:t>
            </w:r>
            <w:r>
              <w:rPr>
                <w:rFonts w:ascii="Times New Roman" w:hAnsi="Times New Roman"/>
                <w:szCs w:val="24"/>
                <w:lang w:val="el-GR"/>
              </w:rPr>
              <w:t>κράτησης</w:t>
            </w:r>
            <w:r w:rsidRPr="00255028">
              <w:rPr>
                <w:rFonts w:ascii="Times New Roman" w:hAnsi="Times New Roman"/>
                <w:szCs w:val="24"/>
                <w:lang w:val="el-GR"/>
              </w:rPr>
              <w:t xml:space="preserve"> στην βάση δεδομένων</w:t>
            </w:r>
            <w:r>
              <w:rPr>
                <w:rFonts w:ascii="Times New Roman" w:hAnsi="Times New Roman"/>
                <w:szCs w:val="24"/>
                <w:lang w:val="el-GR"/>
              </w:rPr>
              <w:t xml:space="preserve"> και στέλνει ένα </w:t>
            </w:r>
            <w:r>
              <w:rPr>
                <w:rFonts w:ascii="Times New Roman" w:hAnsi="Times New Roman"/>
                <w:szCs w:val="24"/>
              </w:rPr>
              <w:t>mail</w:t>
            </w:r>
            <w:r w:rsidRPr="00783308">
              <w:rPr>
                <w:rFonts w:ascii="Times New Roman" w:hAnsi="Times New Roman"/>
                <w:szCs w:val="24"/>
                <w:lang w:val="el-GR"/>
              </w:rPr>
              <w:t xml:space="preserve"> </w:t>
            </w:r>
            <w:r>
              <w:rPr>
                <w:rFonts w:ascii="Times New Roman" w:hAnsi="Times New Roman"/>
                <w:szCs w:val="24"/>
                <w:lang w:val="el-GR"/>
              </w:rPr>
              <w:t xml:space="preserve">επιβεβαίωσης στον πελάτη </w:t>
            </w:r>
            <w:r w:rsidRPr="00255028">
              <w:rPr>
                <w:rFonts w:ascii="Times New Roman" w:hAnsi="Times New Roman"/>
                <w:szCs w:val="24"/>
                <w:lang w:val="el-GR"/>
              </w:rPr>
              <w:t>.</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Αν ο </w:t>
            </w:r>
            <w:r>
              <w:rPr>
                <w:rFonts w:ascii="Times New Roman" w:hAnsi="Times New Roman"/>
                <w:szCs w:val="24"/>
                <w:lang w:val="el-GR"/>
              </w:rPr>
              <w:t>υπάλληλος</w:t>
            </w:r>
            <w:r w:rsidRPr="00255028">
              <w:rPr>
                <w:rFonts w:ascii="Times New Roman" w:hAnsi="Times New Roman"/>
                <w:szCs w:val="24"/>
                <w:lang w:val="el-GR"/>
              </w:rPr>
              <w:t xml:space="preserve"> έχει πιθανά λάθη στην εισαγωγή των στοιχείων (πχ λάθος ημερομηνία) το σύστημα τον ειδοποιεί.</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Αν η εγγραφή υπάρχει ήδη (ίδια στοιχεία) το σύστημα ειδοποιεί τον </w:t>
            </w:r>
            <w:r>
              <w:rPr>
                <w:rFonts w:ascii="Times New Roman" w:hAnsi="Times New Roman"/>
                <w:szCs w:val="24"/>
                <w:lang w:val="el-GR"/>
              </w:rPr>
              <w:t>υπάλληλο</w:t>
            </w:r>
            <w:r w:rsidRPr="00255028">
              <w:rPr>
                <w:rFonts w:ascii="Times New Roman" w:hAnsi="Times New Roman"/>
                <w:szCs w:val="24"/>
                <w:lang w:val="el-GR"/>
              </w:rPr>
              <w:t xml:space="preserve"> και του δίνει την επιλογή να δει την ήδη υπάρχουσα εγγραφή ή να εισάγει εκ νέου τα στοιχεία.</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Ο </w:t>
            </w:r>
            <w:r>
              <w:rPr>
                <w:rFonts w:ascii="Times New Roman" w:hAnsi="Times New Roman"/>
                <w:szCs w:val="24"/>
                <w:lang w:val="el-GR"/>
              </w:rPr>
              <w:t>υπάλληλο</w:t>
            </w:r>
            <w:r w:rsidRPr="00255028">
              <w:rPr>
                <w:rFonts w:ascii="Times New Roman" w:hAnsi="Times New Roman"/>
                <w:szCs w:val="24"/>
                <w:lang w:val="el-GR"/>
              </w:rPr>
              <w:t xml:space="preserve"> έχει την δυνατότητ</w:t>
            </w:r>
            <w:r>
              <w:rPr>
                <w:rFonts w:ascii="Times New Roman" w:hAnsi="Times New Roman"/>
                <w:szCs w:val="24"/>
                <w:lang w:val="el-GR"/>
              </w:rPr>
              <w:t>α με την επιλογή νέας κράτησης</w:t>
            </w:r>
            <w:r w:rsidRPr="00255028">
              <w:rPr>
                <w:rFonts w:ascii="Times New Roman" w:hAnsi="Times New Roman"/>
                <w:szCs w:val="24"/>
                <w:lang w:val="el-GR"/>
              </w:rPr>
              <w:t xml:space="preserve"> από την καρτέλα πελάτη το σύστημα να του παρουσιάσει την καρτέλα νέας </w:t>
            </w:r>
            <w:r>
              <w:rPr>
                <w:rFonts w:ascii="Times New Roman" w:hAnsi="Times New Roman"/>
                <w:szCs w:val="24"/>
                <w:lang w:val="el-GR"/>
              </w:rPr>
              <w:t>κράτησης</w:t>
            </w:r>
            <w:r w:rsidRPr="00255028">
              <w:rPr>
                <w:rFonts w:ascii="Times New Roman" w:hAnsi="Times New Roman"/>
                <w:szCs w:val="24"/>
                <w:lang w:val="el-GR"/>
              </w:rPr>
              <w:t xml:space="preserve"> με τα στοιχεία του πελάτη συμπληρωμένα.</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Το σύστημα αποθηκεύει </w:t>
            </w:r>
            <w:r w:rsidRPr="00255028">
              <w:rPr>
                <w:rFonts w:ascii="Times New Roman" w:hAnsi="Times New Roman"/>
                <w:szCs w:val="24"/>
              </w:rPr>
              <w:t>id</w:t>
            </w:r>
            <w:r w:rsidRPr="00255028">
              <w:rPr>
                <w:rFonts w:ascii="Times New Roman" w:hAnsi="Times New Roman"/>
                <w:szCs w:val="24"/>
                <w:lang w:val="el-GR"/>
              </w:rPr>
              <w:t xml:space="preserve"> του </w:t>
            </w:r>
            <w:r>
              <w:rPr>
                <w:rFonts w:ascii="Times New Roman" w:hAnsi="Times New Roman"/>
                <w:szCs w:val="24"/>
                <w:lang w:val="el-GR"/>
              </w:rPr>
              <w:t>υπαλλήλου</w:t>
            </w:r>
            <w:r w:rsidRPr="00255028">
              <w:rPr>
                <w:rFonts w:ascii="Times New Roman" w:hAnsi="Times New Roman"/>
                <w:szCs w:val="24"/>
                <w:lang w:val="el-GR"/>
              </w:rPr>
              <w:t xml:space="preserve"> μ</w:t>
            </w:r>
            <w:r>
              <w:rPr>
                <w:rFonts w:ascii="Times New Roman" w:hAnsi="Times New Roman"/>
                <w:szCs w:val="24"/>
                <w:lang w:val="el-GR"/>
              </w:rPr>
              <w:t>αζί με την καταχώρηση κράτησης (μη ορατό στον υπάλληλο</w:t>
            </w:r>
            <w:r w:rsidRPr="00255028">
              <w:rPr>
                <w:rFonts w:ascii="Times New Roman" w:hAnsi="Times New Roman"/>
                <w:szCs w:val="24"/>
                <w:lang w:val="el-GR"/>
              </w:rPr>
              <w:t>).</w:t>
            </w:r>
          </w:p>
        </w:tc>
      </w:tr>
      <w:tr w:rsidR="00906670" w:rsidRPr="00364099" w:rsidTr="00906670">
        <w:trPr>
          <w:trHeight w:val="2117"/>
        </w:trPr>
        <w:tc>
          <w:tcPr>
            <w:tcW w:w="3119" w:type="dxa"/>
          </w:tcPr>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-1</w:t>
            </w:r>
            <w:r w:rsidRPr="00B30809">
              <w:rPr>
                <w:rFonts w:ascii="Times New Roman" w:hAnsi="Times New Roman"/>
                <w:szCs w:val="24"/>
                <w:lang w:val="el-GR"/>
              </w:rPr>
              <w:t>0</w:t>
            </w:r>
            <w:r w:rsidRPr="00255028">
              <w:rPr>
                <w:rFonts w:ascii="Times New Roman" w:hAnsi="Times New Roman"/>
                <w:szCs w:val="24"/>
                <w:lang w:val="el-GR"/>
              </w:rPr>
              <w:t>: Επεξεργασία στοιχείων</w:t>
            </w:r>
          </w:p>
          <w:p w:rsidR="00906670" w:rsidRPr="00255028" w:rsidRDefault="00906670" w:rsidP="00906670">
            <w:pPr>
              <w:pStyle w:val="level4"/>
              <w:ind w:left="0"/>
              <w:rPr>
                <w:rFonts w:ascii="Times New Roman" w:hAnsi="Times New Roman"/>
                <w:szCs w:val="24"/>
                <w:lang w:val="el-GR"/>
              </w:rPr>
            </w:pPr>
          </w:p>
          <w:p w:rsidR="00906670" w:rsidRPr="00B30809"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-1</w:t>
            </w:r>
            <w:r w:rsidRPr="00B30809">
              <w:rPr>
                <w:rFonts w:ascii="Times New Roman" w:hAnsi="Times New Roman"/>
                <w:szCs w:val="24"/>
                <w:lang w:val="el-GR"/>
              </w:rPr>
              <w:t>1</w:t>
            </w:r>
            <w:r w:rsidRPr="00255028">
              <w:rPr>
                <w:rFonts w:ascii="Times New Roman" w:hAnsi="Times New Roman"/>
                <w:szCs w:val="24"/>
                <w:lang w:val="el-GR"/>
              </w:rPr>
              <w:t>: Εισαγωγή λανθασμένου στοιχείου</w:t>
            </w:r>
          </w:p>
        </w:tc>
        <w:tc>
          <w:tcPr>
            <w:tcW w:w="5361" w:type="dxa"/>
          </w:tcPr>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Ο </w:t>
            </w:r>
            <w:r>
              <w:rPr>
                <w:rFonts w:ascii="Times New Roman" w:hAnsi="Times New Roman"/>
                <w:szCs w:val="24"/>
                <w:lang w:val="el-GR"/>
              </w:rPr>
              <w:t>υπαλλήλος</w:t>
            </w:r>
            <w:r w:rsidRPr="00255028">
              <w:rPr>
                <w:rFonts w:ascii="Times New Roman" w:hAnsi="Times New Roman"/>
                <w:szCs w:val="24"/>
                <w:lang w:val="el-GR"/>
              </w:rPr>
              <w:t xml:space="preserve"> ζητάει να επεξεργαστεί τα στοιχεία μιας </w:t>
            </w:r>
            <w:r>
              <w:rPr>
                <w:rFonts w:ascii="Times New Roman" w:hAnsi="Times New Roman"/>
                <w:szCs w:val="24"/>
                <w:lang w:val="el-GR"/>
              </w:rPr>
              <w:t>κράτησης</w:t>
            </w:r>
            <w:r w:rsidRPr="00255028">
              <w:rPr>
                <w:rFonts w:ascii="Times New Roman" w:hAnsi="Times New Roman"/>
                <w:szCs w:val="24"/>
                <w:lang w:val="el-GR"/>
              </w:rPr>
              <w:t>. Το σύστημα αποθηκεύει τις αλλαγές στην βάση δεδομένων</w:t>
            </w:r>
            <w:r>
              <w:rPr>
                <w:rFonts w:ascii="Times New Roman" w:hAnsi="Times New Roman"/>
                <w:szCs w:val="24"/>
                <w:lang w:val="el-GR"/>
              </w:rPr>
              <w:t xml:space="preserve"> και στέλνει ένα </w:t>
            </w:r>
            <w:r>
              <w:rPr>
                <w:rFonts w:ascii="Times New Roman" w:hAnsi="Times New Roman"/>
                <w:szCs w:val="24"/>
              </w:rPr>
              <w:t>mail</w:t>
            </w:r>
            <w:r w:rsidRPr="00783308">
              <w:rPr>
                <w:rFonts w:ascii="Times New Roman" w:hAnsi="Times New Roman"/>
                <w:szCs w:val="24"/>
                <w:lang w:val="el-GR"/>
              </w:rPr>
              <w:t xml:space="preserve"> </w:t>
            </w:r>
            <w:r>
              <w:rPr>
                <w:rFonts w:ascii="Times New Roman" w:hAnsi="Times New Roman"/>
                <w:szCs w:val="24"/>
                <w:lang w:val="el-GR"/>
              </w:rPr>
              <w:t xml:space="preserve">επιβεβαίωσης στον πελάτη </w:t>
            </w:r>
            <w:r w:rsidRPr="00255028">
              <w:rPr>
                <w:rFonts w:ascii="Times New Roman" w:hAnsi="Times New Roman"/>
                <w:szCs w:val="24"/>
                <w:lang w:val="el-GR"/>
              </w:rPr>
              <w:t>.</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Αν κάποιο από τα στοιχεία είναι λανθασμένο (περίπτωση </w:t>
            </w:r>
            <w:r w:rsidRPr="00255028">
              <w:rPr>
                <w:rFonts w:ascii="Times New Roman" w:hAnsi="Times New Roman"/>
                <w:szCs w:val="24"/>
              </w:rPr>
              <w:t>REQ</w:t>
            </w:r>
            <w:r w:rsidRPr="00255028">
              <w:rPr>
                <w:rFonts w:ascii="Times New Roman" w:hAnsi="Times New Roman"/>
                <w:szCs w:val="24"/>
                <w:lang w:val="el-GR"/>
              </w:rPr>
              <w:t xml:space="preserve">-6) το σύστημα ειδοποιεί τον </w:t>
            </w:r>
            <w:r>
              <w:rPr>
                <w:rFonts w:ascii="Times New Roman" w:hAnsi="Times New Roman"/>
                <w:szCs w:val="24"/>
                <w:lang w:val="el-GR"/>
              </w:rPr>
              <w:t>υπαλλήλο</w:t>
            </w:r>
            <w:r w:rsidRPr="00255028">
              <w:rPr>
                <w:rFonts w:ascii="Times New Roman" w:hAnsi="Times New Roman"/>
                <w:szCs w:val="24"/>
                <w:lang w:val="el-GR"/>
              </w:rPr>
              <w:t xml:space="preserve"> με κατάλληλο μήνυμα.</w:t>
            </w:r>
          </w:p>
          <w:p w:rsidR="00906670" w:rsidRPr="00255028" w:rsidRDefault="00906670" w:rsidP="00906670">
            <w:pPr>
              <w:pStyle w:val="level4"/>
              <w:ind w:left="0"/>
              <w:rPr>
                <w:rFonts w:ascii="Times New Roman" w:hAnsi="Times New Roman"/>
                <w:szCs w:val="24"/>
                <w:lang w:val="el-GR"/>
              </w:rPr>
            </w:pPr>
          </w:p>
        </w:tc>
      </w:tr>
      <w:tr w:rsidR="00906670" w:rsidRPr="00364099" w:rsidTr="00906670">
        <w:trPr>
          <w:trHeight w:val="1125"/>
        </w:trPr>
        <w:tc>
          <w:tcPr>
            <w:tcW w:w="3119" w:type="dxa"/>
          </w:tcPr>
          <w:p w:rsidR="00906670" w:rsidRPr="00B30809"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-1</w:t>
            </w:r>
            <w:r>
              <w:rPr>
                <w:rFonts w:ascii="Times New Roman" w:hAnsi="Times New Roman"/>
                <w:szCs w:val="24"/>
              </w:rPr>
              <w:t>2</w:t>
            </w:r>
            <w:r w:rsidRPr="00255028">
              <w:rPr>
                <w:rFonts w:ascii="Times New Roman" w:hAnsi="Times New Roman"/>
                <w:szCs w:val="24"/>
                <w:lang w:val="el-GR"/>
              </w:rPr>
              <w:t>: Διαγραφή καταχώρησης</w:t>
            </w:r>
          </w:p>
        </w:tc>
        <w:tc>
          <w:tcPr>
            <w:tcW w:w="5361" w:type="dxa"/>
          </w:tcPr>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Ο </w:t>
            </w:r>
            <w:r>
              <w:rPr>
                <w:rFonts w:ascii="Times New Roman" w:hAnsi="Times New Roman"/>
                <w:szCs w:val="24"/>
                <w:lang w:val="el-GR"/>
              </w:rPr>
              <w:t>υπαλλήλος</w:t>
            </w:r>
            <w:r w:rsidRPr="00255028">
              <w:rPr>
                <w:rFonts w:ascii="Times New Roman" w:hAnsi="Times New Roman"/>
                <w:szCs w:val="24"/>
                <w:lang w:val="el-GR"/>
              </w:rPr>
              <w:t xml:space="preserve"> ζητά την διαγραφή μιας </w:t>
            </w:r>
            <w:r>
              <w:rPr>
                <w:rFonts w:ascii="Times New Roman" w:hAnsi="Times New Roman"/>
                <w:szCs w:val="24"/>
                <w:lang w:val="el-GR"/>
              </w:rPr>
              <w:t>κράτησης</w:t>
            </w:r>
            <w:r w:rsidRPr="00255028">
              <w:rPr>
                <w:rFonts w:ascii="Times New Roman" w:hAnsi="Times New Roman"/>
                <w:szCs w:val="24"/>
                <w:lang w:val="el-GR"/>
              </w:rPr>
              <w:t xml:space="preserve"> Το σύστημα την διαγράφει από την βάση δεδομένων μετά από τη πρόσθετη επιβεβαίωση του </w:t>
            </w:r>
            <w:r>
              <w:rPr>
                <w:rFonts w:ascii="Times New Roman" w:hAnsi="Times New Roman"/>
                <w:szCs w:val="24"/>
                <w:lang w:val="el-GR"/>
              </w:rPr>
              <w:t>υπαλλήλου</w:t>
            </w:r>
            <w:r w:rsidRPr="00255028">
              <w:rPr>
                <w:rFonts w:ascii="Times New Roman" w:hAnsi="Times New Roman"/>
                <w:szCs w:val="24"/>
                <w:lang w:val="el-GR"/>
              </w:rPr>
              <w:t>.</w:t>
            </w:r>
          </w:p>
        </w:tc>
      </w:tr>
      <w:tr w:rsidR="00906670" w:rsidRPr="00364099" w:rsidTr="00906670">
        <w:trPr>
          <w:trHeight w:val="2249"/>
        </w:trPr>
        <w:tc>
          <w:tcPr>
            <w:tcW w:w="3119" w:type="dxa"/>
          </w:tcPr>
          <w:p w:rsidR="00906670" w:rsidRPr="00B30809" w:rsidRDefault="00906670" w:rsidP="00906670">
            <w:pPr>
              <w:pStyle w:val="level4"/>
              <w:ind w:left="0"/>
              <w:rPr>
                <w:rFonts w:ascii="Times New Roman" w:hAnsi="Times New Roman"/>
                <w:szCs w:val="24"/>
                <w:lang w:val="el-GR"/>
              </w:rPr>
            </w:pPr>
            <w:r w:rsidRPr="00255028">
              <w:rPr>
                <w:rFonts w:ascii="Times New Roman" w:hAnsi="Times New Roman"/>
                <w:szCs w:val="24"/>
              </w:rPr>
              <w:lastRenderedPageBreak/>
              <w:t>REQ</w:t>
            </w:r>
            <w:r w:rsidRPr="00255028">
              <w:rPr>
                <w:rFonts w:ascii="Times New Roman" w:hAnsi="Times New Roman"/>
                <w:szCs w:val="24"/>
                <w:lang w:val="el-GR"/>
              </w:rPr>
              <w:t>-1</w:t>
            </w:r>
            <w:r w:rsidRPr="00B30809">
              <w:rPr>
                <w:rFonts w:ascii="Times New Roman" w:hAnsi="Times New Roman"/>
                <w:szCs w:val="24"/>
                <w:lang w:val="el-GR"/>
              </w:rPr>
              <w:t>3</w:t>
            </w:r>
            <w:r w:rsidRPr="00255028">
              <w:rPr>
                <w:rFonts w:ascii="Times New Roman" w:hAnsi="Times New Roman"/>
                <w:szCs w:val="24"/>
                <w:lang w:val="el-GR"/>
              </w:rPr>
              <w:t xml:space="preserve">: </w:t>
            </w:r>
            <w:r>
              <w:rPr>
                <w:rFonts w:ascii="Times New Roman" w:hAnsi="Times New Roman"/>
                <w:szCs w:val="24"/>
              </w:rPr>
              <w:t>Extra</w:t>
            </w:r>
            <w:r w:rsidRPr="00B30809">
              <w:rPr>
                <w:rFonts w:ascii="Times New Roman" w:hAnsi="Times New Roman"/>
                <w:szCs w:val="24"/>
                <w:lang w:val="el-GR"/>
              </w:rPr>
              <w:t xml:space="preserve"> </w:t>
            </w:r>
            <w:r>
              <w:rPr>
                <w:rFonts w:ascii="Times New Roman" w:hAnsi="Times New Roman"/>
                <w:szCs w:val="24"/>
                <w:lang w:val="el-GR"/>
              </w:rPr>
              <w:t>χρεώσεις</w:t>
            </w:r>
          </w:p>
          <w:p w:rsidR="00906670" w:rsidRPr="00B30809" w:rsidRDefault="00906670" w:rsidP="00906670">
            <w:pPr>
              <w:pStyle w:val="level4"/>
              <w:ind w:left="0"/>
              <w:rPr>
                <w:rFonts w:ascii="Times New Roman" w:hAnsi="Times New Roman"/>
                <w:szCs w:val="24"/>
                <w:lang w:val="el-GR"/>
              </w:rPr>
            </w:pPr>
          </w:p>
          <w:p w:rsidR="00906670" w:rsidRPr="00B30809" w:rsidRDefault="00906670" w:rsidP="00906670">
            <w:pPr>
              <w:pStyle w:val="level4"/>
              <w:ind w:left="0"/>
              <w:rPr>
                <w:rFonts w:ascii="Times New Roman" w:hAnsi="Times New Roman"/>
                <w:szCs w:val="24"/>
                <w:lang w:val="el-GR"/>
              </w:rPr>
            </w:pP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-1</w:t>
            </w:r>
            <w:r w:rsidRPr="00B30809">
              <w:rPr>
                <w:rFonts w:ascii="Times New Roman" w:hAnsi="Times New Roman"/>
                <w:szCs w:val="24"/>
                <w:lang w:val="el-GR"/>
              </w:rPr>
              <w:t>4</w:t>
            </w:r>
            <w:r w:rsidRPr="00255028">
              <w:rPr>
                <w:rFonts w:ascii="Times New Roman" w:hAnsi="Times New Roman"/>
                <w:szCs w:val="24"/>
                <w:lang w:val="el-GR"/>
              </w:rPr>
              <w:t>: Προετοιμασία απόδειξης</w:t>
            </w:r>
          </w:p>
          <w:p w:rsidR="00906670" w:rsidRDefault="00906670" w:rsidP="00906670">
            <w:pPr>
              <w:pStyle w:val="level4"/>
              <w:ind w:left="0"/>
              <w:rPr>
                <w:rFonts w:ascii="Times New Roman" w:hAnsi="Times New Roman"/>
                <w:szCs w:val="24"/>
                <w:lang w:val="el-GR"/>
              </w:rPr>
            </w:pPr>
          </w:p>
          <w:p w:rsidR="00906670" w:rsidRDefault="00906670" w:rsidP="00906670">
            <w:pPr>
              <w:pStyle w:val="level4"/>
              <w:ind w:left="0"/>
              <w:rPr>
                <w:rFonts w:ascii="Times New Roman" w:hAnsi="Times New Roman"/>
                <w:szCs w:val="24"/>
                <w:lang w:val="el-GR"/>
              </w:rPr>
            </w:pPr>
          </w:p>
          <w:p w:rsidR="00906670" w:rsidRPr="00255028" w:rsidRDefault="00906670" w:rsidP="00906670">
            <w:pPr>
              <w:pStyle w:val="level4"/>
              <w:ind w:left="0"/>
              <w:rPr>
                <w:rFonts w:ascii="Times New Roman" w:hAnsi="Times New Roman"/>
                <w:szCs w:val="24"/>
                <w:lang w:val="el-GR"/>
              </w:rPr>
            </w:pP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-1</w:t>
            </w:r>
            <w:r w:rsidRPr="00B30809">
              <w:rPr>
                <w:rFonts w:ascii="Times New Roman" w:hAnsi="Times New Roman"/>
                <w:szCs w:val="24"/>
                <w:lang w:val="el-GR"/>
              </w:rPr>
              <w:t>5</w:t>
            </w:r>
            <w:r w:rsidRPr="00255028">
              <w:rPr>
                <w:rFonts w:ascii="Times New Roman" w:hAnsi="Times New Roman"/>
                <w:szCs w:val="24"/>
                <w:lang w:val="el-GR"/>
              </w:rPr>
              <w:t>: Προετοιμασία τιμολογίου</w:t>
            </w:r>
          </w:p>
          <w:p w:rsidR="00906670" w:rsidRPr="00255028" w:rsidRDefault="00906670" w:rsidP="00906670">
            <w:pPr>
              <w:pStyle w:val="level4"/>
              <w:ind w:left="0"/>
              <w:rPr>
                <w:rFonts w:ascii="Times New Roman" w:hAnsi="Times New Roman"/>
                <w:szCs w:val="24"/>
                <w:lang w:val="el-GR"/>
              </w:rPr>
            </w:pPr>
          </w:p>
          <w:p w:rsidR="00906670" w:rsidRPr="00255028" w:rsidRDefault="00906670" w:rsidP="00906670">
            <w:pPr>
              <w:pStyle w:val="level4"/>
              <w:ind w:left="0"/>
              <w:rPr>
                <w:rFonts w:ascii="Times New Roman" w:hAnsi="Times New Roman"/>
                <w:szCs w:val="24"/>
                <w:lang w:val="el-GR"/>
              </w:rPr>
            </w:pP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B30809">
              <w:rPr>
                <w:rFonts w:ascii="Times New Roman" w:hAnsi="Times New Roman"/>
                <w:szCs w:val="24"/>
                <w:lang w:val="el-GR"/>
              </w:rPr>
              <w:t xml:space="preserve">-16: </w:t>
            </w:r>
            <w:r w:rsidRPr="00255028">
              <w:rPr>
                <w:rFonts w:ascii="Times New Roman" w:hAnsi="Times New Roman"/>
                <w:szCs w:val="24"/>
                <w:lang w:val="el-GR"/>
              </w:rPr>
              <w:t>Εκτύπωση απόδειξης / τιμολογίου</w:t>
            </w:r>
          </w:p>
        </w:tc>
        <w:tc>
          <w:tcPr>
            <w:tcW w:w="5361" w:type="dxa"/>
          </w:tcPr>
          <w:p w:rsidR="00906670" w:rsidRPr="00B30809" w:rsidRDefault="00906670" w:rsidP="00906670">
            <w:pPr>
              <w:pStyle w:val="level4"/>
              <w:ind w:left="0"/>
              <w:rPr>
                <w:rFonts w:ascii="Times New Roman" w:hAnsi="Times New Roman"/>
                <w:szCs w:val="24"/>
                <w:lang w:val="el-GR"/>
              </w:rPr>
            </w:pPr>
            <w:r>
              <w:rPr>
                <w:rFonts w:ascii="Times New Roman" w:hAnsi="Times New Roman"/>
                <w:szCs w:val="24"/>
                <w:lang w:val="el-GR"/>
              </w:rPr>
              <w:t xml:space="preserve">Ο υπάλληλος μπορεί να προσθέσει κάποιες </w:t>
            </w:r>
            <w:r>
              <w:rPr>
                <w:rFonts w:ascii="Times New Roman" w:hAnsi="Times New Roman"/>
                <w:szCs w:val="24"/>
              </w:rPr>
              <w:t>extra</w:t>
            </w:r>
            <w:r w:rsidRPr="00B30809">
              <w:rPr>
                <w:rFonts w:ascii="Times New Roman" w:hAnsi="Times New Roman"/>
                <w:szCs w:val="24"/>
                <w:lang w:val="el-GR"/>
              </w:rPr>
              <w:t xml:space="preserve"> </w:t>
            </w:r>
            <w:r>
              <w:rPr>
                <w:rFonts w:ascii="Times New Roman" w:hAnsi="Times New Roman"/>
                <w:szCs w:val="24"/>
                <w:lang w:val="el-GR"/>
              </w:rPr>
              <w:t xml:space="preserve">χρεώσεις όπως χρησιμοποίησει προιόντων από </w:t>
            </w:r>
            <w:r>
              <w:rPr>
                <w:rFonts w:ascii="Times New Roman" w:hAnsi="Times New Roman"/>
                <w:szCs w:val="24"/>
              </w:rPr>
              <w:t>mini</w:t>
            </w:r>
            <w:r w:rsidRPr="00B30809">
              <w:rPr>
                <w:rFonts w:ascii="Times New Roman" w:hAnsi="Times New Roman"/>
                <w:szCs w:val="24"/>
                <w:lang w:val="el-GR"/>
              </w:rPr>
              <w:t xml:space="preserve"> </w:t>
            </w:r>
            <w:r>
              <w:rPr>
                <w:rFonts w:ascii="Times New Roman" w:hAnsi="Times New Roman"/>
                <w:szCs w:val="24"/>
              </w:rPr>
              <w:t>bar</w:t>
            </w:r>
            <w:r w:rsidRPr="00B30809">
              <w:rPr>
                <w:rFonts w:ascii="Times New Roman" w:hAnsi="Times New Roman"/>
                <w:szCs w:val="24"/>
                <w:lang w:val="el-GR"/>
              </w:rPr>
              <w:t>.</w:t>
            </w:r>
          </w:p>
          <w:p w:rsidR="00906670" w:rsidRPr="00B30809" w:rsidRDefault="00906670" w:rsidP="00906670">
            <w:pPr>
              <w:pStyle w:val="level4"/>
              <w:ind w:left="0"/>
              <w:rPr>
                <w:rFonts w:ascii="Times New Roman" w:hAnsi="Times New Roman"/>
                <w:szCs w:val="24"/>
                <w:lang w:val="el-GR"/>
              </w:rPr>
            </w:pPr>
          </w:p>
          <w:p w:rsidR="00906670"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Ο </w:t>
            </w:r>
            <w:r>
              <w:rPr>
                <w:rFonts w:ascii="Times New Roman" w:hAnsi="Times New Roman"/>
                <w:szCs w:val="24"/>
                <w:lang w:val="el-GR"/>
              </w:rPr>
              <w:t>υπάλληλος</w:t>
            </w:r>
            <w:r w:rsidRPr="00255028">
              <w:rPr>
                <w:rFonts w:ascii="Times New Roman" w:hAnsi="Times New Roman"/>
                <w:szCs w:val="24"/>
                <w:lang w:val="el-GR"/>
              </w:rPr>
              <w:t xml:space="preserve"> έχει την επιλογή από την καρτέλα </w:t>
            </w:r>
            <w:r>
              <w:rPr>
                <w:rFonts w:ascii="Times New Roman" w:hAnsi="Times New Roman"/>
                <w:szCs w:val="24"/>
                <w:lang w:val="el-GR"/>
              </w:rPr>
              <w:t>κράτησης</w:t>
            </w:r>
            <w:r w:rsidRPr="00255028">
              <w:rPr>
                <w:rFonts w:ascii="Times New Roman" w:hAnsi="Times New Roman"/>
                <w:szCs w:val="24"/>
                <w:lang w:val="el-GR"/>
              </w:rPr>
              <w:t xml:space="preserve"> να επιλέξει τα στοιχεία να περαστούν σε μια φόρμα αποδείξεων. Το σύστημα περνάει τα στοιχεία στα αντίστοιχα πεδία της φόρμας απόδειξης.</w:t>
            </w:r>
          </w:p>
          <w:p w:rsidR="00906670" w:rsidRDefault="00906670" w:rsidP="00906670">
            <w:pPr>
              <w:pStyle w:val="level4"/>
              <w:ind w:left="0"/>
              <w:rPr>
                <w:rFonts w:ascii="Times New Roman" w:hAnsi="Times New Roman"/>
                <w:szCs w:val="24"/>
                <w:lang w:val="el-GR"/>
              </w:rPr>
            </w:pPr>
          </w:p>
          <w:p w:rsidR="00906670" w:rsidRDefault="00906670" w:rsidP="00906670">
            <w:pPr>
              <w:pStyle w:val="level4"/>
              <w:ind w:left="0"/>
              <w:rPr>
                <w:rFonts w:ascii="Times New Roman" w:hAnsi="Times New Roman"/>
                <w:szCs w:val="24"/>
                <w:lang w:val="el-GR"/>
              </w:rPr>
            </w:pP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Ο Πράκτορας έχει την επιλογή από την καρτέλα ενοικίασης να επιλέξει τα στοιχεία να περαστούν σε μια φόρμα  έκδοσης τιμολογίου. Το σύστημα περνάει τα στοιχεία στα αντίστοιχα πεδία της φόρμας απόδειξης. Τα υπολείποντα στοιχεία συμπληρώνονται από τον Πράκτορα.</w:t>
            </w: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Το σύστημα δίνει εντολή στον εκτυπωτή να τυπώσει την επιλεγμένη απόδειξη ή τιμολόγιο.</w:t>
            </w:r>
          </w:p>
        </w:tc>
      </w:tr>
    </w:tbl>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pStyle w:val="Heading2"/>
      </w:pPr>
      <w:r>
        <w:rPr>
          <w:lang w:val="el-GR"/>
        </w:rPr>
        <w:t>Συλλογή Στατιστικών Στοιχείων</w:t>
      </w:r>
    </w:p>
    <w:p w:rsidR="00906670" w:rsidRPr="00B93E94" w:rsidRDefault="00906670" w:rsidP="00906670">
      <w:pPr>
        <w:pStyle w:val="level4"/>
        <w:rPr>
          <w:rFonts w:ascii="Times New Roman" w:hAnsi="Times New Roman"/>
          <w:b/>
          <w:szCs w:val="24"/>
          <w:lang w:val="el-GR"/>
        </w:rPr>
      </w:pPr>
      <w:r>
        <w:rPr>
          <w:rFonts w:ascii="Times New Roman" w:hAnsi="Times New Roman"/>
          <w:b/>
          <w:szCs w:val="24"/>
        </w:rPr>
        <w:t>4.</w:t>
      </w:r>
      <w:r>
        <w:rPr>
          <w:rFonts w:ascii="Times New Roman" w:hAnsi="Times New Roman"/>
          <w:b/>
          <w:szCs w:val="24"/>
          <w:lang w:val="el-GR"/>
        </w:rPr>
        <w:t>4</w:t>
      </w:r>
      <w:r w:rsidRPr="00B93E94">
        <w:rPr>
          <w:rFonts w:ascii="Times New Roman" w:hAnsi="Times New Roman"/>
          <w:b/>
          <w:szCs w:val="24"/>
        </w:rPr>
        <w:t>.1</w:t>
      </w:r>
      <w:r w:rsidRPr="00B93E94">
        <w:rPr>
          <w:rFonts w:ascii="Times New Roman" w:hAnsi="Times New Roman"/>
          <w:b/>
          <w:szCs w:val="24"/>
        </w:rPr>
        <w:tab/>
      </w:r>
      <w:r w:rsidRPr="00B93E94">
        <w:rPr>
          <w:rFonts w:ascii="Times New Roman" w:hAnsi="Times New Roman"/>
          <w:b/>
          <w:szCs w:val="24"/>
          <w:lang w:val="el-GR"/>
        </w:rPr>
        <w:t>Περιγραφή και προτεραιότητα</w:t>
      </w:r>
    </w:p>
    <w:p w:rsidR="00906670" w:rsidRPr="00247CA4" w:rsidRDefault="00906670" w:rsidP="00906670">
      <w:pPr>
        <w:pStyle w:val="level4"/>
        <w:ind w:left="1440" w:firstLine="4"/>
        <w:rPr>
          <w:rFonts w:ascii="Times New Roman" w:hAnsi="Times New Roman"/>
          <w:szCs w:val="24"/>
          <w:lang w:val="el-GR"/>
        </w:rPr>
      </w:pPr>
      <w:r>
        <w:rPr>
          <w:rFonts w:ascii="Times New Roman" w:hAnsi="Times New Roman"/>
          <w:szCs w:val="24"/>
          <w:lang w:val="el-GR"/>
        </w:rPr>
        <w:t>Ο Διαχειριστής (</w:t>
      </w:r>
      <w:r>
        <w:rPr>
          <w:rFonts w:ascii="Times New Roman" w:hAnsi="Times New Roman"/>
          <w:szCs w:val="24"/>
        </w:rPr>
        <w:t>Admin</w:t>
      </w:r>
      <w:r w:rsidRPr="00184A86">
        <w:rPr>
          <w:rFonts w:ascii="Times New Roman" w:hAnsi="Times New Roman"/>
          <w:szCs w:val="24"/>
          <w:lang w:val="el-GR"/>
        </w:rPr>
        <w:t>)</w:t>
      </w:r>
      <w:r>
        <w:rPr>
          <w:rFonts w:ascii="Times New Roman" w:hAnsi="Times New Roman"/>
          <w:szCs w:val="24"/>
          <w:lang w:val="el-GR"/>
        </w:rPr>
        <w:t xml:space="preserve"> μέσω του </w:t>
      </w:r>
      <w:r>
        <w:rPr>
          <w:rFonts w:ascii="Times New Roman" w:hAnsi="Times New Roman"/>
          <w:szCs w:val="24"/>
        </w:rPr>
        <w:t>E</w:t>
      </w:r>
      <w:r w:rsidRPr="00B30809">
        <w:rPr>
          <w:rFonts w:ascii="Times New Roman" w:hAnsi="Times New Roman"/>
          <w:szCs w:val="24"/>
          <w:lang w:val="el-GR"/>
        </w:rPr>
        <w:t>-</w:t>
      </w:r>
      <w:r>
        <w:rPr>
          <w:rFonts w:ascii="Times New Roman" w:hAnsi="Times New Roman"/>
          <w:szCs w:val="24"/>
        </w:rPr>
        <w:t>hotel</w:t>
      </w:r>
      <w:r>
        <w:rPr>
          <w:rFonts w:ascii="Times New Roman" w:hAnsi="Times New Roman"/>
          <w:szCs w:val="24"/>
          <w:lang w:val="el-GR"/>
        </w:rPr>
        <w:t xml:space="preserve"> έχει την δυνατότητα να ανακτήσει</w:t>
      </w:r>
      <w:r w:rsidRPr="00184A86">
        <w:rPr>
          <w:rFonts w:ascii="Times New Roman" w:hAnsi="Times New Roman"/>
          <w:szCs w:val="24"/>
          <w:lang w:val="el-GR"/>
        </w:rPr>
        <w:t xml:space="preserve"> </w:t>
      </w:r>
      <w:r>
        <w:rPr>
          <w:rFonts w:ascii="Times New Roman" w:hAnsi="Times New Roman"/>
          <w:szCs w:val="24"/>
          <w:lang w:val="el-GR"/>
        </w:rPr>
        <w:t>στατιστικά στοιχεία για την εταιρία όπως αριθμός πελατών, δωματίων, κρατήσεων, υπαλλήλων κλπ. Προτεραιότητα = Υψηλή.</w:t>
      </w:r>
    </w:p>
    <w:p w:rsidR="00906670" w:rsidRPr="00B93E94" w:rsidRDefault="00906670" w:rsidP="00906670">
      <w:pPr>
        <w:pStyle w:val="level4"/>
        <w:rPr>
          <w:rFonts w:ascii="Times New Roman" w:hAnsi="Times New Roman"/>
          <w:b/>
          <w:szCs w:val="24"/>
          <w:lang w:val="el-GR"/>
        </w:rPr>
      </w:pPr>
      <w:r>
        <w:rPr>
          <w:rFonts w:ascii="Times New Roman" w:hAnsi="Times New Roman"/>
          <w:b/>
          <w:szCs w:val="24"/>
          <w:lang w:val="el-GR"/>
        </w:rPr>
        <w:t>4.4</w:t>
      </w:r>
      <w:r w:rsidRPr="00B93E94">
        <w:rPr>
          <w:rFonts w:ascii="Times New Roman" w:hAnsi="Times New Roman"/>
          <w:b/>
          <w:szCs w:val="24"/>
          <w:lang w:val="el-GR"/>
        </w:rPr>
        <w:t>.2</w:t>
      </w:r>
      <w:r w:rsidRPr="00B93E94">
        <w:rPr>
          <w:rFonts w:ascii="Times New Roman" w:hAnsi="Times New Roman"/>
          <w:b/>
          <w:szCs w:val="24"/>
          <w:lang w:val="el-GR"/>
        </w:rPr>
        <w:tab/>
        <w:t>Ακολουθίες ερεθίσματος / απόκρισης</w:t>
      </w:r>
    </w:p>
    <w:p w:rsidR="00906670" w:rsidRPr="004B400B" w:rsidRDefault="00906670" w:rsidP="00906670">
      <w:pPr>
        <w:pStyle w:val="level3text"/>
        <w:numPr>
          <w:ilvl w:val="12"/>
          <w:numId w:val="0"/>
        </w:numPr>
        <w:ind w:left="2880" w:hanging="224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sidRPr="004B400B">
        <w:rPr>
          <w:rFonts w:ascii="Times New Roman" w:hAnsi="Times New Roman"/>
          <w:i w:val="0"/>
          <w:sz w:val="24"/>
          <w:szCs w:val="24"/>
          <w:lang w:val="el-GR" w:eastAsia="el-GR"/>
        </w:rPr>
        <w:tab/>
      </w:r>
      <w:r>
        <w:rPr>
          <w:rFonts w:ascii="Times New Roman" w:hAnsi="Times New Roman"/>
          <w:i w:val="0"/>
          <w:sz w:val="24"/>
          <w:szCs w:val="24"/>
          <w:lang w:val="el-GR" w:eastAsia="el-GR"/>
        </w:rPr>
        <w:t>Ο Διαχειριστής ζητά την εμφάνιση των συνολικών πελατών και των κρατήσεων που έχουν πραγματοποιήσει.</w:t>
      </w:r>
    </w:p>
    <w:p w:rsidR="00906670" w:rsidRDefault="00906670" w:rsidP="00906670">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εμφανίζει το αποτέλεσμα της αναζήτησης στην οθόνη.</w:t>
      </w:r>
    </w:p>
    <w:p w:rsidR="00906670" w:rsidRDefault="00906670" w:rsidP="00906670">
      <w:pPr>
        <w:pStyle w:val="level3text"/>
        <w:numPr>
          <w:ilvl w:val="12"/>
          <w:numId w:val="0"/>
        </w:numPr>
        <w:ind w:left="2880" w:hanging="224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Pr>
          <w:rFonts w:ascii="Times New Roman" w:hAnsi="Times New Roman"/>
          <w:i w:val="0"/>
          <w:sz w:val="24"/>
          <w:szCs w:val="24"/>
          <w:lang w:val="el-GR" w:eastAsia="el-GR"/>
        </w:rPr>
        <w:tab/>
        <w:t>Ο Διαχειριστής ζητά την εμφάνιση των συνολικών πελατών σε μορφή πίνακα.</w:t>
      </w:r>
    </w:p>
    <w:p w:rsidR="00906670" w:rsidRPr="00752C18" w:rsidRDefault="00906670" w:rsidP="00906670">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εμφανίζει μια το αποτέλεσμα στην οθόνη.</w:t>
      </w:r>
    </w:p>
    <w:p w:rsidR="00906670" w:rsidRDefault="00906670" w:rsidP="00906670">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4B400B">
        <w:rPr>
          <w:rFonts w:ascii="Times New Roman" w:hAnsi="Times New Roman"/>
          <w:i w:val="0"/>
          <w:sz w:val="24"/>
          <w:szCs w:val="24"/>
          <w:lang w:val="el-GR" w:eastAsia="el-GR"/>
        </w:rPr>
        <w:t>:</w:t>
      </w:r>
      <w:r>
        <w:rPr>
          <w:rFonts w:ascii="Times New Roman" w:hAnsi="Times New Roman"/>
          <w:i w:val="0"/>
          <w:sz w:val="24"/>
          <w:szCs w:val="24"/>
          <w:lang w:val="el-GR" w:eastAsia="el-GR"/>
        </w:rPr>
        <w:tab/>
        <w:t>Ο Διαχειριστής ζητά την εμφάνιση των συνολικών κρατήσεων.</w:t>
      </w:r>
    </w:p>
    <w:p w:rsidR="00906670" w:rsidRPr="00503F9B" w:rsidRDefault="00906670" w:rsidP="00906670">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εμφανίζει το αποτέλεσμα  στην οθόνη.</w:t>
      </w:r>
    </w:p>
    <w:p w:rsidR="00906670" w:rsidRPr="00CE3402" w:rsidRDefault="00906670" w:rsidP="00906670">
      <w:pPr>
        <w:pStyle w:val="level3text"/>
        <w:numPr>
          <w:ilvl w:val="12"/>
          <w:numId w:val="0"/>
        </w:numPr>
        <w:ind w:left="2880" w:hanging="2246"/>
        <w:rPr>
          <w:rFonts w:ascii="Times New Roman" w:hAnsi="Times New Roman"/>
          <w:i w:val="0"/>
          <w:sz w:val="24"/>
          <w:szCs w:val="24"/>
          <w:lang w:val="el-GR" w:eastAsia="el-GR"/>
        </w:rPr>
      </w:pPr>
      <w:r>
        <w:rPr>
          <w:rFonts w:ascii="Times New Roman" w:hAnsi="Times New Roman"/>
          <w:i w:val="0"/>
          <w:sz w:val="24"/>
          <w:szCs w:val="24"/>
          <w:lang w:val="el-GR" w:eastAsia="el-GR"/>
        </w:rPr>
        <w:lastRenderedPageBreak/>
        <w:t>Ερέθισμα</w:t>
      </w:r>
      <w:r w:rsidRPr="00094029">
        <w:rPr>
          <w:rFonts w:ascii="Times New Roman" w:hAnsi="Times New Roman"/>
          <w:i w:val="0"/>
          <w:sz w:val="24"/>
          <w:szCs w:val="24"/>
          <w:lang w:val="el-GR" w:eastAsia="el-GR"/>
        </w:rPr>
        <w:t>:</w:t>
      </w:r>
      <w:r w:rsidRPr="00094029">
        <w:rPr>
          <w:rFonts w:ascii="Times New Roman" w:hAnsi="Times New Roman"/>
          <w:i w:val="0"/>
          <w:sz w:val="24"/>
          <w:szCs w:val="24"/>
          <w:lang w:val="el-GR" w:eastAsia="el-GR"/>
        </w:rPr>
        <w:tab/>
      </w:r>
      <w:r>
        <w:rPr>
          <w:rFonts w:ascii="Times New Roman" w:hAnsi="Times New Roman"/>
          <w:i w:val="0"/>
          <w:sz w:val="24"/>
          <w:szCs w:val="24"/>
          <w:lang w:val="el-GR" w:eastAsia="el-GR"/>
        </w:rPr>
        <w:t>Ο Διαχειριστής ζητά την εμφάνιση όλων των υπαλλήλων (Agents) σε μορφή πίνακα μαζί με τον αριθμό των κρατήσεων που έχουν κάνει.</w:t>
      </w:r>
    </w:p>
    <w:p w:rsidR="00906670" w:rsidRDefault="00906670" w:rsidP="00906670">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Το σύστημα εμφανίζει το αποτέλεσμα  στην οθόνη.</w:t>
      </w:r>
    </w:p>
    <w:p w:rsidR="00906670" w:rsidRPr="00CE3402" w:rsidRDefault="00906670" w:rsidP="00906670">
      <w:pPr>
        <w:pStyle w:val="level3text"/>
        <w:numPr>
          <w:ilvl w:val="12"/>
          <w:numId w:val="0"/>
        </w:numPr>
        <w:ind w:left="2880" w:hanging="2246"/>
        <w:rPr>
          <w:rFonts w:ascii="Times New Roman" w:hAnsi="Times New Roman"/>
          <w:i w:val="0"/>
          <w:sz w:val="24"/>
          <w:szCs w:val="24"/>
          <w:lang w:val="el-GR" w:eastAsia="el-GR"/>
        </w:rPr>
      </w:pPr>
      <w:r>
        <w:rPr>
          <w:rFonts w:ascii="Times New Roman" w:hAnsi="Times New Roman"/>
          <w:i w:val="0"/>
          <w:sz w:val="24"/>
          <w:szCs w:val="24"/>
          <w:lang w:val="el-GR" w:eastAsia="el-GR"/>
        </w:rPr>
        <w:t>Ερέθισμα</w:t>
      </w:r>
      <w:r w:rsidRPr="00094029">
        <w:rPr>
          <w:rFonts w:ascii="Times New Roman" w:hAnsi="Times New Roman"/>
          <w:i w:val="0"/>
          <w:sz w:val="24"/>
          <w:szCs w:val="24"/>
          <w:lang w:val="el-GR" w:eastAsia="el-GR"/>
        </w:rPr>
        <w:t>:</w:t>
      </w:r>
      <w:r w:rsidRPr="00094029">
        <w:rPr>
          <w:rFonts w:ascii="Times New Roman" w:hAnsi="Times New Roman"/>
          <w:i w:val="0"/>
          <w:sz w:val="24"/>
          <w:szCs w:val="24"/>
          <w:lang w:val="el-GR" w:eastAsia="el-GR"/>
        </w:rPr>
        <w:tab/>
      </w:r>
      <w:r>
        <w:rPr>
          <w:rFonts w:ascii="Times New Roman" w:hAnsi="Times New Roman"/>
          <w:i w:val="0"/>
          <w:sz w:val="24"/>
          <w:szCs w:val="24"/>
          <w:lang w:val="el-GR" w:eastAsia="el-GR"/>
        </w:rPr>
        <w:t>Ο Διαχειριστής προσθέτει μια προσφορά στην ιστοσελίδα της εφαρμογής.</w:t>
      </w:r>
    </w:p>
    <w:p w:rsidR="00906670" w:rsidRDefault="00906670" w:rsidP="00906670">
      <w:pPr>
        <w:pStyle w:val="level3text"/>
        <w:numPr>
          <w:ilvl w:val="12"/>
          <w:numId w:val="0"/>
        </w:numPr>
        <w:ind w:left="1350" w:hanging="716"/>
        <w:rPr>
          <w:rFonts w:ascii="Times New Roman" w:hAnsi="Times New Roman"/>
          <w:i w:val="0"/>
          <w:sz w:val="24"/>
          <w:szCs w:val="24"/>
          <w:lang w:val="el-GR" w:eastAsia="el-GR"/>
        </w:rPr>
      </w:pPr>
      <w:r>
        <w:rPr>
          <w:rFonts w:ascii="Times New Roman" w:hAnsi="Times New Roman"/>
          <w:i w:val="0"/>
          <w:sz w:val="24"/>
          <w:szCs w:val="24"/>
          <w:lang w:val="el-GR" w:eastAsia="el-GR"/>
        </w:rPr>
        <w:t>Απόκριση</w:t>
      </w:r>
      <w:r w:rsidRPr="00094029">
        <w:rPr>
          <w:rFonts w:ascii="Times New Roman" w:hAnsi="Times New Roman"/>
          <w:i w:val="0"/>
          <w:sz w:val="24"/>
          <w:szCs w:val="24"/>
          <w:lang w:val="el-GR" w:eastAsia="el-GR"/>
        </w:rPr>
        <w:t>:</w:t>
      </w:r>
      <w:r>
        <w:rPr>
          <w:rFonts w:ascii="Times New Roman" w:hAnsi="Times New Roman"/>
          <w:i w:val="0"/>
          <w:sz w:val="24"/>
          <w:szCs w:val="24"/>
          <w:lang w:val="el-GR" w:eastAsia="el-GR"/>
        </w:rPr>
        <w:tab/>
        <w:t>Εμφάνιση της προσφοράς</w:t>
      </w:r>
    </w:p>
    <w:p w:rsidR="00906670" w:rsidRPr="00503F9B" w:rsidRDefault="00906670" w:rsidP="00906670">
      <w:pPr>
        <w:pStyle w:val="level3text"/>
        <w:numPr>
          <w:ilvl w:val="12"/>
          <w:numId w:val="0"/>
        </w:numPr>
        <w:ind w:left="1350" w:hanging="716"/>
        <w:rPr>
          <w:rFonts w:ascii="Times New Roman" w:hAnsi="Times New Roman"/>
          <w:i w:val="0"/>
          <w:sz w:val="24"/>
          <w:szCs w:val="24"/>
          <w:lang w:val="el-GR" w:eastAsia="el-GR"/>
        </w:rPr>
      </w:pPr>
    </w:p>
    <w:p w:rsidR="00906670" w:rsidRPr="007D16A3" w:rsidRDefault="00906670" w:rsidP="00906670">
      <w:pPr>
        <w:pStyle w:val="level3text"/>
        <w:numPr>
          <w:ilvl w:val="12"/>
          <w:numId w:val="0"/>
        </w:numPr>
        <w:ind w:left="1350" w:hanging="716"/>
        <w:rPr>
          <w:rFonts w:ascii="Times New Roman" w:hAnsi="Times New Roman"/>
          <w:sz w:val="24"/>
          <w:szCs w:val="24"/>
          <w:lang w:val="el-GR"/>
        </w:rPr>
      </w:pPr>
    </w:p>
    <w:p w:rsidR="00906670" w:rsidRPr="009D6990" w:rsidRDefault="00906670" w:rsidP="00906670">
      <w:pPr>
        <w:pStyle w:val="level4"/>
        <w:rPr>
          <w:b/>
          <w:lang w:val="el-GR"/>
        </w:rPr>
      </w:pPr>
      <w:r w:rsidRPr="00C8380A">
        <w:rPr>
          <w:b/>
          <w:lang w:val="el-GR"/>
        </w:rPr>
        <w:t>4.</w:t>
      </w:r>
      <w:r>
        <w:rPr>
          <w:b/>
          <w:lang w:val="el-GR"/>
        </w:rPr>
        <w:t>4</w:t>
      </w:r>
      <w:r w:rsidRPr="00C8380A">
        <w:rPr>
          <w:b/>
          <w:lang w:val="el-GR"/>
        </w:rPr>
        <w:t>.3</w:t>
      </w:r>
      <w:r w:rsidRPr="00C8380A">
        <w:rPr>
          <w:b/>
          <w:lang w:val="el-GR"/>
        </w:rPr>
        <w:tab/>
        <w:t>Ανάλυση σε λειτουργικές απαιτήσεις</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30"/>
        <w:gridCol w:w="5162"/>
      </w:tblGrid>
      <w:tr w:rsidR="00906670" w:rsidRPr="00364099" w:rsidTr="00906670">
        <w:trPr>
          <w:trHeight w:val="2266"/>
        </w:trPr>
        <w:tc>
          <w:tcPr>
            <w:tcW w:w="3119" w:type="dxa"/>
          </w:tcPr>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-1: Επιλογή εμφάνισης στατιστικών στοιχείων</w:t>
            </w:r>
          </w:p>
          <w:p w:rsidR="00906670" w:rsidRPr="00255028" w:rsidRDefault="00906670" w:rsidP="00906670">
            <w:pPr>
              <w:pStyle w:val="level4"/>
              <w:ind w:left="0"/>
              <w:rPr>
                <w:rFonts w:ascii="Times New Roman" w:hAnsi="Times New Roman"/>
                <w:szCs w:val="24"/>
                <w:lang w:val="el-GR"/>
              </w:rPr>
            </w:pPr>
          </w:p>
          <w:p w:rsidR="00906670" w:rsidRPr="00255028" w:rsidRDefault="00906670" w:rsidP="00906670">
            <w:pPr>
              <w:pStyle w:val="level4"/>
              <w:ind w:left="0"/>
              <w:rPr>
                <w:rFonts w:ascii="Times New Roman" w:hAnsi="Times New Roman"/>
                <w:szCs w:val="24"/>
                <w:lang w:val="el-GR"/>
              </w:rPr>
            </w:pP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-2: Αποτέλεσμα αναζήτησης</w:t>
            </w:r>
          </w:p>
          <w:p w:rsidR="00906670" w:rsidRPr="00255028" w:rsidRDefault="00906670" w:rsidP="00906670">
            <w:pPr>
              <w:pStyle w:val="level4"/>
              <w:ind w:left="0"/>
              <w:rPr>
                <w:rFonts w:ascii="Times New Roman" w:hAnsi="Times New Roman"/>
                <w:szCs w:val="24"/>
                <w:lang w:val="el-GR"/>
              </w:rPr>
            </w:pPr>
          </w:p>
        </w:tc>
        <w:tc>
          <w:tcPr>
            <w:tcW w:w="5361" w:type="dxa"/>
          </w:tcPr>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 xml:space="preserve">Ο Διαχειριστής έχει την επιλογή για εμφάνιση διάφορων στατιστικών στοιχείων. Αυτά είναι: Αριθμός πελατών, διαγραμμένων πελατών, </w:t>
            </w:r>
            <w:r>
              <w:rPr>
                <w:rFonts w:ascii="Times New Roman" w:hAnsi="Times New Roman"/>
                <w:szCs w:val="24"/>
                <w:lang w:val="el-GR"/>
              </w:rPr>
              <w:t>κρατήσεων</w:t>
            </w:r>
            <w:r w:rsidRPr="00255028">
              <w:rPr>
                <w:rFonts w:ascii="Times New Roman" w:hAnsi="Times New Roman"/>
                <w:szCs w:val="24"/>
                <w:lang w:val="el-GR"/>
              </w:rPr>
              <w:t xml:space="preserve">, </w:t>
            </w:r>
            <w:r>
              <w:rPr>
                <w:rFonts w:ascii="Times New Roman" w:hAnsi="Times New Roman"/>
                <w:szCs w:val="24"/>
                <w:lang w:val="el-GR"/>
              </w:rPr>
              <w:t xml:space="preserve">κρατήσεων </w:t>
            </w:r>
            <w:r w:rsidRPr="00255028">
              <w:rPr>
                <w:rFonts w:ascii="Times New Roman" w:hAnsi="Times New Roman"/>
                <w:szCs w:val="24"/>
                <w:lang w:val="el-GR"/>
              </w:rPr>
              <w:t xml:space="preserve">ανά </w:t>
            </w:r>
            <w:r>
              <w:rPr>
                <w:rFonts w:ascii="Times New Roman" w:hAnsi="Times New Roman"/>
                <w:szCs w:val="24"/>
                <w:lang w:val="el-GR"/>
              </w:rPr>
              <w:t>υπάλληλο</w:t>
            </w:r>
            <w:r w:rsidRPr="00255028">
              <w:rPr>
                <w:rFonts w:ascii="Times New Roman" w:hAnsi="Times New Roman"/>
                <w:szCs w:val="24"/>
                <w:lang w:val="el-GR"/>
              </w:rPr>
              <w:t>.</w:t>
            </w:r>
          </w:p>
          <w:p w:rsidR="00906670" w:rsidRDefault="00906670" w:rsidP="00906670">
            <w:pPr>
              <w:pStyle w:val="level4"/>
              <w:ind w:left="0"/>
              <w:rPr>
                <w:rFonts w:ascii="Times New Roman" w:hAnsi="Times New Roman"/>
                <w:szCs w:val="24"/>
                <w:lang w:val="el-GR"/>
              </w:rPr>
            </w:pPr>
          </w:p>
          <w:p w:rsidR="00906670" w:rsidRPr="00255028"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Το σύστημα εμφανίζει στην οθόνη τα ζητούμενα στατιστικά στοιχεία.</w:t>
            </w:r>
          </w:p>
          <w:p w:rsidR="00906670" w:rsidRPr="00255028" w:rsidRDefault="00906670" w:rsidP="00906670">
            <w:pPr>
              <w:pStyle w:val="level4"/>
              <w:ind w:left="0"/>
              <w:rPr>
                <w:rFonts w:ascii="Times New Roman" w:hAnsi="Times New Roman"/>
                <w:szCs w:val="24"/>
                <w:lang w:val="el-GR"/>
              </w:rPr>
            </w:pPr>
          </w:p>
        </w:tc>
      </w:tr>
      <w:tr w:rsidR="00906670" w:rsidRPr="00364099" w:rsidTr="00906670">
        <w:trPr>
          <w:trHeight w:val="841"/>
        </w:trPr>
        <w:tc>
          <w:tcPr>
            <w:tcW w:w="3119" w:type="dxa"/>
          </w:tcPr>
          <w:p w:rsidR="00906670" w:rsidRDefault="00906670" w:rsidP="00906670">
            <w:pPr>
              <w:pStyle w:val="level4"/>
              <w:ind w:left="0"/>
              <w:rPr>
                <w:rFonts w:ascii="Times New Roman" w:hAnsi="Times New Roman"/>
                <w:szCs w:val="24"/>
                <w:lang w:val="el-GR"/>
              </w:rPr>
            </w:pPr>
            <w:r w:rsidRPr="00255028">
              <w:rPr>
                <w:rFonts w:ascii="Times New Roman" w:hAnsi="Times New Roman"/>
                <w:szCs w:val="24"/>
              </w:rPr>
              <w:t>REQ</w:t>
            </w:r>
            <w:r w:rsidRPr="00255028">
              <w:rPr>
                <w:rFonts w:ascii="Times New Roman" w:hAnsi="Times New Roman"/>
                <w:szCs w:val="24"/>
                <w:lang w:val="el-GR"/>
              </w:rPr>
              <w:t>-3: Εμφάνιση σε πίνακα</w:t>
            </w:r>
          </w:p>
          <w:p w:rsidR="00906670" w:rsidRDefault="00906670" w:rsidP="00906670">
            <w:pPr>
              <w:pStyle w:val="level4"/>
              <w:ind w:left="0"/>
              <w:rPr>
                <w:rFonts w:ascii="Times New Roman" w:hAnsi="Times New Roman"/>
                <w:szCs w:val="24"/>
                <w:lang w:val="el-GR"/>
              </w:rPr>
            </w:pPr>
          </w:p>
          <w:p w:rsidR="00906670" w:rsidRPr="00143FF0" w:rsidRDefault="00906670" w:rsidP="00906670">
            <w:pPr>
              <w:pStyle w:val="level4"/>
              <w:ind w:left="0"/>
              <w:rPr>
                <w:rFonts w:ascii="Times New Roman" w:hAnsi="Times New Roman"/>
                <w:szCs w:val="24"/>
                <w:lang w:val="el-GR"/>
              </w:rPr>
            </w:pPr>
            <w:r>
              <w:rPr>
                <w:rFonts w:ascii="Times New Roman" w:hAnsi="Times New Roman"/>
                <w:szCs w:val="24"/>
              </w:rPr>
              <w:t>REQ</w:t>
            </w:r>
            <w:r w:rsidRPr="00143FF0">
              <w:rPr>
                <w:rFonts w:ascii="Times New Roman" w:hAnsi="Times New Roman"/>
                <w:szCs w:val="24"/>
                <w:lang w:val="el-GR"/>
              </w:rPr>
              <w:t xml:space="preserve">-4: </w:t>
            </w:r>
            <w:r>
              <w:rPr>
                <w:rFonts w:ascii="Times New Roman" w:hAnsi="Times New Roman"/>
                <w:szCs w:val="24"/>
                <w:lang w:val="el-GR"/>
              </w:rPr>
              <w:t xml:space="preserve">Προσθήκη προσφοράς στο </w:t>
            </w:r>
            <w:r>
              <w:rPr>
                <w:rFonts w:ascii="Times New Roman" w:hAnsi="Times New Roman"/>
                <w:szCs w:val="24"/>
              </w:rPr>
              <w:t>site</w:t>
            </w:r>
          </w:p>
        </w:tc>
        <w:tc>
          <w:tcPr>
            <w:tcW w:w="5361" w:type="dxa"/>
          </w:tcPr>
          <w:p w:rsidR="00906670" w:rsidRDefault="00906670" w:rsidP="00906670">
            <w:pPr>
              <w:pStyle w:val="level4"/>
              <w:ind w:left="0"/>
              <w:rPr>
                <w:rFonts w:ascii="Times New Roman" w:hAnsi="Times New Roman"/>
                <w:szCs w:val="24"/>
                <w:lang w:val="el-GR"/>
              </w:rPr>
            </w:pPr>
            <w:r w:rsidRPr="00255028">
              <w:rPr>
                <w:rFonts w:ascii="Times New Roman" w:hAnsi="Times New Roman"/>
                <w:szCs w:val="24"/>
                <w:lang w:val="el-GR"/>
              </w:rPr>
              <w:t>Το σύστημα εμφανίζει την επιλογή του Διαχειριστή σε μορφή πίνακα για εύκολη επισκόπηση.</w:t>
            </w:r>
          </w:p>
          <w:p w:rsidR="00906670" w:rsidRPr="00143FF0" w:rsidRDefault="00906670" w:rsidP="00906670">
            <w:pPr>
              <w:pStyle w:val="level4"/>
              <w:ind w:left="0"/>
              <w:rPr>
                <w:rFonts w:ascii="Times New Roman" w:hAnsi="Times New Roman"/>
                <w:szCs w:val="24"/>
                <w:lang w:val="el-GR"/>
              </w:rPr>
            </w:pPr>
            <w:r>
              <w:rPr>
                <w:rFonts w:ascii="Times New Roman" w:hAnsi="Times New Roman"/>
                <w:szCs w:val="24"/>
                <w:lang w:val="el-GR"/>
              </w:rPr>
              <w:t>Ο Διαχειριστής μπόρει να προσθέσει μια προσφορά στην ιστοσελίδα της εφαρμογής</w:t>
            </w:r>
          </w:p>
        </w:tc>
      </w:tr>
    </w:tbl>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Default="00906670" w:rsidP="00906670">
      <w:pPr>
        <w:rPr>
          <w:lang w:val="el-GR"/>
        </w:rPr>
      </w:pPr>
    </w:p>
    <w:p w:rsidR="00906670" w:rsidRPr="002E1BF1" w:rsidRDefault="00906670" w:rsidP="00906670">
      <w:pPr>
        <w:pStyle w:val="Heading1"/>
        <w:rPr>
          <w:rFonts w:ascii="Arial" w:hAnsi="Arial" w:cs="Arial"/>
        </w:rPr>
      </w:pPr>
      <w:r w:rsidRPr="002E1BF1">
        <w:rPr>
          <w:rFonts w:ascii="Arial" w:hAnsi="Arial" w:cs="Arial"/>
          <w:lang w:val="el-GR"/>
        </w:rPr>
        <w:t>Μη λειτουργικές απαιτήσεις</w:t>
      </w:r>
      <w:bookmarkEnd w:id="31"/>
    </w:p>
    <w:p w:rsidR="00906670" w:rsidRPr="002E1BF1" w:rsidRDefault="00906670" w:rsidP="00906670">
      <w:pPr>
        <w:pStyle w:val="Heading2"/>
        <w:rPr>
          <w:rFonts w:ascii="Arial" w:hAnsi="Arial" w:cs="Arial"/>
        </w:rPr>
      </w:pPr>
      <w:bookmarkStart w:id="33" w:name="_Toc182123211"/>
      <w:bookmarkEnd w:id="32"/>
      <w:r w:rsidRPr="002E1BF1">
        <w:rPr>
          <w:rFonts w:ascii="Arial" w:hAnsi="Arial" w:cs="Arial"/>
          <w:lang w:val="el-GR"/>
        </w:rPr>
        <w:t>Φυσική ασφάλεια</w:t>
      </w:r>
      <w:bookmarkEnd w:id="33"/>
    </w:p>
    <w:p w:rsidR="00906670" w:rsidRDefault="00906670" w:rsidP="00906670">
      <w:pPr>
        <w:pStyle w:val="template"/>
        <w:rPr>
          <w:rFonts w:cs="Arial"/>
          <w:lang w:val="el-GR"/>
        </w:rPr>
      </w:pPr>
      <w:r>
        <w:rPr>
          <w:rFonts w:cs="Arial"/>
          <w:lang w:val="el-GR"/>
        </w:rPr>
        <w:t>Χρησιμοποίηση πρωτοκόλλου κρυπτογράφησης</w:t>
      </w:r>
      <w:r w:rsidRPr="00143FF0">
        <w:rPr>
          <w:rFonts w:cs="Arial"/>
          <w:lang w:val="el-GR"/>
        </w:rPr>
        <w:t>(</w:t>
      </w:r>
      <w:r>
        <w:rPr>
          <w:rFonts w:cs="Arial"/>
        </w:rPr>
        <w:t>SSL</w:t>
      </w:r>
      <w:r w:rsidRPr="00143FF0">
        <w:rPr>
          <w:rFonts w:cs="Arial"/>
          <w:lang w:val="el-GR"/>
        </w:rPr>
        <w:t xml:space="preserve">) </w:t>
      </w:r>
      <w:r>
        <w:rPr>
          <w:rFonts w:cs="Arial"/>
          <w:lang w:val="el-GR"/>
        </w:rPr>
        <w:t>για αποστολή στοιχείων πελάτη.</w:t>
      </w:r>
    </w:p>
    <w:p w:rsidR="00906670" w:rsidRPr="00143FF0" w:rsidRDefault="00906670" w:rsidP="00906670">
      <w:pPr>
        <w:pStyle w:val="template"/>
        <w:rPr>
          <w:rFonts w:cs="Arial"/>
          <w:lang w:val="el-GR"/>
        </w:rPr>
      </w:pPr>
    </w:p>
    <w:p w:rsidR="00906670" w:rsidRPr="00783308" w:rsidRDefault="00906670" w:rsidP="00906670">
      <w:pPr>
        <w:pStyle w:val="Heading2"/>
        <w:rPr>
          <w:rFonts w:ascii="Arial" w:hAnsi="Arial" w:cs="Arial"/>
          <w:lang w:val="el-GR"/>
        </w:rPr>
      </w:pPr>
      <w:bookmarkStart w:id="34" w:name="_Toc182123212"/>
      <w:r w:rsidRPr="00783308">
        <w:rPr>
          <w:rFonts w:ascii="Arial" w:hAnsi="Arial" w:cs="Arial"/>
          <w:lang w:val="el-GR"/>
        </w:rPr>
        <w:lastRenderedPageBreak/>
        <w:t>Ασφάλεια πληροφορίας</w:t>
      </w:r>
      <w:bookmarkEnd w:id="34"/>
    </w:p>
    <w:p w:rsidR="00906670" w:rsidRDefault="00906670" w:rsidP="00906670">
      <w:pPr>
        <w:ind w:left="1440" w:hanging="720"/>
        <w:rPr>
          <w:lang w:val="el-GR"/>
        </w:rPr>
      </w:pPr>
      <w:bookmarkStart w:id="35" w:name="_Toc182123213"/>
      <w:r>
        <w:t>SE</w:t>
      </w:r>
      <w:r>
        <w:rPr>
          <w:lang w:val="el-GR"/>
        </w:rPr>
        <w:t>-1</w:t>
      </w:r>
      <w:r w:rsidRPr="008D511E">
        <w:rPr>
          <w:lang w:val="el-GR"/>
        </w:rPr>
        <w:t>:</w:t>
      </w:r>
      <w:r w:rsidRPr="008D511E">
        <w:rPr>
          <w:lang w:val="el-GR"/>
        </w:rPr>
        <w:tab/>
      </w:r>
      <w:r>
        <w:rPr>
          <w:lang w:val="el-GR"/>
        </w:rPr>
        <w:t xml:space="preserve">Οι χρήστες του </w:t>
      </w:r>
      <w:r>
        <w:t>E</w:t>
      </w:r>
      <w:r w:rsidRPr="00143FF0">
        <w:rPr>
          <w:lang w:val="el-GR"/>
        </w:rPr>
        <w:t>-</w:t>
      </w:r>
      <w:r>
        <w:t>hotel</w:t>
      </w:r>
      <w:r>
        <w:rPr>
          <w:lang w:val="el-GR"/>
        </w:rPr>
        <w:t xml:space="preserve"> (υπάλληλοι και Διαχειριστές) θα πρέπει να εισέλθουν με τον κωδικό χρήστη τους προτού έχουν πρόσβαση σε κάποια από τις εξειδικευμένες  λειτουργίες του.</w:t>
      </w:r>
    </w:p>
    <w:p w:rsidR="00906670" w:rsidRDefault="00906670" w:rsidP="00906670">
      <w:pPr>
        <w:ind w:left="1440" w:hanging="720"/>
        <w:rPr>
          <w:lang w:val="el-GR"/>
        </w:rPr>
      </w:pPr>
      <w:r>
        <w:t>SE</w:t>
      </w:r>
      <w:r>
        <w:rPr>
          <w:lang w:val="el-GR"/>
        </w:rPr>
        <w:t>-2</w:t>
      </w:r>
      <w:r w:rsidRPr="008D511E">
        <w:rPr>
          <w:lang w:val="el-GR"/>
        </w:rPr>
        <w:t>:</w:t>
      </w:r>
      <w:r w:rsidRPr="00BF5C8B">
        <w:rPr>
          <w:lang w:val="el-GR"/>
        </w:rPr>
        <w:tab/>
      </w:r>
      <w:r>
        <w:rPr>
          <w:lang w:val="el-GR"/>
        </w:rPr>
        <w:t>Οι κωδικοί του κάθε χρήστη θα αποθηκεύονται σε κρυπτογραφημένη μορφή</w:t>
      </w:r>
      <w:r w:rsidRPr="008D511E">
        <w:rPr>
          <w:lang w:val="el-GR"/>
        </w:rPr>
        <w:t>.</w:t>
      </w:r>
    </w:p>
    <w:p w:rsidR="00906670" w:rsidRPr="00517E4E" w:rsidRDefault="00906670" w:rsidP="00906670">
      <w:pPr>
        <w:ind w:left="1440" w:hanging="720"/>
        <w:rPr>
          <w:lang w:val="el-GR"/>
        </w:rPr>
      </w:pPr>
    </w:p>
    <w:p w:rsidR="00906670" w:rsidRPr="002E1BF1" w:rsidRDefault="00906670" w:rsidP="00906670">
      <w:pPr>
        <w:pStyle w:val="Heading2"/>
        <w:rPr>
          <w:rFonts w:ascii="Arial" w:hAnsi="Arial" w:cs="Arial"/>
        </w:rPr>
      </w:pPr>
      <w:r w:rsidRPr="002E1BF1">
        <w:rPr>
          <w:rFonts w:ascii="Arial" w:hAnsi="Arial" w:cs="Arial"/>
          <w:lang w:val="el-GR"/>
        </w:rPr>
        <w:t>Ποιότητα λογισμικού</w:t>
      </w:r>
      <w:bookmarkEnd w:id="35"/>
    </w:p>
    <w:p w:rsidR="00906670" w:rsidRPr="002E1BF1" w:rsidRDefault="00906670" w:rsidP="00906670">
      <w:pPr>
        <w:pStyle w:val="template"/>
        <w:rPr>
          <w:rFonts w:cs="Arial"/>
          <w:lang w:val="el-GR"/>
        </w:rPr>
      </w:pPr>
      <w:r>
        <w:rPr>
          <w:rFonts w:cs="Arial"/>
          <w:lang w:val="el-GR"/>
        </w:rPr>
        <w:t>Δεν έχουν οριστεί απαιτήσεις.</w:t>
      </w:r>
    </w:p>
    <w:p w:rsidR="00906670" w:rsidRDefault="00906670" w:rsidP="00906670">
      <w:pPr>
        <w:pStyle w:val="Heading2"/>
        <w:rPr>
          <w:rFonts w:ascii="Arial" w:hAnsi="Arial" w:cs="Arial"/>
          <w:lang w:val="el-GR"/>
        </w:rPr>
      </w:pPr>
      <w:bookmarkStart w:id="36" w:name="_Toc182123214"/>
      <w:r w:rsidRPr="00783308">
        <w:rPr>
          <w:rFonts w:ascii="Arial" w:hAnsi="Arial" w:cs="Arial"/>
          <w:lang w:val="el-GR"/>
        </w:rPr>
        <w:t>Επιχειρησιακοί κανόνες</w:t>
      </w:r>
      <w:bookmarkStart w:id="37" w:name="_Toc182123216"/>
      <w:bookmarkEnd w:id="36"/>
    </w:p>
    <w:p w:rsidR="00906670" w:rsidRPr="002E1BF1" w:rsidRDefault="00906670" w:rsidP="00906670">
      <w:pPr>
        <w:pStyle w:val="Heading2"/>
        <w:numPr>
          <w:ilvl w:val="0"/>
          <w:numId w:val="0"/>
        </w:numPr>
        <w:rPr>
          <w:rFonts w:ascii="Arial" w:hAnsi="Arial" w:cs="Arial"/>
          <w:lang w:val="el-GR"/>
        </w:rPr>
      </w:pPr>
      <w:r w:rsidRPr="002E1BF1">
        <w:rPr>
          <w:rFonts w:ascii="Arial" w:hAnsi="Arial" w:cs="Arial"/>
          <w:lang w:val="el-GR"/>
        </w:rPr>
        <w:t>Παράρτημα Α: Γλωσσάριο</w:t>
      </w:r>
      <w:bookmarkEnd w:id="37"/>
    </w:p>
    <w:p w:rsidR="00906670" w:rsidRPr="00143FF0" w:rsidRDefault="00906670" w:rsidP="00906670">
      <w:pPr>
        <w:pStyle w:val="template"/>
        <w:numPr>
          <w:ilvl w:val="0"/>
          <w:numId w:val="3"/>
        </w:numPr>
        <w:rPr>
          <w:lang w:val="el-GR"/>
        </w:rPr>
      </w:pPr>
      <w:r>
        <w:rPr>
          <w:rFonts w:ascii="Times New Roman" w:hAnsi="Times New Roman"/>
          <w:i w:val="0"/>
          <w:sz w:val="24"/>
          <w:szCs w:val="24"/>
          <w:lang w:eastAsia="el-GR"/>
        </w:rPr>
        <w:t>TCP</w:t>
      </w:r>
      <w:r w:rsidRPr="00D344DE">
        <w:rPr>
          <w:rFonts w:ascii="Times New Roman" w:hAnsi="Times New Roman"/>
          <w:i w:val="0"/>
          <w:sz w:val="24"/>
          <w:szCs w:val="24"/>
          <w:lang w:val="el-GR" w:eastAsia="el-GR"/>
        </w:rPr>
        <w:t xml:space="preserve"> = </w:t>
      </w:r>
      <w:r w:rsidRPr="00295988">
        <w:rPr>
          <w:rFonts w:ascii="Times New Roman" w:hAnsi="Times New Roman"/>
          <w:i w:val="0"/>
          <w:sz w:val="24"/>
          <w:szCs w:val="24"/>
          <w:lang w:eastAsia="el-GR"/>
        </w:rPr>
        <w:t>Transmission</w:t>
      </w:r>
      <w:r w:rsidRPr="00D344DE">
        <w:rPr>
          <w:rFonts w:ascii="Times New Roman" w:hAnsi="Times New Roman"/>
          <w:i w:val="0"/>
          <w:sz w:val="24"/>
          <w:szCs w:val="24"/>
          <w:lang w:val="el-GR" w:eastAsia="el-GR"/>
        </w:rPr>
        <w:t xml:space="preserve"> </w:t>
      </w:r>
      <w:r w:rsidRPr="00295988">
        <w:rPr>
          <w:rFonts w:ascii="Times New Roman" w:hAnsi="Times New Roman"/>
          <w:i w:val="0"/>
          <w:sz w:val="24"/>
          <w:szCs w:val="24"/>
          <w:lang w:eastAsia="el-GR"/>
        </w:rPr>
        <w:t>Control</w:t>
      </w:r>
      <w:r w:rsidRPr="00D344DE">
        <w:rPr>
          <w:rFonts w:ascii="Times New Roman" w:hAnsi="Times New Roman"/>
          <w:i w:val="0"/>
          <w:sz w:val="24"/>
          <w:szCs w:val="24"/>
          <w:lang w:val="el-GR" w:eastAsia="el-GR"/>
        </w:rPr>
        <w:t xml:space="preserve"> </w:t>
      </w:r>
      <w:r>
        <w:rPr>
          <w:rFonts w:ascii="Times New Roman" w:hAnsi="Times New Roman"/>
          <w:i w:val="0"/>
          <w:sz w:val="24"/>
          <w:szCs w:val="24"/>
          <w:lang w:eastAsia="el-GR"/>
        </w:rPr>
        <w:t>Protocol</w:t>
      </w:r>
      <w:r w:rsidRPr="00D344DE">
        <w:rPr>
          <w:rFonts w:ascii="Times New Roman" w:hAnsi="Times New Roman"/>
          <w:i w:val="0"/>
          <w:sz w:val="24"/>
          <w:szCs w:val="24"/>
          <w:lang w:val="el-GR" w:eastAsia="el-GR"/>
        </w:rPr>
        <w:t xml:space="preserve"> - Πρωτόκολλο Ελ</w:t>
      </w:r>
      <w:r>
        <w:rPr>
          <w:rFonts w:ascii="Times New Roman" w:hAnsi="Times New Roman"/>
          <w:i w:val="0"/>
          <w:sz w:val="24"/>
          <w:szCs w:val="24"/>
          <w:lang w:val="el-GR" w:eastAsia="el-GR"/>
        </w:rPr>
        <w:t>έγχου</w:t>
      </w:r>
      <w:r w:rsidRPr="00D344DE">
        <w:rPr>
          <w:rFonts w:ascii="Times New Roman" w:hAnsi="Times New Roman"/>
          <w:i w:val="0"/>
          <w:sz w:val="24"/>
          <w:szCs w:val="24"/>
          <w:lang w:val="el-GR" w:eastAsia="el-GR"/>
        </w:rPr>
        <w:t xml:space="preserve"> </w:t>
      </w:r>
      <w:r>
        <w:rPr>
          <w:rFonts w:ascii="Times New Roman" w:hAnsi="Times New Roman"/>
          <w:i w:val="0"/>
          <w:sz w:val="24"/>
          <w:szCs w:val="24"/>
          <w:lang w:val="el-GR" w:eastAsia="el-GR"/>
        </w:rPr>
        <w:t>Μ</w:t>
      </w:r>
      <w:r w:rsidRPr="00D344DE">
        <w:rPr>
          <w:rFonts w:ascii="Times New Roman" w:hAnsi="Times New Roman"/>
          <w:i w:val="0"/>
          <w:sz w:val="24"/>
          <w:szCs w:val="24"/>
          <w:lang w:val="el-GR" w:eastAsia="el-GR"/>
        </w:rPr>
        <w:t>ε</w:t>
      </w:r>
      <w:r>
        <w:rPr>
          <w:rFonts w:ascii="Times New Roman" w:hAnsi="Times New Roman"/>
          <w:i w:val="0"/>
          <w:sz w:val="24"/>
          <w:szCs w:val="24"/>
          <w:lang w:val="el-GR" w:eastAsia="el-GR"/>
        </w:rPr>
        <w:t>ταφοράς</w:t>
      </w:r>
      <w:r w:rsidRPr="00D344DE">
        <w:rPr>
          <w:rFonts w:ascii="Times New Roman" w:hAnsi="Times New Roman"/>
          <w:i w:val="0"/>
          <w:sz w:val="24"/>
          <w:szCs w:val="24"/>
          <w:lang w:val="el-GR" w:eastAsia="el-GR"/>
        </w:rPr>
        <w:t>.</w:t>
      </w:r>
    </w:p>
    <w:p w:rsidR="00906670" w:rsidRPr="002E1BF1" w:rsidRDefault="00906670" w:rsidP="00906670">
      <w:pPr>
        <w:pStyle w:val="template"/>
        <w:rPr>
          <w:rFonts w:cs="Arial"/>
          <w:lang w:val="el-GR"/>
        </w:rPr>
      </w:pPr>
      <w:r>
        <w:rPr>
          <w:rFonts w:cs="Arial"/>
          <w:i w:val="0"/>
          <w:noProof/>
          <w:vanish/>
          <w:sz w:val="24"/>
          <w:szCs w:val="24"/>
          <w:lang w:val="el-GR" w:eastAsia="el-GR"/>
        </w:rPr>
        <w:drawing>
          <wp:inline distT="0" distB="0" distL="0" distR="0">
            <wp:extent cx="914400" cy="2286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914400" cy="228600"/>
                    </a:xfrm>
                    <a:prstGeom prst="rect">
                      <a:avLst/>
                    </a:prstGeom>
                    <a:noFill/>
                    <a:ln w="9525">
                      <a:noFill/>
                      <a:miter lim="800000"/>
                      <a:headEnd/>
                      <a:tailEnd/>
                    </a:ln>
                  </pic:spPr>
                </pic:pic>
              </a:graphicData>
            </a:graphic>
          </wp:inline>
        </w:drawing>
      </w:r>
      <w:r>
        <w:rPr>
          <w:rFonts w:cs="Arial"/>
          <w:i w:val="0"/>
          <w:noProof/>
          <w:vanish/>
          <w:sz w:val="24"/>
          <w:szCs w:val="24"/>
          <w:lang w:val="el-GR" w:eastAsia="el-GR"/>
        </w:rPr>
        <w:drawing>
          <wp:inline distT="0" distB="0" distL="0" distR="0">
            <wp:extent cx="914400" cy="2286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914400" cy="228600"/>
                    </a:xfrm>
                    <a:prstGeom prst="rect">
                      <a:avLst/>
                    </a:prstGeom>
                    <a:noFill/>
                    <a:ln w="9525">
                      <a:noFill/>
                      <a:miter lim="800000"/>
                      <a:headEnd/>
                      <a:tailEnd/>
                    </a:ln>
                  </pic:spPr>
                </pic:pic>
              </a:graphicData>
            </a:graphic>
          </wp:inline>
        </w:drawing>
      </w:r>
    </w:p>
    <w:p w:rsidR="00906670" w:rsidRDefault="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Default="00906670" w:rsidP="00906670"/>
    <w:p w:rsidR="008B285C" w:rsidRDefault="00906670" w:rsidP="00906670">
      <w:pPr>
        <w:tabs>
          <w:tab w:val="left" w:pos="3390"/>
        </w:tabs>
      </w:pPr>
      <w:r>
        <w:tab/>
      </w: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p>
    <w:p w:rsidR="00906670" w:rsidRPr="00633316" w:rsidRDefault="00906670" w:rsidP="00906670">
      <w:pPr>
        <w:pStyle w:val="line"/>
        <w:rPr>
          <w:rFonts w:ascii="Calibri" w:hAnsi="Calibri"/>
        </w:rPr>
      </w:pPr>
    </w:p>
    <w:p w:rsidR="00906670" w:rsidRPr="00C30479" w:rsidRDefault="00906670" w:rsidP="00906670">
      <w:pPr>
        <w:pStyle w:val="Title"/>
        <w:outlineLvl w:val="0"/>
        <w:rPr>
          <w:rFonts w:ascii="Calibri" w:hAnsi="Calibri"/>
          <w:lang w:val="el-GR"/>
        </w:rPr>
      </w:pPr>
      <w:r w:rsidRPr="00C30479">
        <w:rPr>
          <w:rFonts w:ascii="Calibri" w:hAnsi="Calibri"/>
          <w:lang w:val="el-GR"/>
        </w:rPr>
        <w:t>Περιπτώσεις Χρήσης</w:t>
      </w:r>
    </w:p>
    <w:p w:rsidR="00906670" w:rsidRPr="00C30479" w:rsidRDefault="00906670" w:rsidP="00906670">
      <w:pPr>
        <w:pStyle w:val="Title"/>
        <w:spacing w:before="0" w:after="400"/>
        <w:rPr>
          <w:rFonts w:ascii="Calibri" w:hAnsi="Calibri"/>
          <w:sz w:val="40"/>
          <w:lang w:val="el-GR"/>
        </w:rPr>
      </w:pPr>
      <w:r w:rsidRPr="00C30479">
        <w:rPr>
          <w:rFonts w:ascii="Calibri" w:hAnsi="Calibri"/>
          <w:sz w:val="40"/>
          <w:lang w:val="el-GR"/>
        </w:rPr>
        <w:t>για το</w:t>
      </w:r>
    </w:p>
    <w:p w:rsidR="00906670" w:rsidRPr="00C30479" w:rsidRDefault="00906670" w:rsidP="00906670">
      <w:pPr>
        <w:pStyle w:val="Title"/>
        <w:outlineLvl w:val="0"/>
        <w:rPr>
          <w:rFonts w:ascii="Calibri" w:hAnsi="Calibri"/>
          <w:lang w:val="el-GR"/>
        </w:rPr>
      </w:pPr>
      <w:r w:rsidRPr="00C30479">
        <w:rPr>
          <w:rFonts w:ascii="Calibri" w:hAnsi="Calibri"/>
          <w:lang w:val="el-GR"/>
        </w:rPr>
        <w:t>&lt;</w:t>
      </w:r>
      <w:r w:rsidRPr="002E1BF1">
        <w:rPr>
          <w:rFonts w:cs="Arial"/>
          <w:lang w:val="el-GR"/>
        </w:rPr>
        <w:t>Σύστημα κρατήσεων ξενοδοχείου</w:t>
      </w:r>
      <w:r w:rsidRPr="00C30479">
        <w:rPr>
          <w:rFonts w:ascii="Calibri" w:hAnsi="Calibri"/>
          <w:lang w:val="el-GR"/>
        </w:rPr>
        <w:t>&gt;</w:t>
      </w:r>
    </w:p>
    <w:p w:rsidR="00906670" w:rsidRPr="00C30479" w:rsidRDefault="00906670" w:rsidP="00906670">
      <w:pPr>
        <w:pStyle w:val="ByLine"/>
        <w:outlineLvl w:val="0"/>
        <w:rPr>
          <w:rFonts w:ascii="Calibri" w:hAnsi="Calibri"/>
          <w:lang w:val="el-GR"/>
        </w:rPr>
      </w:pPr>
      <w:r w:rsidRPr="00C30479">
        <w:rPr>
          <w:rFonts w:ascii="Calibri" w:hAnsi="Calibri"/>
          <w:lang w:val="el-GR"/>
        </w:rPr>
        <w:t>Έκδοση 1.0</w:t>
      </w:r>
    </w:p>
    <w:p w:rsidR="00906670" w:rsidRPr="00C30479" w:rsidRDefault="00906670" w:rsidP="00906670">
      <w:pPr>
        <w:pStyle w:val="ByLine"/>
        <w:outlineLvl w:val="0"/>
        <w:rPr>
          <w:rFonts w:ascii="Calibri" w:hAnsi="Calibri"/>
          <w:lang w:val="el-GR"/>
        </w:rPr>
      </w:pPr>
      <w:r w:rsidRPr="00C30479">
        <w:rPr>
          <w:rFonts w:ascii="Calibri" w:hAnsi="Calibri"/>
          <w:lang w:val="el-GR"/>
        </w:rPr>
        <w:t xml:space="preserve">Αριθμός Ομάδας: </w:t>
      </w:r>
    </w:p>
    <w:p w:rsidR="00906670" w:rsidRDefault="00906670" w:rsidP="00906670">
      <w:pPr>
        <w:pStyle w:val="ByLine"/>
        <w:rPr>
          <w:rFonts w:ascii="Calibri" w:hAnsi="Calibri"/>
        </w:rPr>
      </w:pPr>
    </w:p>
    <w:p w:rsidR="00906670" w:rsidRPr="007C00BC" w:rsidRDefault="00906670" w:rsidP="00906670">
      <w:pPr>
        <w:pStyle w:val="ByLine"/>
        <w:rPr>
          <w:rFonts w:ascii="Calibri" w:hAnsi="Calibri"/>
        </w:rPr>
      </w:pPr>
    </w:p>
    <w:p w:rsidR="00906670" w:rsidRPr="00C30479" w:rsidRDefault="00906670" w:rsidP="00906670">
      <w:pPr>
        <w:pStyle w:val="ChangeHistoryTitle"/>
        <w:jc w:val="left"/>
        <w:outlineLvl w:val="0"/>
        <w:rPr>
          <w:rFonts w:ascii="Calibri" w:hAnsi="Calibri"/>
          <w:lang w:val="el-GR"/>
        </w:rPr>
      </w:pPr>
      <w:r w:rsidRPr="00C30479">
        <w:rPr>
          <w:rFonts w:ascii="Calibri" w:hAnsi="Calibri"/>
          <w:lang w:val="el-GR"/>
        </w:rPr>
        <w:t>Αναθεωρήσεις</w:t>
      </w:r>
    </w:p>
    <w:p w:rsidR="00906670" w:rsidRPr="00C30479" w:rsidRDefault="00906670" w:rsidP="00906670">
      <w:pPr>
        <w:jc w:val="center"/>
        <w:rPr>
          <w:rFonts w:ascii="Calibri" w:hAnsi="Calibri"/>
          <w:b/>
          <w:sz w:val="28"/>
          <w:lang w:val="el-GR"/>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492"/>
        <w:gridCol w:w="4632"/>
        <w:gridCol w:w="1584"/>
      </w:tblGrid>
      <w:tr w:rsidR="00906670" w:rsidRPr="00C30479" w:rsidTr="00906670">
        <w:tc>
          <w:tcPr>
            <w:tcW w:w="2160" w:type="dxa"/>
            <w:tcBorders>
              <w:bottom w:val="double" w:sz="12" w:space="0" w:color="auto"/>
            </w:tcBorders>
          </w:tcPr>
          <w:p w:rsidR="00906670" w:rsidRPr="00C30479" w:rsidRDefault="00906670" w:rsidP="00906670">
            <w:pPr>
              <w:spacing w:before="40" w:after="40"/>
              <w:rPr>
                <w:rFonts w:ascii="Calibri" w:hAnsi="Calibri"/>
                <w:b/>
                <w:lang w:val="el-GR"/>
              </w:rPr>
            </w:pPr>
            <w:r w:rsidRPr="00C30479">
              <w:rPr>
                <w:rFonts w:ascii="Calibri" w:hAnsi="Calibri"/>
                <w:b/>
                <w:lang w:val="el-GR"/>
              </w:rPr>
              <w:t>Ονοματεπώνυμο</w:t>
            </w:r>
          </w:p>
        </w:tc>
        <w:tc>
          <w:tcPr>
            <w:tcW w:w="1492" w:type="dxa"/>
            <w:tcBorders>
              <w:bottom w:val="double" w:sz="12" w:space="0" w:color="auto"/>
            </w:tcBorders>
          </w:tcPr>
          <w:p w:rsidR="00906670" w:rsidRPr="00C30479" w:rsidRDefault="00906670" w:rsidP="00906670">
            <w:pPr>
              <w:spacing w:before="40" w:after="40"/>
              <w:rPr>
                <w:rFonts w:ascii="Calibri" w:hAnsi="Calibri"/>
                <w:b/>
                <w:lang w:val="el-GR"/>
              </w:rPr>
            </w:pPr>
            <w:r w:rsidRPr="00C30479">
              <w:rPr>
                <w:rFonts w:ascii="Calibri" w:hAnsi="Calibri"/>
                <w:b/>
                <w:lang w:val="el-GR"/>
              </w:rPr>
              <w:t>Ημερομηνία</w:t>
            </w:r>
          </w:p>
        </w:tc>
        <w:tc>
          <w:tcPr>
            <w:tcW w:w="4632" w:type="dxa"/>
            <w:tcBorders>
              <w:bottom w:val="double" w:sz="12" w:space="0" w:color="auto"/>
            </w:tcBorders>
          </w:tcPr>
          <w:p w:rsidR="00906670" w:rsidRPr="00C30479" w:rsidRDefault="00906670" w:rsidP="00906670">
            <w:pPr>
              <w:spacing w:before="40" w:after="40"/>
              <w:rPr>
                <w:rFonts w:ascii="Calibri" w:hAnsi="Calibri"/>
                <w:b/>
                <w:lang w:val="el-GR"/>
              </w:rPr>
            </w:pPr>
            <w:r w:rsidRPr="00C30479">
              <w:rPr>
                <w:rFonts w:ascii="Calibri" w:hAnsi="Calibri"/>
                <w:b/>
                <w:lang w:val="el-GR"/>
              </w:rPr>
              <w:t>Αιτία Αναθεώρησης</w:t>
            </w:r>
          </w:p>
        </w:tc>
        <w:tc>
          <w:tcPr>
            <w:tcW w:w="1584" w:type="dxa"/>
            <w:tcBorders>
              <w:bottom w:val="double" w:sz="12" w:space="0" w:color="auto"/>
            </w:tcBorders>
          </w:tcPr>
          <w:p w:rsidR="00906670" w:rsidRPr="00C30479" w:rsidRDefault="00906670" w:rsidP="00906670">
            <w:pPr>
              <w:spacing w:before="40" w:after="40"/>
              <w:rPr>
                <w:rFonts w:ascii="Calibri" w:hAnsi="Calibri"/>
                <w:b/>
                <w:lang w:val="el-GR"/>
              </w:rPr>
            </w:pPr>
            <w:r w:rsidRPr="00C30479">
              <w:rPr>
                <w:rFonts w:ascii="Calibri" w:hAnsi="Calibri"/>
                <w:b/>
                <w:lang w:val="el-GR"/>
              </w:rPr>
              <w:t>Έκδοση</w:t>
            </w:r>
          </w:p>
        </w:tc>
      </w:tr>
      <w:tr w:rsidR="00906670" w:rsidRPr="00C30479" w:rsidTr="00906670">
        <w:tc>
          <w:tcPr>
            <w:tcW w:w="2160" w:type="dxa"/>
            <w:tcBorders>
              <w:top w:val="nil"/>
            </w:tcBorders>
          </w:tcPr>
          <w:p w:rsidR="00906670" w:rsidRPr="00C30479" w:rsidRDefault="00906670" w:rsidP="00906670">
            <w:pPr>
              <w:spacing w:before="40" w:after="40"/>
              <w:rPr>
                <w:rFonts w:ascii="Calibri" w:hAnsi="Calibri"/>
                <w:lang w:val="el-GR"/>
              </w:rPr>
            </w:pPr>
          </w:p>
        </w:tc>
        <w:tc>
          <w:tcPr>
            <w:tcW w:w="1492" w:type="dxa"/>
            <w:tcBorders>
              <w:top w:val="nil"/>
            </w:tcBorders>
          </w:tcPr>
          <w:p w:rsidR="00906670" w:rsidRPr="00C30479" w:rsidRDefault="00906670" w:rsidP="00906670">
            <w:pPr>
              <w:spacing w:before="40" w:after="40"/>
              <w:rPr>
                <w:rFonts w:ascii="Calibri" w:hAnsi="Calibri"/>
                <w:lang w:val="el-GR"/>
              </w:rPr>
            </w:pPr>
          </w:p>
        </w:tc>
        <w:tc>
          <w:tcPr>
            <w:tcW w:w="4632" w:type="dxa"/>
            <w:tcBorders>
              <w:top w:val="nil"/>
            </w:tcBorders>
          </w:tcPr>
          <w:p w:rsidR="00906670" w:rsidRPr="00C30479" w:rsidRDefault="00906670" w:rsidP="00906670">
            <w:pPr>
              <w:spacing w:before="40" w:after="40"/>
              <w:rPr>
                <w:rFonts w:ascii="Calibri" w:hAnsi="Calibri"/>
                <w:lang w:val="el-GR"/>
              </w:rPr>
            </w:pPr>
          </w:p>
        </w:tc>
        <w:tc>
          <w:tcPr>
            <w:tcW w:w="1584" w:type="dxa"/>
            <w:tcBorders>
              <w:top w:val="nil"/>
            </w:tcBorders>
          </w:tcPr>
          <w:p w:rsidR="00906670" w:rsidRPr="00C30479" w:rsidRDefault="00906670" w:rsidP="00906670">
            <w:pPr>
              <w:spacing w:before="40" w:after="40"/>
              <w:rPr>
                <w:rFonts w:ascii="Calibri" w:hAnsi="Calibri"/>
                <w:lang w:val="el-GR"/>
              </w:rPr>
            </w:pPr>
          </w:p>
        </w:tc>
      </w:tr>
      <w:tr w:rsidR="00906670" w:rsidRPr="00C30479" w:rsidTr="00906670">
        <w:tc>
          <w:tcPr>
            <w:tcW w:w="2160" w:type="dxa"/>
          </w:tcPr>
          <w:p w:rsidR="00906670" w:rsidRPr="00C30479" w:rsidRDefault="00906670" w:rsidP="00906670">
            <w:pPr>
              <w:spacing w:before="40" w:after="40"/>
              <w:rPr>
                <w:rFonts w:ascii="Calibri" w:hAnsi="Calibri"/>
                <w:lang w:val="el-GR"/>
              </w:rPr>
            </w:pPr>
          </w:p>
        </w:tc>
        <w:tc>
          <w:tcPr>
            <w:tcW w:w="1492" w:type="dxa"/>
          </w:tcPr>
          <w:p w:rsidR="00906670" w:rsidRPr="00C30479" w:rsidRDefault="00906670" w:rsidP="00906670">
            <w:pPr>
              <w:spacing w:before="40" w:after="40"/>
              <w:rPr>
                <w:rFonts w:ascii="Calibri" w:hAnsi="Calibri"/>
                <w:lang w:val="el-GR"/>
              </w:rPr>
            </w:pPr>
          </w:p>
        </w:tc>
        <w:tc>
          <w:tcPr>
            <w:tcW w:w="4632" w:type="dxa"/>
          </w:tcPr>
          <w:p w:rsidR="00906670" w:rsidRPr="00C30479" w:rsidRDefault="00906670" w:rsidP="00906670">
            <w:pPr>
              <w:spacing w:before="40" w:after="40"/>
              <w:rPr>
                <w:rFonts w:ascii="Calibri" w:hAnsi="Calibri"/>
                <w:lang w:val="el-GR"/>
              </w:rPr>
            </w:pPr>
          </w:p>
        </w:tc>
        <w:tc>
          <w:tcPr>
            <w:tcW w:w="1584" w:type="dxa"/>
          </w:tcPr>
          <w:p w:rsidR="00906670" w:rsidRPr="00C30479" w:rsidRDefault="00906670" w:rsidP="00906670">
            <w:pPr>
              <w:spacing w:before="40" w:after="40"/>
              <w:rPr>
                <w:rFonts w:ascii="Calibri" w:hAnsi="Calibri"/>
                <w:lang w:val="el-GR"/>
              </w:rPr>
            </w:pPr>
          </w:p>
        </w:tc>
      </w:tr>
    </w:tbl>
    <w:p w:rsidR="00906670" w:rsidRPr="00C30479" w:rsidRDefault="00906670" w:rsidP="00906670">
      <w:pPr>
        <w:rPr>
          <w:rFonts w:ascii="Calibri" w:hAnsi="Calibri"/>
          <w:sz w:val="32"/>
          <w:lang w:val="el-GR"/>
        </w:rPr>
        <w:sectPr w:rsidR="00906670" w:rsidRPr="00C30479" w:rsidSect="00906670">
          <w:headerReference w:type="default" r:id="rId14"/>
          <w:pgSz w:w="12240" w:h="15840" w:code="1"/>
          <w:pgMar w:top="1440" w:right="1440" w:bottom="1440" w:left="1440" w:header="720" w:footer="720" w:gutter="0"/>
          <w:pgNumType w:fmt="lowerRoman" w:start="1"/>
          <w:cols w:space="720"/>
          <w:titlePg/>
        </w:sectPr>
      </w:pPr>
    </w:p>
    <w:p w:rsidR="00906670" w:rsidRPr="00A56006" w:rsidRDefault="00906670" w:rsidP="00906670">
      <w:pPr>
        <w:pStyle w:val="Heading1"/>
        <w:numPr>
          <w:ilvl w:val="0"/>
          <w:numId w:val="0"/>
        </w:numPr>
        <w:rPr>
          <w:szCs w:val="36"/>
          <w:lang w:val="el-GR"/>
        </w:rPr>
      </w:pPr>
      <w:r>
        <w:rPr>
          <w:szCs w:val="36"/>
          <w:lang w:val="el-GR"/>
        </w:rPr>
        <w:lastRenderedPageBreak/>
        <w:t>Κατάλογος Περιπτώσεων Χρήσης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5490"/>
      </w:tblGrid>
      <w:tr w:rsidR="00906670" w:rsidRPr="00C30479" w:rsidTr="00906670">
        <w:tc>
          <w:tcPr>
            <w:tcW w:w="2448" w:type="dxa"/>
          </w:tcPr>
          <w:p w:rsidR="00906670" w:rsidRPr="00A56006" w:rsidRDefault="00906670" w:rsidP="00906670">
            <w:pPr>
              <w:pStyle w:val="TableHead"/>
              <w:rPr>
                <w:rFonts w:ascii="Calibri" w:hAnsi="Calibri"/>
                <w:lang w:val="el-GR"/>
              </w:rPr>
            </w:pPr>
            <w:r>
              <w:rPr>
                <w:rFonts w:ascii="Calibri" w:hAnsi="Calibri"/>
                <w:lang w:val="el-GR"/>
              </w:rPr>
              <w:t>Εμπλεκόμενοι Ρόλοι</w:t>
            </w:r>
          </w:p>
        </w:tc>
        <w:tc>
          <w:tcPr>
            <w:tcW w:w="5490" w:type="dxa"/>
          </w:tcPr>
          <w:p w:rsidR="00906670" w:rsidRPr="00C30479" w:rsidRDefault="00906670" w:rsidP="00906670">
            <w:pPr>
              <w:pStyle w:val="TableHead"/>
              <w:rPr>
                <w:rFonts w:ascii="Calibri" w:hAnsi="Calibri"/>
                <w:lang w:val="el-GR"/>
              </w:rPr>
            </w:pPr>
            <w:r>
              <w:rPr>
                <w:rFonts w:ascii="Calibri" w:hAnsi="Calibri"/>
                <w:lang w:val="el-GR"/>
              </w:rPr>
              <w:t>Περιπτώσεις Χρήσης</w:t>
            </w:r>
          </w:p>
        </w:tc>
      </w:tr>
      <w:tr w:rsidR="00906670" w:rsidRPr="00C30479" w:rsidTr="00906670">
        <w:tc>
          <w:tcPr>
            <w:tcW w:w="2448" w:type="dxa"/>
          </w:tcPr>
          <w:p w:rsidR="00906670" w:rsidRPr="007D5617" w:rsidRDefault="00906670" w:rsidP="00906670">
            <w:pPr>
              <w:outlineLvl w:val="0"/>
              <w:rPr>
                <w:rFonts w:ascii="Arial" w:hAnsi="Arial" w:cs="Arial"/>
                <w:lang w:val="el-GR"/>
              </w:rPr>
            </w:pPr>
            <w:r w:rsidRPr="007D5617">
              <w:rPr>
                <w:rFonts w:ascii="Arial" w:hAnsi="Arial" w:cs="Arial"/>
                <w:lang w:val="el-GR"/>
              </w:rPr>
              <w:t xml:space="preserve">Υπάλληλος </w:t>
            </w:r>
            <w:r w:rsidRPr="00633316">
              <w:rPr>
                <w:rFonts w:ascii="Arial" w:hAnsi="Arial" w:cs="Arial"/>
              </w:rPr>
              <w:t>reception</w:t>
            </w:r>
          </w:p>
          <w:p w:rsidR="00906670" w:rsidRPr="00633316" w:rsidRDefault="00906670" w:rsidP="00906670">
            <w:pPr>
              <w:rPr>
                <w:rFonts w:ascii="Arial" w:hAnsi="Arial"/>
                <w:lang w:val="el-GR"/>
              </w:rPr>
            </w:pPr>
          </w:p>
        </w:tc>
        <w:tc>
          <w:tcPr>
            <w:tcW w:w="5490" w:type="dxa"/>
          </w:tcPr>
          <w:p w:rsidR="00906670" w:rsidRPr="007D5617" w:rsidRDefault="00906670" w:rsidP="00906670">
            <w:pPr>
              <w:snapToGrid w:val="0"/>
              <w:rPr>
                <w:rFonts w:ascii="Arial" w:hAnsi="Arial"/>
                <w:lang w:val="el-GR"/>
              </w:rPr>
            </w:pPr>
            <w:r w:rsidRPr="00633316">
              <w:rPr>
                <w:rFonts w:ascii="Arial" w:hAnsi="Arial"/>
              </w:rPr>
              <w:t>UC</w:t>
            </w:r>
            <w:r w:rsidRPr="007D5617">
              <w:rPr>
                <w:rFonts w:ascii="Arial" w:hAnsi="Arial"/>
                <w:lang w:val="el-GR"/>
              </w:rPr>
              <w:t>-1. Αναζήτηση στοιχείων πελάτη</w:t>
            </w:r>
          </w:p>
          <w:p w:rsidR="00906670" w:rsidRPr="007D5617" w:rsidRDefault="00906670" w:rsidP="00906670">
            <w:pPr>
              <w:rPr>
                <w:rFonts w:ascii="Arial" w:hAnsi="Arial"/>
                <w:lang w:val="el-GR"/>
              </w:rPr>
            </w:pPr>
            <w:r w:rsidRPr="00633316">
              <w:rPr>
                <w:rFonts w:ascii="Arial" w:hAnsi="Arial"/>
              </w:rPr>
              <w:t>UC</w:t>
            </w:r>
            <w:r w:rsidRPr="007D5617">
              <w:rPr>
                <w:rFonts w:ascii="Arial" w:hAnsi="Arial"/>
                <w:lang w:val="el-GR"/>
              </w:rPr>
              <w:t>-2. Αναζήτηση διαθεσιμότητας δωματίων</w:t>
            </w:r>
          </w:p>
          <w:p w:rsidR="00906670" w:rsidRPr="007D5617" w:rsidRDefault="00906670" w:rsidP="00906670">
            <w:pPr>
              <w:rPr>
                <w:rFonts w:ascii="Arial" w:hAnsi="Arial"/>
                <w:lang w:val="el-GR"/>
              </w:rPr>
            </w:pPr>
            <w:r w:rsidRPr="00633316">
              <w:rPr>
                <w:rFonts w:ascii="Arial" w:hAnsi="Arial"/>
              </w:rPr>
              <w:t>UC</w:t>
            </w:r>
            <w:r w:rsidRPr="007D5617">
              <w:rPr>
                <w:rFonts w:ascii="Arial" w:hAnsi="Arial"/>
                <w:lang w:val="el-GR"/>
              </w:rPr>
              <w:t>-3. Αναζήτηση στοιχείων κράτησης</w:t>
            </w:r>
          </w:p>
          <w:p w:rsidR="00906670" w:rsidRPr="007D5617" w:rsidRDefault="00906670" w:rsidP="00906670">
            <w:pPr>
              <w:snapToGrid w:val="0"/>
              <w:rPr>
                <w:rFonts w:ascii="Arial" w:hAnsi="Arial"/>
                <w:lang w:val="el-GR"/>
              </w:rPr>
            </w:pPr>
            <w:r w:rsidRPr="00633316">
              <w:rPr>
                <w:rFonts w:ascii="Arial" w:hAnsi="Arial"/>
              </w:rPr>
              <w:t>UC</w:t>
            </w:r>
            <w:r w:rsidRPr="007D5617">
              <w:rPr>
                <w:rFonts w:ascii="Arial" w:hAnsi="Arial"/>
                <w:lang w:val="el-GR"/>
              </w:rPr>
              <w:t xml:space="preserve">-4. Επεξεργασία στοιχείων πελάτη </w:t>
            </w:r>
          </w:p>
          <w:p w:rsidR="00906670" w:rsidRPr="007D5617" w:rsidRDefault="00906670" w:rsidP="00906670">
            <w:pPr>
              <w:snapToGrid w:val="0"/>
              <w:rPr>
                <w:rFonts w:ascii="Arial" w:hAnsi="Arial"/>
                <w:lang w:val="el-GR"/>
              </w:rPr>
            </w:pPr>
            <w:r w:rsidRPr="00633316">
              <w:rPr>
                <w:rFonts w:ascii="Arial" w:hAnsi="Arial"/>
              </w:rPr>
              <w:t>UC</w:t>
            </w:r>
            <w:r w:rsidRPr="007D5617">
              <w:rPr>
                <w:rFonts w:ascii="Arial" w:hAnsi="Arial"/>
                <w:lang w:val="el-GR"/>
              </w:rPr>
              <w:t xml:space="preserve">-5. Επεξεργασία δωματίων </w:t>
            </w:r>
          </w:p>
          <w:p w:rsidR="00906670" w:rsidRPr="007D5617" w:rsidRDefault="00906670" w:rsidP="00906670">
            <w:pPr>
              <w:rPr>
                <w:rFonts w:ascii="Arial" w:hAnsi="Arial"/>
                <w:lang w:val="el-GR"/>
              </w:rPr>
            </w:pPr>
            <w:r w:rsidRPr="00633316">
              <w:rPr>
                <w:rFonts w:ascii="Arial" w:hAnsi="Arial"/>
              </w:rPr>
              <w:t>UC</w:t>
            </w:r>
            <w:r w:rsidRPr="007D5617">
              <w:rPr>
                <w:rFonts w:ascii="Arial" w:hAnsi="Arial"/>
                <w:lang w:val="el-GR"/>
              </w:rPr>
              <w:t>-6. Επεξεργασία κράτησης</w:t>
            </w:r>
          </w:p>
          <w:p w:rsidR="00906670" w:rsidRPr="007D5617" w:rsidRDefault="00906670" w:rsidP="00906670">
            <w:pPr>
              <w:snapToGrid w:val="0"/>
              <w:rPr>
                <w:rFonts w:ascii="Arial" w:hAnsi="Arial"/>
                <w:lang w:val="el-GR"/>
              </w:rPr>
            </w:pPr>
            <w:r w:rsidRPr="00633316">
              <w:rPr>
                <w:rFonts w:ascii="Arial" w:hAnsi="Arial"/>
              </w:rPr>
              <w:t>UC</w:t>
            </w:r>
            <w:r w:rsidRPr="007D5617">
              <w:rPr>
                <w:rFonts w:ascii="Arial" w:hAnsi="Arial"/>
                <w:lang w:val="el-GR"/>
              </w:rPr>
              <w:t>-7. Καταχώρηση νέου πελάτη</w:t>
            </w:r>
          </w:p>
          <w:p w:rsidR="00906670" w:rsidRPr="007D5617" w:rsidRDefault="00906670" w:rsidP="00906670">
            <w:pPr>
              <w:rPr>
                <w:rFonts w:ascii="Arial" w:hAnsi="Arial"/>
                <w:lang w:val="el-GR"/>
              </w:rPr>
            </w:pPr>
            <w:r w:rsidRPr="00633316">
              <w:rPr>
                <w:rFonts w:ascii="Arial" w:hAnsi="Arial"/>
              </w:rPr>
              <w:t>UC</w:t>
            </w:r>
            <w:r w:rsidRPr="007D5617">
              <w:rPr>
                <w:rFonts w:ascii="Arial" w:hAnsi="Arial"/>
                <w:lang w:val="el-GR"/>
              </w:rPr>
              <w:t>-8. Καταχώρηση νέας διαθεσιμότητας</w:t>
            </w:r>
          </w:p>
          <w:p w:rsidR="00906670" w:rsidRPr="007D5617" w:rsidRDefault="00906670" w:rsidP="00906670">
            <w:pPr>
              <w:snapToGrid w:val="0"/>
              <w:rPr>
                <w:rFonts w:ascii="Arial" w:hAnsi="Arial"/>
                <w:lang w:val="el-GR"/>
              </w:rPr>
            </w:pPr>
            <w:r w:rsidRPr="00633316">
              <w:rPr>
                <w:rFonts w:ascii="Arial" w:hAnsi="Arial"/>
              </w:rPr>
              <w:t>UC</w:t>
            </w:r>
            <w:r w:rsidRPr="007D5617">
              <w:rPr>
                <w:rFonts w:ascii="Arial" w:hAnsi="Arial"/>
                <w:lang w:val="el-GR"/>
              </w:rPr>
              <w:t>-9. Καταχώρηση νέας κράτησης</w:t>
            </w:r>
          </w:p>
          <w:p w:rsidR="00906670" w:rsidRPr="007D5617" w:rsidRDefault="00906670" w:rsidP="00906670">
            <w:pPr>
              <w:rPr>
                <w:rFonts w:ascii="Arial" w:hAnsi="Arial"/>
                <w:lang w:val="el-GR"/>
              </w:rPr>
            </w:pPr>
            <w:r w:rsidRPr="00633316">
              <w:rPr>
                <w:rFonts w:ascii="Arial" w:hAnsi="Arial"/>
              </w:rPr>
              <w:t>UC</w:t>
            </w:r>
            <w:r w:rsidRPr="007D5617">
              <w:rPr>
                <w:rFonts w:ascii="Arial" w:hAnsi="Arial"/>
                <w:lang w:val="el-GR"/>
              </w:rPr>
              <w:t>-10. Διαγραφή πελάτη</w:t>
            </w:r>
          </w:p>
          <w:p w:rsidR="00906670" w:rsidRPr="007D5617" w:rsidRDefault="00906670" w:rsidP="00906670">
            <w:pPr>
              <w:rPr>
                <w:rFonts w:ascii="Arial" w:hAnsi="Arial"/>
                <w:lang w:val="el-GR"/>
              </w:rPr>
            </w:pPr>
            <w:r w:rsidRPr="00633316">
              <w:rPr>
                <w:rFonts w:ascii="Arial" w:hAnsi="Arial"/>
              </w:rPr>
              <w:t>UC</w:t>
            </w:r>
            <w:r w:rsidRPr="007D5617">
              <w:rPr>
                <w:rFonts w:ascii="Arial" w:hAnsi="Arial"/>
                <w:lang w:val="el-GR"/>
              </w:rPr>
              <w:t>-11. Διαγραφή διαθεσιμότητας δωματίου</w:t>
            </w:r>
          </w:p>
          <w:p w:rsidR="00906670" w:rsidRPr="007D5617" w:rsidRDefault="00906670" w:rsidP="00906670">
            <w:pPr>
              <w:rPr>
                <w:rFonts w:ascii="Arial" w:hAnsi="Arial"/>
                <w:lang w:val="el-GR"/>
              </w:rPr>
            </w:pPr>
            <w:r w:rsidRPr="00633316">
              <w:rPr>
                <w:rFonts w:ascii="Arial" w:hAnsi="Arial"/>
              </w:rPr>
              <w:t>UC</w:t>
            </w:r>
            <w:r w:rsidRPr="007D5617">
              <w:rPr>
                <w:rFonts w:ascii="Arial" w:hAnsi="Arial"/>
                <w:lang w:val="el-GR"/>
              </w:rPr>
              <w:t xml:space="preserve">-12.Διαγραφή/ακύρωση κράτησης </w:t>
            </w:r>
          </w:p>
          <w:p w:rsidR="00906670" w:rsidRPr="007D5617" w:rsidRDefault="00906670" w:rsidP="00906670">
            <w:pPr>
              <w:snapToGrid w:val="0"/>
              <w:rPr>
                <w:rFonts w:ascii="Arial" w:hAnsi="Arial"/>
                <w:lang w:val="el-GR"/>
              </w:rPr>
            </w:pPr>
            <w:r w:rsidRPr="00633316">
              <w:rPr>
                <w:rFonts w:ascii="Arial" w:hAnsi="Arial"/>
              </w:rPr>
              <w:t>UC</w:t>
            </w:r>
            <w:r w:rsidRPr="007D5617">
              <w:rPr>
                <w:rFonts w:ascii="Arial" w:hAnsi="Arial"/>
                <w:lang w:val="el-GR"/>
              </w:rPr>
              <w:t>-13 Περιήγηση στο μενού (</w:t>
            </w:r>
            <w:r w:rsidRPr="00633316">
              <w:rPr>
                <w:rFonts w:ascii="Arial" w:hAnsi="Arial"/>
              </w:rPr>
              <w:t>receptionist</w:t>
            </w:r>
            <w:r w:rsidRPr="007D5617">
              <w:rPr>
                <w:rFonts w:ascii="Arial" w:hAnsi="Arial"/>
                <w:lang w:val="el-GR"/>
              </w:rPr>
              <w:t>)</w:t>
            </w:r>
          </w:p>
          <w:p w:rsidR="00906670" w:rsidRPr="00633316" w:rsidRDefault="00906670" w:rsidP="00906670">
            <w:pPr>
              <w:rPr>
                <w:rFonts w:ascii="Arial" w:hAnsi="Arial"/>
              </w:rPr>
            </w:pPr>
            <w:r w:rsidRPr="00633316">
              <w:rPr>
                <w:rFonts w:ascii="Arial" w:hAnsi="Arial"/>
              </w:rPr>
              <w:t>UC-14. Έκδοση απόδειξης</w:t>
            </w:r>
          </w:p>
          <w:p w:rsidR="00906670" w:rsidRPr="00633316" w:rsidRDefault="00906670" w:rsidP="00906670">
            <w:pPr>
              <w:rPr>
                <w:rFonts w:ascii="Arial" w:hAnsi="Arial"/>
              </w:rPr>
            </w:pPr>
          </w:p>
          <w:p w:rsidR="00906670" w:rsidRPr="00633316" w:rsidRDefault="00906670" w:rsidP="00906670">
            <w:pPr>
              <w:rPr>
                <w:rFonts w:ascii="Arial" w:hAnsi="Arial"/>
                <w:lang w:val="el-GR"/>
              </w:rPr>
            </w:pPr>
          </w:p>
        </w:tc>
      </w:tr>
      <w:tr w:rsidR="00906670" w:rsidRPr="00C30479" w:rsidTr="00906670">
        <w:tc>
          <w:tcPr>
            <w:tcW w:w="2448" w:type="dxa"/>
          </w:tcPr>
          <w:p w:rsidR="00906670" w:rsidRPr="00633316" w:rsidRDefault="00906670" w:rsidP="00906670">
            <w:pPr>
              <w:rPr>
                <w:rFonts w:ascii="Arial" w:hAnsi="Arial" w:cs="Arial"/>
              </w:rPr>
            </w:pPr>
            <w:r w:rsidRPr="00633316">
              <w:rPr>
                <w:rFonts w:ascii="Arial" w:hAnsi="Arial" w:cs="Arial"/>
                <w:lang w:val="el-GR"/>
              </w:rPr>
              <w:t xml:space="preserve">Διαχειριστής </w:t>
            </w:r>
          </w:p>
          <w:p w:rsidR="00906670" w:rsidRPr="00633316" w:rsidRDefault="00906670" w:rsidP="00906670">
            <w:pPr>
              <w:rPr>
                <w:rFonts w:ascii="Arial" w:hAnsi="Arial" w:cs="Arial"/>
                <w:lang w:val="el-GR"/>
              </w:rPr>
            </w:pPr>
          </w:p>
          <w:p w:rsidR="00906670" w:rsidRPr="00633316" w:rsidRDefault="00906670" w:rsidP="00906670">
            <w:pPr>
              <w:rPr>
                <w:rFonts w:ascii="Arial" w:hAnsi="Arial"/>
                <w:lang w:val="el-GR"/>
              </w:rPr>
            </w:pPr>
          </w:p>
        </w:tc>
        <w:tc>
          <w:tcPr>
            <w:tcW w:w="5490" w:type="dxa"/>
          </w:tcPr>
          <w:p w:rsidR="00906670" w:rsidRPr="00633316" w:rsidRDefault="00906670" w:rsidP="00906670">
            <w:pPr>
              <w:snapToGrid w:val="0"/>
              <w:rPr>
                <w:rFonts w:ascii="Arial" w:hAnsi="Arial"/>
                <w:lang w:val="el-GR"/>
              </w:rPr>
            </w:pPr>
            <w:r w:rsidRPr="00633316">
              <w:rPr>
                <w:rFonts w:ascii="Arial" w:hAnsi="Arial"/>
                <w:lang w:val="el-GR"/>
              </w:rPr>
              <w:t>UC-15 Εμφάνιση στατιστικών στοιχείων</w:t>
            </w:r>
          </w:p>
          <w:p w:rsidR="00906670" w:rsidRPr="00633316" w:rsidRDefault="00906670" w:rsidP="00906670">
            <w:pPr>
              <w:rPr>
                <w:rFonts w:ascii="Arial" w:hAnsi="Arial"/>
                <w:lang w:val="el-GR"/>
              </w:rPr>
            </w:pPr>
            <w:r w:rsidRPr="00633316">
              <w:rPr>
                <w:rFonts w:ascii="Arial" w:hAnsi="Arial"/>
                <w:lang w:val="el-GR"/>
              </w:rPr>
              <w:t>UC-16. Περιήγηση στο μενού (</w:t>
            </w:r>
            <w:r w:rsidRPr="00633316">
              <w:rPr>
                <w:rFonts w:ascii="Arial" w:hAnsi="Arial"/>
              </w:rPr>
              <w:t>Admin</w:t>
            </w:r>
            <w:r w:rsidRPr="00633316">
              <w:rPr>
                <w:rFonts w:ascii="Arial" w:hAnsi="Arial"/>
                <w:lang w:val="el-GR"/>
              </w:rPr>
              <w:t>)</w:t>
            </w:r>
          </w:p>
        </w:tc>
      </w:tr>
      <w:tr w:rsidR="00906670" w:rsidRPr="00364099" w:rsidTr="00906670">
        <w:tc>
          <w:tcPr>
            <w:tcW w:w="2448" w:type="dxa"/>
          </w:tcPr>
          <w:p w:rsidR="00906670" w:rsidRPr="00633316" w:rsidRDefault="00906670" w:rsidP="00906670">
            <w:pPr>
              <w:rPr>
                <w:rFonts w:ascii="Arial" w:hAnsi="Arial"/>
                <w:lang w:val="el-GR"/>
              </w:rPr>
            </w:pPr>
            <w:r w:rsidRPr="00633316">
              <w:rPr>
                <w:rFonts w:ascii="Arial" w:hAnsi="Arial" w:cs="Arial"/>
                <w:lang w:val="el-GR"/>
              </w:rPr>
              <w:t xml:space="preserve">Πελάτες </w:t>
            </w:r>
          </w:p>
        </w:tc>
        <w:tc>
          <w:tcPr>
            <w:tcW w:w="5490" w:type="dxa"/>
          </w:tcPr>
          <w:p w:rsidR="00906670" w:rsidRPr="00633316" w:rsidRDefault="00906670" w:rsidP="00906670">
            <w:pPr>
              <w:rPr>
                <w:rFonts w:ascii="Arial" w:hAnsi="Arial"/>
                <w:lang w:val="el-GR"/>
              </w:rPr>
            </w:pPr>
            <w:r w:rsidRPr="00633316">
              <w:rPr>
                <w:rFonts w:ascii="Arial" w:hAnsi="Arial"/>
                <w:lang w:val="el-GR"/>
              </w:rPr>
              <w:t xml:space="preserve">UC-17  Αναζήτηση  </w:t>
            </w:r>
            <w:r>
              <w:rPr>
                <w:rFonts w:ascii="Arial" w:hAnsi="Arial"/>
                <w:lang w:val="el-GR"/>
              </w:rPr>
              <w:t>δωματίου</w:t>
            </w:r>
            <w:r w:rsidRPr="00633316">
              <w:rPr>
                <w:rFonts w:ascii="Arial" w:hAnsi="Arial"/>
                <w:lang w:val="el-GR"/>
              </w:rPr>
              <w:t xml:space="preserve"> </w:t>
            </w:r>
          </w:p>
          <w:p w:rsidR="00906670" w:rsidRDefault="00906670" w:rsidP="00906670">
            <w:pPr>
              <w:rPr>
                <w:rFonts w:ascii="Arial" w:hAnsi="Arial"/>
                <w:lang w:val="el-GR"/>
              </w:rPr>
            </w:pPr>
            <w:r w:rsidRPr="00633316">
              <w:rPr>
                <w:rFonts w:ascii="Arial" w:hAnsi="Arial"/>
                <w:lang w:val="el-GR"/>
              </w:rPr>
              <w:t xml:space="preserve">UC-18. Aγορά κράτησης </w:t>
            </w:r>
          </w:p>
          <w:p w:rsidR="00906670" w:rsidRDefault="00906670" w:rsidP="00906670">
            <w:pPr>
              <w:rPr>
                <w:rFonts w:ascii="Arial" w:hAnsi="Arial"/>
                <w:lang w:val="el-GR"/>
              </w:rPr>
            </w:pPr>
            <w:r w:rsidRPr="00633316">
              <w:rPr>
                <w:rFonts w:ascii="Arial" w:hAnsi="Arial"/>
                <w:lang w:val="el-GR"/>
              </w:rPr>
              <w:t>UC-19</w:t>
            </w:r>
            <w:r>
              <w:rPr>
                <w:rFonts w:ascii="Arial" w:hAnsi="Arial"/>
                <w:lang w:val="el-GR"/>
              </w:rPr>
              <w:t xml:space="preserve"> </w:t>
            </w:r>
            <w:r w:rsidRPr="00633316">
              <w:rPr>
                <w:rFonts w:ascii="Arial" w:hAnsi="Arial"/>
                <w:lang w:val="el-GR"/>
              </w:rPr>
              <w:t>Ανάδραση Χρήστη</w:t>
            </w:r>
          </w:p>
          <w:p w:rsidR="00906670" w:rsidRPr="00633316" w:rsidRDefault="00906670" w:rsidP="00906670">
            <w:pPr>
              <w:rPr>
                <w:rFonts w:ascii="Arial" w:hAnsi="Arial"/>
                <w:lang w:val="el-GR"/>
              </w:rPr>
            </w:pPr>
            <w:r>
              <w:rPr>
                <w:rFonts w:ascii="Arial" w:hAnsi="Arial"/>
                <w:lang w:val="el-GR"/>
              </w:rPr>
              <w:t>UC-20</w:t>
            </w:r>
            <w:r w:rsidRPr="00633316">
              <w:rPr>
                <w:rFonts w:ascii="Arial" w:hAnsi="Arial"/>
                <w:lang w:val="el-GR"/>
              </w:rPr>
              <w:t>. Περιήγηση στο μενού</w:t>
            </w:r>
            <w:r>
              <w:rPr>
                <w:rFonts w:ascii="Arial" w:hAnsi="Arial"/>
                <w:lang w:val="el-GR"/>
              </w:rPr>
              <w:t>(</w:t>
            </w:r>
            <w:r>
              <w:rPr>
                <w:rFonts w:ascii="Arial" w:hAnsi="Arial"/>
              </w:rPr>
              <w:t>client</w:t>
            </w:r>
            <w:r>
              <w:rPr>
                <w:rFonts w:ascii="Arial" w:hAnsi="Arial"/>
                <w:lang w:val="el-GR"/>
              </w:rPr>
              <w:t>)</w:t>
            </w:r>
            <w:r w:rsidRPr="00633316">
              <w:rPr>
                <w:rFonts w:ascii="Arial" w:hAnsi="Arial"/>
                <w:lang w:val="el-GR"/>
              </w:rPr>
              <w:t xml:space="preserve"> </w:t>
            </w:r>
          </w:p>
          <w:p w:rsidR="00906670" w:rsidRPr="00633316" w:rsidRDefault="00906670" w:rsidP="00906670">
            <w:pPr>
              <w:rPr>
                <w:rFonts w:ascii="Arial" w:hAnsi="Arial"/>
                <w:lang w:val="el-GR"/>
              </w:rPr>
            </w:pPr>
          </w:p>
          <w:p w:rsidR="00906670" w:rsidRPr="00633316" w:rsidRDefault="00906670" w:rsidP="00906670">
            <w:pPr>
              <w:rPr>
                <w:rFonts w:ascii="Arial" w:hAnsi="Arial"/>
                <w:lang w:val="el-GR"/>
              </w:rPr>
            </w:pPr>
          </w:p>
        </w:tc>
      </w:tr>
      <w:tr w:rsidR="00906670" w:rsidRPr="00364099" w:rsidTr="00906670">
        <w:tc>
          <w:tcPr>
            <w:tcW w:w="2448" w:type="dxa"/>
          </w:tcPr>
          <w:p w:rsidR="00906670" w:rsidRPr="00C30479" w:rsidRDefault="00906670" w:rsidP="00906670">
            <w:pPr>
              <w:rPr>
                <w:rFonts w:ascii="Calibri" w:hAnsi="Calibri"/>
                <w:lang w:val="el-GR"/>
              </w:rPr>
            </w:pPr>
          </w:p>
        </w:tc>
        <w:tc>
          <w:tcPr>
            <w:tcW w:w="5490" w:type="dxa"/>
          </w:tcPr>
          <w:p w:rsidR="00906670" w:rsidRPr="00C30479" w:rsidRDefault="00906670" w:rsidP="00906670">
            <w:pPr>
              <w:rPr>
                <w:rFonts w:ascii="Calibri" w:hAnsi="Calibri"/>
                <w:lang w:val="el-GR"/>
              </w:rPr>
            </w:pPr>
          </w:p>
        </w:tc>
      </w:tr>
    </w:tbl>
    <w:p w:rsidR="00906670" w:rsidRPr="00C30479" w:rsidRDefault="00906670" w:rsidP="00906670">
      <w:pPr>
        <w:rPr>
          <w:rFonts w:ascii="Calibri" w:hAnsi="Calibri"/>
          <w:lang w:val="el-GR"/>
        </w:rPr>
      </w:pPr>
    </w:p>
    <w:p w:rsidR="00906670" w:rsidRPr="00C30479" w:rsidRDefault="00906670" w:rsidP="00906670">
      <w:pPr>
        <w:pStyle w:val="Title"/>
        <w:spacing w:before="0" w:after="360"/>
        <w:jc w:val="center"/>
        <w:outlineLvl w:val="0"/>
        <w:rPr>
          <w:rFonts w:ascii="Calibri" w:hAnsi="Calibri"/>
          <w:sz w:val="36"/>
          <w:szCs w:val="36"/>
          <w:lang w:val="el-GR"/>
        </w:rPr>
      </w:pPr>
      <w:r w:rsidRPr="00C30479">
        <w:rPr>
          <w:rFonts w:ascii="Calibri" w:hAnsi="Calibri"/>
          <w:lang w:val="el-GR"/>
        </w:rPr>
        <w:br w:type="page"/>
      </w:r>
      <w:r>
        <w:rPr>
          <w:rFonts w:ascii="Calibri" w:hAnsi="Calibri"/>
          <w:sz w:val="36"/>
          <w:szCs w:val="36"/>
          <w:lang w:val="el-GR"/>
        </w:rPr>
        <w:lastRenderedPageBreak/>
        <w:t>Πρότυπο Περιπτώσεως Χρήσης</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906670" w:rsidRDefault="00906670" w:rsidP="00906670">
            <w:pPr>
              <w:snapToGrid w:val="0"/>
              <w:rPr>
                <w:rFonts w:ascii="Calibri" w:hAnsi="Calibri"/>
              </w:rPr>
            </w:pPr>
            <w:r>
              <w:rPr>
                <w:rFonts w:ascii="Calibri" w:hAnsi="Calibri"/>
              </w:rPr>
              <w:t>UC-1</w:t>
            </w:r>
            <w:r w:rsidRPr="00587333">
              <w:rPr>
                <w:rFonts w:ascii="Calibri" w:hAnsi="Calibri"/>
              </w:rPr>
              <w:t xml:space="preserve">. </w:t>
            </w:r>
          </w:p>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906670" w:rsidRPr="00C30479" w:rsidRDefault="00906670" w:rsidP="00906670">
            <w:pPr>
              <w:rPr>
                <w:rFonts w:ascii="Calibri" w:hAnsi="Calibri"/>
                <w:lang w:val="el-GR"/>
              </w:rPr>
            </w:pPr>
            <w:r w:rsidRPr="00587333">
              <w:rPr>
                <w:rFonts w:ascii="Calibri" w:hAnsi="Calibri"/>
              </w:rPr>
              <w:t xml:space="preserve">Αναζήτηση </w:t>
            </w:r>
            <w:r>
              <w:rPr>
                <w:rFonts w:ascii="Calibri" w:hAnsi="Calibri"/>
              </w:rPr>
              <w:t xml:space="preserve">στοιχείων </w:t>
            </w:r>
            <w:r w:rsidRPr="00587333">
              <w:rPr>
                <w:rFonts w:ascii="Calibri" w:hAnsi="Calibri"/>
              </w:rPr>
              <w:t>πελάτη</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Pr>
          <w:p w:rsidR="00906670" w:rsidRPr="00C30479" w:rsidRDefault="00906670" w:rsidP="00906670">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906670" w:rsidRPr="00C30479" w:rsidRDefault="00906670" w:rsidP="00906670">
            <w:pPr>
              <w:rPr>
                <w:rFonts w:ascii="Calibri" w:hAnsi="Calibri"/>
                <w:lang w:val="el-GR"/>
              </w:rPr>
            </w:pPr>
            <w:r>
              <w:rPr>
                <w:rFonts w:ascii="Calibri" w:hAnsi="Calibri"/>
                <w:lang w:val="el-GR"/>
              </w:rPr>
              <w:t>01.12.11</w:t>
            </w:r>
          </w:p>
        </w:tc>
        <w:tc>
          <w:tcPr>
            <w:tcW w:w="1980" w:type="dxa"/>
          </w:tcPr>
          <w:p w:rsidR="00906670" w:rsidRPr="00C30479" w:rsidRDefault="00906670" w:rsidP="00906670">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bl>
    <w:p w:rsidR="00906670" w:rsidRPr="00C30479"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900"/>
        <w:gridCol w:w="1620"/>
        <w:gridCol w:w="1980"/>
        <w:gridCol w:w="2629"/>
      </w:tblGrid>
      <w:tr w:rsidR="00906670" w:rsidRPr="00C30479" w:rsidTr="00906670">
        <w:tc>
          <w:tcPr>
            <w:tcW w:w="2628" w:type="dxa"/>
            <w:gridSpan w:val="2"/>
          </w:tcPr>
          <w:p w:rsidR="00906670" w:rsidRPr="00C30479" w:rsidRDefault="00906670" w:rsidP="00906670">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9" w:type="dxa"/>
            <w:gridSpan w:val="3"/>
          </w:tcPr>
          <w:p w:rsidR="00906670" w:rsidRPr="002E1BF1" w:rsidRDefault="00906670" w:rsidP="00906670">
            <w:pPr>
              <w:outlineLvl w:val="0"/>
              <w:rPr>
                <w:rFonts w:ascii="Arial" w:hAnsi="Arial" w:cs="Arial"/>
              </w:rPr>
            </w:pPr>
            <w:r w:rsidRPr="002E1BF1">
              <w:rPr>
                <w:rFonts w:ascii="Arial" w:hAnsi="Arial" w:cs="Arial"/>
              </w:rPr>
              <w:t>Υπάλληλος reception</w:t>
            </w:r>
          </w:p>
          <w:p w:rsidR="00906670" w:rsidRPr="00C30479" w:rsidRDefault="00906670" w:rsidP="00906670">
            <w:pPr>
              <w:rPr>
                <w:rFonts w:ascii="Calibri" w:hAnsi="Calibri"/>
                <w:lang w:val="el-GR"/>
              </w:rPr>
            </w:pPr>
          </w:p>
        </w:tc>
      </w:tr>
      <w:tr w:rsidR="00906670" w:rsidRPr="00364099" w:rsidTr="00906670">
        <w:tc>
          <w:tcPr>
            <w:tcW w:w="2628" w:type="dxa"/>
            <w:gridSpan w:val="2"/>
          </w:tcPr>
          <w:p w:rsidR="00906670" w:rsidRPr="00C30479" w:rsidRDefault="00906670" w:rsidP="00906670">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9" w:type="dxa"/>
            <w:gridSpan w:val="3"/>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μπορεί να αναζητήσει έναν πελάτη από το όνομα του</w:t>
            </w:r>
          </w:p>
        </w:tc>
      </w:tr>
      <w:tr w:rsidR="00906670" w:rsidRPr="00364099" w:rsidTr="00906670">
        <w:tc>
          <w:tcPr>
            <w:tcW w:w="2628" w:type="dxa"/>
            <w:gridSpan w:val="2"/>
          </w:tcPr>
          <w:p w:rsidR="00906670" w:rsidRPr="00C30479" w:rsidRDefault="00906670" w:rsidP="00906670">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9" w:type="dxa"/>
            <w:gridSpan w:val="3"/>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αναζήτηση πελάτη</w:t>
            </w:r>
          </w:p>
        </w:tc>
      </w:tr>
      <w:tr w:rsidR="00906670" w:rsidRPr="00364099" w:rsidTr="00906670">
        <w:tc>
          <w:tcPr>
            <w:tcW w:w="2628" w:type="dxa"/>
            <w:gridSpan w:val="2"/>
          </w:tcPr>
          <w:p w:rsidR="00906670" w:rsidRPr="00C30479" w:rsidRDefault="00906670" w:rsidP="00906670">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9" w:type="dxa"/>
            <w:gridSpan w:val="3"/>
          </w:tcPr>
          <w:p w:rsidR="00906670" w:rsidRDefault="00906670" w:rsidP="00906670">
            <w:pPr>
              <w:numPr>
                <w:ilvl w:val="0"/>
                <w:numId w:val="8"/>
              </w:numPr>
              <w:tabs>
                <w:tab w:val="left" w:pos="360"/>
              </w:tabs>
              <w:suppressAutoHyphens/>
              <w:snapToGrid w:val="0"/>
              <w:spacing w:line="240" w:lineRule="auto"/>
              <w:rPr>
                <w:rFonts w:ascii="Calibri" w:hAnsi="Calibri"/>
                <w:lang w:val="el-GR"/>
              </w:rPr>
            </w:pPr>
            <w:r>
              <w:rPr>
                <w:rFonts w:ascii="Calibri" w:hAnsi="Calibri"/>
                <w:lang w:val="el-GR"/>
              </w:rPr>
              <w:t xml:space="preserve">Υπάρχει ενεργή σύνδεση  στο εσωτερικό δίκτυο </w:t>
            </w:r>
          </w:p>
        </w:tc>
      </w:tr>
      <w:tr w:rsidR="00906670" w:rsidRPr="00364099" w:rsidTr="00906670">
        <w:tc>
          <w:tcPr>
            <w:tcW w:w="2628" w:type="dxa"/>
            <w:gridSpan w:val="2"/>
          </w:tcPr>
          <w:p w:rsidR="00906670" w:rsidRPr="00C30479" w:rsidRDefault="00906670" w:rsidP="00906670">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9" w:type="dxa"/>
            <w:gridSpan w:val="3"/>
          </w:tcPr>
          <w:p w:rsidR="00906670" w:rsidRDefault="00906670" w:rsidP="00906670">
            <w:pPr>
              <w:numPr>
                <w:ilvl w:val="0"/>
                <w:numId w:val="9"/>
              </w:numPr>
              <w:tabs>
                <w:tab w:val="left" w:pos="360"/>
              </w:tabs>
              <w:suppressAutoHyphens/>
              <w:snapToGrid w:val="0"/>
              <w:spacing w:line="240" w:lineRule="auto"/>
              <w:rPr>
                <w:rFonts w:ascii="Calibri" w:hAnsi="Calibri"/>
                <w:lang w:val="el-GR"/>
              </w:rPr>
            </w:pPr>
            <w:r>
              <w:rPr>
                <w:rFonts w:ascii="Calibri" w:hAnsi="Calibri"/>
                <w:lang w:val="el-GR"/>
              </w:rPr>
              <w:t>Εμφανίζεται στην οθόνη η καρτέλα με τα στοιχεία του πελάτη</w:t>
            </w:r>
          </w:p>
        </w:tc>
      </w:tr>
      <w:tr w:rsidR="00906670" w:rsidRPr="00364099" w:rsidTr="00906670">
        <w:tc>
          <w:tcPr>
            <w:tcW w:w="2628" w:type="dxa"/>
            <w:gridSpan w:val="2"/>
          </w:tcPr>
          <w:p w:rsidR="00906670" w:rsidRPr="00C30479" w:rsidRDefault="00906670" w:rsidP="00906670">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9" w:type="dxa"/>
            <w:gridSpan w:val="3"/>
          </w:tcPr>
          <w:p w:rsidR="00906670" w:rsidRDefault="00906670" w:rsidP="00906670">
            <w:pPr>
              <w:numPr>
                <w:ilvl w:val="0"/>
                <w:numId w:val="10"/>
              </w:numPr>
              <w:tabs>
                <w:tab w:val="left" w:pos="360"/>
              </w:tabs>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numPr>
                <w:ilvl w:val="0"/>
                <w:numId w:val="10"/>
              </w:numPr>
              <w:tabs>
                <w:tab w:val="left" w:pos="360"/>
              </w:tabs>
              <w:suppressAutoHyphens/>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πελάτη</w:t>
            </w:r>
          </w:p>
          <w:p w:rsidR="00906670" w:rsidRDefault="00906670" w:rsidP="00906670">
            <w:pPr>
              <w:numPr>
                <w:ilvl w:val="0"/>
                <w:numId w:val="10"/>
              </w:numPr>
              <w:tabs>
                <w:tab w:val="left" w:pos="360"/>
              </w:tabs>
              <w:suppressAutoHyphens/>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όνομα προς αναζήτηση στο αντίστοιχο πεδίο</w:t>
            </w:r>
          </w:p>
          <w:p w:rsidR="00906670" w:rsidRPr="00C30479" w:rsidRDefault="00906670" w:rsidP="00906670">
            <w:pPr>
              <w:rPr>
                <w:rFonts w:ascii="Calibri" w:hAnsi="Calibri"/>
                <w:lang w:val="el-GR"/>
              </w:rPr>
            </w:pPr>
            <w:r>
              <w:rPr>
                <w:rFonts w:ascii="Calibri" w:hAnsi="Calibri"/>
                <w:lang w:val="el-GR"/>
              </w:rPr>
              <w:t xml:space="preserve">4.Το σύστημα εμφανίζει το αποτέλεσμα της αναζήτησης </w:t>
            </w:r>
          </w:p>
        </w:tc>
      </w:tr>
      <w:tr w:rsidR="00906670" w:rsidRPr="00C30479" w:rsidTr="00906670">
        <w:tc>
          <w:tcPr>
            <w:tcW w:w="2628" w:type="dxa"/>
            <w:gridSpan w:val="2"/>
          </w:tcPr>
          <w:p w:rsidR="00906670" w:rsidRPr="00C30479" w:rsidRDefault="00906670" w:rsidP="00906670">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9" w:type="dxa"/>
            <w:gridSpan w:val="3"/>
          </w:tcPr>
          <w:p w:rsidR="00906670" w:rsidRPr="00C30479" w:rsidRDefault="00906670" w:rsidP="00906670">
            <w:pPr>
              <w:rPr>
                <w:rFonts w:ascii="Calibri" w:hAnsi="Calibri"/>
                <w:lang w:val="el-GR"/>
              </w:rPr>
            </w:pPr>
          </w:p>
        </w:tc>
      </w:tr>
      <w:tr w:rsidR="00906670" w:rsidRPr="00364099" w:rsidTr="00906670">
        <w:tc>
          <w:tcPr>
            <w:tcW w:w="2628" w:type="dxa"/>
            <w:gridSpan w:val="2"/>
          </w:tcPr>
          <w:p w:rsidR="00906670" w:rsidRPr="00C30479" w:rsidRDefault="00906670" w:rsidP="00906670">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9" w:type="dxa"/>
            <w:gridSpan w:val="3"/>
          </w:tcPr>
          <w:p w:rsidR="00906670" w:rsidRDefault="00906670" w:rsidP="00906670">
            <w:pPr>
              <w:snapToGrid w:val="0"/>
              <w:rPr>
                <w:rFonts w:ascii="Calibri" w:hAnsi="Calibri"/>
                <w:lang w:val="el-GR"/>
              </w:rPr>
            </w:pPr>
            <w:r>
              <w:rPr>
                <w:rFonts w:ascii="Calibri" w:hAnsi="Calibri"/>
                <w:lang w:val="el-GR"/>
              </w:rPr>
              <w:t xml:space="preserve">Πρόβλημα στη σύνδεση </w:t>
            </w:r>
          </w:p>
          <w:p w:rsidR="00906670" w:rsidRDefault="00906670" w:rsidP="00906670">
            <w:pPr>
              <w:rPr>
                <w:rFonts w:ascii="Calibri" w:hAnsi="Calibri"/>
                <w:lang w:val="el-GR"/>
              </w:rPr>
            </w:pPr>
            <w:r>
              <w:rPr>
                <w:rFonts w:ascii="Calibri" w:hAnsi="Calibri"/>
                <w:lang w:val="el-GR"/>
              </w:rPr>
              <w:t xml:space="preserve">1 Το σύστημα ειδοποιεί  για το πρόβλημα </w:t>
            </w:r>
          </w:p>
          <w:p w:rsidR="00906670" w:rsidRPr="00C30479" w:rsidRDefault="00906670" w:rsidP="00906670">
            <w:pPr>
              <w:rPr>
                <w:rFonts w:ascii="Calibri" w:hAnsi="Calibri"/>
                <w:lang w:val="el-GR"/>
              </w:rPr>
            </w:pPr>
          </w:p>
        </w:tc>
      </w:tr>
      <w:tr w:rsidR="00906670" w:rsidRPr="00C30479" w:rsidTr="00906670">
        <w:tc>
          <w:tcPr>
            <w:tcW w:w="2628" w:type="dxa"/>
            <w:gridSpan w:val="2"/>
          </w:tcPr>
          <w:p w:rsidR="00906670" w:rsidRPr="00C30479" w:rsidRDefault="00906670" w:rsidP="00906670">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9" w:type="dxa"/>
            <w:gridSpan w:val="3"/>
          </w:tcPr>
          <w:p w:rsidR="00906670" w:rsidRPr="00C30479" w:rsidRDefault="00906670" w:rsidP="00906670">
            <w:pPr>
              <w:rPr>
                <w:rFonts w:ascii="Calibri" w:hAnsi="Calibri"/>
                <w:lang w:val="el-GR"/>
              </w:rPr>
            </w:pPr>
            <w:r>
              <w:rPr>
                <w:rFonts w:ascii="Calibri" w:hAnsi="Calibri"/>
              </w:rPr>
              <w:t>UC-13</w:t>
            </w:r>
          </w:p>
        </w:tc>
      </w:tr>
      <w:tr w:rsidR="00906670" w:rsidRPr="00C30479" w:rsidTr="00906670">
        <w:tc>
          <w:tcPr>
            <w:tcW w:w="2628" w:type="dxa"/>
            <w:gridSpan w:val="2"/>
          </w:tcPr>
          <w:p w:rsidR="00906670" w:rsidRPr="00C30479" w:rsidRDefault="00906670" w:rsidP="00906670">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9" w:type="dxa"/>
            <w:gridSpan w:val="3"/>
          </w:tcPr>
          <w:p w:rsidR="00906670" w:rsidRPr="00C30479" w:rsidRDefault="00906670" w:rsidP="00906670">
            <w:pPr>
              <w:rPr>
                <w:rFonts w:ascii="Calibri" w:hAnsi="Calibri"/>
                <w:lang w:val="el-GR"/>
              </w:rPr>
            </w:pPr>
            <w:r>
              <w:rPr>
                <w:rFonts w:ascii="Calibri" w:hAnsi="Calibri"/>
                <w:lang w:val="el-GR"/>
              </w:rPr>
              <w:t>1</w:t>
            </w:r>
          </w:p>
        </w:tc>
      </w:tr>
      <w:tr w:rsidR="00906670" w:rsidRPr="00C30479" w:rsidTr="00906670">
        <w:tc>
          <w:tcPr>
            <w:tcW w:w="2628" w:type="dxa"/>
            <w:gridSpan w:val="2"/>
          </w:tcPr>
          <w:p w:rsidR="00906670" w:rsidRPr="00C30479" w:rsidRDefault="00906670" w:rsidP="00906670">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9" w:type="dxa"/>
            <w:gridSpan w:val="3"/>
          </w:tcPr>
          <w:p w:rsidR="00906670" w:rsidRDefault="00906670" w:rsidP="00906670">
            <w:pPr>
              <w:snapToGrid w:val="0"/>
              <w:rPr>
                <w:rFonts w:ascii="Calibri" w:hAnsi="Calibri"/>
                <w:lang w:val="el-GR"/>
              </w:rPr>
            </w:pPr>
            <w:r>
              <w:rPr>
                <w:rFonts w:ascii="Calibri" w:hAnsi="Calibri"/>
                <w:lang w:val="el-GR"/>
              </w:rPr>
              <w:t xml:space="preserve">Περίπου </w:t>
            </w:r>
            <w:r>
              <w:rPr>
                <w:rFonts w:ascii="Calibri" w:hAnsi="Calibri"/>
              </w:rPr>
              <w:t>30</w:t>
            </w:r>
            <w:r>
              <w:rPr>
                <w:rFonts w:ascii="Calibri" w:hAnsi="Calibri"/>
                <w:lang w:val="el-GR"/>
              </w:rPr>
              <w:t xml:space="preserve"> χρήσεις ανά ημέρα</w:t>
            </w:r>
          </w:p>
        </w:tc>
      </w:tr>
      <w:tr w:rsidR="00906670" w:rsidRPr="00C30479" w:rsidTr="00906670">
        <w:tc>
          <w:tcPr>
            <w:tcW w:w="2628" w:type="dxa"/>
            <w:gridSpan w:val="2"/>
          </w:tcPr>
          <w:p w:rsidR="00906670" w:rsidRPr="00C30479" w:rsidRDefault="00906670" w:rsidP="00906670">
            <w:pPr>
              <w:jc w:val="right"/>
              <w:rPr>
                <w:rFonts w:ascii="Calibri" w:hAnsi="Calibri"/>
                <w:lang w:val="el-GR"/>
              </w:rPr>
            </w:pPr>
            <w:r w:rsidRPr="00C30479">
              <w:rPr>
                <w:rFonts w:ascii="Calibri" w:hAnsi="Calibri"/>
                <w:lang w:val="el-GR"/>
              </w:rPr>
              <w:t>Business Rules:</w:t>
            </w:r>
          </w:p>
        </w:tc>
        <w:tc>
          <w:tcPr>
            <w:tcW w:w="6229" w:type="dxa"/>
            <w:gridSpan w:val="3"/>
          </w:tcPr>
          <w:p w:rsidR="00906670" w:rsidRPr="00C30479" w:rsidRDefault="00906670" w:rsidP="00906670">
            <w:pPr>
              <w:rPr>
                <w:rFonts w:ascii="Calibri" w:hAnsi="Calibri"/>
                <w:lang w:val="el-GR"/>
              </w:rPr>
            </w:pPr>
          </w:p>
        </w:tc>
      </w:tr>
      <w:tr w:rsidR="00906670" w:rsidRPr="00364099" w:rsidTr="00906670">
        <w:tc>
          <w:tcPr>
            <w:tcW w:w="2628" w:type="dxa"/>
            <w:gridSpan w:val="2"/>
          </w:tcPr>
          <w:p w:rsidR="00906670" w:rsidRPr="00C30479" w:rsidRDefault="00906670" w:rsidP="00906670">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c>
          <w:tcPr>
            <w:tcW w:w="6229" w:type="dxa"/>
            <w:gridSpan w:val="3"/>
          </w:tcPr>
          <w:p w:rsidR="00906670" w:rsidRPr="003F74D2" w:rsidRDefault="00906670" w:rsidP="00906670">
            <w:pPr>
              <w:snapToGrid w:val="0"/>
              <w:rPr>
                <w:rFonts w:ascii="Calibri" w:hAnsi="Calibri"/>
                <w:lang w:val="el-GR"/>
              </w:rPr>
            </w:pPr>
            <w:r>
              <w:rPr>
                <w:rFonts w:ascii="Calibri" w:hAnsi="Calibri"/>
                <w:lang w:val="el-GR"/>
              </w:rPr>
              <w:t>Ο μέγιστος χρόνος αναμονής για την ολοκλήρωση της αναζήτησης είναι 10 δευτερόλεπτα</w:t>
            </w:r>
          </w:p>
        </w:tc>
      </w:tr>
      <w:tr w:rsidR="00906670" w:rsidRPr="00C30479" w:rsidTr="00906670">
        <w:tc>
          <w:tcPr>
            <w:tcW w:w="2628" w:type="dxa"/>
            <w:gridSpan w:val="2"/>
          </w:tcPr>
          <w:p w:rsidR="00906670" w:rsidRPr="00C30479" w:rsidRDefault="00906670" w:rsidP="00906670">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9" w:type="dxa"/>
            <w:gridSpan w:val="3"/>
          </w:tcPr>
          <w:p w:rsidR="00906670" w:rsidRPr="00C30479" w:rsidRDefault="00906670" w:rsidP="00906670">
            <w:pPr>
              <w:rPr>
                <w:rFonts w:ascii="Calibri" w:hAnsi="Calibri"/>
                <w:lang w:val="el-GR"/>
              </w:rPr>
            </w:pPr>
          </w:p>
        </w:tc>
      </w:tr>
      <w:tr w:rsidR="00906670" w:rsidRPr="00C30479" w:rsidTr="00906670">
        <w:tc>
          <w:tcPr>
            <w:tcW w:w="2628" w:type="dxa"/>
            <w:gridSpan w:val="2"/>
          </w:tcPr>
          <w:p w:rsidR="00906670" w:rsidRPr="00C30479" w:rsidRDefault="00906670" w:rsidP="00906670">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9" w:type="dxa"/>
            <w:gridSpan w:val="3"/>
          </w:tcPr>
          <w:p w:rsidR="00906670" w:rsidRPr="00C30479" w:rsidRDefault="00906670" w:rsidP="00906670">
            <w:pPr>
              <w:rPr>
                <w:rFonts w:ascii="Calibri" w:hAnsi="Calibri"/>
                <w:lang w:val="el-GR"/>
              </w:rPr>
            </w:pPr>
          </w:p>
        </w:tc>
      </w:tr>
      <w:tr w:rsidR="00906670" w:rsidRPr="00C30479" w:rsidTr="00906670">
        <w:tc>
          <w:tcPr>
            <w:tcW w:w="2628" w:type="dxa"/>
            <w:gridSpan w:val="2"/>
          </w:tcPr>
          <w:p w:rsidR="00906670" w:rsidRDefault="00906670" w:rsidP="00906670">
            <w:pPr>
              <w:jc w:val="right"/>
              <w:rPr>
                <w:rFonts w:ascii="Calibri" w:hAnsi="Calibri"/>
                <w:lang w:val="el-GR"/>
              </w:rPr>
            </w:pPr>
          </w:p>
          <w:p w:rsidR="00906670" w:rsidRDefault="00906670" w:rsidP="00906670">
            <w:pPr>
              <w:jc w:val="right"/>
              <w:rPr>
                <w:rFonts w:ascii="Calibri" w:hAnsi="Calibri"/>
                <w:lang w:val="el-GR"/>
              </w:rPr>
            </w:pPr>
          </w:p>
          <w:p w:rsidR="00906670" w:rsidRDefault="00906670" w:rsidP="00906670">
            <w:pPr>
              <w:jc w:val="right"/>
              <w:rPr>
                <w:rFonts w:ascii="Calibri" w:hAnsi="Calibri"/>
                <w:lang w:val="el-GR"/>
              </w:rPr>
            </w:pPr>
          </w:p>
          <w:p w:rsidR="00906670" w:rsidRDefault="00906670" w:rsidP="00906670">
            <w:pPr>
              <w:jc w:val="right"/>
              <w:rPr>
                <w:rFonts w:ascii="Calibri" w:hAnsi="Calibri"/>
                <w:lang w:val="el-GR"/>
              </w:rPr>
            </w:pPr>
          </w:p>
          <w:p w:rsidR="00906670" w:rsidRDefault="00906670" w:rsidP="00906670">
            <w:pPr>
              <w:jc w:val="right"/>
              <w:rPr>
                <w:rFonts w:ascii="Calibri" w:hAnsi="Calibri"/>
                <w:lang w:val="el-GR"/>
              </w:rPr>
            </w:pPr>
          </w:p>
          <w:p w:rsidR="00906670" w:rsidRDefault="00906670" w:rsidP="00906670">
            <w:pPr>
              <w:jc w:val="right"/>
              <w:rPr>
                <w:rFonts w:ascii="Calibri" w:hAnsi="Calibri"/>
                <w:lang w:val="el-GR"/>
              </w:rPr>
            </w:pPr>
          </w:p>
          <w:p w:rsidR="00906670" w:rsidRDefault="00906670" w:rsidP="00906670">
            <w:pPr>
              <w:jc w:val="right"/>
              <w:rPr>
                <w:rFonts w:ascii="Calibri" w:hAnsi="Calibri"/>
                <w:lang w:val="el-GR"/>
              </w:rPr>
            </w:pPr>
          </w:p>
          <w:p w:rsidR="00906670" w:rsidRDefault="00906670" w:rsidP="00906670">
            <w:pPr>
              <w:jc w:val="right"/>
              <w:rPr>
                <w:rFonts w:ascii="Calibri" w:hAnsi="Calibri"/>
                <w:lang w:val="el-GR"/>
              </w:rPr>
            </w:pPr>
          </w:p>
          <w:p w:rsidR="00906670" w:rsidRDefault="00906670" w:rsidP="00906670">
            <w:pPr>
              <w:jc w:val="right"/>
              <w:rPr>
                <w:rFonts w:ascii="Calibri" w:hAnsi="Calibri"/>
                <w:lang w:val="el-GR"/>
              </w:rPr>
            </w:pPr>
          </w:p>
          <w:p w:rsidR="00906670" w:rsidRDefault="00906670" w:rsidP="00906670">
            <w:pPr>
              <w:rPr>
                <w:rFonts w:ascii="Calibri" w:hAnsi="Calibri"/>
                <w:lang w:val="el-GR"/>
              </w:rPr>
            </w:pPr>
          </w:p>
        </w:tc>
        <w:tc>
          <w:tcPr>
            <w:tcW w:w="6229" w:type="dxa"/>
            <w:gridSpan w:val="3"/>
          </w:tcPr>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lastRenderedPageBreak/>
              <w:t>Κωδικός Περίπτωσης</w:t>
            </w:r>
            <w:r w:rsidRPr="00C30479">
              <w:rPr>
                <w:rFonts w:ascii="Calibri" w:hAnsi="Calibri"/>
                <w:lang w:val="el-GR"/>
              </w:rPr>
              <w:t>:</w:t>
            </w:r>
          </w:p>
        </w:tc>
        <w:tc>
          <w:tcPr>
            <w:tcW w:w="7129" w:type="dxa"/>
            <w:gridSpan w:val="4"/>
          </w:tcPr>
          <w:p w:rsidR="00906670" w:rsidRPr="00C30479" w:rsidRDefault="00906670" w:rsidP="00906670">
            <w:pPr>
              <w:rPr>
                <w:rFonts w:ascii="Calibri" w:hAnsi="Calibri"/>
                <w:lang w:val="el-GR"/>
              </w:rPr>
            </w:pPr>
            <w:r>
              <w:rPr>
                <w:rFonts w:ascii="Calibri" w:hAnsi="Calibri"/>
              </w:rPr>
              <w:t xml:space="preserve">UC-2. </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4"/>
          </w:tcPr>
          <w:p w:rsidR="00906670" w:rsidRPr="00587333" w:rsidRDefault="00906670" w:rsidP="00906670">
            <w:pPr>
              <w:rPr>
                <w:rFonts w:ascii="Calibri" w:hAnsi="Calibri"/>
              </w:rPr>
            </w:pPr>
            <w:r>
              <w:rPr>
                <w:rFonts w:ascii="Calibri" w:hAnsi="Calibri"/>
              </w:rPr>
              <w:t>Αναζήτηση διαθεσιμότητας δωματίων</w:t>
            </w:r>
          </w:p>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gridSpan w:val="2"/>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Pr>
          <w:p w:rsidR="00906670" w:rsidRPr="00C30479" w:rsidRDefault="00906670" w:rsidP="00906670">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gridSpan w:val="2"/>
          </w:tcPr>
          <w:p w:rsidR="00906670" w:rsidRPr="00C30479" w:rsidRDefault="00906670" w:rsidP="00906670">
            <w:pPr>
              <w:rPr>
                <w:rFonts w:ascii="Calibri" w:hAnsi="Calibri"/>
                <w:lang w:val="el-GR"/>
              </w:rPr>
            </w:pPr>
            <w:r>
              <w:rPr>
                <w:rFonts w:ascii="Calibri" w:hAnsi="Calibri"/>
                <w:lang w:val="el-GR"/>
              </w:rPr>
              <w:t>01.12.11</w:t>
            </w:r>
          </w:p>
        </w:tc>
        <w:tc>
          <w:tcPr>
            <w:tcW w:w="1980" w:type="dxa"/>
          </w:tcPr>
          <w:p w:rsidR="00906670" w:rsidRPr="00C30479" w:rsidRDefault="00906670" w:rsidP="00906670">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bl>
    <w:p w:rsidR="00906670" w:rsidRPr="00C30479"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906670" w:rsidRPr="002E1BF1" w:rsidRDefault="00906670" w:rsidP="00906670">
            <w:pPr>
              <w:outlineLvl w:val="0"/>
              <w:rPr>
                <w:rFonts w:ascii="Arial" w:hAnsi="Arial" w:cs="Arial"/>
              </w:rPr>
            </w:pPr>
            <w:r w:rsidRPr="002E1BF1">
              <w:rPr>
                <w:rFonts w:ascii="Arial" w:hAnsi="Arial" w:cs="Arial"/>
              </w:rPr>
              <w:t>Υπάλληλος reception</w:t>
            </w:r>
          </w:p>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μπορεί να αναζητήσει ένα δωμάτιο  από τα διαθέσιμα</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αναζήτηση δωματίου</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906670" w:rsidRDefault="00906670" w:rsidP="00906670">
            <w:pPr>
              <w:numPr>
                <w:ilvl w:val="0"/>
                <w:numId w:val="8"/>
              </w:numPr>
              <w:tabs>
                <w:tab w:val="left" w:pos="360"/>
              </w:tabs>
              <w:suppressAutoHyphens/>
              <w:snapToGrid w:val="0"/>
              <w:spacing w:line="240" w:lineRule="auto"/>
              <w:rPr>
                <w:rFonts w:ascii="Calibri" w:hAnsi="Calibri"/>
                <w:lang w:val="el-GR"/>
              </w:rPr>
            </w:pPr>
            <w:r>
              <w:rPr>
                <w:rFonts w:ascii="Calibri" w:hAnsi="Calibri"/>
                <w:lang w:val="el-GR"/>
              </w:rPr>
              <w:t xml:space="preserve">Υπάρχει ενεργή σύνδεση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906670" w:rsidRDefault="00906670" w:rsidP="00906670">
            <w:pPr>
              <w:numPr>
                <w:ilvl w:val="0"/>
                <w:numId w:val="9"/>
              </w:numPr>
              <w:tabs>
                <w:tab w:val="left" w:pos="360"/>
              </w:tabs>
              <w:suppressAutoHyphens/>
              <w:snapToGrid w:val="0"/>
              <w:spacing w:line="240" w:lineRule="auto"/>
              <w:rPr>
                <w:rFonts w:ascii="Calibri" w:hAnsi="Calibri"/>
                <w:lang w:val="el-GR"/>
              </w:rPr>
            </w:pPr>
            <w:r>
              <w:rPr>
                <w:rFonts w:ascii="Calibri" w:hAnsi="Calibri"/>
                <w:lang w:val="el-GR"/>
              </w:rPr>
              <w:t>Εμφανίζεται στην οθόνη η καρτέλα με την διαθεσιμότητα του δωματίου</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δωματίου</w:t>
            </w:r>
          </w:p>
          <w:p w:rsidR="00906670" w:rsidRDefault="00906670" w:rsidP="00906670">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τον αριθμό του δωματίου προς αναζήτηση στο αντίστοιχο πεδίο</w:t>
            </w:r>
          </w:p>
          <w:p w:rsidR="00906670" w:rsidRPr="00C30479" w:rsidRDefault="00906670" w:rsidP="00906670">
            <w:pPr>
              <w:rPr>
                <w:rFonts w:ascii="Calibri" w:hAnsi="Calibri"/>
                <w:lang w:val="el-GR"/>
              </w:rPr>
            </w:pPr>
            <w:r>
              <w:rPr>
                <w:rFonts w:ascii="Calibri" w:hAnsi="Calibri"/>
                <w:lang w:val="el-GR"/>
              </w:rPr>
              <w:t xml:space="preserve">4.Το σύστημα εμφανίζει το αποτέλεσμα της αναζήτησης </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Πρόβλημα στη σύνδεση </w:t>
            </w:r>
          </w:p>
          <w:p w:rsidR="00906670" w:rsidRDefault="00906670" w:rsidP="00906670">
            <w:pPr>
              <w:rPr>
                <w:rFonts w:ascii="Calibri" w:hAnsi="Calibri"/>
                <w:lang w:val="el-GR"/>
              </w:rPr>
            </w:pPr>
            <w:r>
              <w:rPr>
                <w:rFonts w:ascii="Calibri" w:hAnsi="Calibri"/>
                <w:lang w:val="el-GR"/>
              </w:rPr>
              <w:t xml:space="preserve">1 Το σύστημα ειδοποιεί </w:t>
            </w:r>
          </w:p>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rPr>
              <w:t>UC-13</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lang w:val="el-GR"/>
              </w:rPr>
              <w:t>1</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Περίπου </w:t>
            </w:r>
            <w:r>
              <w:rPr>
                <w:rFonts w:ascii="Calibri" w:hAnsi="Calibri"/>
              </w:rPr>
              <w:t>30</w:t>
            </w:r>
            <w:r>
              <w:rPr>
                <w:rFonts w:ascii="Calibri" w:hAnsi="Calibri"/>
                <w:lang w:val="el-GR"/>
              </w:rPr>
              <w:t xml:space="preserve"> χρήσεις ανά ημέρα</w:t>
            </w:r>
          </w:p>
        </w:tc>
      </w:tr>
      <w:tr w:rsidR="00906670" w:rsidRPr="00C30479" w:rsidTr="00906670">
        <w:tc>
          <w:tcPr>
            <w:tcW w:w="2628" w:type="dxa"/>
          </w:tcPr>
          <w:p w:rsidR="00906670" w:rsidRPr="00C30479" w:rsidRDefault="00906670" w:rsidP="00906670">
            <w:pPr>
              <w:jc w:val="right"/>
              <w:rPr>
                <w:rFonts w:ascii="Calibri" w:hAnsi="Calibri"/>
                <w:lang w:val="el-GR"/>
              </w:rPr>
            </w:pPr>
            <w:r w:rsidRPr="00C30479">
              <w:rPr>
                <w:rFonts w:ascii="Calibri" w:hAnsi="Calibri"/>
                <w:lang w:val="el-GR"/>
              </w:rPr>
              <w:t>Business Rules:</w:t>
            </w:r>
          </w:p>
        </w:tc>
        <w:tc>
          <w:tcPr>
            <w:tcW w:w="6228" w:type="dxa"/>
          </w:tcPr>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c>
          <w:tcPr>
            <w:tcW w:w="6228" w:type="dxa"/>
          </w:tcPr>
          <w:p w:rsidR="00906670" w:rsidRPr="003F74D2" w:rsidRDefault="00906670" w:rsidP="00906670">
            <w:pPr>
              <w:snapToGrid w:val="0"/>
              <w:rPr>
                <w:rFonts w:ascii="Calibri" w:hAnsi="Calibri"/>
                <w:lang w:val="el-GR"/>
              </w:rPr>
            </w:pPr>
            <w:r>
              <w:rPr>
                <w:rFonts w:ascii="Calibri" w:hAnsi="Calibri"/>
                <w:lang w:val="el-GR"/>
              </w:rPr>
              <w:t>Ο μέγιστος χρόνος αναμονής για την ολοκλήρωση της αναζήτησης είναι 10 δευτερόλεπτα</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bl>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lastRenderedPageBreak/>
              <w:t>Κωδικός Περίπτωσης</w:t>
            </w:r>
            <w:r w:rsidRPr="00C30479">
              <w:rPr>
                <w:rFonts w:ascii="Calibri" w:hAnsi="Calibri"/>
                <w:lang w:val="el-GR"/>
              </w:rPr>
              <w:t>:</w:t>
            </w:r>
          </w:p>
        </w:tc>
        <w:tc>
          <w:tcPr>
            <w:tcW w:w="7129" w:type="dxa"/>
            <w:gridSpan w:val="3"/>
          </w:tcPr>
          <w:p w:rsidR="00906670" w:rsidRPr="00C30479" w:rsidRDefault="00906670" w:rsidP="00906670">
            <w:pPr>
              <w:rPr>
                <w:rFonts w:ascii="Calibri" w:hAnsi="Calibri"/>
                <w:lang w:val="el-GR"/>
              </w:rPr>
            </w:pPr>
            <w:r>
              <w:rPr>
                <w:rFonts w:ascii="Calibri" w:hAnsi="Calibri"/>
              </w:rPr>
              <w:t>UC-3</w:t>
            </w:r>
            <w:r w:rsidRPr="00587333">
              <w:rPr>
                <w:rFonts w:ascii="Calibri" w:hAnsi="Calibri"/>
              </w:rPr>
              <w:t xml:space="preserve">. </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906670" w:rsidRPr="00587333" w:rsidRDefault="00906670" w:rsidP="00906670">
            <w:pPr>
              <w:rPr>
                <w:rFonts w:ascii="Calibri" w:hAnsi="Calibri"/>
              </w:rPr>
            </w:pPr>
            <w:r>
              <w:rPr>
                <w:rFonts w:ascii="Calibri" w:hAnsi="Calibri"/>
              </w:rPr>
              <w:t>Αναζήτηση στοιχείων κράτησης</w:t>
            </w:r>
          </w:p>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Pr>
          <w:p w:rsidR="00906670" w:rsidRPr="00C30479" w:rsidRDefault="00906670" w:rsidP="00906670">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906670" w:rsidRPr="00C30479" w:rsidRDefault="00906670" w:rsidP="00906670">
            <w:pPr>
              <w:rPr>
                <w:rFonts w:ascii="Calibri" w:hAnsi="Calibri"/>
                <w:lang w:val="el-GR"/>
              </w:rPr>
            </w:pPr>
            <w:r>
              <w:rPr>
                <w:rFonts w:ascii="Calibri" w:hAnsi="Calibri"/>
                <w:lang w:val="el-GR"/>
              </w:rPr>
              <w:t>01.12.11</w:t>
            </w:r>
          </w:p>
        </w:tc>
        <w:tc>
          <w:tcPr>
            <w:tcW w:w="1980" w:type="dxa"/>
          </w:tcPr>
          <w:p w:rsidR="00906670" w:rsidRPr="00C30479" w:rsidRDefault="00906670" w:rsidP="00906670">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bl>
    <w:p w:rsidR="00906670" w:rsidRPr="00C30479"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906670" w:rsidRPr="002E1BF1" w:rsidRDefault="00906670" w:rsidP="00906670">
            <w:pPr>
              <w:outlineLvl w:val="0"/>
              <w:rPr>
                <w:rFonts w:ascii="Arial" w:hAnsi="Arial" w:cs="Arial"/>
              </w:rPr>
            </w:pPr>
            <w:r w:rsidRPr="002E1BF1">
              <w:rPr>
                <w:rFonts w:ascii="Arial" w:hAnsi="Arial" w:cs="Arial"/>
              </w:rPr>
              <w:t>Υπάλληλος reception</w:t>
            </w:r>
          </w:p>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μπορεί να αναζητήσει μία κράτηση από το όνομα του πελάτη ή τον αριθμό δωματίου ή την ημερομηνία κράτησης</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αναζήτηση κράτησης</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906670" w:rsidRDefault="00906670" w:rsidP="00906670">
            <w:pPr>
              <w:numPr>
                <w:ilvl w:val="0"/>
                <w:numId w:val="8"/>
              </w:numPr>
              <w:tabs>
                <w:tab w:val="left" w:pos="360"/>
              </w:tabs>
              <w:suppressAutoHyphens/>
              <w:snapToGrid w:val="0"/>
              <w:spacing w:line="240" w:lineRule="auto"/>
              <w:rPr>
                <w:rFonts w:ascii="Calibri" w:hAnsi="Calibri"/>
                <w:lang w:val="el-GR"/>
              </w:rPr>
            </w:pPr>
            <w:r>
              <w:rPr>
                <w:rFonts w:ascii="Calibri" w:hAnsi="Calibri"/>
                <w:lang w:val="el-GR"/>
              </w:rPr>
              <w:t xml:space="preserve">Υπάρχει ενεργή σύνδεση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906670" w:rsidRDefault="00906670" w:rsidP="00906670">
            <w:pPr>
              <w:numPr>
                <w:ilvl w:val="0"/>
                <w:numId w:val="9"/>
              </w:numPr>
              <w:tabs>
                <w:tab w:val="left" w:pos="360"/>
              </w:tabs>
              <w:suppressAutoHyphens/>
              <w:snapToGrid w:val="0"/>
              <w:spacing w:line="240" w:lineRule="auto"/>
              <w:rPr>
                <w:rFonts w:ascii="Calibri" w:hAnsi="Calibri"/>
                <w:lang w:val="el-GR"/>
              </w:rPr>
            </w:pPr>
            <w:r>
              <w:rPr>
                <w:rFonts w:ascii="Calibri" w:hAnsi="Calibri"/>
                <w:lang w:val="el-GR"/>
              </w:rPr>
              <w:t>Εμφανίζεται στην οθόνη η καρτέλα με τα στοιχεία της κράτησης</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κράτησης</w:t>
            </w:r>
          </w:p>
          <w:p w:rsidR="00906670" w:rsidRDefault="00906670" w:rsidP="00906670">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όνομα προς αναζήτηση στο αντίστοιχο πεδίο</w:t>
            </w:r>
          </w:p>
          <w:p w:rsidR="00906670" w:rsidRPr="00C30479" w:rsidRDefault="00906670" w:rsidP="00906670">
            <w:pPr>
              <w:rPr>
                <w:rFonts w:ascii="Calibri" w:hAnsi="Calibri"/>
                <w:lang w:val="el-GR"/>
              </w:rPr>
            </w:pPr>
            <w:r>
              <w:rPr>
                <w:rFonts w:ascii="Calibri" w:hAnsi="Calibri"/>
                <w:lang w:val="el-GR"/>
              </w:rPr>
              <w:t xml:space="preserve">4.Το σύστημα εμφανίζει το αποτέλεσμα της αναζήτησης </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Πρόβλημα στη σύνδεση </w:t>
            </w:r>
          </w:p>
          <w:p w:rsidR="00906670" w:rsidRDefault="00906670" w:rsidP="00906670">
            <w:pPr>
              <w:rPr>
                <w:rFonts w:ascii="Calibri" w:hAnsi="Calibri"/>
                <w:lang w:val="el-GR"/>
              </w:rPr>
            </w:pPr>
            <w:r>
              <w:rPr>
                <w:rFonts w:ascii="Calibri" w:hAnsi="Calibri"/>
                <w:lang w:val="el-GR"/>
              </w:rPr>
              <w:t xml:space="preserve">1 Το σύστημα ειδοποιεί </w:t>
            </w:r>
          </w:p>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rPr>
              <w:t>UC-13</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lang w:val="el-GR"/>
              </w:rPr>
              <w:t>1</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Περίπου </w:t>
            </w:r>
            <w:r>
              <w:rPr>
                <w:rFonts w:ascii="Calibri" w:hAnsi="Calibri"/>
              </w:rPr>
              <w:t>30</w:t>
            </w:r>
            <w:r>
              <w:rPr>
                <w:rFonts w:ascii="Calibri" w:hAnsi="Calibri"/>
                <w:lang w:val="el-GR"/>
              </w:rPr>
              <w:t xml:space="preserve"> χρήσεις ανά ημέρα</w:t>
            </w:r>
          </w:p>
        </w:tc>
      </w:tr>
      <w:tr w:rsidR="00906670" w:rsidRPr="00C30479" w:rsidTr="00906670">
        <w:tc>
          <w:tcPr>
            <w:tcW w:w="2628" w:type="dxa"/>
          </w:tcPr>
          <w:p w:rsidR="00906670" w:rsidRPr="00C30479" w:rsidRDefault="00906670" w:rsidP="00906670">
            <w:pPr>
              <w:jc w:val="right"/>
              <w:rPr>
                <w:rFonts w:ascii="Calibri" w:hAnsi="Calibri"/>
                <w:lang w:val="el-GR"/>
              </w:rPr>
            </w:pPr>
            <w:r w:rsidRPr="00C30479">
              <w:rPr>
                <w:rFonts w:ascii="Calibri" w:hAnsi="Calibri"/>
                <w:lang w:val="el-GR"/>
              </w:rPr>
              <w:t>Business Rules:</w:t>
            </w:r>
          </w:p>
        </w:tc>
        <w:tc>
          <w:tcPr>
            <w:tcW w:w="6228" w:type="dxa"/>
          </w:tcPr>
          <w:p w:rsidR="00906670" w:rsidRPr="00C30479" w:rsidRDefault="00906670" w:rsidP="00906670">
            <w:pPr>
              <w:rPr>
                <w:rFonts w:ascii="Calibri" w:hAnsi="Calibri"/>
                <w:lang w:val="el-GR"/>
              </w:rPr>
            </w:pPr>
          </w:p>
        </w:tc>
      </w:tr>
      <w:tr w:rsidR="00906670" w:rsidRPr="00C30479" w:rsidTr="00906670">
        <w:trPr>
          <w:gridAfter w:val="1"/>
          <w:wAfter w:w="6228" w:type="dxa"/>
        </w:trPr>
        <w:tc>
          <w:tcPr>
            <w:tcW w:w="2628" w:type="dxa"/>
          </w:tcPr>
          <w:p w:rsidR="00906670" w:rsidRPr="00C30479" w:rsidRDefault="00906670" w:rsidP="00906670">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bl>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906670" w:rsidRPr="00C30479" w:rsidRDefault="00906670" w:rsidP="00906670">
            <w:pPr>
              <w:snapToGrid w:val="0"/>
              <w:rPr>
                <w:rFonts w:ascii="Calibri" w:hAnsi="Calibri"/>
                <w:lang w:val="el-GR"/>
              </w:rPr>
            </w:pPr>
            <w:r>
              <w:rPr>
                <w:rFonts w:ascii="Calibri" w:hAnsi="Calibri"/>
              </w:rPr>
              <w:t>UC-4.</w:t>
            </w:r>
            <w:r w:rsidRPr="00587333">
              <w:rPr>
                <w:rFonts w:ascii="Calibri" w:hAnsi="Calibri"/>
              </w:rPr>
              <w:t xml:space="preserve"> </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lastRenderedPageBreak/>
              <w:t>Ονομασία</w:t>
            </w:r>
            <w:r w:rsidRPr="00C30479">
              <w:rPr>
                <w:rFonts w:ascii="Calibri" w:hAnsi="Calibri"/>
                <w:lang w:val="el-GR"/>
              </w:rPr>
              <w:t>:</w:t>
            </w:r>
          </w:p>
        </w:tc>
        <w:tc>
          <w:tcPr>
            <w:tcW w:w="7129" w:type="dxa"/>
            <w:gridSpan w:val="3"/>
          </w:tcPr>
          <w:p w:rsidR="00906670" w:rsidRDefault="00906670" w:rsidP="00906670">
            <w:pPr>
              <w:snapToGrid w:val="0"/>
              <w:rPr>
                <w:rFonts w:ascii="Calibri" w:hAnsi="Calibri"/>
              </w:rPr>
            </w:pPr>
            <w:r w:rsidRPr="00587333">
              <w:rPr>
                <w:rFonts w:ascii="Calibri" w:hAnsi="Calibri"/>
              </w:rPr>
              <w:t xml:space="preserve">Επεξεργασία </w:t>
            </w:r>
            <w:r>
              <w:rPr>
                <w:rFonts w:ascii="Calibri" w:hAnsi="Calibri"/>
              </w:rPr>
              <w:t xml:space="preserve">στοιχείων </w:t>
            </w:r>
            <w:r w:rsidRPr="00587333">
              <w:rPr>
                <w:rFonts w:ascii="Calibri" w:hAnsi="Calibri"/>
              </w:rPr>
              <w:t xml:space="preserve">πελάτη </w:t>
            </w:r>
          </w:p>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Pr>
          <w:p w:rsidR="00906670" w:rsidRPr="00C30479" w:rsidRDefault="00906670" w:rsidP="00906670">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906670" w:rsidRPr="00C30479" w:rsidRDefault="00906670" w:rsidP="00906670">
            <w:pPr>
              <w:rPr>
                <w:rFonts w:ascii="Calibri" w:hAnsi="Calibri"/>
                <w:lang w:val="el-GR"/>
              </w:rPr>
            </w:pPr>
            <w:r>
              <w:rPr>
                <w:rFonts w:ascii="Calibri" w:hAnsi="Calibri"/>
                <w:lang w:val="el-GR"/>
              </w:rPr>
              <w:t>01.12.11</w:t>
            </w:r>
          </w:p>
        </w:tc>
        <w:tc>
          <w:tcPr>
            <w:tcW w:w="1980" w:type="dxa"/>
          </w:tcPr>
          <w:p w:rsidR="00906670" w:rsidRPr="00C30479" w:rsidRDefault="00906670" w:rsidP="00906670">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bl>
    <w:p w:rsidR="00906670" w:rsidRPr="00C30479"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906670" w:rsidRPr="002E1BF1" w:rsidRDefault="00906670" w:rsidP="00906670">
            <w:pPr>
              <w:outlineLvl w:val="0"/>
              <w:rPr>
                <w:rFonts w:ascii="Arial" w:hAnsi="Arial" w:cs="Arial"/>
              </w:rPr>
            </w:pPr>
            <w:r w:rsidRPr="002E1BF1">
              <w:rPr>
                <w:rFonts w:ascii="Arial" w:hAnsi="Arial" w:cs="Arial"/>
              </w:rPr>
              <w:t>Υπάλληλος reception</w:t>
            </w:r>
          </w:p>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μπορεί να επεξεργάζεται  τα στοιχεία του πελάτη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αναζήτηση πελάτη</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906670" w:rsidRDefault="00906670" w:rsidP="00906670">
            <w:pPr>
              <w:numPr>
                <w:ilvl w:val="0"/>
                <w:numId w:val="11"/>
              </w:numPr>
              <w:tabs>
                <w:tab w:val="left" w:pos="360"/>
              </w:tabs>
              <w:suppressAutoHyphens/>
              <w:snapToGrid w:val="0"/>
              <w:spacing w:line="240" w:lineRule="auto"/>
              <w:rPr>
                <w:rFonts w:ascii="Calibri" w:hAnsi="Calibri"/>
                <w:lang w:val="el-GR"/>
              </w:rPr>
            </w:pPr>
            <w:r>
              <w:rPr>
                <w:rFonts w:ascii="Calibri" w:hAnsi="Calibri"/>
                <w:lang w:val="el-GR"/>
              </w:rPr>
              <w:t>Η ύπαρξη της εγγραφής του συγκεκριμένου πελάτη στην βάση δεδομένων</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906670" w:rsidRDefault="00906670" w:rsidP="00906670">
            <w:pPr>
              <w:numPr>
                <w:ilvl w:val="0"/>
                <w:numId w:val="12"/>
              </w:numPr>
              <w:tabs>
                <w:tab w:val="left" w:pos="360"/>
              </w:tabs>
              <w:suppressAutoHyphens/>
              <w:snapToGrid w:val="0"/>
              <w:spacing w:line="240" w:lineRule="auto"/>
              <w:rPr>
                <w:rFonts w:ascii="Calibri" w:hAnsi="Calibri"/>
                <w:lang w:val="el-GR"/>
              </w:rPr>
            </w:pPr>
            <w:r>
              <w:rPr>
                <w:rFonts w:ascii="Calibri" w:hAnsi="Calibri"/>
                <w:lang w:val="el-GR"/>
              </w:rPr>
              <w:t>Τα καινούργια στοιχεία του πελάτη αποθηκεύονται στην βάση δεδομένων</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πελάτη</w:t>
            </w:r>
          </w:p>
          <w:p w:rsidR="00906670" w:rsidRDefault="00906670" w:rsidP="00906670">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όνομα προς αναζήτηση στο αντίστοιχο πεδίο</w:t>
            </w:r>
          </w:p>
          <w:p w:rsidR="00906670" w:rsidRDefault="00906670" w:rsidP="00906670">
            <w:pPr>
              <w:rPr>
                <w:rFonts w:ascii="Calibri" w:hAnsi="Calibri"/>
                <w:lang w:val="el-GR"/>
              </w:rPr>
            </w:pPr>
            <w:r>
              <w:rPr>
                <w:rFonts w:ascii="Calibri" w:hAnsi="Calibri"/>
                <w:lang w:val="el-GR"/>
              </w:rPr>
              <w:t xml:space="preserve">4.Το σύστημα εμφανίζει το αποτέλεσμα της αναζήτησης </w:t>
            </w:r>
          </w:p>
          <w:p w:rsidR="00906670" w:rsidRDefault="00906670" w:rsidP="00906670">
            <w:pPr>
              <w:tabs>
                <w:tab w:val="left" w:pos="360"/>
              </w:tabs>
              <w:suppressAutoHyphens/>
              <w:rPr>
                <w:rFonts w:ascii="Calibri" w:hAnsi="Calibri"/>
                <w:lang w:val="el-GR"/>
              </w:rPr>
            </w:pPr>
            <w:r>
              <w:rPr>
                <w:rFonts w:ascii="Calibri" w:hAnsi="Calibri"/>
                <w:lang w:val="el-GR"/>
              </w:rPr>
              <w:t xml:space="preserve">5.Ο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εισάγει τα καινούργια στοιχεία</w:t>
            </w:r>
          </w:p>
          <w:p w:rsidR="00906670" w:rsidRDefault="00906670" w:rsidP="00906670">
            <w:pPr>
              <w:tabs>
                <w:tab w:val="left" w:pos="360"/>
              </w:tabs>
              <w:suppressAutoHyphens/>
              <w:rPr>
                <w:rFonts w:ascii="Calibri" w:hAnsi="Calibri"/>
                <w:lang w:val="el-GR"/>
              </w:rPr>
            </w:pPr>
            <w:r>
              <w:rPr>
                <w:rFonts w:ascii="Calibri" w:hAnsi="Calibri"/>
                <w:lang w:val="el-GR"/>
              </w:rPr>
              <w:t xml:space="preserve">6.Ο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την επιλογή αποθήκευση στοιχείων</w:t>
            </w:r>
          </w:p>
          <w:p w:rsidR="00906670" w:rsidRPr="00C30479" w:rsidRDefault="00906670" w:rsidP="00906670">
            <w:pPr>
              <w:rPr>
                <w:rFonts w:ascii="Calibri" w:hAnsi="Calibri"/>
                <w:lang w:val="el-GR"/>
              </w:rPr>
            </w:pPr>
            <w:r>
              <w:rPr>
                <w:rFonts w:ascii="Calibri" w:hAnsi="Calibri"/>
                <w:lang w:val="el-GR"/>
              </w:rPr>
              <w:t>7.Το σύστημα αποθηκεύει τα καινούργια στοιχεία</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906670" w:rsidRDefault="00906670" w:rsidP="00906670">
            <w:pPr>
              <w:numPr>
                <w:ilvl w:val="0"/>
                <w:numId w:val="13"/>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numPr>
                <w:ilvl w:val="0"/>
                <w:numId w:val="13"/>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πελάτη</w:t>
            </w:r>
          </w:p>
          <w:p w:rsidR="00906670" w:rsidRDefault="00906670" w:rsidP="00906670">
            <w:pPr>
              <w:numPr>
                <w:ilvl w:val="0"/>
                <w:numId w:val="13"/>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όνομα προς αναζήτηση</w:t>
            </w:r>
          </w:p>
          <w:p w:rsidR="00906670" w:rsidRDefault="00906670" w:rsidP="00906670">
            <w:pPr>
              <w:numPr>
                <w:ilvl w:val="0"/>
                <w:numId w:val="13"/>
              </w:numPr>
              <w:suppressAutoHyphens/>
              <w:snapToGrid w:val="0"/>
              <w:spacing w:line="240" w:lineRule="auto"/>
              <w:rPr>
                <w:rFonts w:ascii="Calibri" w:hAnsi="Calibri"/>
                <w:lang w:val="el-GR"/>
              </w:rPr>
            </w:pPr>
            <w:r>
              <w:rPr>
                <w:rFonts w:ascii="Calibri" w:hAnsi="Calibri"/>
                <w:lang w:val="el-GR"/>
              </w:rPr>
              <w:t>Το σύστημα εμφανίζει το αποτέλεσμα της αναζήτησης</w:t>
            </w:r>
          </w:p>
          <w:p w:rsidR="00906670" w:rsidRDefault="00906670" w:rsidP="00906670">
            <w:pPr>
              <w:numPr>
                <w:ilvl w:val="0"/>
                <w:numId w:val="13"/>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εισάγει τα καινούργια στοιχεία</w:t>
            </w:r>
          </w:p>
          <w:p w:rsidR="00906670" w:rsidRDefault="00906670" w:rsidP="00906670">
            <w:pPr>
              <w:numPr>
                <w:ilvl w:val="0"/>
                <w:numId w:val="13"/>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πατάει το κουμπί επιστροφής στο μενού</w:t>
            </w:r>
          </w:p>
          <w:p w:rsidR="00906670" w:rsidRDefault="00906670" w:rsidP="00906670">
            <w:pPr>
              <w:numPr>
                <w:ilvl w:val="0"/>
                <w:numId w:val="13"/>
              </w:numPr>
              <w:suppressAutoHyphens/>
              <w:snapToGrid w:val="0"/>
              <w:spacing w:line="240" w:lineRule="auto"/>
              <w:rPr>
                <w:rFonts w:ascii="Calibri" w:hAnsi="Calibri"/>
                <w:lang w:val="el-GR"/>
              </w:rPr>
            </w:pPr>
            <w:r>
              <w:rPr>
                <w:rFonts w:ascii="Calibri" w:hAnsi="Calibri"/>
                <w:lang w:val="el-GR"/>
              </w:rPr>
              <w:t>Το σύστημα ρωτάει αν  επιθυμεί την αποθήκευση ή όχι</w:t>
            </w:r>
          </w:p>
          <w:p w:rsidR="00906670" w:rsidRPr="00C30479" w:rsidRDefault="00906670" w:rsidP="00906670">
            <w:pPr>
              <w:rPr>
                <w:rFonts w:ascii="Calibri" w:hAnsi="Calibri"/>
                <w:lang w:val="el-GR"/>
              </w:rPr>
            </w:pPr>
            <w:r>
              <w:rPr>
                <w:rFonts w:ascii="Calibri" w:hAnsi="Calibri"/>
                <w:lang w:val="el-GR"/>
              </w:rPr>
              <w:t>8.Αν επιλεχθεί «Ναι» αποθηκεύεται η καταχώρηση του καινούργιου πελάτη στην βάση δεδομένων αν επιλεχθεί «Όχι» έχουμε επιστροφή στο μενού</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Πρόβλημα στη σύνδεση </w:t>
            </w:r>
          </w:p>
          <w:p w:rsidR="00906670" w:rsidRDefault="00906670" w:rsidP="00906670">
            <w:pPr>
              <w:rPr>
                <w:rFonts w:ascii="Calibri" w:hAnsi="Calibri"/>
                <w:lang w:val="el-GR"/>
              </w:rPr>
            </w:pPr>
            <w:r>
              <w:rPr>
                <w:rFonts w:ascii="Calibri" w:hAnsi="Calibri"/>
                <w:lang w:val="el-GR"/>
              </w:rPr>
              <w:t xml:space="preserve">Το σύστημα ειδοποιεί </w:t>
            </w:r>
          </w:p>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rPr>
              <w:t>UC</w:t>
            </w:r>
            <w:r w:rsidRPr="00EA4B4D">
              <w:rPr>
                <w:rFonts w:ascii="Calibri" w:hAnsi="Calibri"/>
                <w:lang w:val="el-GR"/>
              </w:rPr>
              <w:t>-</w:t>
            </w:r>
            <w:r>
              <w:rPr>
                <w:rFonts w:ascii="Calibri" w:hAnsi="Calibri"/>
                <w:lang w:val="el-GR"/>
              </w:rPr>
              <w:t>13,</w:t>
            </w:r>
            <w:r>
              <w:rPr>
                <w:rFonts w:ascii="Calibri" w:hAnsi="Calibri"/>
              </w:rPr>
              <w:t>UC-1</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lang w:val="el-GR"/>
              </w:rPr>
              <w:t>1</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Περίπου </w:t>
            </w:r>
            <w:r>
              <w:rPr>
                <w:rFonts w:ascii="Calibri" w:hAnsi="Calibri"/>
              </w:rPr>
              <w:t>30</w:t>
            </w:r>
            <w:r>
              <w:rPr>
                <w:rFonts w:ascii="Calibri" w:hAnsi="Calibri"/>
                <w:lang w:val="el-GR"/>
              </w:rPr>
              <w:t xml:space="preserve"> χρήσεις ανά ημέρα</w:t>
            </w:r>
          </w:p>
        </w:tc>
      </w:tr>
      <w:tr w:rsidR="00906670" w:rsidRPr="00C30479" w:rsidTr="00906670">
        <w:tc>
          <w:tcPr>
            <w:tcW w:w="2628" w:type="dxa"/>
          </w:tcPr>
          <w:p w:rsidR="00906670" w:rsidRPr="00C30479" w:rsidRDefault="00906670" w:rsidP="00906670">
            <w:pPr>
              <w:jc w:val="right"/>
              <w:rPr>
                <w:rFonts w:ascii="Calibri" w:hAnsi="Calibri"/>
                <w:lang w:val="el-GR"/>
              </w:rPr>
            </w:pPr>
            <w:r w:rsidRPr="00C30479">
              <w:rPr>
                <w:rFonts w:ascii="Calibri" w:hAnsi="Calibri"/>
                <w:lang w:val="el-GR"/>
              </w:rPr>
              <w:lastRenderedPageBreak/>
              <w:t>Business Rules:</w:t>
            </w:r>
          </w:p>
        </w:tc>
        <w:tc>
          <w:tcPr>
            <w:tcW w:w="6228" w:type="dxa"/>
          </w:tcPr>
          <w:p w:rsidR="00906670" w:rsidRPr="00C30479" w:rsidRDefault="00906670" w:rsidP="00906670">
            <w:pPr>
              <w:rPr>
                <w:rFonts w:ascii="Calibri" w:hAnsi="Calibri"/>
                <w:lang w:val="el-GR"/>
              </w:rPr>
            </w:pPr>
          </w:p>
        </w:tc>
      </w:tr>
      <w:tr w:rsidR="00906670" w:rsidRPr="00C30479" w:rsidTr="00906670">
        <w:trPr>
          <w:gridAfter w:val="1"/>
          <w:wAfter w:w="6228" w:type="dxa"/>
        </w:trPr>
        <w:tc>
          <w:tcPr>
            <w:tcW w:w="2628" w:type="dxa"/>
          </w:tcPr>
          <w:p w:rsidR="00906670" w:rsidRPr="00C30479" w:rsidRDefault="00906670" w:rsidP="00906670">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bl>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906670" w:rsidRPr="00FF0C08" w:rsidRDefault="00906670" w:rsidP="00906670">
            <w:pPr>
              <w:snapToGrid w:val="0"/>
              <w:rPr>
                <w:rFonts w:ascii="Calibri" w:hAnsi="Calibri"/>
              </w:rPr>
            </w:pPr>
            <w:r>
              <w:rPr>
                <w:rFonts w:ascii="Calibri" w:hAnsi="Calibri"/>
                <w:lang w:val="el-GR"/>
              </w:rPr>
              <w:t>UC-</w:t>
            </w:r>
            <w:r>
              <w:rPr>
                <w:rFonts w:ascii="Calibri" w:hAnsi="Calibri"/>
              </w:rPr>
              <w:t>5</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906670" w:rsidRDefault="00906670" w:rsidP="00906670">
            <w:pPr>
              <w:snapToGrid w:val="0"/>
              <w:rPr>
                <w:rFonts w:ascii="Calibri" w:hAnsi="Calibri"/>
                <w:lang w:val="el-GR"/>
              </w:rPr>
            </w:pPr>
            <w:r>
              <w:rPr>
                <w:rFonts w:ascii="Calibri" w:hAnsi="Calibri"/>
                <w:lang w:val="el-GR"/>
              </w:rPr>
              <w:t>Επεξεργασία δωματίου</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Pr>
          <w:p w:rsidR="00906670" w:rsidRPr="00C30479" w:rsidRDefault="00906670" w:rsidP="00906670">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906670" w:rsidRPr="00C30479" w:rsidRDefault="00906670" w:rsidP="00906670">
            <w:pPr>
              <w:rPr>
                <w:rFonts w:ascii="Calibri" w:hAnsi="Calibri"/>
                <w:lang w:val="el-GR"/>
              </w:rPr>
            </w:pPr>
            <w:r>
              <w:rPr>
                <w:rFonts w:ascii="Calibri" w:hAnsi="Calibri"/>
                <w:lang w:val="el-GR"/>
              </w:rPr>
              <w:t>01.12.11</w:t>
            </w:r>
          </w:p>
        </w:tc>
        <w:tc>
          <w:tcPr>
            <w:tcW w:w="1980" w:type="dxa"/>
          </w:tcPr>
          <w:p w:rsidR="00906670" w:rsidRPr="00C30479" w:rsidRDefault="00906670" w:rsidP="00906670">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bl>
    <w:p w:rsidR="00906670" w:rsidRPr="00C30479"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906670" w:rsidRPr="002E1BF1" w:rsidRDefault="00906670" w:rsidP="00906670">
            <w:pPr>
              <w:outlineLvl w:val="0"/>
              <w:rPr>
                <w:rFonts w:ascii="Arial" w:hAnsi="Arial" w:cs="Arial"/>
              </w:rPr>
            </w:pPr>
            <w:r w:rsidRPr="002E1BF1">
              <w:rPr>
                <w:rFonts w:ascii="Arial" w:hAnsi="Arial" w:cs="Arial"/>
              </w:rPr>
              <w:t>Υπάλληλος reception</w:t>
            </w:r>
          </w:p>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μπορεί να επεξεργάζεται τα στοιχεία ενός δωματίου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αναζήτηση δωματίου</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 xml:space="preserve">Υπάρχει ενεργή σύνδεση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906670" w:rsidRDefault="00906670" w:rsidP="00906670">
            <w:pPr>
              <w:suppressAutoHyphens/>
              <w:snapToGrid w:val="0"/>
              <w:ind w:left="360"/>
              <w:rPr>
                <w:rFonts w:ascii="Calibri" w:hAnsi="Calibri"/>
                <w:lang w:val="el-GR"/>
              </w:rPr>
            </w:pPr>
            <w:r>
              <w:rPr>
                <w:rFonts w:ascii="Calibri" w:hAnsi="Calibri"/>
                <w:lang w:val="el-GR"/>
              </w:rPr>
              <w:t>Εμφανίζεται στην οθόνη η καρτέλα με τα στοιχεία δωματίων</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δωματίου </w:t>
            </w:r>
          </w:p>
          <w:p w:rsidR="00906670" w:rsidRDefault="00906670" w:rsidP="00906670">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τον αριθμό προς αναζήτηση στο αντίστοιχο πεδίο</w:t>
            </w:r>
          </w:p>
          <w:p w:rsidR="00906670" w:rsidRDefault="00906670" w:rsidP="00906670">
            <w:pPr>
              <w:rPr>
                <w:rFonts w:ascii="Calibri" w:hAnsi="Calibri"/>
                <w:lang w:val="el-GR"/>
              </w:rPr>
            </w:pPr>
            <w:r>
              <w:rPr>
                <w:rFonts w:ascii="Calibri" w:hAnsi="Calibri"/>
                <w:lang w:val="el-GR"/>
              </w:rPr>
              <w:t xml:space="preserve">4.Το σύστημα εμφανίζει το αποτέλεσμα της αναζήτησης </w:t>
            </w:r>
          </w:p>
          <w:p w:rsidR="00906670" w:rsidRPr="007D5617" w:rsidRDefault="00906670" w:rsidP="00906670">
            <w:pPr>
              <w:outlineLvl w:val="0"/>
              <w:rPr>
                <w:rFonts w:ascii="Arial" w:hAnsi="Arial" w:cs="Arial"/>
                <w:lang w:val="el-GR"/>
              </w:rPr>
            </w:pPr>
            <w:r>
              <w:rPr>
                <w:rFonts w:ascii="Calibri" w:hAnsi="Calibri"/>
                <w:lang w:val="el-GR"/>
              </w:rPr>
              <w:t xml:space="preserve">5. 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εισάγει τα καινούργια στοιχεία</w:t>
            </w:r>
          </w:p>
          <w:p w:rsidR="00906670" w:rsidRPr="007D5617" w:rsidRDefault="00906670" w:rsidP="00906670">
            <w:pPr>
              <w:outlineLvl w:val="0"/>
              <w:rPr>
                <w:rFonts w:ascii="Arial" w:hAnsi="Arial" w:cs="Arial"/>
                <w:lang w:val="el-GR"/>
              </w:rPr>
            </w:pPr>
            <w:r>
              <w:rPr>
                <w:rFonts w:ascii="Calibri" w:hAnsi="Calibri"/>
                <w:lang w:val="el-GR"/>
              </w:rPr>
              <w:t xml:space="preserve">6 Ο </w:t>
            </w:r>
            <w:r w:rsidRPr="007D5617">
              <w:rPr>
                <w:rFonts w:ascii="Arial" w:hAnsi="Arial" w:cs="Arial"/>
                <w:lang w:val="el-GR"/>
              </w:rPr>
              <w:t xml:space="preserve">Υπάλληλος </w:t>
            </w:r>
            <w:r w:rsidRPr="002E1BF1">
              <w:rPr>
                <w:rFonts w:ascii="Arial" w:hAnsi="Arial" w:cs="Arial"/>
              </w:rPr>
              <w:t>reception</w:t>
            </w:r>
            <w:r>
              <w:rPr>
                <w:rFonts w:ascii="Calibri" w:hAnsi="Calibri"/>
                <w:lang w:val="el-GR"/>
              </w:rPr>
              <w:t xml:space="preserve"> επιλέγει την επιλογή αποθήκευση στοιχείων</w:t>
            </w:r>
          </w:p>
          <w:p w:rsidR="00906670" w:rsidRPr="00C30479" w:rsidRDefault="00906670" w:rsidP="00906670">
            <w:pPr>
              <w:rPr>
                <w:rFonts w:ascii="Calibri" w:hAnsi="Calibri"/>
                <w:lang w:val="el-GR"/>
              </w:rPr>
            </w:pPr>
            <w:r>
              <w:rPr>
                <w:rFonts w:ascii="Calibri" w:hAnsi="Calibri"/>
                <w:lang w:val="el-GR"/>
              </w:rPr>
              <w:t>7. Το σύστημα αποθηκεύει τα καινούργια στοιχεία</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suppressAutoHyphens/>
              <w:snapToGrid w:val="0"/>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Δωματίου</w:t>
            </w:r>
          </w:p>
          <w:p w:rsidR="00906670" w:rsidRDefault="00906670" w:rsidP="00906670">
            <w:pPr>
              <w:suppressAutoHyphens/>
              <w:snapToGrid w:val="0"/>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τον αριθμό προς αναζήτηση</w:t>
            </w:r>
          </w:p>
          <w:p w:rsidR="00906670" w:rsidRDefault="00906670" w:rsidP="00906670">
            <w:pPr>
              <w:suppressAutoHyphens/>
              <w:snapToGrid w:val="0"/>
              <w:rPr>
                <w:rFonts w:ascii="Calibri" w:hAnsi="Calibri"/>
                <w:lang w:val="el-GR"/>
              </w:rPr>
            </w:pPr>
            <w:r>
              <w:rPr>
                <w:rFonts w:ascii="Calibri" w:hAnsi="Calibri"/>
                <w:lang w:val="el-GR"/>
              </w:rPr>
              <w:t>4.Το σύστημα εμφανίζει το αποτέλεσμα της αναζήτησης</w:t>
            </w:r>
          </w:p>
          <w:p w:rsidR="00906670" w:rsidRDefault="00906670" w:rsidP="00906670">
            <w:pPr>
              <w:suppressAutoHyphens/>
              <w:snapToGrid w:val="0"/>
              <w:rPr>
                <w:rFonts w:ascii="Calibri" w:hAnsi="Calibri"/>
                <w:lang w:val="el-GR"/>
              </w:rPr>
            </w:pPr>
            <w:r>
              <w:rPr>
                <w:rFonts w:ascii="Calibri" w:hAnsi="Calibri"/>
                <w:lang w:val="el-GR"/>
              </w:rPr>
              <w:t xml:space="preserve">5.Ο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εισάγει τα καινούργια στοιχεία</w:t>
            </w:r>
          </w:p>
          <w:p w:rsidR="00906670" w:rsidRDefault="00906670" w:rsidP="00906670">
            <w:pPr>
              <w:suppressAutoHyphens/>
              <w:snapToGrid w:val="0"/>
              <w:rPr>
                <w:rFonts w:ascii="Calibri" w:hAnsi="Calibri"/>
                <w:lang w:val="el-GR"/>
              </w:rPr>
            </w:pPr>
            <w:r>
              <w:rPr>
                <w:rFonts w:ascii="Calibri" w:hAnsi="Calibri"/>
                <w:lang w:val="el-GR"/>
              </w:rPr>
              <w:t xml:space="preserve">6.Ο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πατάει το κουμπί επιστροφής στο μενού</w:t>
            </w:r>
          </w:p>
          <w:p w:rsidR="00906670" w:rsidRDefault="00906670" w:rsidP="00906670">
            <w:pPr>
              <w:suppressAutoHyphens/>
              <w:snapToGrid w:val="0"/>
              <w:rPr>
                <w:rFonts w:ascii="Calibri" w:hAnsi="Calibri"/>
                <w:lang w:val="el-GR"/>
              </w:rPr>
            </w:pPr>
            <w:r>
              <w:rPr>
                <w:rFonts w:ascii="Calibri" w:hAnsi="Calibri"/>
                <w:lang w:val="el-GR"/>
              </w:rPr>
              <w:t>7.Το σύστημα ρωτάει αν επιθυμεί την αποθήκευση ή όχι</w:t>
            </w:r>
          </w:p>
          <w:p w:rsidR="00906670" w:rsidRPr="00C30479" w:rsidRDefault="00906670" w:rsidP="00906670">
            <w:pPr>
              <w:rPr>
                <w:rFonts w:ascii="Calibri" w:hAnsi="Calibri"/>
                <w:lang w:val="el-GR"/>
              </w:rPr>
            </w:pPr>
            <w:r>
              <w:rPr>
                <w:rFonts w:ascii="Calibri" w:hAnsi="Calibri"/>
                <w:lang w:val="el-GR"/>
              </w:rPr>
              <w:lastRenderedPageBreak/>
              <w:t xml:space="preserve">8.Αν επιλεχθεί «Ναι» αποθηκεύεται η καταχώρηση  στην βάση δεδομένων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lastRenderedPageBreak/>
              <w:t>Εξαιρέσεις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Πρόβλημα στη σύνδεση </w:t>
            </w:r>
          </w:p>
          <w:p w:rsidR="00906670" w:rsidRDefault="00906670" w:rsidP="00906670">
            <w:pPr>
              <w:rPr>
                <w:rFonts w:ascii="Calibri" w:hAnsi="Calibri"/>
                <w:lang w:val="el-GR"/>
              </w:rPr>
            </w:pPr>
            <w:r>
              <w:rPr>
                <w:rFonts w:ascii="Calibri" w:hAnsi="Calibri"/>
                <w:lang w:val="el-GR"/>
              </w:rPr>
              <w:t xml:space="preserve">Το σύστημα ειδοποιεί </w:t>
            </w:r>
          </w:p>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rPr>
              <w:t>UC</w:t>
            </w:r>
            <w:r w:rsidRPr="00EA4B4D">
              <w:rPr>
                <w:rFonts w:ascii="Calibri" w:hAnsi="Calibri"/>
                <w:lang w:val="el-GR"/>
              </w:rPr>
              <w:t>-</w:t>
            </w:r>
            <w:r>
              <w:rPr>
                <w:rFonts w:ascii="Calibri" w:hAnsi="Calibri"/>
                <w:lang w:val="el-GR"/>
              </w:rPr>
              <w:t>13,</w:t>
            </w:r>
            <w:r>
              <w:rPr>
                <w:rFonts w:ascii="Calibri" w:hAnsi="Calibri"/>
              </w:rPr>
              <w:t>UC-</w:t>
            </w:r>
            <w:r>
              <w:rPr>
                <w:rFonts w:ascii="Calibri" w:hAnsi="Calibri"/>
                <w:lang w:val="el-GR"/>
              </w:rPr>
              <w:t>2</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lang w:val="el-GR"/>
              </w:rPr>
              <w:t>1</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Περίπου </w:t>
            </w:r>
            <w:r>
              <w:rPr>
                <w:rFonts w:ascii="Calibri" w:hAnsi="Calibri"/>
              </w:rPr>
              <w:t>30</w:t>
            </w:r>
            <w:r>
              <w:rPr>
                <w:rFonts w:ascii="Calibri" w:hAnsi="Calibri"/>
                <w:lang w:val="el-GR"/>
              </w:rPr>
              <w:t xml:space="preserve"> χρήσεις ανά ημέρα</w:t>
            </w:r>
          </w:p>
        </w:tc>
      </w:tr>
      <w:tr w:rsidR="00906670" w:rsidRPr="00C30479" w:rsidTr="00906670">
        <w:tc>
          <w:tcPr>
            <w:tcW w:w="2628" w:type="dxa"/>
          </w:tcPr>
          <w:p w:rsidR="00906670" w:rsidRPr="00C30479" w:rsidRDefault="00906670" w:rsidP="00906670">
            <w:pPr>
              <w:jc w:val="right"/>
              <w:rPr>
                <w:rFonts w:ascii="Calibri" w:hAnsi="Calibri"/>
                <w:lang w:val="el-GR"/>
              </w:rPr>
            </w:pPr>
            <w:r w:rsidRPr="00C30479">
              <w:rPr>
                <w:rFonts w:ascii="Calibri" w:hAnsi="Calibri"/>
                <w:lang w:val="el-GR"/>
              </w:rPr>
              <w:t>Business Rules:</w:t>
            </w:r>
          </w:p>
        </w:tc>
        <w:tc>
          <w:tcPr>
            <w:tcW w:w="6228" w:type="dxa"/>
          </w:tcPr>
          <w:p w:rsidR="00906670" w:rsidRPr="00C30479" w:rsidRDefault="00906670" w:rsidP="00906670">
            <w:pPr>
              <w:rPr>
                <w:rFonts w:ascii="Calibri" w:hAnsi="Calibri"/>
                <w:lang w:val="el-GR"/>
              </w:rPr>
            </w:pPr>
          </w:p>
        </w:tc>
      </w:tr>
      <w:tr w:rsidR="00906670" w:rsidRPr="00C30479" w:rsidTr="00906670">
        <w:trPr>
          <w:gridAfter w:val="1"/>
          <w:wAfter w:w="6228" w:type="dxa"/>
        </w:trPr>
        <w:tc>
          <w:tcPr>
            <w:tcW w:w="2628" w:type="dxa"/>
          </w:tcPr>
          <w:p w:rsidR="00906670" w:rsidRPr="00C30479" w:rsidRDefault="00906670" w:rsidP="00906670">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bl>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906670" w:rsidRPr="00654219" w:rsidRDefault="00906670" w:rsidP="00906670">
            <w:pPr>
              <w:snapToGrid w:val="0"/>
              <w:rPr>
                <w:rFonts w:ascii="Calibri" w:hAnsi="Calibri"/>
                <w:lang w:val="el-GR"/>
              </w:rPr>
            </w:pPr>
            <w:r>
              <w:rPr>
                <w:rFonts w:ascii="Calibri" w:hAnsi="Calibri"/>
                <w:lang w:val="el-GR"/>
              </w:rPr>
              <w:t>UC-6</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906670" w:rsidRDefault="00906670" w:rsidP="00906670">
            <w:pPr>
              <w:snapToGrid w:val="0"/>
              <w:rPr>
                <w:rFonts w:ascii="Calibri" w:hAnsi="Calibri"/>
                <w:lang w:val="el-GR"/>
              </w:rPr>
            </w:pPr>
            <w:r>
              <w:rPr>
                <w:rFonts w:ascii="Calibri" w:hAnsi="Calibri"/>
                <w:lang w:val="el-GR"/>
              </w:rPr>
              <w:t>Επεξεργασία κράτησης</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Pr>
          <w:p w:rsidR="00906670" w:rsidRPr="00C30479" w:rsidRDefault="00906670" w:rsidP="00906670">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906670" w:rsidRPr="00C30479" w:rsidRDefault="00906670" w:rsidP="00906670">
            <w:pPr>
              <w:rPr>
                <w:rFonts w:ascii="Calibri" w:hAnsi="Calibri"/>
                <w:lang w:val="el-GR"/>
              </w:rPr>
            </w:pPr>
            <w:r>
              <w:rPr>
                <w:rFonts w:ascii="Calibri" w:hAnsi="Calibri"/>
                <w:lang w:val="el-GR"/>
              </w:rPr>
              <w:t>01.12.11</w:t>
            </w:r>
          </w:p>
        </w:tc>
        <w:tc>
          <w:tcPr>
            <w:tcW w:w="1980" w:type="dxa"/>
          </w:tcPr>
          <w:p w:rsidR="00906670" w:rsidRPr="00C30479" w:rsidRDefault="00906670" w:rsidP="00906670">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bl>
    <w:p w:rsidR="00906670" w:rsidRPr="00C30479"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906670" w:rsidRPr="002E1BF1" w:rsidRDefault="00906670" w:rsidP="00906670">
            <w:pPr>
              <w:outlineLvl w:val="0"/>
              <w:rPr>
                <w:rFonts w:ascii="Arial" w:hAnsi="Arial" w:cs="Arial"/>
              </w:rPr>
            </w:pPr>
            <w:r w:rsidRPr="002E1BF1">
              <w:rPr>
                <w:rFonts w:ascii="Arial" w:hAnsi="Arial" w:cs="Arial"/>
              </w:rPr>
              <w:t>Υπάλληλος reception</w:t>
            </w:r>
          </w:p>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μπορεί να επεξεργάζεται όποια από τα στοιχεία της κράτησης χρειάζεται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αναζήτηση κράτησης</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 xml:space="preserve">1Υπάρχει ενεργή σύνδεση </w:t>
            </w:r>
          </w:p>
          <w:p w:rsidR="00906670" w:rsidRDefault="00906670" w:rsidP="00906670">
            <w:pPr>
              <w:suppressAutoHyphens/>
              <w:snapToGrid w:val="0"/>
              <w:rPr>
                <w:rFonts w:ascii="Calibri" w:hAnsi="Calibri"/>
                <w:lang w:val="el-GR"/>
              </w:rPr>
            </w:pPr>
            <w:r>
              <w:rPr>
                <w:rFonts w:ascii="Calibri" w:hAnsi="Calibri"/>
                <w:lang w:val="el-GR"/>
              </w:rPr>
              <w:t>2. Η ύπαρξη της εγγραφής της συγκεκριμένης κράτησης στην βάση δεδομένων</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Εμφανίζεται στην οθόνη η καρτέλα με τα στοιχεία του πελάτη</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κράτησης</w:t>
            </w:r>
          </w:p>
          <w:p w:rsidR="00906670" w:rsidRDefault="00906670" w:rsidP="00906670">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αριθμό του δωματίου ή το όνομα του πελάτη προς αναζήτηση στο αντίστοιχο πεδίο</w:t>
            </w:r>
          </w:p>
          <w:p w:rsidR="00906670" w:rsidRDefault="00906670" w:rsidP="00906670">
            <w:pPr>
              <w:rPr>
                <w:rFonts w:ascii="Calibri" w:hAnsi="Calibri"/>
                <w:lang w:val="el-GR"/>
              </w:rPr>
            </w:pPr>
            <w:r>
              <w:rPr>
                <w:rFonts w:ascii="Calibri" w:hAnsi="Calibri"/>
                <w:lang w:val="el-GR"/>
              </w:rPr>
              <w:t xml:space="preserve">4.Το σύστημα εμφανίζει το αποτέλεσμα της αναζήτησης </w:t>
            </w:r>
          </w:p>
          <w:p w:rsidR="00906670" w:rsidRPr="007D5617" w:rsidRDefault="00906670" w:rsidP="00906670">
            <w:pPr>
              <w:outlineLvl w:val="0"/>
              <w:rPr>
                <w:rFonts w:ascii="Arial" w:hAnsi="Arial" w:cs="Arial"/>
                <w:lang w:val="el-GR"/>
              </w:rPr>
            </w:pPr>
            <w:r>
              <w:rPr>
                <w:rFonts w:ascii="Calibri" w:hAnsi="Calibri"/>
                <w:lang w:val="el-GR"/>
              </w:rPr>
              <w:t xml:space="preserve">5. 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εισάγει τα καινούργια στοιχεία</w:t>
            </w:r>
          </w:p>
          <w:p w:rsidR="00906670" w:rsidRPr="007D5617" w:rsidRDefault="00906670" w:rsidP="00906670">
            <w:pPr>
              <w:outlineLvl w:val="0"/>
              <w:rPr>
                <w:rFonts w:ascii="Arial" w:hAnsi="Arial" w:cs="Arial"/>
                <w:lang w:val="el-GR"/>
              </w:rPr>
            </w:pPr>
            <w:r>
              <w:rPr>
                <w:rFonts w:ascii="Calibri" w:hAnsi="Calibri"/>
                <w:lang w:val="el-GR"/>
              </w:rPr>
              <w:t xml:space="preserve">6 Ο </w:t>
            </w:r>
            <w:r w:rsidRPr="007D5617">
              <w:rPr>
                <w:rFonts w:ascii="Arial" w:hAnsi="Arial" w:cs="Arial"/>
                <w:lang w:val="el-GR"/>
              </w:rPr>
              <w:t xml:space="preserve">Υπάλληλος </w:t>
            </w:r>
            <w:r w:rsidRPr="002E1BF1">
              <w:rPr>
                <w:rFonts w:ascii="Arial" w:hAnsi="Arial" w:cs="Arial"/>
              </w:rPr>
              <w:t>reception</w:t>
            </w:r>
            <w:r>
              <w:rPr>
                <w:rFonts w:ascii="Calibri" w:hAnsi="Calibri"/>
                <w:lang w:val="el-GR"/>
              </w:rPr>
              <w:t xml:space="preserve"> επιλέγει την επιλογή </w:t>
            </w:r>
            <w:r>
              <w:rPr>
                <w:rFonts w:ascii="Calibri" w:hAnsi="Calibri"/>
                <w:lang w:val="el-GR"/>
              </w:rPr>
              <w:lastRenderedPageBreak/>
              <w:t>αποθήκευση στοιχείων</w:t>
            </w:r>
          </w:p>
          <w:p w:rsidR="00906670" w:rsidRPr="00C30479" w:rsidRDefault="00906670" w:rsidP="00906670">
            <w:pPr>
              <w:rPr>
                <w:rFonts w:ascii="Calibri" w:hAnsi="Calibri"/>
                <w:lang w:val="el-GR"/>
              </w:rPr>
            </w:pPr>
            <w:r>
              <w:rPr>
                <w:rFonts w:ascii="Calibri" w:hAnsi="Calibri"/>
                <w:lang w:val="el-GR"/>
              </w:rPr>
              <w:t>7. Το σύστημα αποθηκεύει τα καινούργια στοιχεία</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lastRenderedPageBreak/>
              <w:t>Εναλλακτική Ροή</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suppressAutoHyphens/>
              <w:snapToGrid w:val="0"/>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κράτησης</w:t>
            </w:r>
          </w:p>
          <w:p w:rsidR="00906670" w:rsidRDefault="00906670" w:rsidP="00906670">
            <w:pPr>
              <w:suppressAutoHyphens/>
              <w:snapToGrid w:val="0"/>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τον αριθμό προς αναζήτηση</w:t>
            </w:r>
          </w:p>
          <w:p w:rsidR="00906670" w:rsidRDefault="00906670" w:rsidP="00906670">
            <w:pPr>
              <w:suppressAutoHyphens/>
              <w:snapToGrid w:val="0"/>
              <w:rPr>
                <w:rFonts w:ascii="Calibri" w:hAnsi="Calibri"/>
                <w:lang w:val="el-GR"/>
              </w:rPr>
            </w:pPr>
            <w:r>
              <w:rPr>
                <w:rFonts w:ascii="Calibri" w:hAnsi="Calibri"/>
                <w:lang w:val="el-GR"/>
              </w:rPr>
              <w:t>4.Το σύστημα εμφανίζει το αποτέλεσμα της αναζήτησης</w:t>
            </w:r>
          </w:p>
          <w:p w:rsidR="00906670" w:rsidRDefault="00906670" w:rsidP="00906670">
            <w:pPr>
              <w:suppressAutoHyphens/>
              <w:snapToGrid w:val="0"/>
              <w:rPr>
                <w:rFonts w:ascii="Calibri" w:hAnsi="Calibri"/>
                <w:lang w:val="el-GR"/>
              </w:rPr>
            </w:pPr>
            <w:r>
              <w:rPr>
                <w:rFonts w:ascii="Calibri" w:hAnsi="Calibri"/>
                <w:lang w:val="el-GR"/>
              </w:rPr>
              <w:t xml:space="preserve">5.Ο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εισάγει τα καινούργια στοιχεία</w:t>
            </w:r>
          </w:p>
          <w:p w:rsidR="00906670" w:rsidRDefault="00906670" w:rsidP="00906670">
            <w:pPr>
              <w:suppressAutoHyphens/>
              <w:snapToGrid w:val="0"/>
              <w:rPr>
                <w:rFonts w:ascii="Calibri" w:hAnsi="Calibri"/>
                <w:lang w:val="el-GR"/>
              </w:rPr>
            </w:pPr>
            <w:r>
              <w:rPr>
                <w:rFonts w:ascii="Calibri" w:hAnsi="Calibri"/>
                <w:lang w:val="el-GR"/>
              </w:rPr>
              <w:t xml:space="preserve">6.Ο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πατάει το κουμπί επιστροφής στο μενού</w:t>
            </w:r>
          </w:p>
          <w:p w:rsidR="00906670" w:rsidRDefault="00906670" w:rsidP="00906670">
            <w:pPr>
              <w:suppressAutoHyphens/>
              <w:snapToGrid w:val="0"/>
              <w:rPr>
                <w:rFonts w:ascii="Calibri" w:hAnsi="Calibri"/>
                <w:lang w:val="el-GR"/>
              </w:rPr>
            </w:pPr>
            <w:r>
              <w:rPr>
                <w:rFonts w:ascii="Calibri" w:hAnsi="Calibri"/>
                <w:lang w:val="el-GR"/>
              </w:rPr>
              <w:t>7.Το σύστημα ρωτάει αν Ο Πράκτορας επιθυμεί την αποθήκευση ή όχι</w:t>
            </w:r>
          </w:p>
          <w:p w:rsidR="00906670" w:rsidRPr="00C30479" w:rsidRDefault="00906670" w:rsidP="00906670">
            <w:pPr>
              <w:rPr>
                <w:rFonts w:ascii="Calibri" w:hAnsi="Calibri"/>
                <w:lang w:val="el-GR"/>
              </w:rPr>
            </w:pPr>
            <w:r>
              <w:rPr>
                <w:rFonts w:ascii="Calibri" w:hAnsi="Calibri"/>
                <w:lang w:val="el-GR"/>
              </w:rPr>
              <w:t xml:space="preserve">8.Αν επιλεχθεί «Ναι» αποθηκεύεται η καταχώρηση  στην βάση δεδομένων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Πρόβλημα στη σύνδεση )</w:t>
            </w:r>
          </w:p>
          <w:p w:rsidR="00906670" w:rsidRDefault="00906670" w:rsidP="00906670">
            <w:pPr>
              <w:rPr>
                <w:rFonts w:ascii="Calibri" w:hAnsi="Calibri"/>
                <w:lang w:val="el-GR"/>
              </w:rPr>
            </w:pPr>
            <w:r>
              <w:rPr>
                <w:rFonts w:ascii="Calibri" w:hAnsi="Calibri"/>
                <w:lang w:val="el-GR"/>
              </w:rPr>
              <w:t xml:space="preserve">Το σύστημα ειδοποιεί </w:t>
            </w:r>
          </w:p>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rPr>
              <w:t>UC</w:t>
            </w:r>
            <w:r w:rsidRPr="00EA4B4D">
              <w:rPr>
                <w:rFonts w:ascii="Calibri" w:hAnsi="Calibri"/>
                <w:lang w:val="el-GR"/>
              </w:rPr>
              <w:t>-</w:t>
            </w:r>
            <w:r>
              <w:rPr>
                <w:rFonts w:ascii="Calibri" w:hAnsi="Calibri"/>
                <w:lang w:val="el-GR"/>
              </w:rPr>
              <w:t>13,</w:t>
            </w:r>
            <w:r>
              <w:rPr>
                <w:rFonts w:ascii="Calibri" w:hAnsi="Calibri"/>
              </w:rPr>
              <w:t>UC-</w:t>
            </w:r>
            <w:r>
              <w:rPr>
                <w:rFonts w:ascii="Calibri" w:hAnsi="Calibri"/>
                <w:lang w:val="el-GR"/>
              </w:rPr>
              <w:t>3</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lang w:val="el-GR"/>
              </w:rPr>
              <w:t>1</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Περίπου </w:t>
            </w:r>
            <w:r>
              <w:rPr>
                <w:rFonts w:ascii="Calibri" w:hAnsi="Calibri"/>
              </w:rPr>
              <w:t>30</w:t>
            </w:r>
            <w:r>
              <w:rPr>
                <w:rFonts w:ascii="Calibri" w:hAnsi="Calibri"/>
                <w:lang w:val="el-GR"/>
              </w:rPr>
              <w:t xml:space="preserve"> χρήσεις ανά ημέρα</w:t>
            </w:r>
          </w:p>
        </w:tc>
      </w:tr>
      <w:tr w:rsidR="00906670" w:rsidRPr="00C30479" w:rsidTr="00906670">
        <w:tc>
          <w:tcPr>
            <w:tcW w:w="2628" w:type="dxa"/>
          </w:tcPr>
          <w:p w:rsidR="00906670" w:rsidRPr="00C30479" w:rsidRDefault="00906670" w:rsidP="00906670">
            <w:pPr>
              <w:jc w:val="right"/>
              <w:rPr>
                <w:rFonts w:ascii="Calibri" w:hAnsi="Calibri"/>
                <w:lang w:val="el-GR"/>
              </w:rPr>
            </w:pPr>
            <w:r w:rsidRPr="00C30479">
              <w:rPr>
                <w:rFonts w:ascii="Calibri" w:hAnsi="Calibri"/>
                <w:lang w:val="el-GR"/>
              </w:rPr>
              <w:t>Business Rules:</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c>
          <w:tcPr>
            <w:tcW w:w="6228" w:type="dxa"/>
          </w:tcPr>
          <w:p w:rsidR="00906670" w:rsidRPr="003F74D2" w:rsidRDefault="00906670" w:rsidP="00906670">
            <w:pPr>
              <w:snapToGrid w:val="0"/>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bl>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906670" w:rsidRDefault="00906670" w:rsidP="00906670">
            <w:pPr>
              <w:snapToGrid w:val="0"/>
              <w:rPr>
                <w:rFonts w:ascii="Calibri" w:hAnsi="Calibri"/>
                <w:lang w:val="el-GR"/>
              </w:rPr>
            </w:pPr>
            <w:r>
              <w:rPr>
                <w:rFonts w:ascii="Calibri" w:hAnsi="Calibri"/>
                <w:lang w:val="el-GR"/>
              </w:rPr>
              <w:t>UC-7</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906670" w:rsidRDefault="00906670" w:rsidP="00906670">
            <w:pPr>
              <w:snapToGrid w:val="0"/>
              <w:rPr>
                <w:rFonts w:ascii="Calibri" w:hAnsi="Calibri"/>
                <w:lang w:val="el-GR"/>
              </w:rPr>
            </w:pPr>
            <w:r>
              <w:rPr>
                <w:rFonts w:ascii="Calibri" w:hAnsi="Calibri"/>
                <w:lang w:val="el-GR"/>
              </w:rPr>
              <w:t>Καταχώρηση νέου πελάτη</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Pr>
          <w:p w:rsidR="00906670" w:rsidRPr="00C30479" w:rsidRDefault="00906670" w:rsidP="00906670">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906670" w:rsidRPr="00C30479" w:rsidRDefault="00906670" w:rsidP="00906670">
            <w:pPr>
              <w:rPr>
                <w:rFonts w:ascii="Calibri" w:hAnsi="Calibri"/>
                <w:lang w:val="el-GR"/>
              </w:rPr>
            </w:pPr>
            <w:r>
              <w:rPr>
                <w:rFonts w:ascii="Calibri" w:hAnsi="Calibri"/>
                <w:lang w:val="el-GR"/>
              </w:rPr>
              <w:t>01.12.11</w:t>
            </w:r>
          </w:p>
        </w:tc>
        <w:tc>
          <w:tcPr>
            <w:tcW w:w="1980" w:type="dxa"/>
          </w:tcPr>
          <w:p w:rsidR="00906670" w:rsidRPr="00C30479" w:rsidRDefault="00906670" w:rsidP="00906670">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bl>
    <w:p w:rsidR="00906670" w:rsidRPr="00C30479"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906670" w:rsidRPr="002E1BF1" w:rsidRDefault="00906670" w:rsidP="00906670">
            <w:pPr>
              <w:outlineLvl w:val="0"/>
              <w:rPr>
                <w:rFonts w:ascii="Arial" w:hAnsi="Arial" w:cs="Arial"/>
              </w:rPr>
            </w:pPr>
            <w:r w:rsidRPr="002E1BF1">
              <w:rPr>
                <w:rFonts w:ascii="Arial" w:hAnsi="Arial" w:cs="Arial"/>
              </w:rPr>
              <w:t>Υπάλληλος reception</w:t>
            </w:r>
          </w:p>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καταχωρεί τα στοιχεία  ενός νέου πελάτη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προσθήκη νέου πελάτη</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906670" w:rsidRDefault="00906670" w:rsidP="00906670">
            <w:pPr>
              <w:suppressAutoHyphens/>
              <w:snapToGrid w:val="0"/>
              <w:ind w:left="360"/>
              <w:rPr>
                <w:rFonts w:ascii="Calibri" w:hAnsi="Calibri"/>
                <w:lang w:val="el-GR"/>
              </w:rPr>
            </w:pPr>
            <w:r>
              <w:rPr>
                <w:rFonts w:ascii="Calibri" w:hAnsi="Calibri"/>
                <w:lang w:val="el-GR"/>
              </w:rPr>
              <w:t xml:space="preserve">Υπάρχει ενεργή σύνδεση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906670" w:rsidRDefault="00906670" w:rsidP="00906670">
            <w:pPr>
              <w:suppressAutoHyphens/>
              <w:snapToGrid w:val="0"/>
              <w:ind w:left="360"/>
              <w:rPr>
                <w:rFonts w:ascii="Calibri" w:hAnsi="Calibri"/>
                <w:lang w:val="el-GR"/>
              </w:rPr>
            </w:pPr>
            <w:r>
              <w:rPr>
                <w:rFonts w:ascii="Calibri" w:hAnsi="Calibri"/>
                <w:lang w:val="el-GR"/>
              </w:rPr>
              <w:t xml:space="preserve">Η νέα καταχώρηση του πελάτη αποθηκεύονται στην </w:t>
            </w:r>
            <w:r>
              <w:rPr>
                <w:rFonts w:ascii="Calibri" w:hAnsi="Calibri"/>
                <w:lang w:val="el-GR"/>
              </w:rPr>
              <w:lastRenderedPageBreak/>
              <w:t>βάση δεδομένων</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lastRenderedPageBreak/>
              <w:t>Φυσιολογική Ροή</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προσθήκη νέου πελάτη</w:t>
            </w:r>
          </w:p>
          <w:p w:rsidR="00906670" w:rsidRDefault="00906670" w:rsidP="00906670">
            <w:pPr>
              <w:suppressAutoHyphens/>
              <w:snapToGrid w:val="0"/>
              <w:rPr>
                <w:rFonts w:ascii="Calibri" w:hAnsi="Calibri"/>
                <w:lang w:val="el-GR"/>
              </w:rPr>
            </w:pPr>
            <w:r>
              <w:rPr>
                <w:rFonts w:ascii="Calibri" w:hAnsi="Calibri"/>
                <w:lang w:val="el-GR"/>
              </w:rPr>
              <w:t>3.Το σύστημα εμφανίζει μία κενή καρτέλα πελάτη</w:t>
            </w:r>
          </w:p>
          <w:p w:rsidR="00906670" w:rsidRDefault="00906670" w:rsidP="00906670">
            <w:pPr>
              <w:suppressAutoHyphens/>
              <w:snapToGrid w:val="0"/>
              <w:rPr>
                <w:rFonts w:ascii="Calibri" w:hAnsi="Calibri"/>
                <w:lang w:val="el-GR"/>
              </w:rPr>
            </w:pPr>
            <w:r>
              <w:rPr>
                <w:rFonts w:ascii="Calibri" w:hAnsi="Calibri"/>
                <w:lang w:val="el-GR"/>
              </w:rPr>
              <w:t xml:space="preserve">4.Ο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τα στοιχεία του πελάτη στα αντίστοιχα πεδία</w:t>
            </w:r>
          </w:p>
          <w:p w:rsidR="00906670" w:rsidRDefault="00906670" w:rsidP="00906670">
            <w:pPr>
              <w:suppressAutoHyphens/>
              <w:snapToGrid w:val="0"/>
              <w:rPr>
                <w:rFonts w:ascii="Calibri" w:hAnsi="Calibri"/>
                <w:lang w:val="el-GR"/>
              </w:rPr>
            </w:pPr>
            <w:r w:rsidRPr="007D5617">
              <w:rPr>
                <w:rFonts w:ascii="Arial" w:hAnsi="Arial" w:cs="Arial"/>
                <w:lang w:val="el-GR"/>
              </w:rPr>
              <w:t xml:space="preserve">5.Υπάλληλος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αποθήκευση στοιχείων</w:t>
            </w:r>
          </w:p>
          <w:p w:rsidR="00906670" w:rsidRPr="00C30479" w:rsidRDefault="00906670" w:rsidP="00906670">
            <w:pPr>
              <w:rPr>
                <w:rFonts w:ascii="Calibri" w:hAnsi="Calibri"/>
                <w:lang w:val="el-GR"/>
              </w:rPr>
            </w:pPr>
            <w:r>
              <w:rPr>
                <w:rFonts w:ascii="Calibri" w:hAnsi="Calibri"/>
                <w:lang w:val="el-GR"/>
              </w:rPr>
              <w:t>6.Το σύστημα αποθηκεύει τον καινούργιο πελάτη στην βάση δεδομένων</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906670" w:rsidRDefault="00906670" w:rsidP="00906670">
            <w:pPr>
              <w:numPr>
                <w:ilvl w:val="0"/>
                <w:numId w:val="15"/>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numPr>
                <w:ilvl w:val="0"/>
                <w:numId w:val="15"/>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προσθήκη νέου πελάτη</w:t>
            </w:r>
          </w:p>
          <w:p w:rsidR="00906670" w:rsidRDefault="00906670" w:rsidP="00906670">
            <w:pPr>
              <w:numPr>
                <w:ilvl w:val="0"/>
                <w:numId w:val="15"/>
              </w:numPr>
              <w:suppressAutoHyphens/>
              <w:snapToGrid w:val="0"/>
              <w:spacing w:line="240" w:lineRule="auto"/>
              <w:rPr>
                <w:rFonts w:ascii="Calibri" w:hAnsi="Calibri"/>
                <w:lang w:val="el-GR"/>
              </w:rPr>
            </w:pPr>
            <w:r>
              <w:rPr>
                <w:rFonts w:ascii="Calibri" w:hAnsi="Calibri"/>
                <w:lang w:val="el-GR"/>
              </w:rPr>
              <w:t>Το σύστημα εμφανίζει μία κενή καρτέλα πελάτη</w:t>
            </w:r>
          </w:p>
          <w:p w:rsidR="00906670" w:rsidRDefault="00906670" w:rsidP="00906670">
            <w:pPr>
              <w:numPr>
                <w:ilvl w:val="0"/>
                <w:numId w:val="15"/>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τα στοιχεία του πελάτη στα αντίστοιχα πεδία</w:t>
            </w:r>
          </w:p>
          <w:p w:rsidR="00906670" w:rsidRDefault="00906670" w:rsidP="00906670">
            <w:pPr>
              <w:numPr>
                <w:ilvl w:val="0"/>
                <w:numId w:val="15"/>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πατάει το κουμπί επιστροφής στο μενού</w:t>
            </w:r>
          </w:p>
          <w:p w:rsidR="00906670" w:rsidRDefault="00906670" w:rsidP="00906670">
            <w:pPr>
              <w:numPr>
                <w:ilvl w:val="0"/>
                <w:numId w:val="15"/>
              </w:numPr>
              <w:suppressAutoHyphens/>
              <w:snapToGrid w:val="0"/>
              <w:spacing w:line="240" w:lineRule="auto"/>
              <w:rPr>
                <w:rFonts w:ascii="Calibri" w:hAnsi="Calibri"/>
                <w:lang w:val="el-GR"/>
              </w:rPr>
            </w:pPr>
            <w:r>
              <w:rPr>
                <w:rFonts w:ascii="Calibri" w:hAnsi="Calibri"/>
                <w:lang w:val="el-GR"/>
              </w:rPr>
              <w:t>Το σύστημα ρωτάει αν ο Πράκτορας επιθυμεί την αποθήκευση ή όχι</w:t>
            </w:r>
          </w:p>
          <w:p w:rsidR="00906670" w:rsidRPr="00C30479" w:rsidRDefault="00906670" w:rsidP="00906670">
            <w:pPr>
              <w:rPr>
                <w:rFonts w:ascii="Calibri" w:hAnsi="Calibri"/>
                <w:lang w:val="el-GR"/>
              </w:rPr>
            </w:pPr>
            <w:r>
              <w:rPr>
                <w:rFonts w:ascii="Calibri" w:hAnsi="Calibri"/>
                <w:lang w:val="el-GR"/>
              </w:rPr>
              <w:t>Αν επιλεχθεί «Ναι» αποθηκεύεται η καταχώρηση του καινούργιου πελάτη στην βάση δεδομένων αν επιλεχθεί «Όχι» έχουμε επιστροφή στο μενού</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Πρόβλημα στη σύνδεση </w:t>
            </w:r>
          </w:p>
          <w:p w:rsidR="00906670" w:rsidRDefault="00906670" w:rsidP="00906670">
            <w:pPr>
              <w:rPr>
                <w:rFonts w:ascii="Calibri" w:hAnsi="Calibri"/>
                <w:lang w:val="el-GR"/>
              </w:rPr>
            </w:pPr>
            <w:r>
              <w:rPr>
                <w:rFonts w:ascii="Calibri" w:hAnsi="Calibri"/>
                <w:lang w:val="el-GR"/>
              </w:rPr>
              <w:t xml:space="preserve">Το σύστημα ειδοποιεί </w:t>
            </w:r>
          </w:p>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rPr>
              <w:t>UC-13</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lang w:val="el-GR"/>
              </w:rPr>
              <w:t>1</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Περίπου </w:t>
            </w:r>
            <w:r>
              <w:rPr>
                <w:rFonts w:ascii="Calibri" w:hAnsi="Calibri"/>
              </w:rPr>
              <w:t>1</w:t>
            </w:r>
            <w:r>
              <w:rPr>
                <w:rFonts w:ascii="Calibri" w:hAnsi="Calibri"/>
                <w:lang w:val="el-GR"/>
              </w:rPr>
              <w:t>0-15 χρήσεις ανά εβδομάδα</w:t>
            </w:r>
          </w:p>
        </w:tc>
      </w:tr>
      <w:tr w:rsidR="00906670" w:rsidRPr="00C30479" w:rsidTr="00906670">
        <w:tc>
          <w:tcPr>
            <w:tcW w:w="2628" w:type="dxa"/>
          </w:tcPr>
          <w:p w:rsidR="00906670" w:rsidRPr="00C30479" w:rsidRDefault="00906670" w:rsidP="00906670">
            <w:pPr>
              <w:jc w:val="right"/>
              <w:rPr>
                <w:rFonts w:ascii="Calibri" w:hAnsi="Calibri"/>
                <w:lang w:val="el-GR"/>
              </w:rPr>
            </w:pPr>
            <w:r w:rsidRPr="00C30479">
              <w:rPr>
                <w:rFonts w:ascii="Calibri" w:hAnsi="Calibri"/>
                <w:lang w:val="el-GR"/>
              </w:rPr>
              <w:t>Business Rules:</w:t>
            </w:r>
          </w:p>
        </w:tc>
        <w:tc>
          <w:tcPr>
            <w:tcW w:w="6228" w:type="dxa"/>
          </w:tcPr>
          <w:p w:rsidR="00906670" w:rsidRPr="00C30479" w:rsidRDefault="00906670" w:rsidP="00906670">
            <w:pPr>
              <w:rPr>
                <w:rFonts w:ascii="Calibri" w:hAnsi="Calibri"/>
                <w:lang w:val="el-GR"/>
              </w:rPr>
            </w:pPr>
          </w:p>
        </w:tc>
      </w:tr>
      <w:tr w:rsidR="00906670" w:rsidRPr="00C30479" w:rsidTr="00906670">
        <w:trPr>
          <w:gridAfter w:val="1"/>
          <w:wAfter w:w="6228" w:type="dxa"/>
        </w:trPr>
        <w:tc>
          <w:tcPr>
            <w:tcW w:w="2628" w:type="dxa"/>
          </w:tcPr>
          <w:p w:rsidR="00906670" w:rsidRPr="00C30479" w:rsidRDefault="00906670" w:rsidP="00906670">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bl>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906670" w:rsidRDefault="00906670" w:rsidP="00906670">
            <w:pPr>
              <w:snapToGrid w:val="0"/>
              <w:rPr>
                <w:rFonts w:ascii="Calibri" w:hAnsi="Calibri"/>
                <w:lang w:val="el-GR"/>
              </w:rPr>
            </w:pPr>
            <w:r>
              <w:rPr>
                <w:rFonts w:ascii="Calibri" w:hAnsi="Calibri"/>
                <w:lang w:val="el-GR"/>
              </w:rPr>
              <w:t>UC-8</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906670" w:rsidRDefault="00906670" w:rsidP="00906670">
            <w:pPr>
              <w:snapToGrid w:val="0"/>
              <w:rPr>
                <w:rFonts w:ascii="Calibri" w:hAnsi="Calibri"/>
                <w:lang w:val="el-GR"/>
              </w:rPr>
            </w:pPr>
            <w:r>
              <w:rPr>
                <w:rFonts w:ascii="Calibri" w:hAnsi="Calibri"/>
                <w:lang w:val="el-GR"/>
              </w:rPr>
              <w:t>Καταχώρηση νέας διαθεσιμότητας δωματίου</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w:t>
            </w:r>
            <w:r>
              <w:rPr>
                <w:rFonts w:ascii="Calibri" w:hAnsi="Calibri"/>
                <w:lang w:val="el-GR"/>
              </w:rPr>
              <w:lastRenderedPageBreak/>
              <w:t>Σ</w:t>
            </w:r>
          </w:p>
        </w:tc>
        <w:tc>
          <w:tcPr>
            <w:tcW w:w="1980" w:type="dxa"/>
          </w:tcPr>
          <w:p w:rsidR="00906670" w:rsidRPr="00C30479" w:rsidRDefault="00906670" w:rsidP="00906670">
            <w:pPr>
              <w:jc w:val="right"/>
              <w:rPr>
                <w:rFonts w:ascii="Calibri" w:hAnsi="Calibri"/>
                <w:lang w:val="el-GR"/>
              </w:rPr>
            </w:pPr>
            <w:r>
              <w:rPr>
                <w:rFonts w:ascii="Calibri" w:hAnsi="Calibri"/>
                <w:lang w:val="el-GR"/>
              </w:rPr>
              <w:lastRenderedPageBreak/>
              <w:t>Τελευταία ενημέρωση από</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lastRenderedPageBreak/>
              <w:t>Ημερομηνία Συγγραφής</w:t>
            </w:r>
            <w:r w:rsidRPr="00C30479">
              <w:rPr>
                <w:rFonts w:ascii="Calibri" w:hAnsi="Calibri"/>
                <w:lang w:val="el-GR"/>
              </w:rPr>
              <w:t>:</w:t>
            </w:r>
          </w:p>
        </w:tc>
        <w:tc>
          <w:tcPr>
            <w:tcW w:w="2520" w:type="dxa"/>
          </w:tcPr>
          <w:p w:rsidR="00906670" w:rsidRPr="00C30479" w:rsidRDefault="00906670" w:rsidP="00906670">
            <w:pPr>
              <w:rPr>
                <w:rFonts w:ascii="Calibri" w:hAnsi="Calibri"/>
                <w:lang w:val="el-GR"/>
              </w:rPr>
            </w:pPr>
            <w:r>
              <w:rPr>
                <w:rFonts w:ascii="Calibri" w:hAnsi="Calibri"/>
                <w:lang w:val="el-GR"/>
              </w:rPr>
              <w:t>01.12.11</w:t>
            </w:r>
          </w:p>
        </w:tc>
        <w:tc>
          <w:tcPr>
            <w:tcW w:w="1980" w:type="dxa"/>
          </w:tcPr>
          <w:p w:rsidR="00906670" w:rsidRPr="00C30479" w:rsidRDefault="00906670" w:rsidP="00906670">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bl>
    <w:p w:rsidR="00906670" w:rsidRPr="00C30479"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906670" w:rsidRPr="002E1BF1" w:rsidRDefault="00906670" w:rsidP="00906670">
            <w:pPr>
              <w:outlineLvl w:val="0"/>
              <w:rPr>
                <w:rFonts w:ascii="Arial" w:hAnsi="Arial" w:cs="Arial"/>
              </w:rPr>
            </w:pPr>
            <w:r w:rsidRPr="002E1BF1">
              <w:rPr>
                <w:rFonts w:ascii="Arial" w:hAnsi="Arial" w:cs="Arial"/>
              </w:rPr>
              <w:t>Υπάλληλος reception</w:t>
            </w:r>
          </w:p>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καταχωρεί την διαθεσιμότητα ενός δωματίου</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προσθήκη δωματίου στην διάθεση των πελατών</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906670" w:rsidRDefault="00906670" w:rsidP="00906670">
            <w:pPr>
              <w:suppressAutoHyphens/>
              <w:snapToGrid w:val="0"/>
              <w:ind w:left="360"/>
              <w:rPr>
                <w:rFonts w:ascii="Calibri" w:hAnsi="Calibri"/>
                <w:lang w:val="el-GR"/>
              </w:rPr>
            </w:pPr>
            <w:r>
              <w:rPr>
                <w:rFonts w:ascii="Calibri" w:hAnsi="Calibri"/>
                <w:lang w:val="el-GR"/>
              </w:rPr>
              <w:t xml:space="preserve">Υπάρχει ενεργή σύνδεση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906670" w:rsidRDefault="00906670" w:rsidP="00906670">
            <w:pPr>
              <w:suppressAutoHyphens/>
              <w:snapToGrid w:val="0"/>
              <w:ind w:left="360"/>
              <w:rPr>
                <w:rFonts w:ascii="Calibri" w:hAnsi="Calibri"/>
                <w:lang w:val="el-GR"/>
              </w:rPr>
            </w:pPr>
            <w:r>
              <w:rPr>
                <w:rFonts w:ascii="Calibri" w:hAnsi="Calibri"/>
                <w:lang w:val="el-GR"/>
              </w:rPr>
              <w:t xml:space="preserve">Η νέα διαθεσιμότητα αποθηκεύεται στην βάση δεδομένων και ανανεώνομται τα στοιχεία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προσθήκη δωματίου</w:t>
            </w:r>
          </w:p>
          <w:p w:rsidR="00906670" w:rsidRDefault="00906670" w:rsidP="00906670">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τα στοιχεία στην καρτέλα </w:t>
            </w:r>
          </w:p>
          <w:p w:rsidR="00906670" w:rsidRPr="00C30479" w:rsidRDefault="00906670" w:rsidP="00906670">
            <w:pPr>
              <w:rPr>
                <w:rFonts w:ascii="Calibri" w:hAnsi="Calibri"/>
                <w:lang w:val="el-GR"/>
              </w:rPr>
            </w:pPr>
            <w:r>
              <w:rPr>
                <w:rFonts w:ascii="Calibri" w:hAnsi="Calibri"/>
                <w:lang w:val="el-GR"/>
              </w:rPr>
              <w:t xml:space="preserve">4Το σύστημα αποθηκεύει την διαθεσιμότητα του δωματίου στην βάση δεδομένων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προσθήκη δωματίου</w:t>
            </w:r>
          </w:p>
          <w:p w:rsidR="00906670" w:rsidRDefault="00906670" w:rsidP="00906670">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τα στοιχεία στην καρτέλα </w:t>
            </w:r>
          </w:p>
          <w:p w:rsidR="00906670" w:rsidRDefault="00906670" w:rsidP="00906670">
            <w:pPr>
              <w:suppressAutoHyphens/>
              <w:snapToGrid w:val="0"/>
              <w:rPr>
                <w:rFonts w:ascii="Calibri" w:hAnsi="Calibri"/>
                <w:lang w:val="el-GR"/>
              </w:rPr>
            </w:pPr>
            <w:r>
              <w:rPr>
                <w:rFonts w:ascii="Calibri" w:hAnsi="Calibri"/>
                <w:lang w:val="el-GR"/>
              </w:rPr>
              <w:t xml:space="preserve">4.Ο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πατάει το κουμπί επιστροφής στο μενού</w:t>
            </w:r>
          </w:p>
          <w:p w:rsidR="00906670" w:rsidRDefault="00906670" w:rsidP="00906670">
            <w:pPr>
              <w:suppressAutoHyphens/>
              <w:snapToGrid w:val="0"/>
              <w:rPr>
                <w:rFonts w:ascii="Calibri" w:hAnsi="Calibri"/>
                <w:lang w:val="el-GR"/>
              </w:rPr>
            </w:pPr>
            <w:r>
              <w:rPr>
                <w:rFonts w:ascii="Calibri" w:hAnsi="Calibri"/>
                <w:lang w:val="el-GR"/>
              </w:rPr>
              <w:t>5.Το σύστημα ρωτάει αν ο Πράκτορας επιθυμεί την αποθήκευση ή όχι</w:t>
            </w:r>
          </w:p>
          <w:p w:rsidR="00906670" w:rsidRPr="00C30479" w:rsidRDefault="00906670" w:rsidP="00906670">
            <w:pPr>
              <w:rPr>
                <w:rFonts w:ascii="Calibri" w:hAnsi="Calibri"/>
                <w:lang w:val="el-GR"/>
              </w:rPr>
            </w:pPr>
            <w:r>
              <w:rPr>
                <w:rFonts w:ascii="Calibri" w:hAnsi="Calibri"/>
                <w:lang w:val="el-GR"/>
              </w:rPr>
              <w:t>Αν επιλεχθεί «Ναι» αποθηκεύεται η καταχώρηση του στην βάση δεδομένων αν επιλεχθεί «Όχι» έχουμε επιστροφή στο μενού</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Πρόβλημα στη σύνδεση </w:t>
            </w:r>
          </w:p>
          <w:p w:rsidR="00906670" w:rsidRDefault="00906670" w:rsidP="00906670">
            <w:pPr>
              <w:rPr>
                <w:rFonts w:ascii="Calibri" w:hAnsi="Calibri"/>
                <w:lang w:val="el-GR"/>
              </w:rPr>
            </w:pPr>
            <w:r>
              <w:rPr>
                <w:rFonts w:ascii="Calibri" w:hAnsi="Calibri"/>
                <w:lang w:val="el-GR"/>
              </w:rPr>
              <w:t xml:space="preserve">Το σύστημα ειδοποιεί </w:t>
            </w:r>
          </w:p>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rPr>
              <w:t>UC-13</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lang w:val="el-GR"/>
              </w:rPr>
              <w:t>1</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Περίπου 1-5 χρήσεις ανά μήνα</w:t>
            </w:r>
          </w:p>
        </w:tc>
      </w:tr>
      <w:tr w:rsidR="00906670" w:rsidRPr="00C30479" w:rsidTr="00906670">
        <w:tc>
          <w:tcPr>
            <w:tcW w:w="2628" w:type="dxa"/>
          </w:tcPr>
          <w:p w:rsidR="00906670" w:rsidRPr="00C30479" w:rsidRDefault="00906670" w:rsidP="00906670">
            <w:pPr>
              <w:jc w:val="right"/>
              <w:rPr>
                <w:rFonts w:ascii="Calibri" w:hAnsi="Calibri"/>
                <w:lang w:val="el-GR"/>
              </w:rPr>
            </w:pPr>
            <w:r w:rsidRPr="00C30479">
              <w:rPr>
                <w:rFonts w:ascii="Calibri" w:hAnsi="Calibri"/>
                <w:lang w:val="el-GR"/>
              </w:rPr>
              <w:t>Business Rules:</w:t>
            </w:r>
          </w:p>
        </w:tc>
        <w:tc>
          <w:tcPr>
            <w:tcW w:w="6228" w:type="dxa"/>
          </w:tcPr>
          <w:p w:rsidR="00906670" w:rsidRPr="00C30479" w:rsidRDefault="00906670" w:rsidP="00906670">
            <w:pPr>
              <w:rPr>
                <w:rFonts w:ascii="Calibri" w:hAnsi="Calibri"/>
                <w:lang w:val="el-GR"/>
              </w:rPr>
            </w:pPr>
          </w:p>
        </w:tc>
      </w:tr>
      <w:tr w:rsidR="00906670" w:rsidRPr="00C30479" w:rsidTr="00906670">
        <w:trPr>
          <w:gridAfter w:val="1"/>
          <w:wAfter w:w="6228" w:type="dxa"/>
        </w:trPr>
        <w:tc>
          <w:tcPr>
            <w:tcW w:w="2628" w:type="dxa"/>
          </w:tcPr>
          <w:p w:rsidR="00906670" w:rsidRPr="00C30479" w:rsidRDefault="00906670" w:rsidP="00906670">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bl>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906670" w:rsidRDefault="00906670" w:rsidP="00906670">
            <w:pPr>
              <w:snapToGrid w:val="0"/>
              <w:rPr>
                <w:rFonts w:ascii="Calibri" w:hAnsi="Calibri"/>
                <w:lang w:val="el-GR"/>
              </w:rPr>
            </w:pPr>
            <w:r>
              <w:rPr>
                <w:rFonts w:ascii="Calibri" w:hAnsi="Calibri"/>
                <w:lang w:val="el-GR"/>
              </w:rPr>
              <w:t>UC-9</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906670" w:rsidRDefault="00906670" w:rsidP="00906670">
            <w:pPr>
              <w:snapToGrid w:val="0"/>
              <w:rPr>
                <w:rFonts w:ascii="Calibri" w:hAnsi="Calibri"/>
                <w:lang w:val="el-GR"/>
              </w:rPr>
            </w:pPr>
            <w:r>
              <w:rPr>
                <w:rFonts w:ascii="Calibri" w:hAnsi="Calibri"/>
                <w:lang w:val="el-GR"/>
              </w:rPr>
              <w:t>Καταχώρηση κράτησης</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lastRenderedPageBreak/>
              <w:t>Δημιουργήθηκε από</w:t>
            </w:r>
            <w:r w:rsidRPr="00C30479">
              <w:rPr>
                <w:rFonts w:ascii="Calibri" w:hAnsi="Calibri"/>
                <w:lang w:val="el-GR"/>
              </w:rPr>
              <w:t>:</w:t>
            </w:r>
          </w:p>
        </w:tc>
        <w:tc>
          <w:tcPr>
            <w:tcW w:w="2520" w:type="dxa"/>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Pr>
          <w:p w:rsidR="00906670" w:rsidRPr="00C30479" w:rsidRDefault="00906670" w:rsidP="00906670">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906670" w:rsidRPr="00C30479" w:rsidRDefault="00906670" w:rsidP="00906670">
            <w:pPr>
              <w:rPr>
                <w:rFonts w:ascii="Calibri" w:hAnsi="Calibri"/>
                <w:lang w:val="el-GR"/>
              </w:rPr>
            </w:pPr>
            <w:r>
              <w:rPr>
                <w:rFonts w:ascii="Calibri" w:hAnsi="Calibri"/>
                <w:lang w:val="el-GR"/>
              </w:rPr>
              <w:t>01.12.11</w:t>
            </w:r>
          </w:p>
        </w:tc>
        <w:tc>
          <w:tcPr>
            <w:tcW w:w="1980" w:type="dxa"/>
          </w:tcPr>
          <w:p w:rsidR="00906670" w:rsidRPr="00C30479" w:rsidRDefault="00906670" w:rsidP="00906670">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bl>
    <w:p w:rsidR="00906670" w:rsidRPr="00C30479"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906670" w:rsidRPr="002E1BF1" w:rsidRDefault="00906670" w:rsidP="00906670">
            <w:pPr>
              <w:outlineLvl w:val="0"/>
              <w:rPr>
                <w:rFonts w:ascii="Arial" w:hAnsi="Arial" w:cs="Arial"/>
              </w:rPr>
            </w:pPr>
            <w:r w:rsidRPr="002E1BF1">
              <w:rPr>
                <w:rFonts w:ascii="Arial" w:hAnsi="Arial" w:cs="Arial"/>
              </w:rPr>
              <w:t>Υπάλληλος reception</w:t>
            </w:r>
          </w:p>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καταχωρεί τα στοιχεία μιας νέας κράτησης</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καταχώρηση κράτησης</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906670" w:rsidRDefault="00906670" w:rsidP="00906670">
            <w:pPr>
              <w:suppressAutoHyphens/>
              <w:snapToGrid w:val="0"/>
              <w:ind w:left="360"/>
              <w:rPr>
                <w:rFonts w:ascii="Calibri" w:hAnsi="Calibri"/>
                <w:lang w:val="el-GR"/>
              </w:rPr>
            </w:pPr>
            <w:r>
              <w:rPr>
                <w:rFonts w:ascii="Calibri" w:hAnsi="Calibri"/>
                <w:lang w:val="el-GR"/>
              </w:rPr>
              <w:t xml:space="preserve">Υπάρχει ενεργή σύνδεση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906670" w:rsidRDefault="00906670" w:rsidP="00906670">
            <w:pPr>
              <w:tabs>
                <w:tab w:val="left" w:pos="360"/>
              </w:tabs>
              <w:suppressAutoHyphens/>
              <w:snapToGrid w:val="0"/>
              <w:rPr>
                <w:rFonts w:ascii="Calibri" w:hAnsi="Calibri"/>
                <w:lang w:val="el-GR"/>
              </w:rPr>
            </w:pPr>
            <w:r>
              <w:rPr>
                <w:rFonts w:ascii="Calibri" w:hAnsi="Calibri"/>
                <w:lang w:val="el-GR"/>
              </w:rPr>
              <w:t xml:space="preserve">Η νέα κράτηση καταχωρείται στην βάση δεδομένων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καταχώρηση νέας κράτησης</w:t>
            </w:r>
          </w:p>
          <w:p w:rsidR="00906670" w:rsidRDefault="00906670" w:rsidP="00906670">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τα στοιχεία της κράτησης στο αντίστοιχο πεδίο</w:t>
            </w:r>
          </w:p>
          <w:p w:rsidR="00906670" w:rsidRDefault="00906670" w:rsidP="00906670">
            <w:pPr>
              <w:suppressAutoHyphens/>
              <w:snapToGrid w:val="0"/>
              <w:rPr>
                <w:rFonts w:ascii="Calibri" w:hAnsi="Calibri"/>
                <w:lang w:val="el-GR"/>
              </w:rPr>
            </w:pPr>
            <w:r>
              <w:rPr>
                <w:rFonts w:ascii="Calibri" w:hAnsi="Calibri"/>
                <w:lang w:val="el-GR"/>
              </w:rPr>
              <w:t xml:space="preserve">4  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αποθήκευση στοιχείων</w:t>
            </w:r>
          </w:p>
          <w:p w:rsidR="00906670" w:rsidRPr="00C30479" w:rsidRDefault="00906670" w:rsidP="00906670">
            <w:pPr>
              <w:rPr>
                <w:rFonts w:ascii="Calibri" w:hAnsi="Calibri"/>
                <w:lang w:val="el-GR"/>
              </w:rPr>
            </w:pPr>
            <w:r>
              <w:rPr>
                <w:rFonts w:ascii="Calibri" w:hAnsi="Calibri"/>
                <w:lang w:val="el-GR"/>
              </w:rPr>
              <w:t>5.Το σύστημα αποθηκεύει την νέα ενοικίαση στην βάση δεδομένων</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906670" w:rsidRPr="0052030D" w:rsidRDefault="00906670" w:rsidP="00906670">
            <w:pPr>
              <w:numPr>
                <w:ilvl w:val="0"/>
                <w:numId w:val="17"/>
              </w:numPr>
              <w:suppressAutoHyphens/>
              <w:snapToGrid w:val="0"/>
              <w:spacing w:line="240" w:lineRule="auto"/>
              <w:rPr>
                <w:rFonts w:ascii="Calibri" w:hAnsi="Calibri"/>
                <w:lang w:val="el-GR"/>
              </w:rPr>
            </w:pPr>
            <w:r w:rsidRPr="0052030D">
              <w:rPr>
                <w:rFonts w:ascii="Calibri" w:hAnsi="Calibri"/>
                <w:lang w:val="el-GR"/>
              </w:rPr>
              <w:t xml:space="preserve">Ο </w:t>
            </w:r>
            <w:r w:rsidRPr="007D5617">
              <w:rPr>
                <w:rFonts w:ascii="Arial" w:hAnsi="Arial" w:cs="Arial"/>
                <w:lang w:val="el-GR"/>
              </w:rPr>
              <w:t xml:space="preserve">Υπάλληλος </w:t>
            </w:r>
            <w:r w:rsidRPr="0052030D">
              <w:rPr>
                <w:rFonts w:ascii="Arial" w:hAnsi="Arial" w:cs="Arial"/>
              </w:rPr>
              <w:t>reception</w:t>
            </w:r>
            <w:r w:rsidRPr="007D5617">
              <w:rPr>
                <w:rFonts w:ascii="Arial" w:hAnsi="Arial" w:cs="Arial"/>
                <w:lang w:val="el-GR"/>
              </w:rPr>
              <w:t xml:space="preserve"> </w:t>
            </w:r>
            <w:r w:rsidRPr="0052030D">
              <w:rPr>
                <w:rFonts w:ascii="Calibri" w:hAnsi="Calibri"/>
                <w:lang w:val="el-GR"/>
              </w:rPr>
              <w:t xml:space="preserve">  περιηγείται στο μενού επιλογών</w:t>
            </w:r>
          </w:p>
          <w:p w:rsidR="00906670" w:rsidRDefault="00906670" w:rsidP="00906670">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καταχώρηση νέας κράτησης</w:t>
            </w:r>
          </w:p>
          <w:p w:rsidR="00906670" w:rsidRDefault="00906670" w:rsidP="00906670">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τα στοιχεία της κράτησης στο αντίστοιχο πεδίο</w:t>
            </w:r>
          </w:p>
          <w:p w:rsidR="00906670" w:rsidRDefault="00906670" w:rsidP="00906670">
            <w:pPr>
              <w:suppressAutoHyphens/>
              <w:snapToGrid w:val="0"/>
              <w:rPr>
                <w:rFonts w:ascii="Calibri" w:hAnsi="Calibri"/>
                <w:lang w:val="el-GR"/>
              </w:rPr>
            </w:pPr>
            <w:r>
              <w:rPr>
                <w:rFonts w:ascii="Calibri" w:hAnsi="Calibri"/>
                <w:lang w:val="el-GR"/>
              </w:rPr>
              <w:t>4.</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αποθήκευση στοιχείων</w:t>
            </w:r>
          </w:p>
          <w:p w:rsidR="00906670" w:rsidRDefault="00906670" w:rsidP="00906670">
            <w:pPr>
              <w:suppressAutoHyphens/>
              <w:snapToGrid w:val="0"/>
              <w:rPr>
                <w:rFonts w:ascii="Calibri" w:hAnsi="Calibri"/>
                <w:lang w:val="el-GR"/>
              </w:rPr>
            </w:pPr>
            <w:r>
              <w:rPr>
                <w:rFonts w:ascii="Calibri" w:hAnsi="Calibri"/>
                <w:lang w:val="el-GR"/>
              </w:rPr>
              <w:t xml:space="preserve">5.Ο </w:t>
            </w:r>
            <w:r w:rsidRPr="007D5617">
              <w:rPr>
                <w:rFonts w:ascii="Arial" w:hAnsi="Arial" w:cs="Arial"/>
                <w:lang w:val="el-GR"/>
              </w:rPr>
              <w:t xml:space="preserve">Υπάλληλος </w:t>
            </w:r>
            <w:r w:rsidRPr="002E1BF1">
              <w:rPr>
                <w:rFonts w:ascii="Arial" w:hAnsi="Arial" w:cs="Arial"/>
              </w:rPr>
              <w:t>reception</w:t>
            </w:r>
            <w:r>
              <w:rPr>
                <w:rFonts w:ascii="Calibri" w:hAnsi="Calibri"/>
                <w:lang w:val="el-GR"/>
              </w:rPr>
              <w:t xml:space="preserve"> πατάει το κουμπί επιστροφής στο μενού</w:t>
            </w:r>
          </w:p>
          <w:p w:rsidR="00906670" w:rsidRDefault="00906670" w:rsidP="00906670">
            <w:pPr>
              <w:suppressAutoHyphens/>
              <w:snapToGrid w:val="0"/>
              <w:rPr>
                <w:rFonts w:ascii="Calibri" w:hAnsi="Calibri"/>
                <w:lang w:val="el-GR"/>
              </w:rPr>
            </w:pPr>
            <w:r>
              <w:rPr>
                <w:rFonts w:ascii="Calibri" w:hAnsi="Calibri"/>
                <w:lang w:val="el-GR"/>
              </w:rPr>
              <w:t xml:space="preserve">6.Το σύστημα ρωτάει αν ο </w:t>
            </w:r>
            <w:r w:rsidRPr="007D5617">
              <w:rPr>
                <w:rFonts w:ascii="Arial" w:hAnsi="Arial" w:cs="Arial"/>
                <w:lang w:val="el-GR"/>
              </w:rPr>
              <w:t xml:space="preserve">Υπάλληλος </w:t>
            </w:r>
            <w:r w:rsidRPr="002E1BF1">
              <w:rPr>
                <w:rFonts w:ascii="Arial" w:hAnsi="Arial" w:cs="Arial"/>
              </w:rPr>
              <w:t>reception</w:t>
            </w:r>
            <w:r>
              <w:rPr>
                <w:rFonts w:ascii="Calibri" w:hAnsi="Calibri"/>
                <w:lang w:val="el-GR"/>
              </w:rPr>
              <w:t xml:space="preserve"> επιθυμεί την αποθήκευση ή όχι</w:t>
            </w:r>
          </w:p>
          <w:p w:rsidR="00906670" w:rsidRPr="00C30479" w:rsidRDefault="00906670" w:rsidP="00906670">
            <w:pPr>
              <w:rPr>
                <w:rFonts w:ascii="Calibri" w:hAnsi="Calibri"/>
                <w:lang w:val="el-GR"/>
              </w:rPr>
            </w:pPr>
            <w:r>
              <w:rPr>
                <w:rFonts w:ascii="Calibri" w:hAnsi="Calibri"/>
                <w:lang w:val="el-GR"/>
              </w:rPr>
              <w:t>Αν επιλεχθεί «Ναι» αποθηκεύεται η καταχώρηση της στην βάση δεδομένων, αν επιλεχθεί «Όχι» έχουμε επιστροφή στο μενού</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Πρόβλημα στη σύνδεση )</w:t>
            </w:r>
          </w:p>
          <w:p w:rsidR="00906670" w:rsidRDefault="00906670" w:rsidP="00906670">
            <w:pPr>
              <w:rPr>
                <w:rFonts w:ascii="Calibri" w:hAnsi="Calibri"/>
                <w:lang w:val="el-GR"/>
              </w:rPr>
            </w:pPr>
            <w:r>
              <w:rPr>
                <w:rFonts w:ascii="Calibri" w:hAnsi="Calibri"/>
                <w:lang w:val="el-GR"/>
              </w:rPr>
              <w:t xml:space="preserve">Το σύστημα ειδοποιεί </w:t>
            </w:r>
          </w:p>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rPr>
              <w:t>UC-13</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lang w:val="el-GR"/>
              </w:rPr>
              <w:t>1</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Περίπου 1-5 χρήσεις ανά μήνα</w:t>
            </w:r>
          </w:p>
        </w:tc>
      </w:tr>
      <w:tr w:rsidR="00906670" w:rsidRPr="00C30479" w:rsidTr="00906670">
        <w:tc>
          <w:tcPr>
            <w:tcW w:w="2628" w:type="dxa"/>
          </w:tcPr>
          <w:p w:rsidR="00906670" w:rsidRPr="00C30479" w:rsidRDefault="00906670" w:rsidP="00906670">
            <w:pPr>
              <w:jc w:val="right"/>
              <w:rPr>
                <w:rFonts w:ascii="Calibri" w:hAnsi="Calibri"/>
                <w:lang w:val="el-GR"/>
              </w:rPr>
            </w:pPr>
            <w:r w:rsidRPr="00C30479">
              <w:rPr>
                <w:rFonts w:ascii="Calibri" w:hAnsi="Calibri"/>
                <w:lang w:val="el-GR"/>
              </w:rPr>
              <w:t>Business Rules:</w:t>
            </w:r>
          </w:p>
        </w:tc>
        <w:tc>
          <w:tcPr>
            <w:tcW w:w="6228" w:type="dxa"/>
          </w:tcPr>
          <w:p w:rsidR="00906670" w:rsidRPr="00C30479" w:rsidRDefault="00906670" w:rsidP="00906670">
            <w:pPr>
              <w:rPr>
                <w:rFonts w:ascii="Calibri" w:hAnsi="Calibri"/>
                <w:lang w:val="el-GR"/>
              </w:rPr>
            </w:pPr>
          </w:p>
        </w:tc>
      </w:tr>
      <w:tr w:rsidR="00906670" w:rsidRPr="00C30479" w:rsidTr="00906670">
        <w:trPr>
          <w:gridAfter w:val="1"/>
          <w:wAfter w:w="6228" w:type="dxa"/>
        </w:trPr>
        <w:tc>
          <w:tcPr>
            <w:tcW w:w="2628" w:type="dxa"/>
          </w:tcPr>
          <w:p w:rsidR="00906670" w:rsidRPr="00C30479" w:rsidRDefault="00906670" w:rsidP="00906670">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bl>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906670" w:rsidRPr="00C96785" w:rsidRDefault="00906670" w:rsidP="00906670">
            <w:pPr>
              <w:snapToGrid w:val="0"/>
              <w:rPr>
                <w:rFonts w:ascii="Calibri" w:hAnsi="Calibri"/>
              </w:rPr>
            </w:pPr>
            <w:r>
              <w:rPr>
                <w:rFonts w:ascii="Calibri" w:hAnsi="Calibri"/>
                <w:lang w:val="el-GR"/>
              </w:rPr>
              <w:t>UC-</w:t>
            </w:r>
            <w:r>
              <w:rPr>
                <w:rFonts w:ascii="Calibri" w:hAnsi="Calibri"/>
              </w:rPr>
              <w:t>10</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906670" w:rsidRDefault="00906670" w:rsidP="00906670">
            <w:pPr>
              <w:snapToGrid w:val="0"/>
              <w:rPr>
                <w:rFonts w:ascii="Calibri" w:hAnsi="Calibri"/>
                <w:lang w:val="el-GR"/>
              </w:rPr>
            </w:pPr>
            <w:r>
              <w:rPr>
                <w:rFonts w:ascii="Calibri" w:hAnsi="Calibri"/>
                <w:lang w:val="el-GR"/>
              </w:rPr>
              <w:t>Διαγραφή πελάτη</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Pr>
          <w:p w:rsidR="00906670" w:rsidRPr="00C30479" w:rsidRDefault="00906670" w:rsidP="00906670">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906670" w:rsidRPr="00C30479" w:rsidRDefault="00906670" w:rsidP="00906670">
            <w:pPr>
              <w:rPr>
                <w:rFonts w:ascii="Calibri" w:hAnsi="Calibri"/>
                <w:lang w:val="el-GR"/>
              </w:rPr>
            </w:pPr>
            <w:r>
              <w:rPr>
                <w:rFonts w:ascii="Calibri" w:hAnsi="Calibri"/>
                <w:lang w:val="el-GR"/>
              </w:rPr>
              <w:t>01.12.11</w:t>
            </w:r>
          </w:p>
        </w:tc>
        <w:tc>
          <w:tcPr>
            <w:tcW w:w="1980" w:type="dxa"/>
          </w:tcPr>
          <w:p w:rsidR="00906670" w:rsidRPr="00C30479" w:rsidRDefault="00906670" w:rsidP="00906670">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bl>
    <w:p w:rsidR="00906670" w:rsidRPr="00C30479"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sidRPr="002E1BF1">
              <w:rPr>
                <w:rFonts w:ascii="Arial" w:hAnsi="Arial" w:cs="Arial"/>
              </w:rPr>
              <w:t>Υπάλληλος reception</w:t>
            </w:r>
            <w:r>
              <w:rPr>
                <w:rFonts w:ascii="Arial" w:hAnsi="Arial" w:cs="Arial"/>
              </w:rPr>
              <w:t xml:space="preserve"> </w:t>
            </w:r>
            <w:r>
              <w:rPr>
                <w:rFonts w:ascii="Calibri" w:hAnsi="Calibri"/>
                <w:lang w:val="el-GR"/>
              </w:rPr>
              <w:t xml:space="preserve">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διαγράφει μία καταχώρηση πελάτη</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αναζήτηση πελάτη</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Η ύπαρξη της εγγραφής του συγκεκριμένου πελάτη στην βάση δεδομένων</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906670" w:rsidRDefault="00906670" w:rsidP="00906670">
            <w:pPr>
              <w:numPr>
                <w:ilvl w:val="0"/>
                <w:numId w:val="18"/>
              </w:numPr>
              <w:suppressAutoHyphens/>
              <w:snapToGrid w:val="0"/>
              <w:spacing w:line="240" w:lineRule="auto"/>
              <w:rPr>
                <w:rFonts w:ascii="Calibri" w:hAnsi="Calibri"/>
                <w:lang w:val="el-GR"/>
              </w:rPr>
            </w:pPr>
            <w:r>
              <w:rPr>
                <w:rFonts w:ascii="Calibri" w:hAnsi="Calibri"/>
                <w:lang w:val="el-GR"/>
              </w:rPr>
              <w:t>Η εγγραφή του πελάτη διαγράφεται από την βάση δεδομένων</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πελάτη</w:t>
            </w:r>
          </w:p>
          <w:p w:rsidR="00906670" w:rsidRDefault="00906670" w:rsidP="00906670">
            <w:pPr>
              <w:suppressAutoHyphens/>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όνομα προς αναζήτηση στο αντίστοιχο πεδίο</w:t>
            </w:r>
          </w:p>
          <w:p w:rsidR="00906670" w:rsidRDefault="00906670" w:rsidP="00906670">
            <w:pPr>
              <w:rPr>
                <w:rFonts w:ascii="Calibri" w:hAnsi="Calibri"/>
                <w:lang w:val="el-GR"/>
              </w:rPr>
            </w:pPr>
            <w:r>
              <w:rPr>
                <w:rFonts w:ascii="Calibri" w:hAnsi="Calibri"/>
                <w:lang w:val="el-GR"/>
              </w:rPr>
              <w:t>4.Το σύστημα εμφανίζει το αποτέλεσμα της αναζήτησης</w:t>
            </w:r>
          </w:p>
          <w:p w:rsidR="00906670" w:rsidRDefault="00906670" w:rsidP="00906670">
            <w:pPr>
              <w:suppressAutoHyphens/>
              <w:rPr>
                <w:rFonts w:ascii="Calibri" w:hAnsi="Calibri"/>
                <w:lang w:val="el-GR"/>
              </w:rPr>
            </w:pPr>
            <w:r>
              <w:rPr>
                <w:rFonts w:ascii="Calibri" w:hAnsi="Calibri"/>
                <w:lang w:val="el-GR"/>
              </w:rPr>
              <w:t xml:space="preserve">5.Ο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διαγραφή πελάτη</w:t>
            </w:r>
          </w:p>
          <w:p w:rsidR="00906670" w:rsidRDefault="00906670" w:rsidP="00906670">
            <w:pPr>
              <w:suppressAutoHyphens/>
              <w:rPr>
                <w:rFonts w:ascii="Calibri" w:hAnsi="Calibri"/>
                <w:lang w:val="el-GR"/>
              </w:rPr>
            </w:pPr>
            <w:r>
              <w:rPr>
                <w:rFonts w:ascii="Calibri" w:hAnsi="Calibri"/>
                <w:lang w:val="el-GR"/>
              </w:rPr>
              <w:t xml:space="preserve">6.Το σύστημα ζητάει την επιβεβαίωση της επιλογής του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w:t>
            </w:r>
          </w:p>
          <w:p w:rsidR="00906670" w:rsidRDefault="00906670" w:rsidP="00906670">
            <w:pPr>
              <w:suppressAutoHyphens/>
              <w:rPr>
                <w:rFonts w:ascii="Calibri" w:hAnsi="Calibri"/>
                <w:lang w:val="el-GR"/>
              </w:rPr>
            </w:pPr>
            <w:r>
              <w:rPr>
                <w:rFonts w:ascii="Calibri" w:hAnsi="Calibri"/>
                <w:lang w:val="el-GR"/>
              </w:rPr>
              <w:t xml:space="preserve">7.Ο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να συνεχίσει με την διαγραφή</w:t>
            </w:r>
          </w:p>
          <w:p w:rsidR="00906670" w:rsidRDefault="00906670" w:rsidP="00906670">
            <w:pPr>
              <w:suppressAutoHyphens/>
              <w:rPr>
                <w:rFonts w:ascii="Calibri" w:hAnsi="Calibri"/>
                <w:lang w:val="el-GR"/>
              </w:rPr>
            </w:pPr>
            <w:r>
              <w:rPr>
                <w:rFonts w:ascii="Calibri" w:hAnsi="Calibri"/>
                <w:lang w:val="el-GR"/>
              </w:rPr>
              <w:t>8.Το σύστημα αποθηκεύει την εγγραφή πελάτη σε έναν πίνακα ορισμένο για Backup</w:t>
            </w:r>
          </w:p>
          <w:p w:rsidR="00906670" w:rsidRPr="00C30479" w:rsidRDefault="00906670" w:rsidP="00906670">
            <w:pPr>
              <w:rPr>
                <w:rFonts w:ascii="Calibri" w:hAnsi="Calibri"/>
                <w:lang w:val="el-GR"/>
              </w:rPr>
            </w:pPr>
            <w:r>
              <w:rPr>
                <w:rFonts w:ascii="Calibri" w:hAnsi="Calibri"/>
                <w:lang w:val="el-GR"/>
              </w:rPr>
              <w:t xml:space="preserve">Το σύστημα διαγράφει την εγγραφή του πελάτη από την βάση δεδομένων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906670" w:rsidRDefault="00906670" w:rsidP="00906670">
            <w:pPr>
              <w:numPr>
                <w:ilvl w:val="0"/>
                <w:numId w:val="20"/>
              </w:numPr>
              <w:suppressAutoHyphens/>
              <w:snapToGrid w:val="0"/>
              <w:spacing w:line="240" w:lineRule="auto"/>
              <w:rPr>
                <w:rFonts w:ascii="Calibri" w:hAnsi="Calibri"/>
                <w:lang w:val="el-GR"/>
              </w:rPr>
            </w:pPr>
            <w:r>
              <w:rPr>
                <w:rFonts w:ascii="Calibri" w:hAnsi="Calibri"/>
                <w:lang w:val="el-GR"/>
              </w:rPr>
              <w:t>Ο</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numPr>
                <w:ilvl w:val="0"/>
                <w:numId w:val="20"/>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πελάτη</w:t>
            </w:r>
          </w:p>
          <w:p w:rsidR="00906670" w:rsidRDefault="00906670" w:rsidP="00906670">
            <w:pPr>
              <w:numPr>
                <w:ilvl w:val="0"/>
                <w:numId w:val="20"/>
              </w:numPr>
              <w:suppressAutoHyphens/>
              <w:spacing w:line="240" w:lineRule="auto"/>
              <w:rPr>
                <w:rFonts w:ascii="Calibri" w:hAnsi="Calibri"/>
                <w:lang w:val="el-GR"/>
              </w:rPr>
            </w:pP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όνομα προς αναζήτηση στο αντίστοιχο πεδίο</w:t>
            </w:r>
          </w:p>
          <w:p w:rsidR="00906670" w:rsidRDefault="00906670" w:rsidP="00906670">
            <w:pPr>
              <w:numPr>
                <w:ilvl w:val="0"/>
                <w:numId w:val="20"/>
              </w:numPr>
              <w:suppressAutoHyphens/>
              <w:snapToGrid w:val="0"/>
              <w:spacing w:line="240" w:lineRule="auto"/>
              <w:rPr>
                <w:rFonts w:ascii="Calibri" w:hAnsi="Calibri"/>
                <w:lang w:val="el-GR"/>
              </w:rPr>
            </w:pPr>
            <w:r>
              <w:rPr>
                <w:rFonts w:ascii="Calibri" w:hAnsi="Calibri"/>
                <w:lang w:val="el-GR"/>
              </w:rPr>
              <w:t>Το σύστημα εμφανίζει το αποτέλεσμα της αναζήτησης</w:t>
            </w:r>
          </w:p>
          <w:p w:rsidR="00906670" w:rsidRDefault="00906670" w:rsidP="00906670">
            <w:pPr>
              <w:numPr>
                <w:ilvl w:val="0"/>
                <w:numId w:val="20"/>
              </w:numPr>
              <w:suppressAutoHyphens/>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w:t>
            </w:r>
            <w:r>
              <w:rPr>
                <w:rFonts w:ascii="Calibri" w:hAnsi="Calibri"/>
                <w:lang w:val="el-GR"/>
              </w:rPr>
              <w:lastRenderedPageBreak/>
              <w:t>διαγραφή πελάτη</w:t>
            </w:r>
          </w:p>
          <w:p w:rsidR="00906670" w:rsidRDefault="00906670" w:rsidP="00906670">
            <w:pPr>
              <w:numPr>
                <w:ilvl w:val="0"/>
                <w:numId w:val="20"/>
              </w:numPr>
              <w:suppressAutoHyphens/>
              <w:spacing w:line="240" w:lineRule="auto"/>
              <w:rPr>
                <w:rFonts w:ascii="Calibri" w:hAnsi="Calibri"/>
                <w:lang w:val="el-GR"/>
              </w:rPr>
            </w:pPr>
            <w:r>
              <w:rPr>
                <w:rFonts w:ascii="Calibri" w:hAnsi="Calibri"/>
                <w:lang w:val="el-GR"/>
              </w:rPr>
              <w:t xml:space="preserve">Το σύστημα ζητάει την επιβεβαίωση της επιλογής του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w:t>
            </w:r>
          </w:p>
          <w:p w:rsidR="00906670" w:rsidRDefault="00906670" w:rsidP="00906670">
            <w:pPr>
              <w:numPr>
                <w:ilvl w:val="0"/>
                <w:numId w:val="20"/>
              </w:numPr>
              <w:suppressAutoHyphens/>
              <w:spacing w:line="240" w:lineRule="auto"/>
              <w:rPr>
                <w:rFonts w:ascii="Calibri" w:hAnsi="Calibri"/>
                <w:lang w:val="el-GR"/>
              </w:rPr>
            </w:pPr>
            <w:r>
              <w:rPr>
                <w:rFonts w:ascii="Calibri" w:hAnsi="Calibri"/>
                <w:lang w:val="el-GR"/>
              </w:rPr>
              <w:t>Ο</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να μην συνεχίσει με την διαγραφή</w:t>
            </w:r>
          </w:p>
          <w:p w:rsidR="00906670" w:rsidRPr="00C30479" w:rsidRDefault="00906670" w:rsidP="00906670">
            <w:pPr>
              <w:rPr>
                <w:rFonts w:ascii="Calibri" w:hAnsi="Calibri"/>
                <w:lang w:val="el-GR"/>
              </w:rPr>
            </w:pPr>
            <w:r>
              <w:rPr>
                <w:rFonts w:ascii="Calibri" w:hAnsi="Calibri"/>
                <w:lang w:val="el-GR"/>
              </w:rPr>
              <w:t>Το σύστημα εμφανίζει την καρτέλα πελάτη</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lastRenderedPageBreak/>
              <w:t>Εξαιρέσεις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Πρόβλημα στη σύνδεση )</w:t>
            </w:r>
          </w:p>
          <w:p w:rsidR="00906670" w:rsidRDefault="00906670" w:rsidP="00906670">
            <w:pPr>
              <w:rPr>
                <w:rFonts w:ascii="Calibri" w:hAnsi="Calibri"/>
                <w:lang w:val="el-GR"/>
              </w:rPr>
            </w:pPr>
            <w:r>
              <w:rPr>
                <w:rFonts w:ascii="Calibri" w:hAnsi="Calibri"/>
                <w:lang w:val="el-GR"/>
              </w:rPr>
              <w:t xml:space="preserve">Το σύστημα ειδοποιεί </w:t>
            </w:r>
          </w:p>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rPr>
              <w:t>UC</w:t>
            </w:r>
            <w:r w:rsidRPr="00EA4B4D">
              <w:rPr>
                <w:rFonts w:ascii="Calibri" w:hAnsi="Calibri"/>
                <w:lang w:val="el-GR"/>
              </w:rPr>
              <w:t>-</w:t>
            </w:r>
            <w:r>
              <w:rPr>
                <w:rFonts w:ascii="Calibri" w:hAnsi="Calibri"/>
                <w:lang w:val="el-GR"/>
              </w:rPr>
              <w:t>13,</w:t>
            </w:r>
            <w:r>
              <w:rPr>
                <w:rFonts w:ascii="Calibri" w:hAnsi="Calibri"/>
              </w:rPr>
              <w:t>UC-1</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lang w:val="el-GR"/>
              </w:rPr>
              <w:t>1</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Περίπου </w:t>
            </w:r>
            <w:r>
              <w:rPr>
                <w:rFonts w:ascii="Calibri" w:hAnsi="Calibri"/>
              </w:rPr>
              <w:t>10</w:t>
            </w:r>
            <w:r>
              <w:rPr>
                <w:rFonts w:ascii="Calibri" w:hAnsi="Calibri"/>
                <w:lang w:val="el-GR"/>
              </w:rPr>
              <w:t xml:space="preserve"> χρήσεις ανά ημέρα</w:t>
            </w:r>
          </w:p>
        </w:tc>
      </w:tr>
      <w:tr w:rsidR="00906670" w:rsidRPr="00C30479" w:rsidTr="00906670">
        <w:tc>
          <w:tcPr>
            <w:tcW w:w="2628" w:type="dxa"/>
          </w:tcPr>
          <w:p w:rsidR="00906670" w:rsidRPr="00C30479" w:rsidRDefault="00906670" w:rsidP="00906670">
            <w:pPr>
              <w:jc w:val="right"/>
              <w:rPr>
                <w:rFonts w:ascii="Calibri" w:hAnsi="Calibri"/>
                <w:lang w:val="el-GR"/>
              </w:rPr>
            </w:pPr>
            <w:r w:rsidRPr="00C30479">
              <w:rPr>
                <w:rFonts w:ascii="Calibri" w:hAnsi="Calibri"/>
                <w:lang w:val="el-GR"/>
              </w:rPr>
              <w:t>Business Rules:</w:t>
            </w:r>
          </w:p>
        </w:tc>
        <w:tc>
          <w:tcPr>
            <w:tcW w:w="6228" w:type="dxa"/>
          </w:tcPr>
          <w:p w:rsidR="00906670" w:rsidRPr="00C30479" w:rsidRDefault="00906670" w:rsidP="00906670">
            <w:pPr>
              <w:rPr>
                <w:rFonts w:ascii="Calibri" w:hAnsi="Calibri"/>
                <w:lang w:val="el-GR"/>
              </w:rPr>
            </w:pPr>
          </w:p>
        </w:tc>
      </w:tr>
      <w:tr w:rsidR="00906670" w:rsidRPr="00C30479" w:rsidTr="00906670">
        <w:trPr>
          <w:gridAfter w:val="1"/>
          <w:wAfter w:w="6228" w:type="dxa"/>
        </w:trPr>
        <w:tc>
          <w:tcPr>
            <w:tcW w:w="2628" w:type="dxa"/>
          </w:tcPr>
          <w:p w:rsidR="00906670" w:rsidRPr="00C30479" w:rsidRDefault="00906670" w:rsidP="00906670">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bl>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906670" w:rsidRPr="00C30479" w:rsidTr="00906670">
        <w:tc>
          <w:tcPr>
            <w:tcW w:w="1728" w:type="dxa"/>
          </w:tcPr>
          <w:p w:rsidR="00906670" w:rsidRDefault="00906670" w:rsidP="00906670">
            <w:pPr>
              <w:snapToGrid w:val="0"/>
              <w:jc w:val="right"/>
              <w:rPr>
                <w:rFonts w:ascii="Calibri" w:hAnsi="Calibri"/>
                <w:lang w:val="el-GR"/>
              </w:rPr>
            </w:pPr>
            <w:r>
              <w:rPr>
                <w:rFonts w:ascii="Calibri" w:hAnsi="Calibri"/>
                <w:lang w:val="el-GR"/>
              </w:rPr>
              <w:t>Κωδικός Περίπτωσης:</w:t>
            </w:r>
          </w:p>
        </w:tc>
        <w:tc>
          <w:tcPr>
            <w:tcW w:w="7129" w:type="dxa"/>
            <w:gridSpan w:val="3"/>
          </w:tcPr>
          <w:p w:rsidR="00906670" w:rsidRPr="007D276F" w:rsidRDefault="00906670" w:rsidP="00906670">
            <w:pPr>
              <w:snapToGrid w:val="0"/>
              <w:rPr>
                <w:rFonts w:ascii="Calibri" w:hAnsi="Calibri"/>
                <w:lang w:val="el-GR"/>
              </w:rPr>
            </w:pPr>
            <w:r>
              <w:rPr>
                <w:rFonts w:ascii="Calibri" w:hAnsi="Calibri"/>
                <w:lang w:val="el-GR"/>
              </w:rPr>
              <w:t>UC-</w:t>
            </w:r>
            <w:r>
              <w:rPr>
                <w:rFonts w:ascii="Calibri" w:hAnsi="Calibri"/>
              </w:rPr>
              <w:t>1</w:t>
            </w:r>
            <w:r>
              <w:rPr>
                <w:rFonts w:ascii="Calibri" w:hAnsi="Calibri"/>
                <w:lang w:val="el-GR"/>
              </w:rPr>
              <w:t>1</w:t>
            </w:r>
          </w:p>
        </w:tc>
      </w:tr>
      <w:tr w:rsidR="00906670" w:rsidRPr="00C30479" w:rsidTr="00906670">
        <w:tc>
          <w:tcPr>
            <w:tcW w:w="1728" w:type="dxa"/>
          </w:tcPr>
          <w:p w:rsidR="00906670" w:rsidRDefault="00906670" w:rsidP="00906670">
            <w:pPr>
              <w:snapToGrid w:val="0"/>
              <w:jc w:val="right"/>
              <w:rPr>
                <w:rFonts w:ascii="Calibri" w:hAnsi="Calibri"/>
                <w:lang w:val="el-GR"/>
              </w:rPr>
            </w:pPr>
            <w:r>
              <w:rPr>
                <w:rFonts w:ascii="Calibri" w:hAnsi="Calibri"/>
                <w:lang w:val="el-GR"/>
              </w:rPr>
              <w:t>Ονομασία:</w:t>
            </w:r>
          </w:p>
        </w:tc>
        <w:tc>
          <w:tcPr>
            <w:tcW w:w="7129" w:type="dxa"/>
            <w:gridSpan w:val="3"/>
          </w:tcPr>
          <w:p w:rsidR="00906670" w:rsidRDefault="00906670" w:rsidP="00906670">
            <w:pPr>
              <w:snapToGrid w:val="0"/>
              <w:rPr>
                <w:rFonts w:ascii="Calibri" w:hAnsi="Calibri"/>
                <w:lang w:val="el-GR"/>
              </w:rPr>
            </w:pPr>
            <w:r>
              <w:rPr>
                <w:rFonts w:ascii="Calibri" w:hAnsi="Calibri"/>
                <w:lang w:val="el-GR"/>
              </w:rPr>
              <w:t>Διαγραφή διαθεσιμότητας</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Pr>
          <w:p w:rsidR="00906670" w:rsidRPr="00C30479" w:rsidRDefault="00906670" w:rsidP="00906670">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906670" w:rsidRPr="00C30479" w:rsidRDefault="00906670" w:rsidP="00906670">
            <w:pPr>
              <w:rPr>
                <w:rFonts w:ascii="Calibri" w:hAnsi="Calibri"/>
                <w:lang w:val="el-GR"/>
              </w:rPr>
            </w:pPr>
            <w:r>
              <w:rPr>
                <w:rFonts w:ascii="Calibri" w:hAnsi="Calibri"/>
                <w:lang w:val="el-GR"/>
              </w:rPr>
              <w:t>01.12.11</w:t>
            </w:r>
          </w:p>
        </w:tc>
        <w:tc>
          <w:tcPr>
            <w:tcW w:w="1980" w:type="dxa"/>
          </w:tcPr>
          <w:p w:rsidR="00906670" w:rsidRPr="00C30479" w:rsidRDefault="00906670" w:rsidP="00906670">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bl>
    <w:p w:rsidR="00906670" w:rsidRPr="00C30479"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906670" w:rsidRPr="002E1BF1" w:rsidRDefault="00906670" w:rsidP="00906670">
            <w:pPr>
              <w:outlineLvl w:val="0"/>
              <w:rPr>
                <w:rFonts w:ascii="Arial" w:hAnsi="Arial" w:cs="Arial"/>
              </w:rPr>
            </w:pPr>
            <w:r w:rsidRPr="002E1BF1">
              <w:rPr>
                <w:rFonts w:ascii="Arial" w:hAnsi="Arial" w:cs="Arial"/>
              </w:rPr>
              <w:t>Υπάλληλος reception</w:t>
            </w:r>
          </w:p>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διαγράφει μια ένα δωμάτιο απο τα διαθέσιμα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από το μενού την αναζήτηση δωματίου</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906670" w:rsidRDefault="00906670" w:rsidP="00906670">
            <w:pPr>
              <w:suppressAutoHyphens/>
              <w:snapToGrid w:val="0"/>
              <w:ind w:left="360"/>
              <w:rPr>
                <w:rFonts w:ascii="Calibri" w:hAnsi="Calibri"/>
                <w:lang w:val="el-GR"/>
              </w:rPr>
            </w:pPr>
            <w:r>
              <w:rPr>
                <w:rFonts w:ascii="Calibri" w:hAnsi="Calibri"/>
                <w:lang w:val="el-GR"/>
              </w:rPr>
              <w:t>Υπάρχει εγγραφή δωματίου</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906670" w:rsidRDefault="00906670" w:rsidP="00906670">
            <w:pPr>
              <w:suppressAutoHyphens/>
              <w:snapToGrid w:val="0"/>
              <w:ind w:left="360"/>
              <w:rPr>
                <w:rFonts w:ascii="Calibri" w:hAnsi="Calibri"/>
                <w:lang w:val="el-GR"/>
              </w:rPr>
            </w:pPr>
            <w:r>
              <w:rPr>
                <w:rFonts w:ascii="Calibri" w:hAnsi="Calibri"/>
                <w:lang w:val="el-GR"/>
              </w:rPr>
              <w:t xml:space="preserve">Διαγραφή δωματίου απο τα διαθέσιμα στην βάση δεδομένων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906670" w:rsidRDefault="00906670" w:rsidP="00906670">
            <w:pPr>
              <w:numPr>
                <w:ilvl w:val="0"/>
                <w:numId w:val="21"/>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numPr>
                <w:ilvl w:val="0"/>
                <w:numId w:val="21"/>
              </w:numPr>
              <w:suppressAutoHyphens/>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δωματίου</w:t>
            </w:r>
          </w:p>
          <w:p w:rsidR="00906670" w:rsidRDefault="00906670" w:rsidP="00906670">
            <w:pPr>
              <w:numPr>
                <w:ilvl w:val="0"/>
                <w:numId w:val="21"/>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αριθμό </w:t>
            </w:r>
            <w:r>
              <w:rPr>
                <w:rFonts w:ascii="Calibri" w:hAnsi="Calibri"/>
                <w:lang w:val="el-GR"/>
              </w:rPr>
              <w:lastRenderedPageBreak/>
              <w:t>δωματίου προς αναζήτηση στο αντίστοιχο πεδίο</w:t>
            </w:r>
          </w:p>
          <w:p w:rsidR="00906670" w:rsidRDefault="00906670" w:rsidP="00906670">
            <w:pPr>
              <w:numPr>
                <w:ilvl w:val="0"/>
                <w:numId w:val="21"/>
              </w:numPr>
              <w:suppressAutoHyphens/>
              <w:spacing w:line="240" w:lineRule="auto"/>
              <w:rPr>
                <w:rFonts w:ascii="Calibri" w:hAnsi="Calibri"/>
                <w:lang w:val="el-GR"/>
              </w:rPr>
            </w:pPr>
            <w:r>
              <w:rPr>
                <w:rFonts w:ascii="Calibri" w:hAnsi="Calibri"/>
                <w:lang w:val="el-GR"/>
              </w:rPr>
              <w:t>Το σύστημα εμφανίζει το αποτέλεσμα της αναζήτησης</w:t>
            </w:r>
          </w:p>
          <w:p w:rsidR="00906670" w:rsidRDefault="00906670" w:rsidP="00906670">
            <w:pPr>
              <w:numPr>
                <w:ilvl w:val="0"/>
                <w:numId w:val="21"/>
              </w:numPr>
              <w:suppressAutoHyphens/>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διαγραφή διαθεσιμότητας δωματίου</w:t>
            </w:r>
          </w:p>
          <w:p w:rsidR="00906670" w:rsidRDefault="00906670" w:rsidP="00906670">
            <w:pPr>
              <w:numPr>
                <w:ilvl w:val="0"/>
                <w:numId w:val="21"/>
              </w:numPr>
              <w:suppressAutoHyphens/>
              <w:spacing w:line="240" w:lineRule="auto"/>
              <w:rPr>
                <w:rFonts w:ascii="Calibri" w:hAnsi="Calibri"/>
                <w:lang w:val="el-GR"/>
              </w:rPr>
            </w:pPr>
            <w:r>
              <w:rPr>
                <w:rFonts w:ascii="Calibri" w:hAnsi="Calibri"/>
                <w:lang w:val="el-GR"/>
              </w:rPr>
              <w:t xml:space="preserve">Το σύστημα ζητάει την επιβεβαίωση της επιλογής του 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να συνεχίσει με την διαγραφή</w:t>
            </w:r>
          </w:p>
          <w:p w:rsidR="00906670" w:rsidRDefault="00906670" w:rsidP="00906670">
            <w:pPr>
              <w:numPr>
                <w:ilvl w:val="0"/>
                <w:numId w:val="21"/>
              </w:numPr>
              <w:suppressAutoHyphens/>
              <w:spacing w:line="240" w:lineRule="auto"/>
              <w:rPr>
                <w:rFonts w:ascii="Calibri" w:hAnsi="Calibri"/>
                <w:lang w:val="el-GR"/>
              </w:rPr>
            </w:pPr>
            <w:r>
              <w:rPr>
                <w:rFonts w:ascii="Calibri" w:hAnsi="Calibri"/>
                <w:lang w:val="el-GR"/>
              </w:rPr>
              <w:t>Το σύστημα αποθηκεύει την εγγραφή πελάτη σε έναν πίνακα ορισμένο για Backup</w:t>
            </w:r>
          </w:p>
          <w:p w:rsidR="00906670" w:rsidRDefault="00906670" w:rsidP="00906670">
            <w:pPr>
              <w:numPr>
                <w:ilvl w:val="0"/>
                <w:numId w:val="21"/>
              </w:numPr>
              <w:suppressAutoHyphens/>
              <w:spacing w:line="240" w:lineRule="auto"/>
              <w:rPr>
                <w:rFonts w:ascii="Calibri" w:hAnsi="Calibri"/>
                <w:lang w:val="el-GR"/>
              </w:rPr>
            </w:pPr>
            <w:r>
              <w:rPr>
                <w:rFonts w:ascii="Calibri" w:hAnsi="Calibri"/>
                <w:lang w:val="el-GR"/>
              </w:rPr>
              <w:t>Το σύστημα διαγράφει την εγγραφή του πελάτη από την βάση δεδομένων</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lastRenderedPageBreak/>
              <w:t>Εναλλακτική Ροή</w:t>
            </w:r>
            <w:r w:rsidRPr="00C30479">
              <w:rPr>
                <w:rFonts w:ascii="Calibri" w:hAnsi="Calibri"/>
                <w:lang w:val="el-GR"/>
              </w:rPr>
              <w:t>:</w:t>
            </w:r>
          </w:p>
        </w:tc>
        <w:tc>
          <w:tcPr>
            <w:tcW w:w="6228" w:type="dxa"/>
          </w:tcPr>
          <w:p w:rsidR="00906670" w:rsidRDefault="00906670" w:rsidP="00906670">
            <w:pPr>
              <w:numPr>
                <w:ilvl w:val="0"/>
                <w:numId w:val="22"/>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numPr>
                <w:ilvl w:val="0"/>
                <w:numId w:val="22"/>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δωματιου</w:t>
            </w:r>
          </w:p>
          <w:p w:rsidR="00906670" w:rsidRDefault="00906670" w:rsidP="00906670">
            <w:pPr>
              <w:numPr>
                <w:ilvl w:val="0"/>
                <w:numId w:val="22"/>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τον αριθμό προς αναζήτηση στο αντίστοιχο πεδίο</w:t>
            </w:r>
          </w:p>
          <w:p w:rsidR="00906670" w:rsidRDefault="00906670" w:rsidP="00906670">
            <w:pPr>
              <w:numPr>
                <w:ilvl w:val="0"/>
                <w:numId w:val="22"/>
              </w:numPr>
              <w:suppressAutoHyphens/>
              <w:snapToGrid w:val="0"/>
              <w:spacing w:line="240" w:lineRule="auto"/>
              <w:rPr>
                <w:rFonts w:ascii="Calibri" w:hAnsi="Calibri"/>
                <w:lang w:val="el-GR"/>
              </w:rPr>
            </w:pPr>
            <w:r>
              <w:rPr>
                <w:rFonts w:ascii="Calibri" w:hAnsi="Calibri"/>
                <w:lang w:val="el-GR"/>
              </w:rPr>
              <w:t>Το σύστημα εμφανίζει το αποτέλεσμα της αναζήτησης</w:t>
            </w:r>
          </w:p>
          <w:p w:rsidR="00906670" w:rsidRDefault="00906670" w:rsidP="00906670">
            <w:pPr>
              <w:numPr>
                <w:ilvl w:val="0"/>
                <w:numId w:val="22"/>
              </w:numPr>
              <w:suppressAutoHyphens/>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διαγραφή διαθεσιμότητας δωματίου</w:t>
            </w:r>
          </w:p>
          <w:p w:rsidR="00906670" w:rsidRDefault="00906670" w:rsidP="00906670">
            <w:pPr>
              <w:numPr>
                <w:ilvl w:val="0"/>
                <w:numId w:val="22"/>
              </w:numPr>
              <w:suppressAutoHyphens/>
              <w:spacing w:line="240" w:lineRule="auto"/>
              <w:rPr>
                <w:rFonts w:ascii="Calibri" w:hAnsi="Calibri"/>
                <w:lang w:val="el-GR"/>
              </w:rPr>
            </w:pPr>
            <w:r>
              <w:rPr>
                <w:rFonts w:ascii="Calibri" w:hAnsi="Calibri"/>
                <w:lang w:val="el-GR"/>
              </w:rPr>
              <w:t>Το σύστημα ζητάει την επιβεβαίωση της επιλογής του α</w:t>
            </w:r>
          </w:p>
          <w:p w:rsidR="00906670" w:rsidRDefault="00906670" w:rsidP="00906670">
            <w:pPr>
              <w:suppressAutoHyphens/>
              <w:rPr>
                <w:rFonts w:ascii="Calibri" w:hAnsi="Calibri"/>
                <w:lang w:val="el-GR"/>
              </w:rPr>
            </w:pPr>
          </w:p>
          <w:p w:rsidR="00906670" w:rsidRDefault="00906670" w:rsidP="00906670">
            <w:pPr>
              <w:numPr>
                <w:ilvl w:val="0"/>
                <w:numId w:val="22"/>
              </w:numPr>
              <w:suppressAutoHyphens/>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να μην συνεχίσει με την διαγραφή</w:t>
            </w:r>
          </w:p>
          <w:p w:rsidR="00906670" w:rsidRDefault="00906670" w:rsidP="00906670">
            <w:pPr>
              <w:numPr>
                <w:ilvl w:val="0"/>
                <w:numId w:val="22"/>
              </w:numPr>
              <w:suppressAutoHyphens/>
              <w:snapToGrid w:val="0"/>
              <w:spacing w:line="240" w:lineRule="auto"/>
              <w:rPr>
                <w:rFonts w:ascii="Calibri" w:hAnsi="Calibri"/>
                <w:lang w:val="el-GR"/>
              </w:rPr>
            </w:pPr>
            <w:r>
              <w:rPr>
                <w:rFonts w:ascii="Calibri" w:hAnsi="Calibri"/>
                <w:lang w:val="el-GR"/>
              </w:rPr>
              <w:t>Το σύστημα εμφανίζει την καρτέλα αυτοκινήτου</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Πρόβλημα στη σύνδεση </w:t>
            </w:r>
          </w:p>
          <w:p w:rsidR="00906670" w:rsidRDefault="00906670" w:rsidP="00906670">
            <w:pPr>
              <w:rPr>
                <w:rFonts w:ascii="Calibri" w:hAnsi="Calibri"/>
                <w:lang w:val="el-GR"/>
              </w:rPr>
            </w:pPr>
            <w:r>
              <w:rPr>
                <w:rFonts w:ascii="Calibri" w:hAnsi="Calibri"/>
                <w:lang w:val="el-GR"/>
              </w:rPr>
              <w:t xml:space="preserve">Το σύστημα ειδοποιεί </w:t>
            </w:r>
          </w:p>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rPr>
              <w:t>UC</w:t>
            </w:r>
            <w:r w:rsidRPr="00EA4B4D">
              <w:rPr>
                <w:rFonts w:ascii="Calibri" w:hAnsi="Calibri"/>
                <w:lang w:val="el-GR"/>
              </w:rPr>
              <w:t>-</w:t>
            </w:r>
            <w:r>
              <w:rPr>
                <w:rFonts w:ascii="Calibri" w:hAnsi="Calibri"/>
                <w:lang w:val="el-GR"/>
              </w:rPr>
              <w:t>13,</w:t>
            </w:r>
            <w:r>
              <w:rPr>
                <w:rFonts w:ascii="Calibri" w:hAnsi="Calibri"/>
              </w:rPr>
              <w:t>UC-</w:t>
            </w:r>
            <w:r>
              <w:rPr>
                <w:rFonts w:ascii="Calibri" w:hAnsi="Calibri"/>
                <w:lang w:val="el-GR"/>
              </w:rPr>
              <w:t>2</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lang w:val="el-GR"/>
              </w:rPr>
              <w:t>1</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Περίπου </w:t>
            </w:r>
            <w:r>
              <w:rPr>
                <w:rFonts w:ascii="Calibri" w:hAnsi="Calibri"/>
              </w:rPr>
              <w:t>10</w:t>
            </w:r>
            <w:r>
              <w:rPr>
                <w:rFonts w:ascii="Calibri" w:hAnsi="Calibri"/>
                <w:lang w:val="el-GR"/>
              </w:rPr>
              <w:t xml:space="preserve"> χρήσεις ανά ημέρα</w:t>
            </w:r>
          </w:p>
        </w:tc>
      </w:tr>
      <w:tr w:rsidR="00906670" w:rsidRPr="00C30479" w:rsidTr="00906670">
        <w:tc>
          <w:tcPr>
            <w:tcW w:w="2628" w:type="dxa"/>
          </w:tcPr>
          <w:p w:rsidR="00906670" w:rsidRPr="00C30479" w:rsidRDefault="00906670" w:rsidP="00906670">
            <w:pPr>
              <w:jc w:val="right"/>
              <w:rPr>
                <w:rFonts w:ascii="Calibri" w:hAnsi="Calibri"/>
                <w:lang w:val="el-GR"/>
              </w:rPr>
            </w:pPr>
            <w:r w:rsidRPr="00C30479">
              <w:rPr>
                <w:rFonts w:ascii="Calibri" w:hAnsi="Calibri"/>
                <w:lang w:val="el-GR"/>
              </w:rPr>
              <w:t>Business Rules:</w:t>
            </w:r>
          </w:p>
        </w:tc>
        <w:tc>
          <w:tcPr>
            <w:tcW w:w="6228" w:type="dxa"/>
          </w:tcPr>
          <w:p w:rsidR="00906670" w:rsidRPr="00C30479" w:rsidRDefault="00906670" w:rsidP="00906670">
            <w:pPr>
              <w:rPr>
                <w:rFonts w:ascii="Calibri" w:hAnsi="Calibri"/>
                <w:lang w:val="el-GR"/>
              </w:rPr>
            </w:pPr>
          </w:p>
        </w:tc>
      </w:tr>
      <w:tr w:rsidR="00906670" w:rsidRPr="00C30479" w:rsidTr="00906670">
        <w:trPr>
          <w:gridAfter w:val="1"/>
          <w:wAfter w:w="6228" w:type="dxa"/>
        </w:trPr>
        <w:tc>
          <w:tcPr>
            <w:tcW w:w="2628" w:type="dxa"/>
          </w:tcPr>
          <w:p w:rsidR="00906670" w:rsidRPr="00C30479" w:rsidRDefault="00906670" w:rsidP="00906670">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bl>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906670" w:rsidRPr="0020241C" w:rsidRDefault="00906670" w:rsidP="00906670">
            <w:pPr>
              <w:snapToGrid w:val="0"/>
              <w:rPr>
                <w:rFonts w:ascii="Calibri" w:hAnsi="Calibri"/>
                <w:lang w:val="el-GR"/>
              </w:rPr>
            </w:pPr>
            <w:r>
              <w:rPr>
                <w:rFonts w:ascii="Calibri" w:hAnsi="Calibri"/>
                <w:lang w:val="el-GR"/>
              </w:rPr>
              <w:t>UC-</w:t>
            </w:r>
            <w:r>
              <w:rPr>
                <w:rFonts w:ascii="Calibri" w:hAnsi="Calibri"/>
              </w:rPr>
              <w:t>1</w:t>
            </w:r>
            <w:r>
              <w:rPr>
                <w:rFonts w:ascii="Calibri" w:hAnsi="Calibri"/>
                <w:lang w:val="el-GR"/>
              </w:rPr>
              <w:t>2</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lastRenderedPageBreak/>
              <w:t>Ονομασία</w:t>
            </w:r>
            <w:r w:rsidRPr="00C30479">
              <w:rPr>
                <w:rFonts w:ascii="Calibri" w:hAnsi="Calibri"/>
                <w:lang w:val="el-GR"/>
              </w:rPr>
              <w:t>:</w:t>
            </w:r>
          </w:p>
        </w:tc>
        <w:tc>
          <w:tcPr>
            <w:tcW w:w="7129" w:type="dxa"/>
            <w:gridSpan w:val="3"/>
          </w:tcPr>
          <w:p w:rsidR="00906670" w:rsidRDefault="00906670" w:rsidP="00906670">
            <w:pPr>
              <w:snapToGrid w:val="0"/>
              <w:rPr>
                <w:rFonts w:ascii="Calibri" w:hAnsi="Calibri"/>
                <w:lang w:val="el-GR"/>
              </w:rPr>
            </w:pPr>
            <w:r>
              <w:rPr>
                <w:rFonts w:ascii="Calibri" w:hAnsi="Calibri"/>
                <w:lang w:val="el-GR"/>
              </w:rPr>
              <w:t xml:space="preserve">Διαγραφή  κράτησης </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Pr>
          <w:p w:rsidR="00906670" w:rsidRPr="00C30479" w:rsidRDefault="00906670" w:rsidP="00906670">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906670" w:rsidRPr="00C30479" w:rsidRDefault="00906670" w:rsidP="00906670">
            <w:pPr>
              <w:rPr>
                <w:rFonts w:ascii="Calibri" w:hAnsi="Calibri"/>
                <w:lang w:val="el-GR"/>
              </w:rPr>
            </w:pPr>
            <w:r>
              <w:rPr>
                <w:rFonts w:ascii="Calibri" w:hAnsi="Calibri"/>
                <w:lang w:val="el-GR"/>
              </w:rPr>
              <w:t>01.12.11</w:t>
            </w:r>
          </w:p>
        </w:tc>
        <w:tc>
          <w:tcPr>
            <w:tcW w:w="1980" w:type="dxa"/>
          </w:tcPr>
          <w:p w:rsidR="00906670" w:rsidRPr="00C30479" w:rsidRDefault="00906670" w:rsidP="00906670">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bl>
    <w:p w:rsidR="00906670" w:rsidRPr="00C30479"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906670" w:rsidRPr="002E1BF1" w:rsidRDefault="00906670" w:rsidP="00906670">
            <w:pPr>
              <w:outlineLvl w:val="0"/>
              <w:rPr>
                <w:rFonts w:ascii="Arial" w:hAnsi="Arial" w:cs="Arial"/>
              </w:rPr>
            </w:pPr>
            <w:r w:rsidRPr="002E1BF1">
              <w:rPr>
                <w:rFonts w:ascii="Arial" w:hAnsi="Arial" w:cs="Arial"/>
              </w:rPr>
              <w:t>Υπάλληλος reception</w:t>
            </w:r>
          </w:p>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μπορεί να διαγράψει μαι καταχώρηση κράτησης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επιλέγει από το μενού την αναζήτηση κράτησης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 xml:space="preserve">Να υπάρχει η κράτηση στην βάση δεδομένων  </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906670" w:rsidRDefault="00906670" w:rsidP="00906670">
            <w:pPr>
              <w:numPr>
                <w:ilvl w:val="0"/>
                <w:numId w:val="23"/>
              </w:numPr>
              <w:suppressAutoHyphens/>
              <w:snapToGrid w:val="0"/>
              <w:spacing w:line="240" w:lineRule="auto"/>
              <w:rPr>
                <w:rFonts w:ascii="Calibri" w:hAnsi="Calibri"/>
                <w:lang w:val="el-GR"/>
              </w:rPr>
            </w:pPr>
            <w:r>
              <w:rPr>
                <w:rFonts w:ascii="Calibri" w:hAnsi="Calibri"/>
                <w:lang w:val="el-GR"/>
              </w:rPr>
              <w:t>Η εγγραφή του πελάτη διαγράφεται από την βάση δεδομένων</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suppressAutoHyphens/>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κράτησης </w:t>
            </w:r>
          </w:p>
          <w:p w:rsidR="00906670" w:rsidRDefault="00906670" w:rsidP="00906670">
            <w:pPr>
              <w:suppressAutoHyphens/>
              <w:snapToGrid w:val="0"/>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 αριθμό δωματίου ή ημερομηνία κράτησης προς αναζήτηση στο αντίστοιχο πεδίο</w:t>
            </w:r>
          </w:p>
          <w:p w:rsidR="00906670" w:rsidRDefault="00906670" w:rsidP="00906670">
            <w:pPr>
              <w:suppressAutoHyphens/>
              <w:rPr>
                <w:rFonts w:ascii="Calibri" w:hAnsi="Calibri"/>
                <w:lang w:val="el-GR"/>
              </w:rPr>
            </w:pPr>
            <w:r>
              <w:rPr>
                <w:rFonts w:ascii="Calibri" w:hAnsi="Calibri"/>
                <w:lang w:val="el-GR"/>
              </w:rPr>
              <w:t>4.Το σύστημα εμφανίζει το αποτέλεσμα της αναζήτησης</w:t>
            </w:r>
          </w:p>
          <w:p w:rsidR="00906670" w:rsidRDefault="00906670" w:rsidP="00906670">
            <w:pPr>
              <w:suppressAutoHyphens/>
              <w:rPr>
                <w:rFonts w:ascii="Calibri" w:hAnsi="Calibri"/>
                <w:lang w:val="el-GR"/>
              </w:rPr>
            </w:pPr>
            <w:r>
              <w:rPr>
                <w:rFonts w:ascii="Calibri" w:hAnsi="Calibri"/>
                <w:lang w:val="el-GR"/>
              </w:rPr>
              <w:t xml:space="preserve">5.Ο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διαγραφή </w:t>
            </w:r>
          </w:p>
          <w:p w:rsidR="00906670" w:rsidRDefault="00906670" w:rsidP="00906670">
            <w:pPr>
              <w:suppressAutoHyphens/>
              <w:rPr>
                <w:rFonts w:ascii="Calibri" w:hAnsi="Calibri"/>
                <w:lang w:val="el-GR"/>
              </w:rPr>
            </w:pPr>
            <w:r>
              <w:rPr>
                <w:rFonts w:ascii="Calibri" w:hAnsi="Calibri"/>
                <w:lang w:val="el-GR"/>
              </w:rPr>
              <w:t xml:space="preserve">6.Το σύστημα ζητάει την επιβεβαίωση της επιλογής του 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να συνεχίσει με την διαγραφή</w:t>
            </w:r>
          </w:p>
          <w:p w:rsidR="00906670" w:rsidRDefault="00906670" w:rsidP="00906670">
            <w:pPr>
              <w:suppressAutoHyphens/>
              <w:rPr>
                <w:rFonts w:ascii="Calibri" w:hAnsi="Calibri"/>
                <w:lang w:val="el-GR"/>
              </w:rPr>
            </w:pPr>
            <w:r>
              <w:rPr>
                <w:rFonts w:ascii="Calibri" w:hAnsi="Calibri"/>
                <w:lang w:val="el-GR"/>
              </w:rPr>
              <w:t>7.Το σύστημα αποθηκεύει την εγγραφή πελάτη σε έναν πίνακα ορισμένο για Backup</w:t>
            </w:r>
          </w:p>
          <w:p w:rsidR="00906670" w:rsidRDefault="00906670" w:rsidP="00906670">
            <w:pPr>
              <w:suppressAutoHyphens/>
              <w:rPr>
                <w:rFonts w:ascii="Calibri" w:hAnsi="Calibri"/>
                <w:lang w:val="el-GR"/>
              </w:rPr>
            </w:pPr>
            <w:r>
              <w:rPr>
                <w:rFonts w:ascii="Calibri" w:hAnsi="Calibri"/>
                <w:lang w:val="el-GR"/>
              </w:rPr>
              <w:t>8.Το σύστημα διαγράφει την εγγραφή του πελάτη από την βάση δεδομένων</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rFonts w:ascii="Calibri" w:hAnsi="Calibri"/>
                <w:lang w:val="el-GR"/>
              </w:rPr>
              <w:t xml:space="preserve">1.Ο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περιηγείται στο μενού επιλογών</w:t>
            </w:r>
          </w:p>
          <w:p w:rsidR="00906670" w:rsidRDefault="00906670" w:rsidP="00906670">
            <w:pPr>
              <w:suppressAutoHyphens/>
              <w:snapToGrid w:val="0"/>
              <w:rPr>
                <w:rFonts w:ascii="Calibri" w:hAnsi="Calibri"/>
                <w:lang w:val="el-GR"/>
              </w:rPr>
            </w:pPr>
            <w:r>
              <w:rPr>
                <w:rFonts w:ascii="Calibri" w:hAnsi="Calibri"/>
                <w:lang w:val="el-GR"/>
              </w:rPr>
              <w:t xml:space="preserve">2.Ο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αναζήτηση κράτησης</w:t>
            </w:r>
          </w:p>
          <w:p w:rsidR="00906670" w:rsidRDefault="00906670" w:rsidP="00906670">
            <w:pPr>
              <w:suppressAutoHyphens/>
              <w:snapToGrid w:val="0"/>
              <w:rPr>
                <w:rFonts w:ascii="Calibri" w:hAnsi="Calibri"/>
                <w:lang w:val="el-GR"/>
              </w:rPr>
            </w:pPr>
            <w:r>
              <w:rPr>
                <w:rFonts w:ascii="Calibri" w:hAnsi="Calibri"/>
                <w:lang w:val="el-GR"/>
              </w:rPr>
              <w:t xml:space="preserve">3.Ο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πληκτρολογεί τον αριθμό προς αναζήτηση στο αντίστοιχο πεδίο</w:t>
            </w:r>
          </w:p>
          <w:p w:rsidR="00906670" w:rsidRDefault="00906670" w:rsidP="00906670">
            <w:pPr>
              <w:suppressAutoHyphens/>
              <w:snapToGrid w:val="0"/>
              <w:rPr>
                <w:rFonts w:ascii="Calibri" w:hAnsi="Calibri"/>
                <w:lang w:val="el-GR"/>
              </w:rPr>
            </w:pPr>
            <w:r>
              <w:rPr>
                <w:rFonts w:ascii="Calibri" w:hAnsi="Calibri"/>
                <w:lang w:val="el-GR"/>
              </w:rPr>
              <w:t>4.Το σύστημα εμφανίζει το αποτέλεσμα της αναζήτησης</w:t>
            </w:r>
          </w:p>
          <w:p w:rsidR="00906670" w:rsidRDefault="00906670" w:rsidP="00906670">
            <w:pPr>
              <w:suppressAutoHyphens/>
              <w:rPr>
                <w:rFonts w:ascii="Calibri" w:hAnsi="Calibri"/>
                <w:lang w:val="el-GR"/>
              </w:rPr>
            </w:pPr>
            <w:r>
              <w:rPr>
                <w:rFonts w:ascii="Calibri" w:hAnsi="Calibri"/>
                <w:lang w:val="el-GR"/>
              </w:rPr>
              <w:t xml:space="preserve">5.Ο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επιλογή διαγραφή  κράτησης</w:t>
            </w:r>
          </w:p>
          <w:p w:rsidR="00906670" w:rsidRDefault="00906670" w:rsidP="00906670">
            <w:pPr>
              <w:suppressAutoHyphens/>
              <w:rPr>
                <w:rFonts w:ascii="Calibri" w:hAnsi="Calibri"/>
                <w:lang w:val="el-GR"/>
              </w:rPr>
            </w:pPr>
            <w:r>
              <w:rPr>
                <w:rFonts w:ascii="Calibri" w:hAnsi="Calibri"/>
                <w:lang w:val="el-GR"/>
              </w:rPr>
              <w:t xml:space="preserve">6.Το σύστημα ζητάει την επιβεβαίωση της επιλογής του </w:t>
            </w:r>
          </w:p>
          <w:p w:rsidR="00906670" w:rsidRDefault="00906670" w:rsidP="00906670">
            <w:pPr>
              <w:suppressAutoHyphens/>
              <w:rPr>
                <w:rFonts w:ascii="Calibri" w:hAnsi="Calibri"/>
                <w:lang w:val="el-GR"/>
              </w:rPr>
            </w:pPr>
          </w:p>
          <w:p w:rsidR="00906670" w:rsidRDefault="00906670" w:rsidP="00906670">
            <w:pPr>
              <w:suppressAutoHyphens/>
              <w:rPr>
                <w:rFonts w:ascii="Calibri" w:hAnsi="Calibri"/>
                <w:lang w:val="el-GR"/>
              </w:rPr>
            </w:pPr>
            <w:r>
              <w:rPr>
                <w:rFonts w:ascii="Calibri" w:hAnsi="Calibri"/>
                <w:lang w:val="el-GR"/>
              </w:rPr>
              <w:t xml:space="preserve">7.Ο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να μην συνεχίσει με την διαγραφή</w:t>
            </w:r>
          </w:p>
          <w:p w:rsidR="00906670" w:rsidRDefault="00906670" w:rsidP="00906670">
            <w:pPr>
              <w:suppressAutoHyphens/>
              <w:snapToGrid w:val="0"/>
              <w:rPr>
                <w:rFonts w:ascii="Calibri" w:hAnsi="Calibri"/>
                <w:lang w:val="el-GR"/>
              </w:rPr>
            </w:pPr>
            <w:r>
              <w:rPr>
                <w:rFonts w:ascii="Calibri" w:hAnsi="Calibri"/>
                <w:lang w:val="el-GR"/>
              </w:rPr>
              <w:t>8Το σύστημα εμφανίζει την καρτέλα κράτησης</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Πρόβλημα στη σύνδεση </w:t>
            </w:r>
          </w:p>
          <w:p w:rsidR="00906670" w:rsidRDefault="00906670" w:rsidP="00906670">
            <w:pPr>
              <w:rPr>
                <w:rFonts w:ascii="Calibri" w:hAnsi="Calibri"/>
                <w:lang w:val="el-GR"/>
              </w:rPr>
            </w:pPr>
            <w:r>
              <w:rPr>
                <w:rFonts w:ascii="Calibri" w:hAnsi="Calibri"/>
                <w:lang w:val="el-GR"/>
              </w:rPr>
              <w:t xml:space="preserve">Το σύστημα ειδοποιεί </w:t>
            </w:r>
          </w:p>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rPr>
              <w:t>UC-13 –UC-3</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lang w:val="el-GR"/>
              </w:rPr>
              <w:t>1</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Περίπου </w:t>
            </w:r>
            <w:r>
              <w:rPr>
                <w:rFonts w:ascii="Calibri" w:hAnsi="Calibri"/>
              </w:rPr>
              <w:t>20</w:t>
            </w:r>
            <w:r>
              <w:rPr>
                <w:rFonts w:ascii="Calibri" w:hAnsi="Calibri"/>
                <w:lang w:val="el-GR"/>
              </w:rPr>
              <w:t xml:space="preserve"> χρήσεις ανά ημέρα</w:t>
            </w:r>
          </w:p>
        </w:tc>
      </w:tr>
      <w:tr w:rsidR="00906670" w:rsidRPr="00C30479" w:rsidTr="00906670">
        <w:tc>
          <w:tcPr>
            <w:tcW w:w="2628" w:type="dxa"/>
          </w:tcPr>
          <w:p w:rsidR="00906670" w:rsidRPr="00C30479" w:rsidRDefault="00906670" w:rsidP="00906670">
            <w:pPr>
              <w:jc w:val="right"/>
              <w:rPr>
                <w:rFonts w:ascii="Calibri" w:hAnsi="Calibri"/>
                <w:lang w:val="el-GR"/>
              </w:rPr>
            </w:pPr>
            <w:r w:rsidRPr="00C30479">
              <w:rPr>
                <w:rFonts w:ascii="Calibri" w:hAnsi="Calibri"/>
                <w:lang w:val="el-GR"/>
              </w:rPr>
              <w:t>Business Rules:</w:t>
            </w:r>
          </w:p>
        </w:tc>
        <w:tc>
          <w:tcPr>
            <w:tcW w:w="6228" w:type="dxa"/>
          </w:tcPr>
          <w:p w:rsidR="00906670" w:rsidRPr="00C30479" w:rsidRDefault="00906670" w:rsidP="00906670">
            <w:pPr>
              <w:rPr>
                <w:rFonts w:ascii="Calibri" w:hAnsi="Calibri"/>
                <w:lang w:val="el-GR"/>
              </w:rPr>
            </w:pPr>
          </w:p>
        </w:tc>
      </w:tr>
      <w:tr w:rsidR="00906670" w:rsidRPr="00C30479" w:rsidTr="00906670">
        <w:trPr>
          <w:gridAfter w:val="1"/>
          <w:wAfter w:w="6228" w:type="dxa"/>
        </w:trPr>
        <w:tc>
          <w:tcPr>
            <w:tcW w:w="2628" w:type="dxa"/>
          </w:tcPr>
          <w:p w:rsidR="00906670" w:rsidRPr="00C30479" w:rsidRDefault="00906670" w:rsidP="00906670">
            <w:pPr>
              <w:jc w:val="right"/>
              <w:rPr>
                <w:rFonts w:ascii="Calibri" w:hAnsi="Calibri"/>
                <w:lang w:val="el-GR"/>
              </w:rPr>
            </w:pPr>
            <w:r>
              <w:rPr>
                <w:rFonts w:ascii="Calibri" w:hAnsi="Calibri"/>
                <w:lang w:val="el-GR"/>
              </w:rPr>
              <w:lastRenderedPageBreak/>
              <w:t>Ειδικές απαιτήσεις</w:t>
            </w:r>
            <w:r w:rsidRPr="00C30479">
              <w:rPr>
                <w:rFonts w:ascii="Calibri" w:hAnsi="Calibri"/>
                <w:lang w:val="el-GR"/>
              </w:rPr>
              <w:t>:</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bl>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906670" w:rsidRPr="00CC12CD" w:rsidRDefault="00906670" w:rsidP="00906670">
            <w:pPr>
              <w:snapToGrid w:val="0"/>
              <w:rPr>
                <w:rFonts w:ascii="Calibri" w:hAnsi="Calibri"/>
              </w:rPr>
            </w:pPr>
            <w:r>
              <w:rPr>
                <w:rFonts w:ascii="Calibri" w:hAnsi="Calibri"/>
                <w:lang w:val="el-GR"/>
              </w:rPr>
              <w:t>UC-</w:t>
            </w:r>
            <w:r>
              <w:rPr>
                <w:rFonts w:ascii="Calibri" w:hAnsi="Calibri"/>
              </w:rPr>
              <w:t>13</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906670" w:rsidRPr="00CC12CD" w:rsidRDefault="00906670" w:rsidP="00906670">
            <w:pPr>
              <w:rPr>
                <w:rFonts w:ascii="Calibri" w:hAnsi="Calibri"/>
              </w:rPr>
            </w:pPr>
            <w:r>
              <w:rPr>
                <w:rFonts w:ascii="Calibri" w:hAnsi="Calibri"/>
                <w:lang w:val="el-GR"/>
              </w:rPr>
              <w:t xml:space="preserve">Περιήγηση στο μενού </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Pr>
          <w:p w:rsidR="00906670" w:rsidRPr="00C30479" w:rsidRDefault="00906670" w:rsidP="00906670">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906670" w:rsidRPr="00C30479" w:rsidRDefault="00906670" w:rsidP="00906670">
            <w:pPr>
              <w:rPr>
                <w:rFonts w:ascii="Calibri" w:hAnsi="Calibri"/>
                <w:lang w:val="el-GR"/>
              </w:rPr>
            </w:pPr>
            <w:r>
              <w:rPr>
                <w:rFonts w:ascii="Calibri" w:hAnsi="Calibri"/>
                <w:lang w:val="el-GR"/>
              </w:rPr>
              <w:t>01.12.11</w:t>
            </w:r>
          </w:p>
        </w:tc>
        <w:tc>
          <w:tcPr>
            <w:tcW w:w="1980" w:type="dxa"/>
          </w:tcPr>
          <w:p w:rsidR="00906670" w:rsidRPr="00C30479" w:rsidRDefault="00906670" w:rsidP="00906670">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bl>
    <w:p w:rsidR="00906670" w:rsidRPr="00C30479"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906670" w:rsidRPr="002E1BF1" w:rsidRDefault="00906670" w:rsidP="00906670">
            <w:pPr>
              <w:outlineLvl w:val="0"/>
              <w:rPr>
                <w:rFonts w:ascii="Arial" w:hAnsi="Arial" w:cs="Arial"/>
              </w:rPr>
            </w:pPr>
            <w:r w:rsidRPr="002E1BF1">
              <w:rPr>
                <w:rFonts w:ascii="Arial" w:hAnsi="Arial" w:cs="Arial"/>
              </w:rPr>
              <w:t>Υπάλληλος reception</w:t>
            </w:r>
          </w:p>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μπορεί να περιηγηθεί στο μενού της εφαρμογής με σκοπό να επιλέξει μια λειτουργία</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κάνει </w:t>
            </w:r>
            <w:r>
              <w:rPr>
                <w:rFonts w:ascii="Calibri" w:hAnsi="Calibri"/>
              </w:rPr>
              <w:t>log</w:t>
            </w:r>
            <w:r w:rsidRPr="009918B7">
              <w:rPr>
                <w:rFonts w:ascii="Calibri" w:hAnsi="Calibri"/>
                <w:lang w:val="el-GR"/>
              </w:rPr>
              <w:t>-</w:t>
            </w:r>
            <w:r>
              <w:rPr>
                <w:rFonts w:ascii="Calibri" w:hAnsi="Calibri"/>
              </w:rPr>
              <w:t>in</w:t>
            </w:r>
            <w:r w:rsidRPr="009918B7">
              <w:rPr>
                <w:rFonts w:ascii="Calibri" w:hAnsi="Calibri"/>
                <w:lang w:val="el-GR"/>
              </w:rPr>
              <w:t xml:space="preserve"> </w:t>
            </w:r>
            <w:r>
              <w:rPr>
                <w:rFonts w:ascii="Calibri" w:hAnsi="Calibri"/>
                <w:lang w:val="el-GR"/>
              </w:rPr>
              <w:t>στο σύστημα με τον προσωπικό του κωδικό</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906670" w:rsidRDefault="00906670" w:rsidP="00906670">
            <w:pPr>
              <w:numPr>
                <w:ilvl w:val="0"/>
                <w:numId w:val="24"/>
              </w:numPr>
              <w:suppressAutoHyphens/>
              <w:snapToGrid w:val="0"/>
              <w:spacing w:line="240" w:lineRule="auto"/>
              <w:rPr>
                <w:rFonts w:ascii="Calibri" w:hAnsi="Calibri"/>
                <w:lang w:val="el-GR"/>
              </w:rPr>
            </w:pPr>
            <w:r>
              <w:rPr>
                <w:rFonts w:ascii="Calibri" w:hAnsi="Calibri"/>
                <w:lang w:val="el-GR"/>
              </w:rPr>
              <w:t>Η ταυτότητα του πρέπει να έχει εξακριβωθεί</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906670" w:rsidRDefault="00906670" w:rsidP="00906670">
            <w:pPr>
              <w:numPr>
                <w:ilvl w:val="0"/>
                <w:numId w:val="25"/>
              </w:numPr>
              <w:suppressAutoHyphens/>
              <w:snapToGrid w:val="0"/>
              <w:spacing w:line="240" w:lineRule="auto"/>
              <w:rPr>
                <w:rFonts w:ascii="Calibri" w:hAnsi="Calibri"/>
                <w:lang w:val="el-GR"/>
              </w:rPr>
            </w:pPr>
            <w:r>
              <w:rPr>
                <w:rFonts w:ascii="Calibri" w:hAnsi="Calibri"/>
                <w:lang w:val="el-GR"/>
              </w:rPr>
              <w:t>Επιλογή λειτουργίας</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906670" w:rsidRDefault="00906670" w:rsidP="00906670">
            <w:pPr>
              <w:numPr>
                <w:ilvl w:val="0"/>
                <w:numId w:val="26"/>
              </w:numPr>
              <w:suppressAutoHyphens/>
              <w:spacing w:line="240" w:lineRule="auto"/>
              <w:rPr>
                <w:rFonts w:ascii="Calibri" w:hAnsi="Calibri"/>
                <w:lang w:val="el-GR"/>
              </w:rPr>
            </w:pPr>
            <w:r>
              <w:rPr>
                <w:rFonts w:ascii="Calibri" w:hAnsi="Calibri"/>
                <w:lang w:val="el-GR"/>
              </w:rPr>
              <w:t xml:space="preserve"> περιηγείται στο μενού επιλογών</w:t>
            </w:r>
          </w:p>
          <w:p w:rsidR="00906670" w:rsidRDefault="00906670" w:rsidP="00906670">
            <w:pPr>
              <w:numPr>
                <w:ilvl w:val="0"/>
                <w:numId w:val="26"/>
              </w:numPr>
              <w:suppressAutoHyphens/>
              <w:spacing w:line="240" w:lineRule="auto"/>
              <w:rPr>
                <w:rFonts w:ascii="Calibri" w:hAnsi="Calibri"/>
                <w:lang w:val="el-GR"/>
              </w:rPr>
            </w:pPr>
            <w:r>
              <w:rPr>
                <w:rFonts w:ascii="Calibri" w:hAnsi="Calibri"/>
                <w:lang w:val="el-GR"/>
              </w:rPr>
              <w:t xml:space="preserve"> επιλέγει μια λειτουργία της εφαρμογής</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 xml:space="preserve">Πρόβλημα στη σύνδεση </w:t>
            </w:r>
          </w:p>
          <w:p w:rsidR="00906670" w:rsidRDefault="00906670" w:rsidP="00906670">
            <w:pPr>
              <w:rPr>
                <w:rFonts w:ascii="Calibri" w:hAnsi="Calibri"/>
                <w:lang w:val="el-GR"/>
              </w:rPr>
            </w:pPr>
            <w:r>
              <w:rPr>
                <w:rFonts w:ascii="Calibri" w:hAnsi="Calibri"/>
                <w:lang w:val="el-GR"/>
              </w:rPr>
              <w:t xml:space="preserve">Το σύστημα ειδοποιεί </w:t>
            </w:r>
          </w:p>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lang w:val="el-GR"/>
              </w:rPr>
              <w:t>1</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Περίπου 100 χρήσεις ανά ημέρα</w:t>
            </w:r>
          </w:p>
        </w:tc>
      </w:tr>
      <w:tr w:rsidR="00906670" w:rsidRPr="00C30479" w:rsidTr="00906670">
        <w:tc>
          <w:tcPr>
            <w:tcW w:w="2628" w:type="dxa"/>
          </w:tcPr>
          <w:p w:rsidR="00906670" w:rsidRPr="00C30479" w:rsidRDefault="00906670" w:rsidP="00906670">
            <w:pPr>
              <w:jc w:val="right"/>
              <w:rPr>
                <w:rFonts w:ascii="Calibri" w:hAnsi="Calibri"/>
                <w:lang w:val="el-GR"/>
              </w:rPr>
            </w:pPr>
            <w:r w:rsidRPr="00C30479">
              <w:rPr>
                <w:rFonts w:ascii="Calibri" w:hAnsi="Calibri"/>
                <w:lang w:val="el-GR"/>
              </w:rPr>
              <w:t>Business Rules:</w:t>
            </w:r>
          </w:p>
        </w:tc>
        <w:tc>
          <w:tcPr>
            <w:tcW w:w="6228" w:type="dxa"/>
          </w:tcPr>
          <w:p w:rsidR="00906670" w:rsidRPr="00C30479" w:rsidRDefault="00906670" w:rsidP="00906670">
            <w:pPr>
              <w:rPr>
                <w:rFonts w:ascii="Calibri" w:hAnsi="Calibri"/>
                <w:lang w:val="el-GR"/>
              </w:rPr>
            </w:pPr>
          </w:p>
        </w:tc>
      </w:tr>
      <w:tr w:rsidR="00906670" w:rsidRPr="00C30479" w:rsidTr="00906670">
        <w:trPr>
          <w:gridAfter w:val="1"/>
          <w:wAfter w:w="6228" w:type="dxa"/>
        </w:trPr>
        <w:tc>
          <w:tcPr>
            <w:tcW w:w="2628" w:type="dxa"/>
          </w:tcPr>
          <w:p w:rsidR="00906670" w:rsidRPr="00C30479" w:rsidRDefault="00906670" w:rsidP="00906670">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bl>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tbl>
      <w:tblPr>
        <w:tblW w:w="0" w:type="auto"/>
        <w:tblInd w:w="-35" w:type="dxa"/>
        <w:tblLayout w:type="fixed"/>
        <w:tblLook w:val="0000"/>
      </w:tblPr>
      <w:tblGrid>
        <w:gridCol w:w="1728"/>
        <w:gridCol w:w="900"/>
        <w:gridCol w:w="1620"/>
        <w:gridCol w:w="1980"/>
        <w:gridCol w:w="2699"/>
      </w:tblGrid>
      <w:tr w:rsidR="00906670" w:rsidTr="00906670">
        <w:tc>
          <w:tcPr>
            <w:tcW w:w="2628" w:type="dxa"/>
            <w:gridSpan w:val="2"/>
            <w:tcBorders>
              <w:top w:val="single" w:sz="8"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UC-14</w:t>
            </w:r>
          </w:p>
        </w:tc>
      </w:tr>
      <w:tr w:rsidR="00906670" w:rsidTr="00906670">
        <w:tc>
          <w:tcPr>
            <w:tcW w:w="2628"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Έκδοση απόδειξης</w:t>
            </w:r>
          </w:p>
        </w:tc>
      </w:tr>
      <w:tr w:rsidR="00906670" w:rsidTr="00906670">
        <w:tc>
          <w:tcPr>
            <w:tcW w:w="1728" w:type="dxa"/>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lastRenderedPageBreak/>
              <w:t>Δημιουργήθηκε από:</w:t>
            </w:r>
          </w:p>
        </w:tc>
        <w:tc>
          <w:tcPr>
            <w:tcW w:w="2520" w:type="dxa"/>
            <w:gridSpan w:val="2"/>
            <w:tcBorders>
              <w:top w:val="single" w:sz="4" w:space="0" w:color="000000"/>
              <w:left w:val="single" w:sz="4" w:space="0" w:color="000000"/>
              <w:bottom w:val="single" w:sz="4" w:space="0" w:color="000000"/>
            </w:tcBorders>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Borders>
              <w:top w:val="single" w:sz="4" w:space="0" w:color="000000"/>
              <w:left w:val="single" w:sz="4"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p>
        </w:tc>
      </w:tr>
      <w:tr w:rsidR="00906670" w:rsidTr="00906670">
        <w:tc>
          <w:tcPr>
            <w:tcW w:w="1728" w:type="dxa"/>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rsidR="00906670" w:rsidRPr="00C30479" w:rsidRDefault="00906670" w:rsidP="00906670">
            <w:pPr>
              <w:rPr>
                <w:rFonts w:ascii="Calibri" w:hAnsi="Calibri"/>
                <w:lang w:val="el-GR"/>
              </w:rPr>
            </w:pPr>
            <w:r>
              <w:rPr>
                <w:rFonts w:ascii="Calibri" w:hAnsi="Calibri"/>
                <w:lang w:val="el-GR"/>
              </w:rPr>
              <w:t>01.12.11</w:t>
            </w:r>
          </w:p>
        </w:tc>
        <w:tc>
          <w:tcPr>
            <w:tcW w:w="1980" w:type="dxa"/>
            <w:tcBorders>
              <w:top w:val="single" w:sz="4" w:space="0" w:color="000000"/>
              <w:left w:val="single" w:sz="4"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p>
        </w:tc>
      </w:tr>
      <w:tr w:rsidR="00906670" w:rsidTr="00906670">
        <w:tc>
          <w:tcPr>
            <w:tcW w:w="2628"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Pr="002E1BF1" w:rsidRDefault="00906670" w:rsidP="00906670">
            <w:pPr>
              <w:outlineLvl w:val="0"/>
              <w:rPr>
                <w:rFonts w:ascii="Arial" w:hAnsi="Arial" w:cs="Arial"/>
              </w:rPr>
            </w:pPr>
            <w:r w:rsidRPr="002E1BF1">
              <w:rPr>
                <w:rFonts w:ascii="Arial" w:hAnsi="Arial" w:cs="Arial"/>
              </w:rPr>
              <w:t>Υπάλληλος reception</w:t>
            </w:r>
          </w:p>
          <w:p w:rsidR="00906670" w:rsidRDefault="00906670" w:rsidP="00906670">
            <w:pPr>
              <w:snapToGrid w:val="0"/>
              <w:rPr>
                <w:rFonts w:ascii="Calibri" w:hAnsi="Calibri"/>
                <w:lang w:val="el-GR"/>
              </w:rPr>
            </w:pPr>
          </w:p>
        </w:tc>
      </w:tr>
      <w:tr w:rsidR="00906670" w:rsidRPr="00364099" w:rsidTr="00906670">
        <w:tc>
          <w:tcPr>
            <w:tcW w:w="2628"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μπορεί να εκδώσει απόδειξη ή τιμολόγιο για έναν πελάτη</w:t>
            </w:r>
          </w:p>
        </w:tc>
      </w:tr>
      <w:tr w:rsidR="00906670" w:rsidRPr="00364099" w:rsidTr="00906670">
        <w:tc>
          <w:tcPr>
            <w:tcW w:w="2628"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Pr="007D5617" w:rsidRDefault="00906670" w:rsidP="00906670">
            <w:pPr>
              <w:outlineLvl w:val="0"/>
              <w:rPr>
                <w:rFonts w:ascii="Arial" w:hAnsi="Arial" w:cs="Arial"/>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Pr>
                <w:rFonts w:ascii="Calibri" w:hAnsi="Calibri"/>
                <w:lang w:val="el-GR"/>
              </w:rPr>
              <w:t xml:space="preserve">επιλέγει από το μενού την έκδοση αποδείξεων </w:t>
            </w:r>
          </w:p>
        </w:tc>
      </w:tr>
      <w:tr w:rsidR="00906670" w:rsidTr="00906670">
        <w:tc>
          <w:tcPr>
            <w:tcW w:w="2628"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w:t>
            </w:r>
          </w:p>
        </w:tc>
      </w:tr>
      <w:tr w:rsidR="00906670" w:rsidRPr="00364099" w:rsidTr="00906670">
        <w:tc>
          <w:tcPr>
            <w:tcW w:w="2628"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numPr>
                <w:ilvl w:val="0"/>
                <w:numId w:val="27"/>
              </w:numPr>
              <w:suppressAutoHyphens/>
              <w:snapToGrid w:val="0"/>
              <w:spacing w:line="240" w:lineRule="auto"/>
              <w:rPr>
                <w:rFonts w:ascii="Calibri" w:hAnsi="Calibri"/>
                <w:lang w:val="el-GR"/>
              </w:rPr>
            </w:pPr>
            <w:r>
              <w:rPr>
                <w:rFonts w:ascii="Calibri" w:hAnsi="Calibri"/>
                <w:lang w:val="el-GR"/>
              </w:rPr>
              <w:t>Η απόδειξη εκτυπώνεται από τον τοπικό εκτυπωτή.</w:t>
            </w:r>
          </w:p>
          <w:p w:rsidR="00906670" w:rsidRDefault="00906670" w:rsidP="00906670">
            <w:pPr>
              <w:numPr>
                <w:ilvl w:val="0"/>
                <w:numId w:val="27"/>
              </w:numPr>
              <w:suppressAutoHyphens/>
              <w:snapToGrid w:val="0"/>
              <w:spacing w:line="240" w:lineRule="auto"/>
              <w:rPr>
                <w:rFonts w:ascii="Calibri" w:hAnsi="Calibri"/>
                <w:lang w:val="el-GR"/>
              </w:rPr>
            </w:pPr>
            <w:r>
              <w:rPr>
                <w:rFonts w:ascii="Calibri" w:hAnsi="Calibri"/>
                <w:lang w:val="el-GR"/>
              </w:rPr>
              <w:t xml:space="preserve">Η εγγραφή της απόδειξης αποθηκεύεται στην βάση δεδομένων </w:t>
            </w:r>
          </w:p>
        </w:tc>
      </w:tr>
      <w:tr w:rsidR="00906670" w:rsidRPr="00364099" w:rsidTr="00906670">
        <w:tc>
          <w:tcPr>
            <w:tcW w:w="2628"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numPr>
                <w:ilvl w:val="0"/>
                <w:numId w:val="28"/>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περιηγείται στο μενού επιλογών</w:t>
            </w:r>
          </w:p>
          <w:p w:rsidR="00906670" w:rsidRDefault="00906670" w:rsidP="00906670">
            <w:pPr>
              <w:numPr>
                <w:ilvl w:val="0"/>
                <w:numId w:val="28"/>
              </w:numPr>
              <w:suppressAutoHyphens/>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την έκδοση αποδείξεων</w:t>
            </w:r>
          </w:p>
          <w:p w:rsidR="00906670" w:rsidRDefault="00906670" w:rsidP="00906670">
            <w:pPr>
              <w:numPr>
                <w:ilvl w:val="0"/>
                <w:numId w:val="28"/>
              </w:numPr>
              <w:suppressAutoHyphens/>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την έκδοση απόδειξης ή την έκδοση τιμολογίου</w:t>
            </w:r>
          </w:p>
          <w:p w:rsidR="00906670" w:rsidRDefault="00906670" w:rsidP="00906670">
            <w:pPr>
              <w:numPr>
                <w:ilvl w:val="0"/>
                <w:numId w:val="28"/>
              </w:numPr>
              <w:suppressAutoHyphens/>
              <w:spacing w:line="240" w:lineRule="auto"/>
              <w:rPr>
                <w:rFonts w:ascii="Calibri" w:hAnsi="Calibri"/>
                <w:lang w:val="el-GR"/>
              </w:rPr>
            </w:pPr>
            <w:r>
              <w:rPr>
                <w:rFonts w:ascii="Calibri" w:hAnsi="Calibri"/>
                <w:lang w:val="el-GR"/>
              </w:rPr>
              <w:t>Το σύστημα εμφανίζει την ανάλογη καρτέλα</w:t>
            </w:r>
          </w:p>
          <w:p w:rsidR="00906670" w:rsidRDefault="00906670" w:rsidP="00906670">
            <w:pPr>
              <w:numPr>
                <w:ilvl w:val="0"/>
                <w:numId w:val="28"/>
              </w:numPr>
              <w:suppressAutoHyphens/>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εισάγει τα απαραίτητα στοιχεία</w:t>
            </w:r>
          </w:p>
          <w:p w:rsidR="00906670" w:rsidRDefault="00906670" w:rsidP="00906670">
            <w:pPr>
              <w:numPr>
                <w:ilvl w:val="0"/>
                <w:numId w:val="28"/>
              </w:numPr>
              <w:suppressAutoHyphens/>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την επιλογή εκτύπωση απόδειξης</w:t>
            </w:r>
          </w:p>
          <w:p w:rsidR="00906670" w:rsidRDefault="00906670" w:rsidP="00906670">
            <w:pPr>
              <w:numPr>
                <w:ilvl w:val="0"/>
                <w:numId w:val="28"/>
              </w:numPr>
              <w:suppressAutoHyphens/>
              <w:spacing w:line="240" w:lineRule="auto"/>
              <w:rPr>
                <w:rFonts w:ascii="Calibri" w:hAnsi="Calibri"/>
                <w:lang w:val="el-GR"/>
              </w:rPr>
            </w:pPr>
            <w:r>
              <w:rPr>
                <w:rFonts w:ascii="Calibri" w:hAnsi="Calibri"/>
                <w:lang w:val="el-GR"/>
              </w:rPr>
              <w:t>Το σύστημα εκτυπώνει την απόδειξη</w:t>
            </w:r>
          </w:p>
          <w:p w:rsidR="00906670" w:rsidRDefault="00906670" w:rsidP="00906670">
            <w:pPr>
              <w:numPr>
                <w:ilvl w:val="0"/>
                <w:numId w:val="28"/>
              </w:numPr>
              <w:suppressAutoHyphens/>
              <w:spacing w:line="240" w:lineRule="auto"/>
              <w:rPr>
                <w:rFonts w:ascii="Calibri" w:hAnsi="Calibri"/>
                <w:lang w:val="el-GR"/>
              </w:rPr>
            </w:pPr>
            <w:r>
              <w:rPr>
                <w:rFonts w:ascii="Calibri" w:hAnsi="Calibri"/>
                <w:lang w:val="el-GR"/>
              </w:rPr>
              <w:t>Το σύστημα αποθηκεύει την εγγραφή στην βάση δεδομένων</w:t>
            </w:r>
          </w:p>
        </w:tc>
      </w:tr>
      <w:tr w:rsidR="00906670" w:rsidRPr="00364099" w:rsidTr="00906670">
        <w:tc>
          <w:tcPr>
            <w:tcW w:w="2628"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numPr>
                <w:ilvl w:val="0"/>
                <w:numId w:val="29"/>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περιηγείται στο μενού επιλογών</w:t>
            </w:r>
          </w:p>
          <w:p w:rsidR="00906670" w:rsidRDefault="00906670" w:rsidP="00906670">
            <w:pPr>
              <w:numPr>
                <w:ilvl w:val="0"/>
                <w:numId w:val="29"/>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την αναζήτηση ενοικίασης</w:t>
            </w:r>
          </w:p>
          <w:p w:rsidR="00906670" w:rsidRDefault="00906670" w:rsidP="00906670">
            <w:pPr>
              <w:numPr>
                <w:ilvl w:val="0"/>
                <w:numId w:val="29"/>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πληκτρολογεί τα στοιχεία προς αναζήτηση</w:t>
            </w:r>
          </w:p>
          <w:p w:rsidR="00906670" w:rsidRDefault="00906670" w:rsidP="00906670">
            <w:pPr>
              <w:numPr>
                <w:ilvl w:val="0"/>
                <w:numId w:val="29"/>
              </w:numPr>
              <w:suppressAutoHyphens/>
              <w:snapToGrid w:val="0"/>
              <w:spacing w:line="240" w:lineRule="auto"/>
              <w:rPr>
                <w:rFonts w:ascii="Calibri" w:hAnsi="Calibri"/>
                <w:lang w:val="el-GR"/>
              </w:rPr>
            </w:pPr>
            <w:r>
              <w:rPr>
                <w:rFonts w:ascii="Calibri" w:hAnsi="Calibri"/>
                <w:lang w:val="el-GR"/>
              </w:rPr>
              <w:t>Το σύστημα εμφανίζει το αποτέλεσμα της αναζήτησης</w:t>
            </w:r>
          </w:p>
          <w:p w:rsidR="00906670" w:rsidRDefault="00906670" w:rsidP="00906670">
            <w:pPr>
              <w:numPr>
                <w:ilvl w:val="0"/>
                <w:numId w:val="29"/>
              </w:numPr>
              <w:suppressAutoHyphens/>
              <w:snapToGrid w:val="0"/>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την έκδοση απόδειξης</w:t>
            </w:r>
          </w:p>
          <w:p w:rsidR="00906670" w:rsidRDefault="00906670" w:rsidP="00906670">
            <w:pPr>
              <w:numPr>
                <w:ilvl w:val="0"/>
                <w:numId w:val="29"/>
              </w:numPr>
              <w:suppressAutoHyphens/>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 xml:space="preserve"> επιλέγει την έκδοση απόδειξης ή την έκδοση τιμολογίου</w:t>
            </w:r>
          </w:p>
          <w:p w:rsidR="00906670" w:rsidRDefault="00906670" w:rsidP="00906670">
            <w:pPr>
              <w:numPr>
                <w:ilvl w:val="0"/>
                <w:numId w:val="29"/>
              </w:numPr>
              <w:suppressAutoHyphens/>
              <w:spacing w:line="240" w:lineRule="auto"/>
              <w:rPr>
                <w:rFonts w:ascii="Calibri" w:hAnsi="Calibri"/>
                <w:lang w:val="el-GR"/>
              </w:rPr>
            </w:pPr>
            <w:r>
              <w:rPr>
                <w:rFonts w:ascii="Calibri" w:hAnsi="Calibri"/>
                <w:lang w:val="el-GR"/>
              </w:rPr>
              <w:t xml:space="preserve">Το σύστημα συμπληρώνει τα στοιχεία στην καρτέλα απόδειξης ή τιμολόγιου από τα στοιχεία της ενοικίασης </w:t>
            </w:r>
          </w:p>
          <w:p w:rsidR="00906670" w:rsidRDefault="00906670" w:rsidP="00906670">
            <w:pPr>
              <w:numPr>
                <w:ilvl w:val="0"/>
                <w:numId w:val="29"/>
              </w:numPr>
              <w:suppressAutoHyphens/>
              <w:spacing w:line="240" w:lineRule="auto"/>
              <w:rPr>
                <w:rFonts w:ascii="Calibri" w:hAnsi="Calibri"/>
                <w:lang w:val="el-GR"/>
              </w:rPr>
            </w:pPr>
            <w:r>
              <w:rPr>
                <w:rFonts w:ascii="Calibri" w:hAnsi="Calibri"/>
                <w:lang w:val="el-GR"/>
              </w:rPr>
              <w:t xml:space="preserve">Ο  </w:t>
            </w:r>
            <w:r w:rsidRPr="007D5617">
              <w:rPr>
                <w:rFonts w:ascii="Arial" w:hAnsi="Arial" w:cs="Arial"/>
                <w:lang w:val="el-GR"/>
              </w:rPr>
              <w:t xml:space="preserve">Υπάλληλος </w:t>
            </w:r>
            <w:r w:rsidRPr="002E1BF1">
              <w:rPr>
                <w:rFonts w:ascii="Arial" w:hAnsi="Arial" w:cs="Arial"/>
              </w:rPr>
              <w:t>reception</w:t>
            </w:r>
            <w:r w:rsidRPr="007D5617">
              <w:rPr>
                <w:rFonts w:ascii="Arial" w:hAnsi="Arial" w:cs="Arial"/>
                <w:lang w:val="el-GR"/>
              </w:rPr>
              <w:t xml:space="preserve"> </w:t>
            </w:r>
            <w:r>
              <w:rPr>
                <w:rFonts w:ascii="Calibri" w:hAnsi="Calibri"/>
                <w:lang w:val="el-GR"/>
              </w:rPr>
              <w:t>επιλέγει την επιλογή εκτύπωση απόδειξης</w:t>
            </w:r>
          </w:p>
          <w:p w:rsidR="00906670" w:rsidRDefault="00906670" w:rsidP="00906670">
            <w:pPr>
              <w:numPr>
                <w:ilvl w:val="0"/>
                <w:numId w:val="29"/>
              </w:numPr>
              <w:suppressAutoHyphens/>
              <w:spacing w:line="240" w:lineRule="auto"/>
              <w:rPr>
                <w:rFonts w:ascii="Calibri" w:hAnsi="Calibri"/>
                <w:lang w:val="el-GR"/>
              </w:rPr>
            </w:pPr>
            <w:r>
              <w:rPr>
                <w:rFonts w:ascii="Calibri" w:hAnsi="Calibri"/>
                <w:lang w:val="el-GR"/>
              </w:rPr>
              <w:t>Το σύστημα εκτυπώνει την απόδειξη</w:t>
            </w:r>
          </w:p>
          <w:p w:rsidR="00906670" w:rsidRDefault="00906670" w:rsidP="00906670">
            <w:pPr>
              <w:numPr>
                <w:ilvl w:val="0"/>
                <w:numId w:val="29"/>
              </w:numPr>
              <w:suppressAutoHyphens/>
              <w:snapToGrid w:val="0"/>
              <w:spacing w:line="240" w:lineRule="auto"/>
              <w:rPr>
                <w:rFonts w:ascii="Calibri" w:hAnsi="Calibri"/>
                <w:lang w:val="el-GR"/>
              </w:rPr>
            </w:pPr>
            <w:r>
              <w:rPr>
                <w:rFonts w:ascii="Calibri" w:hAnsi="Calibri"/>
                <w:lang w:val="el-GR"/>
              </w:rPr>
              <w:t>Το σύστημα αποθηκεύει την εγγραφή στην βάση δεδομένων</w:t>
            </w:r>
          </w:p>
        </w:tc>
      </w:tr>
      <w:tr w:rsidR="00906670" w:rsidTr="00906670">
        <w:tc>
          <w:tcPr>
            <w:tcW w:w="2628"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w:t>
            </w:r>
          </w:p>
        </w:tc>
      </w:tr>
      <w:tr w:rsidR="00906670" w:rsidRPr="0024512A" w:rsidTr="00906670">
        <w:tc>
          <w:tcPr>
            <w:tcW w:w="2628"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Pr="0024512A" w:rsidRDefault="00906670" w:rsidP="00906670">
            <w:pPr>
              <w:snapToGrid w:val="0"/>
              <w:rPr>
                <w:rFonts w:ascii="Calibri" w:hAnsi="Calibri"/>
                <w:lang w:val="el-GR"/>
              </w:rPr>
            </w:pPr>
            <w:r>
              <w:rPr>
                <w:rFonts w:ascii="Calibri" w:hAnsi="Calibri"/>
              </w:rPr>
              <w:t>UC</w:t>
            </w:r>
            <w:r w:rsidRPr="00EA4B4D">
              <w:rPr>
                <w:rFonts w:ascii="Calibri" w:hAnsi="Calibri"/>
                <w:lang w:val="el-GR"/>
              </w:rPr>
              <w:t>-</w:t>
            </w:r>
            <w:r>
              <w:rPr>
                <w:rFonts w:ascii="Calibri" w:hAnsi="Calibri"/>
                <w:lang w:val="el-GR"/>
              </w:rPr>
              <w:t>13,</w:t>
            </w:r>
            <w:r>
              <w:rPr>
                <w:rFonts w:ascii="Calibri" w:hAnsi="Calibri"/>
              </w:rPr>
              <w:t>UC-</w:t>
            </w:r>
            <w:r>
              <w:rPr>
                <w:rFonts w:ascii="Calibri" w:hAnsi="Calibri"/>
                <w:lang w:val="el-GR"/>
              </w:rPr>
              <w:t>3</w:t>
            </w:r>
          </w:p>
        </w:tc>
      </w:tr>
      <w:tr w:rsidR="00906670" w:rsidTr="00906670">
        <w:tc>
          <w:tcPr>
            <w:tcW w:w="2628"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lastRenderedPageBreak/>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1</w:t>
            </w:r>
          </w:p>
        </w:tc>
      </w:tr>
      <w:tr w:rsidR="00906670" w:rsidTr="00906670">
        <w:tc>
          <w:tcPr>
            <w:tcW w:w="2628"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Περίπου 20 χρήσεις ανά ημέρα</w:t>
            </w:r>
          </w:p>
        </w:tc>
      </w:tr>
      <w:tr w:rsidR="00906670" w:rsidRPr="00FF0C08" w:rsidTr="00906670">
        <w:tc>
          <w:tcPr>
            <w:tcW w:w="2628"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Pr="00FF0C08" w:rsidRDefault="00906670" w:rsidP="00906670">
            <w:pPr>
              <w:snapToGrid w:val="0"/>
              <w:rPr>
                <w:rFonts w:ascii="Calibri" w:hAnsi="Calibri"/>
              </w:rPr>
            </w:pPr>
            <w:r>
              <w:rPr>
                <w:rFonts w:ascii="Calibri" w:hAnsi="Calibri"/>
              </w:rPr>
              <w:t>-</w:t>
            </w:r>
          </w:p>
        </w:tc>
      </w:tr>
      <w:tr w:rsidR="00906670" w:rsidTr="00906670">
        <w:tc>
          <w:tcPr>
            <w:tcW w:w="2628"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w:t>
            </w:r>
          </w:p>
        </w:tc>
      </w:tr>
      <w:tr w:rsidR="00906670" w:rsidTr="00906670">
        <w:tc>
          <w:tcPr>
            <w:tcW w:w="2628"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w:t>
            </w:r>
          </w:p>
        </w:tc>
      </w:tr>
      <w:tr w:rsidR="00906670" w:rsidTr="00906670">
        <w:tc>
          <w:tcPr>
            <w:tcW w:w="2628" w:type="dxa"/>
            <w:gridSpan w:val="2"/>
            <w:tcBorders>
              <w:top w:val="single" w:sz="4" w:space="0" w:color="000000"/>
              <w:left w:val="single" w:sz="8" w:space="0" w:color="000000"/>
              <w:bottom w:val="single" w:sz="8" w:space="0" w:color="000000"/>
            </w:tcBorders>
          </w:tcPr>
          <w:p w:rsidR="00906670" w:rsidRDefault="00906670" w:rsidP="00906670">
            <w:pPr>
              <w:snapToGrid w:val="0"/>
              <w:jc w:val="right"/>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rsidR="00906670" w:rsidRDefault="00906670" w:rsidP="00906670">
            <w:pPr>
              <w:snapToGrid w:val="0"/>
              <w:rPr>
                <w:rFonts w:ascii="Calibri" w:hAnsi="Calibri"/>
                <w:lang w:val="el-GR"/>
              </w:rPr>
            </w:pPr>
          </w:p>
        </w:tc>
      </w:tr>
    </w:tbl>
    <w:p w:rsidR="00906670" w:rsidRDefault="00906670" w:rsidP="00906670">
      <w:pPr>
        <w:rPr>
          <w:rFonts w:ascii="Calibri" w:hAnsi="Calibri"/>
          <w:lang w:val="el-GR"/>
        </w:rPr>
      </w:pPr>
    </w:p>
    <w:p w:rsidR="00906670" w:rsidRDefault="00906670" w:rsidP="00906670">
      <w:pPr>
        <w:pageBreakBefore/>
        <w:rPr>
          <w:rFonts w:ascii="Calibri" w:hAnsi="Calibri"/>
          <w:lang w:val="el-GR"/>
        </w:rPr>
      </w:pPr>
    </w:p>
    <w:tbl>
      <w:tblPr>
        <w:tblW w:w="0" w:type="auto"/>
        <w:tblInd w:w="-47" w:type="dxa"/>
        <w:tblLayout w:type="fixed"/>
        <w:tblLook w:val="0000"/>
      </w:tblPr>
      <w:tblGrid>
        <w:gridCol w:w="1740"/>
        <w:gridCol w:w="900"/>
        <w:gridCol w:w="1620"/>
        <w:gridCol w:w="1980"/>
        <w:gridCol w:w="2699"/>
      </w:tblGrid>
      <w:tr w:rsidR="00906670" w:rsidTr="00906670">
        <w:tc>
          <w:tcPr>
            <w:tcW w:w="2640" w:type="dxa"/>
            <w:gridSpan w:val="2"/>
            <w:tcBorders>
              <w:top w:val="single" w:sz="8"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UC-15</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Εμφάνιση στατιστικών στοιχείων</w:t>
            </w:r>
          </w:p>
        </w:tc>
      </w:tr>
      <w:tr w:rsidR="00906670" w:rsidTr="00906670">
        <w:tc>
          <w:tcPr>
            <w:tcW w:w="1740" w:type="dxa"/>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Borders>
              <w:top w:val="single" w:sz="4" w:space="0" w:color="000000"/>
              <w:left w:val="single" w:sz="4"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p>
        </w:tc>
      </w:tr>
      <w:tr w:rsidR="00906670" w:rsidTr="00906670">
        <w:tc>
          <w:tcPr>
            <w:tcW w:w="1740" w:type="dxa"/>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rsidR="00906670" w:rsidRPr="00C30479" w:rsidRDefault="00906670" w:rsidP="00906670">
            <w:pPr>
              <w:rPr>
                <w:rFonts w:ascii="Calibri" w:hAnsi="Calibri"/>
                <w:lang w:val="el-GR"/>
              </w:rPr>
            </w:pPr>
            <w:r>
              <w:rPr>
                <w:rFonts w:ascii="Calibri" w:hAnsi="Calibri"/>
                <w:lang w:val="el-GR"/>
              </w:rPr>
              <w:t>01.12.11</w:t>
            </w:r>
          </w:p>
        </w:tc>
        <w:tc>
          <w:tcPr>
            <w:tcW w:w="1980" w:type="dxa"/>
            <w:tcBorders>
              <w:top w:val="single" w:sz="4" w:space="0" w:color="000000"/>
              <w:left w:val="single" w:sz="4"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Διαχειριστής</w:t>
            </w:r>
          </w:p>
        </w:tc>
      </w:tr>
      <w:tr w:rsidR="00906670" w:rsidRPr="00364099"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Ο Διαχειριστής μπορεί να εμφανίσει στατιστικά στοιχεία που έχουν σχέση με την εταιρεία</w:t>
            </w:r>
          </w:p>
        </w:tc>
      </w:tr>
      <w:tr w:rsidR="00906670" w:rsidRPr="00364099"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Ο Διαχειριστής επιλέγει από το μενού την εμφάνιση στατιστικών στοιχείων</w:t>
            </w:r>
          </w:p>
        </w:tc>
      </w:tr>
      <w:tr w:rsidR="00906670" w:rsidRPr="00364099"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numPr>
                <w:ilvl w:val="0"/>
                <w:numId w:val="30"/>
              </w:numPr>
              <w:spacing w:line="240" w:lineRule="auto"/>
              <w:rPr>
                <w:rFonts w:ascii="Calibri" w:hAnsi="Calibri"/>
                <w:lang w:val="el-GR"/>
              </w:rPr>
            </w:pPr>
            <w:r>
              <w:rPr>
                <w:rFonts w:ascii="Calibri" w:hAnsi="Calibri"/>
                <w:lang w:val="el-GR"/>
              </w:rPr>
              <w:t>Η ταυτότητα του Διαχειριστή</w:t>
            </w:r>
            <w:r w:rsidRPr="00C30479">
              <w:rPr>
                <w:rFonts w:ascii="Calibri" w:hAnsi="Calibri"/>
                <w:lang w:val="el-GR"/>
              </w:rPr>
              <w:t xml:space="preserve"> πρέπει να έχει εξακριβωθεί</w:t>
            </w:r>
          </w:p>
        </w:tc>
      </w:tr>
      <w:tr w:rsidR="00906670" w:rsidRPr="00364099"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numPr>
                <w:ilvl w:val="0"/>
                <w:numId w:val="31"/>
              </w:numPr>
              <w:suppressAutoHyphens/>
              <w:snapToGrid w:val="0"/>
              <w:spacing w:line="240" w:lineRule="auto"/>
              <w:rPr>
                <w:rFonts w:ascii="Calibri" w:hAnsi="Calibri"/>
                <w:lang w:val="el-GR"/>
              </w:rPr>
            </w:pPr>
            <w:r>
              <w:rPr>
                <w:rFonts w:ascii="Calibri" w:hAnsi="Calibri"/>
                <w:lang w:val="el-GR"/>
              </w:rPr>
              <w:t>Εμφανίζεται στην οθόνη η καρτέλα με τα στατιστικά στοιχεία της εταιρείας</w:t>
            </w:r>
          </w:p>
        </w:tc>
      </w:tr>
      <w:tr w:rsidR="00906670" w:rsidRPr="00364099"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numPr>
                <w:ilvl w:val="0"/>
                <w:numId w:val="32"/>
              </w:numPr>
              <w:suppressAutoHyphens/>
              <w:spacing w:line="240" w:lineRule="auto"/>
              <w:rPr>
                <w:rFonts w:ascii="Calibri" w:hAnsi="Calibri"/>
                <w:lang w:val="el-GR"/>
              </w:rPr>
            </w:pPr>
            <w:r>
              <w:rPr>
                <w:rFonts w:ascii="Calibri" w:hAnsi="Calibri"/>
                <w:lang w:val="el-GR"/>
              </w:rPr>
              <w:t>Ο Διαχειριστής περιηγείται στο μενού επιλογών</w:t>
            </w:r>
          </w:p>
          <w:p w:rsidR="00906670" w:rsidRDefault="00906670" w:rsidP="00906670">
            <w:pPr>
              <w:numPr>
                <w:ilvl w:val="0"/>
                <w:numId w:val="32"/>
              </w:numPr>
              <w:suppressAutoHyphens/>
              <w:spacing w:line="240" w:lineRule="auto"/>
              <w:rPr>
                <w:rFonts w:ascii="Calibri" w:hAnsi="Calibri"/>
                <w:lang w:val="el-GR"/>
              </w:rPr>
            </w:pPr>
            <w:r>
              <w:rPr>
                <w:rFonts w:ascii="Calibri" w:hAnsi="Calibri"/>
                <w:lang w:val="el-GR"/>
              </w:rPr>
              <w:t xml:space="preserve"> Ο Διαχειριστής επιλέγει την εμφάνιση στατιστικών στοιχείων</w:t>
            </w:r>
          </w:p>
          <w:p w:rsidR="00906670" w:rsidRDefault="00906670" w:rsidP="00906670">
            <w:pPr>
              <w:numPr>
                <w:ilvl w:val="0"/>
                <w:numId w:val="32"/>
              </w:numPr>
              <w:suppressAutoHyphens/>
              <w:spacing w:line="240" w:lineRule="auto"/>
              <w:rPr>
                <w:rFonts w:ascii="Calibri" w:hAnsi="Calibri"/>
                <w:lang w:val="el-GR"/>
              </w:rPr>
            </w:pPr>
            <w:r>
              <w:rPr>
                <w:rFonts w:ascii="Calibri" w:hAnsi="Calibri"/>
                <w:lang w:val="el-GR"/>
              </w:rPr>
              <w:t>Το σύστημα εμφανίζει τα στατιστικά στοιχεία</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rPr>
                <w:rFonts w:ascii="Calibri" w:hAnsi="Calibri"/>
                <w:lang w:val="el-GR"/>
              </w:rPr>
            </w:pPr>
            <w:r>
              <w:rPr>
                <w:rFonts w:ascii="Calibri" w:hAnsi="Calibri"/>
                <w:lang w:val="el-GR"/>
              </w:rPr>
              <w:t xml:space="preserve">- </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Pr="008C5393" w:rsidRDefault="00906670" w:rsidP="00906670">
            <w:pPr>
              <w:snapToGrid w:val="0"/>
              <w:rPr>
                <w:rFonts w:ascii="Calibri" w:hAnsi="Calibri"/>
              </w:rPr>
            </w:pPr>
            <w:r>
              <w:rPr>
                <w:rFonts w:ascii="Calibri" w:hAnsi="Calibri"/>
              </w:rPr>
              <w:t>UC-</w:t>
            </w:r>
            <w:r>
              <w:rPr>
                <w:rFonts w:ascii="Calibri" w:hAnsi="Calibri"/>
                <w:lang w:val="el-GR"/>
              </w:rPr>
              <w:t>1</w:t>
            </w:r>
            <w:r>
              <w:rPr>
                <w:rFonts w:ascii="Calibri" w:hAnsi="Calibri"/>
              </w:rPr>
              <w:t>6</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1</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Pr="00B72191" w:rsidRDefault="00906670" w:rsidP="00906670">
            <w:pPr>
              <w:snapToGrid w:val="0"/>
              <w:rPr>
                <w:rFonts w:ascii="Calibri" w:hAnsi="Calibri"/>
                <w:lang w:val="el-GR"/>
              </w:rPr>
            </w:pPr>
            <w:r>
              <w:rPr>
                <w:rFonts w:ascii="Calibri" w:hAnsi="Calibri"/>
                <w:lang w:val="el-GR"/>
              </w:rPr>
              <w:t>Περίπου 10 χρήσεις ανά μήνα</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Pr="009F0415" w:rsidRDefault="00906670" w:rsidP="00906670">
            <w:pPr>
              <w:snapToGrid w:val="0"/>
              <w:rPr>
                <w:rFonts w:ascii="Calibri" w:hAnsi="Calibri"/>
                <w:lang w:val="el-GR"/>
              </w:rPr>
            </w:pPr>
            <w:r>
              <w:rPr>
                <w:rFonts w:ascii="Calibri" w:hAnsi="Calibri"/>
                <w:lang w:val="el-GR"/>
              </w:rPr>
              <w:t>-</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w:t>
            </w:r>
          </w:p>
        </w:tc>
      </w:tr>
      <w:tr w:rsidR="00906670" w:rsidTr="00906670">
        <w:tc>
          <w:tcPr>
            <w:tcW w:w="2640" w:type="dxa"/>
            <w:gridSpan w:val="2"/>
            <w:tcBorders>
              <w:top w:val="single" w:sz="4" w:space="0" w:color="000000"/>
              <w:left w:val="single" w:sz="8" w:space="0" w:color="000000"/>
              <w:bottom w:val="single" w:sz="8" w:space="0" w:color="000000"/>
            </w:tcBorders>
          </w:tcPr>
          <w:p w:rsidR="00906670" w:rsidRDefault="00906670" w:rsidP="00906670">
            <w:pPr>
              <w:snapToGrid w:val="0"/>
              <w:jc w:val="right"/>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rsidR="00906670" w:rsidRDefault="00906670" w:rsidP="00906670">
            <w:pPr>
              <w:snapToGrid w:val="0"/>
              <w:rPr>
                <w:rFonts w:ascii="Calibri" w:hAnsi="Calibri"/>
                <w:lang w:val="el-GR"/>
              </w:rPr>
            </w:pPr>
          </w:p>
        </w:tc>
      </w:tr>
    </w:tbl>
    <w:p w:rsidR="00906670" w:rsidRDefault="00906670" w:rsidP="00906670">
      <w:pPr>
        <w:rPr>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tbl>
      <w:tblPr>
        <w:tblW w:w="0" w:type="auto"/>
        <w:tblInd w:w="-47" w:type="dxa"/>
        <w:tblLayout w:type="fixed"/>
        <w:tblLook w:val="0000"/>
      </w:tblPr>
      <w:tblGrid>
        <w:gridCol w:w="1740"/>
        <w:gridCol w:w="900"/>
        <w:gridCol w:w="1620"/>
        <w:gridCol w:w="1980"/>
        <w:gridCol w:w="2699"/>
      </w:tblGrid>
      <w:tr w:rsidR="00906670" w:rsidRPr="004C7399" w:rsidTr="00906670">
        <w:tc>
          <w:tcPr>
            <w:tcW w:w="2640" w:type="dxa"/>
            <w:gridSpan w:val="2"/>
            <w:tcBorders>
              <w:top w:val="single" w:sz="8"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rsidR="00906670" w:rsidRPr="004C7399" w:rsidRDefault="00906670" w:rsidP="00906670">
            <w:pPr>
              <w:snapToGrid w:val="0"/>
              <w:rPr>
                <w:rFonts w:ascii="Calibri" w:hAnsi="Calibri"/>
                <w:lang w:val="el-GR"/>
              </w:rPr>
            </w:pPr>
            <w:r>
              <w:rPr>
                <w:rFonts w:ascii="Calibri" w:hAnsi="Calibri"/>
                <w:lang w:val="el-GR"/>
              </w:rPr>
              <w:t>UC-16</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Περιήγηση στο μενού (</w:t>
            </w:r>
            <w:r>
              <w:rPr>
                <w:rFonts w:ascii="Calibri" w:hAnsi="Calibri"/>
              </w:rPr>
              <w:t>Admin</w:t>
            </w:r>
            <w:r w:rsidRPr="00587235">
              <w:rPr>
                <w:rFonts w:ascii="Calibri" w:hAnsi="Calibri"/>
                <w:lang w:val="el-GR"/>
              </w:rPr>
              <w:t>)</w:t>
            </w:r>
          </w:p>
        </w:tc>
      </w:tr>
      <w:tr w:rsidR="00906670" w:rsidTr="00906670">
        <w:trPr>
          <w:trHeight w:val="470"/>
        </w:trPr>
        <w:tc>
          <w:tcPr>
            <w:tcW w:w="1740" w:type="dxa"/>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Borders>
              <w:top w:val="single" w:sz="4" w:space="0" w:color="000000"/>
              <w:left w:val="single" w:sz="4"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p>
        </w:tc>
      </w:tr>
      <w:tr w:rsidR="00906670" w:rsidTr="00906670">
        <w:tc>
          <w:tcPr>
            <w:tcW w:w="1740" w:type="dxa"/>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rsidR="00906670" w:rsidRPr="00C30479" w:rsidRDefault="00906670" w:rsidP="00906670">
            <w:pPr>
              <w:rPr>
                <w:rFonts w:ascii="Calibri" w:hAnsi="Calibri"/>
                <w:lang w:val="el-GR"/>
              </w:rPr>
            </w:pPr>
            <w:r>
              <w:rPr>
                <w:rFonts w:ascii="Calibri" w:hAnsi="Calibri"/>
                <w:lang w:val="el-GR"/>
              </w:rPr>
              <w:t>01.12.11</w:t>
            </w:r>
          </w:p>
        </w:tc>
        <w:tc>
          <w:tcPr>
            <w:tcW w:w="1980" w:type="dxa"/>
            <w:tcBorders>
              <w:top w:val="single" w:sz="4" w:space="0" w:color="000000"/>
              <w:left w:val="single" w:sz="4"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Διαχειριστής</w:t>
            </w:r>
          </w:p>
        </w:tc>
      </w:tr>
      <w:tr w:rsidR="00906670" w:rsidRPr="00364099"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Ο Διαχειριστής μπορεί να περιηγηθεί στο μενού της εφαρμογής με σκοπό να επιλέξει μια λειτουργία</w:t>
            </w:r>
          </w:p>
        </w:tc>
      </w:tr>
      <w:tr w:rsidR="00906670" w:rsidRPr="00364099"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 xml:space="preserve">Ο Διαχειριστής κάνει </w:t>
            </w:r>
            <w:r>
              <w:rPr>
                <w:rFonts w:ascii="Calibri" w:hAnsi="Calibri"/>
              </w:rPr>
              <w:t>log</w:t>
            </w:r>
            <w:r w:rsidRPr="009918B7">
              <w:rPr>
                <w:rFonts w:ascii="Calibri" w:hAnsi="Calibri"/>
                <w:lang w:val="el-GR"/>
              </w:rPr>
              <w:t>-</w:t>
            </w:r>
            <w:r>
              <w:rPr>
                <w:rFonts w:ascii="Calibri" w:hAnsi="Calibri"/>
              </w:rPr>
              <w:t>in</w:t>
            </w:r>
            <w:r w:rsidRPr="009918B7">
              <w:rPr>
                <w:rFonts w:ascii="Calibri" w:hAnsi="Calibri"/>
                <w:lang w:val="el-GR"/>
              </w:rPr>
              <w:t xml:space="preserve"> </w:t>
            </w:r>
            <w:r>
              <w:rPr>
                <w:rFonts w:ascii="Calibri" w:hAnsi="Calibri"/>
                <w:lang w:val="el-GR"/>
              </w:rPr>
              <w:t>στο σύστημα με τον προσωπικό του κωδικό</w:t>
            </w:r>
          </w:p>
        </w:tc>
      </w:tr>
      <w:tr w:rsidR="00906670" w:rsidRPr="00364099"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numPr>
                <w:ilvl w:val="0"/>
                <w:numId w:val="33"/>
              </w:numPr>
              <w:spacing w:line="240" w:lineRule="auto"/>
              <w:rPr>
                <w:rFonts w:ascii="Calibri" w:hAnsi="Calibri"/>
                <w:lang w:val="el-GR"/>
              </w:rPr>
            </w:pPr>
            <w:r>
              <w:rPr>
                <w:rFonts w:ascii="Calibri" w:hAnsi="Calibri"/>
                <w:lang w:val="el-GR"/>
              </w:rPr>
              <w:t>Η ταυτότητα του Διαχειριστή</w:t>
            </w:r>
            <w:r w:rsidRPr="00C30479">
              <w:rPr>
                <w:rFonts w:ascii="Calibri" w:hAnsi="Calibri"/>
                <w:lang w:val="el-GR"/>
              </w:rPr>
              <w:t xml:space="preserve"> πρέπει να έχει εξακριβωθεί</w:t>
            </w:r>
          </w:p>
        </w:tc>
      </w:tr>
      <w:tr w:rsidR="00906670" w:rsidRPr="00364099"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numPr>
                <w:ilvl w:val="0"/>
                <w:numId w:val="34"/>
              </w:numPr>
              <w:suppressAutoHyphens/>
              <w:snapToGrid w:val="0"/>
              <w:spacing w:line="240" w:lineRule="auto"/>
              <w:rPr>
                <w:rFonts w:ascii="Calibri" w:hAnsi="Calibri"/>
                <w:lang w:val="el-GR"/>
              </w:rPr>
            </w:pPr>
            <w:r>
              <w:rPr>
                <w:rFonts w:ascii="Calibri" w:hAnsi="Calibri"/>
                <w:lang w:val="el-GR"/>
              </w:rPr>
              <w:t>Ο Διαχειριστής επιλέγει οποιαδήποτε λειτουργία από το μενού</w:t>
            </w:r>
          </w:p>
        </w:tc>
      </w:tr>
      <w:tr w:rsidR="00906670" w:rsidRPr="00364099"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lastRenderedPageBreak/>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numPr>
                <w:ilvl w:val="1"/>
                <w:numId w:val="35"/>
              </w:numPr>
              <w:suppressAutoHyphens/>
              <w:spacing w:line="240" w:lineRule="auto"/>
              <w:rPr>
                <w:rFonts w:ascii="Calibri" w:hAnsi="Calibri"/>
                <w:lang w:val="el-GR"/>
              </w:rPr>
            </w:pPr>
            <w:r>
              <w:rPr>
                <w:rFonts w:ascii="Calibri" w:hAnsi="Calibri"/>
                <w:lang w:val="el-GR"/>
              </w:rPr>
              <w:t>Ο Διαχειριστής περιηγείται στο μενού επιλογών</w:t>
            </w:r>
          </w:p>
          <w:p w:rsidR="00906670" w:rsidRDefault="00906670" w:rsidP="00906670">
            <w:pPr>
              <w:numPr>
                <w:ilvl w:val="1"/>
                <w:numId w:val="35"/>
              </w:numPr>
              <w:suppressAutoHyphens/>
              <w:spacing w:line="240" w:lineRule="auto"/>
              <w:rPr>
                <w:rFonts w:ascii="Calibri" w:hAnsi="Calibri"/>
                <w:lang w:val="el-GR"/>
              </w:rPr>
            </w:pPr>
            <w:r>
              <w:rPr>
                <w:rFonts w:ascii="Calibri" w:hAnsi="Calibri"/>
                <w:lang w:val="el-GR"/>
              </w:rPr>
              <w:t>Ο Διαχειριστής επιλέγει μια λειτουργία της εφαρμογής</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rPr>
                <w:rFonts w:ascii="Calibri" w:hAnsi="Calibri"/>
                <w:lang w:val="el-GR"/>
              </w:rPr>
            </w:pPr>
            <w:r>
              <w:rPr>
                <w:rFonts w:ascii="Calibri" w:hAnsi="Calibri"/>
                <w:lang w:val="el-GR"/>
              </w:rPr>
              <w:t xml:space="preserve">- </w:t>
            </w:r>
          </w:p>
        </w:tc>
      </w:tr>
      <w:tr w:rsidR="00906670" w:rsidRPr="00B72191"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Pr="00B72191" w:rsidRDefault="00906670" w:rsidP="00906670">
            <w:pPr>
              <w:snapToGrid w:val="0"/>
              <w:rPr>
                <w:rFonts w:ascii="Calibri" w:hAnsi="Calibri"/>
              </w:rPr>
            </w:pPr>
            <w:r>
              <w:rPr>
                <w:rFonts w:ascii="Calibri" w:hAnsi="Calibri"/>
              </w:rPr>
              <w:t>-</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1</w:t>
            </w:r>
          </w:p>
        </w:tc>
      </w:tr>
      <w:tr w:rsidR="00906670" w:rsidRPr="00B72191"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Pr="00B72191" w:rsidRDefault="00906670" w:rsidP="00906670">
            <w:pPr>
              <w:snapToGrid w:val="0"/>
              <w:rPr>
                <w:rFonts w:ascii="Calibri" w:hAnsi="Calibri"/>
                <w:lang w:val="el-GR"/>
              </w:rPr>
            </w:pPr>
            <w:r>
              <w:rPr>
                <w:rFonts w:ascii="Calibri" w:hAnsi="Calibri"/>
                <w:lang w:val="el-GR"/>
              </w:rPr>
              <w:t>Περίπου 10 χρήσεις ανά μήνα</w:t>
            </w:r>
          </w:p>
        </w:tc>
      </w:tr>
      <w:tr w:rsidR="00906670" w:rsidRPr="009F0415"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Pr="009F0415" w:rsidRDefault="00906670" w:rsidP="00906670">
            <w:pPr>
              <w:snapToGrid w:val="0"/>
              <w:rPr>
                <w:rFonts w:ascii="Calibri" w:hAnsi="Calibri"/>
                <w:lang w:val="el-GR"/>
              </w:rPr>
            </w:pPr>
            <w:r>
              <w:rPr>
                <w:rFonts w:ascii="Calibri" w:hAnsi="Calibri"/>
                <w:lang w:val="el-GR"/>
              </w:rPr>
              <w:t>-</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w:t>
            </w:r>
          </w:p>
        </w:tc>
      </w:tr>
      <w:tr w:rsidR="00906670" w:rsidTr="00906670">
        <w:tc>
          <w:tcPr>
            <w:tcW w:w="2640" w:type="dxa"/>
            <w:gridSpan w:val="2"/>
            <w:tcBorders>
              <w:top w:val="single" w:sz="4" w:space="0" w:color="000000"/>
              <w:left w:val="single" w:sz="8" w:space="0" w:color="000000"/>
              <w:bottom w:val="single" w:sz="8" w:space="0" w:color="000000"/>
            </w:tcBorders>
          </w:tcPr>
          <w:p w:rsidR="00906670" w:rsidRDefault="00906670" w:rsidP="00906670">
            <w:pPr>
              <w:snapToGrid w:val="0"/>
              <w:jc w:val="right"/>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rsidR="00906670" w:rsidRDefault="00906670" w:rsidP="00906670">
            <w:pPr>
              <w:snapToGrid w:val="0"/>
              <w:rPr>
                <w:rFonts w:ascii="Calibri" w:hAnsi="Calibri"/>
                <w:lang w:val="el-GR"/>
              </w:rPr>
            </w:pPr>
          </w:p>
        </w:tc>
      </w:tr>
    </w:tbl>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906670" w:rsidRPr="00CC12CD" w:rsidRDefault="00906670" w:rsidP="00906670">
            <w:pPr>
              <w:snapToGrid w:val="0"/>
              <w:rPr>
                <w:rFonts w:ascii="Calibri" w:hAnsi="Calibri"/>
              </w:rPr>
            </w:pPr>
            <w:r>
              <w:rPr>
                <w:rFonts w:ascii="Calibri" w:hAnsi="Calibri"/>
                <w:lang w:val="el-GR"/>
              </w:rPr>
              <w:t>UC-</w:t>
            </w:r>
            <w:r>
              <w:rPr>
                <w:rFonts w:ascii="Calibri" w:hAnsi="Calibri"/>
              </w:rPr>
              <w:t>17</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906670" w:rsidRPr="00633316" w:rsidRDefault="00906670" w:rsidP="00906670">
            <w:pPr>
              <w:rPr>
                <w:rFonts w:ascii="Arial" w:hAnsi="Arial"/>
                <w:lang w:val="el-GR"/>
              </w:rPr>
            </w:pPr>
            <w:r w:rsidRPr="00633316">
              <w:rPr>
                <w:rFonts w:ascii="Arial" w:hAnsi="Arial"/>
                <w:lang w:val="el-GR"/>
              </w:rPr>
              <w:t xml:space="preserve">Αναζήτηση  </w:t>
            </w:r>
            <w:r>
              <w:rPr>
                <w:rFonts w:ascii="Arial" w:hAnsi="Arial"/>
                <w:lang w:val="el-GR"/>
              </w:rPr>
              <w:t>δωματίου</w:t>
            </w:r>
            <w:r w:rsidRPr="00633316">
              <w:rPr>
                <w:rFonts w:ascii="Arial" w:hAnsi="Arial"/>
                <w:lang w:val="el-GR"/>
              </w:rPr>
              <w:t xml:space="preserve"> </w:t>
            </w:r>
            <w:r>
              <w:rPr>
                <w:rFonts w:ascii="Arial" w:hAnsi="Arial"/>
                <w:lang w:val="el-GR"/>
              </w:rPr>
              <w:t xml:space="preserve">– κράτηση </w:t>
            </w:r>
          </w:p>
          <w:p w:rsidR="00906670" w:rsidRPr="00CC12CD" w:rsidRDefault="00906670" w:rsidP="00906670">
            <w:pPr>
              <w:rPr>
                <w:rFonts w:ascii="Calibri" w:hAnsi="Calibri"/>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Pr>
          <w:p w:rsidR="00906670" w:rsidRPr="00C30479" w:rsidRDefault="00906670" w:rsidP="00906670">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906670" w:rsidRPr="00C30479" w:rsidRDefault="00906670" w:rsidP="00906670">
            <w:pPr>
              <w:rPr>
                <w:rFonts w:ascii="Calibri" w:hAnsi="Calibri"/>
                <w:lang w:val="el-GR"/>
              </w:rPr>
            </w:pPr>
            <w:r>
              <w:rPr>
                <w:rFonts w:ascii="Calibri" w:hAnsi="Calibri"/>
                <w:lang w:val="el-GR"/>
              </w:rPr>
              <w:t>01.12.11</w:t>
            </w:r>
          </w:p>
        </w:tc>
        <w:tc>
          <w:tcPr>
            <w:tcW w:w="1980" w:type="dxa"/>
          </w:tcPr>
          <w:p w:rsidR="00906670" w:rsidRPr="00C30479" w:rsidRDefault="00906670" w:rsidP="00906670">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bl>
    <w:p w:rsidR="00906670" w:rsidRPr="00C30479"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906670" w:rsidRPr="002E1BF1" w:rsidRDefault="00906670" w:rsidP="00906670">
            <w:pPr>
              <w:outlineLvl w:val="0"/>
              <w:rPr>
                <w:rFonts w:ascii="Arial" w:hAnsi="Arial" w:cs="Arial"/>
              </w:rPr>
            </w:pPr>
            <w:r>
              <w:rPr>
                <w:rFonts w:ascii="Arial" w:hAnsi="Arial" w:cs="Arial"/>
              </w:rPr>
              <w:t>Πελάτες</w:t>
            </w:r>
          </w:p>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u w:color="000000"/>
                <w:lang w:val="el-GR"/>
              </w:rPr>
              <w:t>Ο πελάτης κάνει κράτηση του δωματίου που επιθυμεί για τις ημερομηνίες που επιθυμεί</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906670" w:rsidRPr="00076F54" w:rsidRDefault="00906670" w:rsidP="00906670">
            <w:pPr>
              <w:outlineLvl w:val="0"/>
              <w:rPr>
                <w:rFonts w:ascii="Arial" w:hAnsi="Arial" w:cs="Arial"/>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906670" w:rsidRDefault="00906670" w:rsidP="00906670">
            <w:pPr>
              <w:widowControl w:val="0"/>
              <w:numPr>
                <w:ilvl w:val="0"/>
                <w:numId w:val="41"/>
              </w:numPr>
              <w:shd w:val="clear" w:color="auto" w:fill="FFFFFF"/>
              <w:suppressAutoHyphens/>
              <w:autoSpaceDE w:val="0"/>
              <w:spacing w:line="240" w:lineRule="auto"/>
              <w:rPr>
                <w:u w:color="000000"/>
                <w:lang w:val="el-GR"/>
              </w:rPr>
            </w:pPr>
            <w:r>
              <w:rPr>
                <w:u w:color="000000"/>
                <w:lang w:val="el-GR"/>
              </w:rPr>
              <w:t>Η βάση δεδομένων ενημερώνεται με τα στοιχεία κράτησης του χρήστη.</w:t>
            </w:r>
          </w:p>
          <w:p w:rsidR="00906670" w:rsidRDefault="00906670" w:rsidP="00906670">
            <w:pPr>
              <w:suppressAutoHyphens/>
              <w:snapToGrid w:val="0"/>
              <w:ind w:left="360"/>
              <w:rPr>
                <w:rFonts w:ascii="Calibri" w:hAnsi="Calibri"/>
                <w:lang w:val="el-GR"/>
              </w:rPr>
            </w:pPr>
            <w:r>
              <w:rPr>
                <w:u w:color="000000"/>
                <w:lang w:val="el-GR"/>
              </w:rPr>
              <w:t>2 Το συνολικό ποσό  του χρήστη ενημερώνεται και προστίθεται σε αυτό το συνολικό κόστος της κράτησης του δωματίου.</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906670" w:rsidRDefault="00906670" w:rsidP="00906670">
            <w:pPr>
              <w:widowControl w:val="0"/>
              <w:numPr>
                <w:ilvl w:val="0"/>
                <w:numId w:val="39"/>
              </w:numPr>
              <w:shd w:val="clear" w:color="auto" w:fill="FFFFFF"/>
              <w:suppressAutoHyphens/>
              <w:autoSpaceDE w:val="0"/>
              <w:spacing w:line="240" w:lineRule="auto"/>
              <w:rPr>
                <w:u w:color="000000"/>
                <w:lang w:val="el-GR"/>
              </w:rPr>
            </w:pPr>
            <w:r>
              <w:rPr>
                <w:u w:color="000000"/>
                <w:lang w:val="el-GR"/>
              </w:rPr>
              <w:t>Ο πελάτης βρίσκεται στη φόρμα κράτησης δωματίου.</w:t>
            </w:r>
          </w:p>
          <w:p w:rsidR="00906670" w:rsidRDefault="00906670" w:rsidP="00906670">
            <w:pPr>
              <w:widowControl w:val="0"/>
              <w:numPr>
                <w:ilvl w:val="0"/>
                <w:numId w:val="39"/>
              </w:numPr>
              <w:shd w:val="clear" w:color="auto" w:fill="FFFFFF"/>
              <w:suppressAutoHyphens/>
              <w:autoSpaceDE w:val="0"/>
              <w:spacing w:line="240" w:lineRule="auto"/>
              <w:rPr>
                <w:u w:color="000000"/>
                <w:lang w:val="el-GR"/>
              </w:rPr>
            </w:pPr>
            <w:r>
              <w:rPr>
                <w:u w:color="000000"/>
                <w:lang w:val="el-GR"/>
              </w:rPr>
              <w:t>Συμπληρώνει το πεδίο με  τις ημερομηνίες άφιξης-αναχώρησης, τον αριθμό δωματίων που θέλει να κάνει κράτηση, τον αριθμό των ενηλίκων και των αριθμό των παιδιών. Έπειτα πατάει το κουμπί «Αναζήτηση».</w:t>
            </w:r>
          </w:p>
          <w:p w:rsidR="00906670" w:rsidRDefault="00906670" w:rsidP="00906670">
            <w:pPr>
              <w:widowControl w:val="0"/>
              <w:numPr>
                <w:ilvl w:val="0"/>
                <w:numId w:val="39"/>
              </w:numPr>
              <w:shd w:val="clear" w:color="auto" w:fill="FFFFFF"/>
              <w:suppressAutoHyphens/>
              <w:autoSpaceDE w:val="0"/>
              <w:spacing w:line="240" w:lineRule="auto"/>
              <w:rPr>
                <w:u w:color="000000"/>
                <w:lang w:val="el-GR"/>
              </w:rPr>
            </w:pPr>
            <w:r>
              <w:rPr>
                <w:u w:color="000000"/>
                <w:lang w:val="el-GR"/>
              </w:rPr>
              <w:t xml:space="preserve"> Ο χρήστης μεταβαίνει στη φόρμα με τα διαθέσιμα δωμάτια στα οποία μπορεί να περιηγηθεί και να χρησιμοποιήσει φίλτρα για της τιμή του δωματίου και τις προσφερόμενες παροχές. Για κάθε ενα αναγράφεται η τιμή του δωματίου ανά διανυκτέρευση καθώς επίσης και κάποιες βασικές πληροφορίες</w:t>
            </w:r>
            <w:r w:rsidRPr="00471EDF">
              <w:rPr>
                <w:u w:color="000000"/>
                <w:lang w:val="el-GR"/>
              </w:rPr>
              <w:t>.</w:t>
            </w:r>
          </w:p>
          <w:p w:rsidR="00906670" w:rsidRDefault="00906670" w:rsidP="00906670">
            <w:pPr>
              <w:widowControl w:val="0"/>
              <w:numPr>
                <w:ilvl w:val="0"/>
                <w:numId w:val="39"/>
              </w:numPr>
              <w:shd w:val="clear" w:color="auto" w:fill="FFFFFF"/>
              <w:suppressAutoHyphens/>
              <w:autoSpaceDE w:val="0"/>
              <w:spacing w:line="240" w:lineRule="auto"/>
              <w:rPr>
                <w:u w:color="000000"/>
                <w:lang w:val="el-GR"/>
              </w:rPr>
            </w:pPr>
            <w:r>
              <w:rPr>
                <w:u w:color="000000"/>
                <w:lang w:val="el-GR"/>
              </w:rPr>
              <w:lastRenderedPageBreak/>
              <w:t xml:space="preserve">Ο χρήστης επιλέγει το δωματιο το οποίο επιθυμεί και μεταβαίνει στη φόρμα που δίνονται οι αναλυτικές πληροφορίες σχετικά με το συγκεκριμένο ξενοδοχείο καθώς επίσης και η τελική τιμή που προκύπτει βάση του αριθμού των δωματίων και των ατόμων που είχε εισάγει ο χρήστης. </w:t>
            </w:r>
          </w:p>
          <w:p w:rsidR="00906670" w:rsidRDefault="00906670" w:rsidP="00906670">
            <w:pPr>
              <w:suppressAutoHyphens/>
              <w:ind w:left="360"/>
              <w:rPr>
                <w:rFonts w:ascii="Calibri" w:hAnsi="Calibri"/>
                <w:lang w:val="el-GR"/>
              </w:rPr>
            </w:pPr>
            <w:r>
              <w:rPr>
                <w:u w:color="000000"/>
                <w:lang w:val="el-GR"/>
              </w:rPr>
              <w:t xml:space="preserve">Αν ο χρήστης επιθυμεί να το κρατήσει, πατάει το κουμπί «Κράτηση Δωματίου» και το ποσό ενημερώνεται στη βάση ώστε </w:t>
            </w:r>
            <w:r w:rsidRPr="00471EDF">
              <w:rPr>
                <w:u w:color="000000"/>
                <w:lang w:val="el-GR"/>
              </w:rPr>
              <w:t>να προστεθεί στο τελικό ποσό του πακέτου διακοπών</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lastRenderedPageBreak/>
              <w:t>Εναλλακτική Ροή</w:t>
            </w:r>
            <w:r w:rsidRPr="00C30479">
              <w:rPr>
                <w:rFonts w:ascii="Calibri" w:hAnsi="Calibri"/>
                <w:lang w:val="el-GR"/>
              </w:rPr>
              <w:t>:</w:t>
            </w:r>
          </w:p>
        </w:tc>
        <w:tc>
          <w:tcPr>
            <w:tcW w:w="6228" w:type="dxa"/>
          </w:tcPr>
          <w:p w:rsidR="00906670" w:rsidRDefault="00906670" w:rsidP="00906670">
            <w:pPr>
              <w:rPr>
                <w:u w:color="000000"/>
                <w:lang w:val="el-GR"/>
              </w:rPr>
            </w:pPr>
            <w:r>
              <w:rPr>
                <w:u w:color="000000"/>
                <w:lang w:val="el-GR"/>
              </w:rPr>
              <w:t>3</w:t>
            </w:r>
            <w:r w:rsidRPr="00C5644C">
              <w:rPr>
                <w:u w:color="000000"/>
                <w:vertAlign w:val="superscript"/>
                <w:lang w:val="el-GR"/>
              </w:rPr>
              <w:t>α</w:t>
            </w:r>
            <w:r>
              <w:rPr>
                <w:u w:color="000000"/>
                <w:lang w:val="el-GR"/>
              </w:rPr>
              <w:t>. Εάν ο χρήστης θέλει να αλλάξει τα κριτήρια με τα οποία έκανε αναζήτηση, τότε πατάει το κουμπί «Αλλαγή κριτηρίων αναζήτησης» και μεταφέρεται στο βήμα 2</w:t>
            </w:r>
          </w:p>
          <w:p w:rsidR="00906670" w:rsidRDefault="00906670" w:rsidP="00906670">
            <w:pPr>
              <w:rPr>
                <w:u w:color="000000"/>
                <w:lang w:val="el-GR"/>
              </w:rPr>
            </w:pPr>
            <w:r>
              <w:rPr>
                <w:u w:color="000000"/>
                <w:lang w:val="el-GR"/>
              </w:rPr>
              <w:t>5</w:t>
            </w:r>
            <w:r w:rsidRPr="00C5644C">
              <w:rPr>
                <w:u w:color="000000"/>
                <w:vertAlign w:val="superscript"/>
                <w:lang w:val="el-GR"/>
              </w:rPr>
              <w:t>α</w:t>
            </w:r>
            <w:r>
              <w:rPr>
                <w:u w:color="000000"/>
                <w:lang w:val="el-GR"/>
              </w:rPr>
              <w:t>. Αν ο χρήστης δεν επιθυμεί να κάνει την κράτηση, πατάει το κουμπί «Επιστροφή στη σελίδα των δωματιων» και το σύστημα τον επιστρέφει στην σελίδα με τα διαθεσιμα.</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906670" w:rsidRPr="00DA4BD9" w:rsidRDefault="00906670" w:rsidP="00906670">
            <w:pPr>
              <w:rPr>
                <w:u w:color="000000"/>
                <w:lang w:val="el-GR"/>
              </w:rPr>
            </w:pPr>
            <w:r>
              <w:rPr>
                <w:u w:color="000000"/>
                <w:lang w:val="el-GR"/>
              </w:rPr>
              <w:t>.</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lang w:val="el-GR"/>
              </w:rPr>
              <w:t>1</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Περίπου 100 χρήσεις ανά ημέρα</w:t>
            </w:r>
          </w:p>
        </w:tc>
      </w:tr>
      <w:tr w:rsidR="00906670" w:rsidRPr="00C30479" w:rsidTr="00906670">
        <w:tc>
          <w:tcPr>
            <w:tcW w:w="2628" w:type="dxa"/>
          </w:tcPr>
          <w:p w:rsidR="00906670" w:rsidRPr="00C30479" w:rsidRDefault="00906670" w:rsidP="00906670">
            <w:pPr>
              <w:jc w:val="right"/>
              <w:rPr>
                <w:rFonts w:ascii="Calibri" w:hAnsi="Calibri"/>
                <w:lang w:val="el-GR"/>
              </w:rPr>
            </w:pPr>
            <w:r w:rsidRPr="00C30479">
              <w:rPr>
                <w:rFonts w:ascii="Calibri" w:hAnsi="Calibri"/>
                <w:lang w:val="el-GR"/>
              </w:rPr>
              <w:t>Business Rules:</w:t>
            </w:r>
          </w:p>
        </w:tc>
        <w:tc>
          <w:tcPr>
            <w:tcW w:w="6228" w:type="dxa"/>
          </w:tcPr>
          <w:p w:rsidR="00906670" w:rsidRPr="00C30479" w:rsidRDefault="00906670" w:rsidP="00906670">
            <w:pPr>
              <w:rPr>
                <w:rFonts w:ascii="Calibri" w:hAnsi="Calibri"/>
                <w:lang w:val="el-GR"/>
              </w:rPr>
            </w:pPr>
          </w:p>
        </w:tc>
      </w:tr>
      <w:tr w:rsidR="00906670" w:rsidRPr="00C30479" w:rsidTr="00906670">
        <w:trPr>
          <w:gridAfter w:val="1"/>
          <w:wAfter w:w="6228" w:type="dxa"/>
        </w:trPr>
        <w:tc>
          <w:tcPr>
            <w:tcW w:w="2628" w:type="dxa"/>
          </w:tcPr>
          <w:p w:rsidR="00906670" w:rsidRPr="00C30479" w:rsidRDefault="00906670" w:rsidP="00906670">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bl>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906670" w:rsidRPr="00CC12CD" w:rsidRDefault="00906670" w:rsidP="00906670">
            <w:pPr>
              <w:snapToGrid w:val="0"/>
              <w:rPr>
                <w:rFonts w:ascii="Calibri" w:hAnsi="Calibri"/>
              </w:rPr>
            </w:pPr>
            <w:r>
              <w:rPr>
                <w:rFonts w:ascii="Calibri" w:hAnsi="Calibri"/>
                <w:lang w:val="el-GR"/>
              </w:rPr>
              <w:t>UC-</w:t>
            </w:r>
            <w:r>
              <w:rPr>
                <w:rFonts w:ascii="Calibri" w:hAnsi="Calibri"/>
              </w:rPr>
              <w:t>18</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906670" w:rsidRPr="00633316" w:rsidRDefault="00906670" w:rsidP="00906670">
            <w:pPr>
              <w:rPr>
                <w:rFonts w:ascii="Arial" w:hAnsi="Arial"/>
                <w:lang w:val="el-GR"/>
              </w:rPr>
            </w:pPr>
            <w:r>
              <w:rPr>
                <w:rFonts w:ascii="Arial" w:hAnsi="Arial"/>
                <w:lang w:val="el-GR"/>
              </w:rPr>
              <w:t>Αγορά κράτησης</w:t>
            </w:r>
          </w:p>
          <w:p w:rsidR="00906670" w:rsidRPr="00CC12CD" w:rsidRDefault="00906670" w:rsidP="00906670">
            <w:pPr>
              <w:rPr>
                <w:rFonts w:ascii="Calibri" w:hAnsi="Calibri"/>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Pr>
          <w:p w:rsidR="00906670" w:rsidRPr="00C30479" w:rsidRDefault="00906670" w:rsidP="00906670">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906670" w:rsidRPr="00C30479" w:rsidRDefault="00906670" w:rsidP="00906670">
            <w:pPr>
              <w:rPr>
                <w:rFonts w:ascii="Calibri" w:hAnsi="Calibri"/>
                <w:lang w:val="el-GR"/>
              </w:rPr>
            </w:pPr>
            <w:r>
              <w:rPr>
                <w:rFonts w:ascii="Calibri" w:hAnsi="Calibri"/>
                <w:lang w:val="el-GR"/>
              </w:rPr>
              <w:t>01.12.11</w:t>
            </w:r>
          </w:p>
        </w:tc>
        <w:tc>
          <w:tcPr>
            <w:tcW w:w="1980" w:type="dxa"/>
          </w:tcPr>
          <w:p w:rsidR="00906670" w:rsidRPr="00C30479" w:rsidRDefault="00906670" w:rsidP="00906670">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bl>
    <w:p w:rsidR="00906670" w:rsidRPr="00C30479"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906670" w:rsidRPr="002E1BF1" w:rsidRDefault="00906670" w:rsidP="00906670">
            <w:pPr>
              <w:outlineLvl w:val="0"/>
              <w:rPr>
                <w:rFonts w:ascii="Arial" w:hAnsi="Arial" w:cs="Arial"/>
              </w:rPr>
            </w:pPr>
            <w:r>
              <w:rPr>
                <w:rFonts w:ascii="Arial" w:hAnsi="Arial" w:cs="Arial"/>
              </w:rPr>
              <w:t>Πελάτες</w:t>
            </w:r>
          </w:p>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u w:color="000000"/>
                <w:lang w:val="el-GR"/>
              </w:rPr>
              <w:t xml:space="preserve">Ο πελάτης </w:t>
            </w:r>
            <w:r w:rsidRPr="00E026E0">
              <w:rPr>
                <w:u w:color="000000"/>
                <w:lang w:val="el-GR"/>
              </w:rPr>
              <w:t xml:space="preserve">αγοράζει την κράτηση που έχει κάνει, η οποία μπορεί να αφορά δωμάτιο, μέσω κατάθεσης σε λογαριασμό </w:t>
            </w:r>
            <w:r w:rsidRPr="00E026E0">
              <w:rPr>
                <w:u w:color="000000"/>
              </w:rPr>
              <w:t>Paypal</w:t>
            </w:r>
            <w:r w:rsidRPr="00E026E0">
              <w:rPr>
                <w:u w:color="000000"/>
                <w:lang w:val="el-GR"/>
              </w:rPr>
              <w:t>, κατάθεση σε λογαριασμό τραπέζης</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c>
          <w:tcPr>
            <w:tcW w:w="6228" w:type="dxa"/>
          </w:tcPr>
          <w:p w:rsidR="00906670" w:rsidRPr="00E026E0" w:rsidRDefault="00906670" w:rsidP="00906670">
            <w:pPr>
              <w:widowControl w:val="0"/>
              <w:numPr>
                <w:ilvl w:val="0"/>
                <w:numId w:val="37"/>
              </w:numPr>
              <w:shd w:val="clear" w:color="auto" w:fill="FFFFFF"/>
              <w:autoSpaceDE w:val="0"/>
              <w:autoSpaceDN w:val="0"/>
              <w:adjustRightInd w:val="0"/>
              <w:spacing w:line="240" w:lineRule="auto"/>
              <w:rPr>
                <w:u w:color="000000"/>
                <w:lang w:val="el-GR"/>
              </w:rPr>
            </w:pPr>
            <w:r w:rsidRPr="00E026E0">
              <w:rPr>
                <w:u w:color="000000"/>
                <w:lang w:val="el-GR"/>
              </w:rPr>
              <w:t>Ο εγγεγραμένος χρήστης δίνει σωστά τα στοιχεία πληρωμής.</w:t>
            </w:r>
          </w:p>
          <w:p w:rsidR="00906670" w:rsidRPr="007D5617" w:rsidRDefault="00906670" w:rsidP="00906670">
            <w:pPr>
              <w:outlineLvl w:val="0"/>
              <w:rPr>
                <w:rFonts w:ascii="Arial" w:hAnsi="Arial" w:cs="Arial"/>
                <w:lang w:val="el-GR"/>
              </w:rPr>
            </w:pPr>
            <w:r>
              <w:rPr>
                <w:u w:color="000000"/>
                <w:lang w:val="el-GR"/>
              </w:rPr>
              <w:t xml:space="preserve">2. </w:t>
            </w:r>
            <w:r w:rsidRPr="00E026E0">
              <w:rPr>
                <w:u w:color="000000"/>
                <w:lang w:val="el-GR"/>
              </w:rPr>
              <w:t>Το ποσό αρκεί για την πληρωμή.</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c>
          <w:tcPr>
            <w:tcW w:w="6228" w:type="dxa"/>
          </w:tcPr>
          <w:p w:rsidR="00906670" w:rsidRDefault="00906670" w:rsidP="00906670">
            <w:pPr>
              <w:suppressAutoHyphens/>
              <w:snapToGrid w:val="0"/>
              <w:rPr>
                <w:rFonts w:ascii="Calibri" w:hAnsi="Calibri"/>
                <w:lang w:val="el-GR"/>
              </w:rPr>
            </w:pPr>
            <w:r>
              <w:rPr>
                <w:u w:color="000000"/>
                <w:lang w:val="el-GR"/>
              </w:rPr>
              <w:t xml:space="preserve">Θα πρέπει να χρησιμοποιηθεί το πρωτόκολλο κωδικοποίησης </w:t>
            </w:r>
            <w:r>
              <w:rPr>
                <w:u w:color="000000"/>
              </w:rPr>
              <w:t>SSL</w:t>
            </w:r>
            <w:r w:rsidRPr="00FE469A">
              <w:rPr>
                <w:u w:color="000000"/>
                <w:lang w:val="el-GR"/>
              </w:rPr>
              <w:t>/</w:t>
            </w:r>
            <w:r>
              <w:rPr>
                <w:u w:color="000000"/>
              </w:rPr>
              <w:t>TLS</w:t>
            </w:r>
            <w:r w:rsidRPr="00FE469A">
              <w:rPr>
                <w:u w:color="000000"/>
                <w:lang w:val="el-GR"/>
              </w:rPr>
              <w:t xml:space="preserve"> </w:t>
            </w:r>
            <w:r>
              <w:rPr>
                <w:u w:color="000000"/>
                <w:lang w:val="el-GR"/>
              </w:rPr>
              <w:t xml:space="preserve">για την αποφυγή υποκλοπής στοιχείων από τον </w:t>
            </w:r>
            <w:r>
              <w:rPr>
                <w:u w:color="000000"/>
                <w:lang w:val="el-GR"/>
              </w:rPr>
              <w:lastRenderedPageBreak/>
              <w:t>εκάστοτε χρήστη.</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lastRenderedPageBreak/>
              <w:t>Τελική Κατάσταση</w:t>
            </w:r>
            <w:r w:rsidRPr="00C30479">
              <w:rPr>
                <w:rFonts w:ascii="Calibri" w:hAnsi="Calibri"/>
                <w:lang w:val="el-GR"/>
              </w:rPr>
              <w:t>:</w:t>
            </w:r>
          </w:p>
        </w:tc>
        <w:tc>
          <w:tcPr>
            <w:tcW w:w="6228" w:type="dxa"/>
          </w:tcPr>
          <w:p w:rsidR="00906670" w:rsidRPr="00E026E0" w:rsidRDefault="00906670" w:rsidP="00906670">
            <w:pPr>
              <w:widowControl w:val="0"/>
              <w:numPr>
                <w:ilvl w:val="0"/>
                <w:numId w:val="38"/>
              </w:numPr>
              <w:shd w:val="clear" w:color="auto" w:fill="FFFFFF"/>
              <w:autoSpaceDE w:val="0"/>
              <w:autoSpaceDN w:val="0"/>
              <w:adjustRightInd w:val="0"/>
              <w:spacing w:line="240" w:lineRule="auto"/>
              <w:rPr>
                <w:u w:color="000000"/>
                <w:lang w:val="el-GR"/>
              </w:rPr>
            </w:pPr>
            <w:r w:rsidRPr="00E026E0">
              <w:rPr>
                <w:u w:color="000000"/>
                <w:lang w:val="el-GR"/>
              </w:rPr>
              <w:t>Οι κρατήσεις που αγοράστηκαν καταχωρούνται στη βάση δεδομένων και αντιστοιχίζονται με το χρήστη.</w:t>
            </w:r>
          </w:p>
          <w:p w:rsidR="00906670" w:rsidRDefault="00906670" w:rsidP="00906670">
            <w:pPr>
              <w:suppressAutoHyphens/>
              <w:snapToGrid w:val="0"/>
              <w:rPr>
                <w:rFonts w:ascii="Calibri" w:hAnsi="Calibri"/>
                <w:lang w:val="el-GR"/>
              </w:rPr>
            </w:pPr>
            <w:r w:rsidRPr="00E026E0">
              <w:rPr>
                <w:u w:color="000000"/>
                <w:lang w:val="el-GR"/>
              </w:rPr>
              <w:t xml:space="preserve">Αποστέλλεται </w:t>
            </w:r>
            <w:r w:rsidRPr="00E026E0">
              <w:rPr>
                <w:u w:color="000000"/>
              </w:rPr>
              <w:t>e</w:t>
            </w:r>
            <w:r w:rsidRPr="00E026E0">
              <w:rPr>
                <w:u w:color="000000"/>
                <w:lang w:val="el-GR"/>
              </w:rPr>
              <w:t>-</w:t>
            </w:r>
            <w:r w:rsidRPr="00E026E0">
              <w:rPr>
                <w:u w:color="000000"/>
              </w:rPr>
              <w:t>mail</w:t>
            </w:r>
            <w:r>
              <w:rPr>
                <w:u w:color="000000"/>
                <w:lang w:val="el-GR"/>
              </w:rPr>
              <w:t xml:space="preserve"> με επικυρωση </w:t>
            </w:r>
            <w:r w:rsidRPr="00E026E0">
              <w:rPr>
                <w:u w:color="000000"/>
                <w:lang w:val="el-GR"/>
              </w:rPr>
              <w:t xml:space="preserve">και </w:t>
            </w:r>
            <w:r>
              <w:rPr>
                <w:u w:color="000000"/>
                <w:lang w:val="el-GR"/>
              </w:rPr>
              <w:t>τηι</w:t>
            </w:r>
            <w:r w:rsidRPr="00E026E0">
              <w:rPr>
                <w:u w:color="000000"/>
                <w:lang w:val="el-GR"/>
              </w:rPr>
              <w:t xml:space="preserve"> αποδείξεις σε .</w:t>
            </w:r>
            <w:r w:rsidRPr="00E026E0">
              <w:rPr>
                <w:u w:color="000000"/>
              </w:rPr>
              <w:t>pdf</w:t>
            </w:r>
            <w:r w:rsidRPr="00E026E0">
              <w:rPr>
                <w:u w:color="000000"/>
                <w:lang w:val="el-GR"/>
              </w:rPr>
              <w:t xml:space="preserve"> μορφή.</w:t>
            </w:r>
            <w:r>
              <w:rPr>
                <w:u w:color="000000"/>
                <w:lang w:val="el-GR"/>
              </w:rPr>
              <w:t>.</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906670" w:rsidRPr="00E026E0" w:rsidRDefault="00906670" w:rsidP="00906670">
            <w:pPr>
              <w:widowControl w:val="0"/>
              <w:numPr>
                <w:ilvl w:val="0"/>
                <w:numId w:val="36"/>
              </w:numPr>
              <w:shd w:val="clear" w:color="auto" w:fill="FFFFFF"/>
              <w:autoSpaceDE w:val="0"/>
              <w:autoSpaceDN w:val="0"/>
              <w:adjustRightInd w:val="0"/>
              <w:spacing w:line="240" w:lineRule="auto"/>
              <w:rPr>
                <w:u w:color="000000"/>
                <w:lang w:val="el-GR"/>
              </w:rPr>
            </w:pPr>
            <w:r w:rsidRPr="00E026E0">
              <w:rPr>
                <w:u w:color="000000"/>
                <w:lang w:val="el-GR"/>
              </w:rPr>
              <w:t>Ο χρήστης βρίσκεται στη σελίδα</w:t>
            </w:r>
            <w:r>
              <w:rPr>
                <w:u w:color="000000"/>
                <w:lang w:val="el-GR"/>
              </w:rPr>
              <w:t xml:space="preserve"> επισκόπησης του δωματιου </w:t>
            </w:r>
            <w:r w:rsidRPr="00E026E0">
              <w:rPr>
                <w:u w:color="000000"/>
                <w:lang w:val="el-GR"/>
              </w:rPr>
              <w:t>που επιθυμεί.</w:t>
            </w:r>
          </w:p>
          <w:p w:rsidR="00906670" w:rsidRPr="00E026E0" w:rsidRDefault="00906670" w:rsidP="00906670">
            <w:pPr>
              <w:widowControl w:val="0"/>
              <w:numPr>
                <w:ilvl w:val="0"/>
                <w:numId w:val="36"/>
              </w:numPr>
              <w:shd w:val="clear" w:color="auto" w:fill="FFFFFF"/>
              <w:autoSpaceDE w:val="0"/>
              <w:autoSpaceDN w:val="0"/>
              <w:adjustRightInd w:val="0"/>
              <w:spacing w:line="240" w:lineRule="auto"/>
              <w:rPr>
                <w:u w:color="000000"/>
                <w:lang w:val="el-GR"/>
              </w:rPr>
            </w:pPr>
            <w:r w:rsidRPr="00E026E0">
              <w:rPr>
                <w:u w:color="000000"/>
                <w:lang w:val="el-GR"/>
              </w:rPr>
              <w:t>Πατά το κουμπί «Αγορά».</w:t>
            </w:r>
          </w:p>
          <w:p w:rsidR="00906670" w:rsidRPr="00E026E0" w:rsidRDefault="00906670" w:rsidP="00906670">
            <w:pPr>
              <w:widowControl w:val="0"/>
              <w:numPr>
                <w:ilvl w:val="0"/>
                <w:numId w:val="36"/>
              </w:numPr>
              <w:shd w:val="clear" w:color="auto" w:fill="FFFFFF"/>
              <w:autoSpaceDE w:val="0"/>
              <w:autoSpaceDN w:val="0"/>
              <w:adjustRightInd w:val="0"/>
              <w:spacing w:line="240" w:lineRule="auto"/>
              <w:rPr>
                <w:u w:color="000000"/>
                <w:lang w:val="el-GR"/>
              </w:rPr>
            </w:pPr>
            <w:r w:rsidRPr="00E026E0">
              <w:rPr>
                <w:u w:color="000000"/>
                <w:lang w:val="el-GR"/>
              </w:rPr>
              <w:t>Επ</w:t>
            </w:r>
            <w:r>
              <w:rPr>
                <w:u w:color="000000"/>
                <w:lang w:val="el-GR"/>
              </w:rPr>
              <w:t xml:space="preserve">ιλέγει τον καταχωρημένο </w:t>
            </w:r>
            <w:r w:rsidRPr="00E026E0">
              <w:rPr>
                <w:u w:color="000000"/>
                <w:lang w:val="el-GR"/>
              </w:rPr>
              <w:t xml:space="preserve"> αριθμό της πιστωτικής του κάρτας ή συνδέεται με </w:t>
            </w:r>
            <w:r w:rsidRPr="00E026E0">
              <w:rPr>
                <w:u w:color="000000"/>
              </w:rPr>
              <w:t>Paypal</w:t>
            </w:r>
            <w:r w:rsidRPr="00E026E0">
              <w:rPr>
                <w:u w:color="000000"/>
                <w:lang w:val="el-GR"/>
              </w:rPr>
              <w:t>, αν διαθέτει. Η επιλογή του εξαρτάται από τον τρόπο πληρωμής που έχει απο</w:t>
            </w:r>
            <w:r>
              <w:rPr>
                <w:u w:color="000000"/>
                <w:lang w:val="el-GR"/>
              </w:rPr>
              <w:t xml:space="preserve">φασίσει ο πωλητής του προϊόντος. </w:t>
            </w:r>
          </w:p>
          <w:p w:rsidR="00906670" w:rsidRPr="00E026E0" w:rsidRDefault="00906670" w:rsidP="00906670">
            <w:pPr>
              <w:widowControl w:val="0"/>
              <w:numPr>
                <w:ilvl w:val="0"/>
                <w:numId w:val="36"/>
              </w:numPr>
              <w:shd w:val="clear" w:color="auto" w:fill="FFFFFF"/>
              <w:autoSpaceDE w:val="0"/>
              <w:autoSpaceDN w:val="0"/>
              <w:adjustRightInd w:val="0"/>
              <w:spacing w:line="240" w:lineRule="auto"/>
              <w:rPr>
                <w:u w:color="000000"/>
                <w:lang w:val="el-GR"/>
              </w:rPr>
            </w:pPr>
            <w:r w:rsidRPr="00E026E0">
              <w:rPr>
                <w:u w:color="000000"/>
                <w:lang w:val="el-GR"/>
              </w:rPr>
              <w:t>Πατά το κουμπί «Συνέχεια» και επιτελούνται οι τραπεζικές συναλλαγές. Οι κρατήσεις καταχωρούνται στη βάση δεδομένων</w:t>
            </w:r>
            <w:r>
              <w:rPr>
                <w:u w:color="000000"/>
                <w:lang w:val="el-GR"/>
              </w:rPr>
              <w:t>.</w:t>
            </w:r>
            <w:r w:rsidRPr="00E026E0">
              <w:rPr>
                <w:u w:color="000000"/>
                <w:lang w:val="el-GR"/>
              </w:rPr>
              <w:t xml:space="preserve"> </w:t>
            </w:r>
          </w:p>
          <w:p w:rsidR="00906670" w:rsidRPr="00E026E0" w:rsidRDefault="00906670" w:rsidP="00906670">
            <w:pPr>
              <w:widowControl w:val="0"/>
              <w:numPr>
                <w:ilvl w:val="0"/>
                <w:numId w:val="36"/>
              </w:numPr>
              <w:shd w:val="clear" w:color="auto" w:fill="FFFFFF"/>
              <w:autoSpaceDE w:val="0"/>
              <w:autoSpaceDN w:val="0"/>
              <w:adjustRightInd w:val="0"/>
              <w:spacing w:line="240" w:lineRule="auto"/>
              <w:rPr>
                <w:u w:color="000000"/>
                <w:lang w:val="el-GR"/>
              </w:rPr>
            </w:pPr>
            <w:r w:rsidRPr="00E026E0">
              <w:rPr>
                <w:u w:color="000000"/>
                <w:lang w:val="el-GR"/>
              </w:rPr>
              <w:t xml:space="preserve">Αποστέλλεται </w:t>
            </w:r>
            <w:r w:rsidRPr="00E026E0">
              <w:rPr>
                <w:u w:color="000000"/>
              </w:rPr>
              <w:t>e</w:t>
            </w:r>
            <w:r w:rsidRPr="00E026E0">
              <w:rPr>
                <w:u w:color="000000"/>
                <w:lang w:val="el-GR"/>
              </w:rPr>
              <w:t>-</w:t>
            </w:r>
            <w:r w:rsidRPr="00E026E0">
              <w:rPr>
                <w:u w:color="000000"/>
              </w:rPr>
              <w:t>mail</w:t>
            </w:r>
            <w:r>
              <w:rPr>
                <w:u w:color="000000"/>
                <w:lang w:val="el-GR"/>
              </w:rPr>
              <w:t xml:space="preserve"> στο χρήστη με καλωσόρισμα </w:t>
            </w:r>
            <w:r w:rsidRPr="00E026E0">
              <w:rPr>
                <w:u w:color="000000"/>
                <w:lang w:val="el-GR"/>
              </w:rPr>
              <w:t>και τις αποδείξεις σε μορφή .</w:t>
            </w:r>
            <w:r w:rsidRPr="00E026E0">
              <w:rPr>
                <w:u w:color="000000"/>
              </w:rPr>
              <w:t>pdf</w:t>
            </w:r>
            <w:r w:rsidRPr="00E026E0">
              <w:rPr>
                <w:u w:color="000000"/>
                <w:lang w:val="el-GR"/>
              </w:rPr>
              <w:t>.</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c>
          <w:tcPr>
            <w:tcW w:w="6228" w:type="dxa"/>
          </w:tcPr>
          <w:p w:rsidR="00906670" w:rsidRPr="00E026E0" w:rsidRDefault="00906670" w:rsidP="00906670">
            <w:pPr>
              <w:rPr>
                <w:u w:color="000000"/>
                <w:lang w:val="el-GR"/>
              </w:rPr>
            </w:pPr>
            <w:r>
              <w:rPr>
                <w:u w:color="000000"/>
                <w:lang w:val="el-GR"/>
              </w:rPr>
              <w:t>3</w:t>
            </w:r>
            <w:r w:rsidRPr="007D5617">
              <w:rPr>
                <w:u w:color="000000"/>
                <w:vertAlign w:val="superscript"/>
                <w:lang w:val="el-GR"/>
              </w:rPr>
              <w:t>α</w:t>
            </w:r>
            <w:r w:rsidRPr="007D5617">
              <w:rPr>
                <w:u w:color="000000"/>
                <w:lang w:val="el-GR"/>
              </w:rPr>
              <w:t>.</w:t>
            </w:r>
            <w:r>
              <w:rPr>
                <w:u w:color="000000"/>
                <w:lang w:val="el-GR"/>
              </w:rPr>
              <w:t xml:space="preserve"> </w:t>
            </w:r>
            <w:r w:rsidRPr="00E026E0">
              <w:rPr>
                <w:u w:color="000000"/>
              </w:rPr>
              <w:t>Dynamic</w:t>
            </w:r>
            <w:r w:rsidRPr="00E026E0">
              <w:rPr>
                <w:u w:color="000000"/>
                <w:lang w:val="el-GR"/>
              </w:rPr>
              <w:t xml:space="preserve"> </w:t>
            </w:r>
            <w:r w:rsidRPr="00E026E0">
              <w:rPr>
                <w:u w:color="000000"/>
              </w:rPr>
              <w:t>scripts</w:t>
            </w:r>
            <w:r w:rsidRPr="00E026E0">
              <w:rPr>
                <w:u w:color="000000"/>
                <w:lang w:val="el-GR"/>
              </w:rPr>
              <w:t xml:space="preserve"> ενημερώνουν το χρήστη για την εγκυρότητα των στοιχείων του. Το σύστημα δεν προχωρά τη διαδικασία αν όλα τα στοιχεία δεν είναι σωστά.</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Εξαιρέσεις</w:t>
            </w:r>
            <w:r w:rsidRPr="00C30479">
              <w:rPr>
                <w:rFonts w:ascii="Calibri" w:hAnsi="Calibri"/>
                <w:lang w:val="el-GR"/>
              </w:rPr>
              <w:t>:</w:t>
            </w:r>
          </w:p>
        </w:tc>
        <w:tc>
          <w:tcPr>
            <w:tcW w:w="6228" w:type="dxa"/>
          </w:tcPr>
          <w:p w:rsidR="00906670" w:rsidRPr="00E026E0" w:rsidRDefault="00906670" w:rsidP="00906670">
            <w:pPr>
              <w:rPr>
                <w:u w:color="000000"/>
                <w:lang w:val="el-GR"/>
              </w:rPr>
            </w:pPr>
            <w:r>
              <w:rPr>
                <w:u w:color="000000"/>
                <w:lang w:val="el-GR"/>
              </w:rPr>
              <w:t>4</w:t>
            </w:r>
            <w:r w:rsidRPr="00702D51">
              <w:rPr>
                <w:u w:color="000000"/>
                <w:vertAlign w:val="superscript"/>
                <w:lang w:val="el-GR"/>
              </w:rPr>
              <w:t>α</w:t>
            </w:r>
            <w:r>
              <w:rPr>
                <w:u w:color="000000"/>
                <w:lang w:val="el-GR"/>
              </w:rPr>
              <w:t xml:space="preserve">. </w:t>
            </w:r>
            <w:r w:rsidRPr="00E026E0">
              <w:rPr>
                <w:u w:color="000000"/>
                <w:lang w:val="el-GR"/>
              </w:rPr>
              <w:t>Ο χρήστης έχει συμπληρώσει τα στοιχεία πληρωμής και έχει πατήσει «Συνέχεια», αλλά το ποσό που έχει κατατεθειμένο δεν αρκεί για την πληρωμή. Το σύστημα επιστρέφει στη σελίδα συμπλήρωσης στοιχείων πληρωμής, προτρέποντας το χρήστη να εισάγει κάποιο άλλο λογαριασμό.</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lang w:val="el-GR"/>
              </w:rPr>
              <w:t>1</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Περίπου 100 χρήσεις ανά ημέρα</w:t>
            </w:r>
          </w:p>
        </w:tc>
      </w:tr>
      <w:tr w:rsidR="00906670" w:rsidRPr="00C30479" w:rsidTr="00906670">
        <w:tc>
          <w:tcPr>
            <w:tcW w:w="2628" w:type="dxa"/>
          </w:tcPr>
          <w:p w:rsidR="00906670" w:rsidRPr="00C30479" w:rsidRDefault="00906670" w:rsidP="00906670">
            <w:pPr>
              <w:jc w:val="right"/>
              <w:rPr>
                <w:rFonts w:ascii="Calibri" w:hAnsi="Calibri"/>
                <w:lang w:val="el-GR"/>
              </w:rPr>
            </w:pPr>
            <w:r w:rsidRPr="00C30479">
              <w:rPr>
                <w:rFonts w:ascii="Calibri" w:hAnsi="Calibri"/>
                <w:lang w:val="el-GR"/>
              </w:rPr>
              <w:t>Business Rules:</w:t>
            </w:r>
          </w:p>
        </w:tc>
        <w:tc>
          <w:tcPr>
            <w:tcW w:w="6228" w:type="dxa"/>
          </w:tcPr>
          <w:p w:rsidR="00906670" w:rsidRPr="00C30479" w:rsidRDefault="00906670" w:rsidP="00906670">
            <w:pPr>
              <w:rPr>
                <w:rFonts w:ascii="Calibri" w:hAnsi="Calibri"/>
                <w:lang w:val="el-GR"/>
              </w:rPr>
            </w:pPr>
          </w:p>
        </w:tc>
      </w:tr>
      <w:tr w:rsidR="00906670" w:rsidRPr="00C30479" w:rsidTr="00906670">
        <w:trPr>
          <w:gridAfter w:val="1"/>
          <w:wAfter w:w="6228" w:type="dxa"/>
        </w:trPr>
        <w:tc>
          <w:tcPr>
            <w:tcW w:w="2628" w:type="dxa"/>
          </w:tcPr>
          <w:p w:rsidR="00906670" w:rsidRPr="00C30479" w:rsidRDefault="00906670" w:rsidP="00906670">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bl>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Pr="00665C1D" w:rsidRDefault="00906670" w:rsidP="00906670">
      <w:pPr>
        <w:rPr>
          <w:color w:val="333399"/>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pStyle w:val="Heading4"/>
        <w:keepNext w:val="0"/>
        <w:widowControl w:val="0"/>
        <w:numPr>
          <w:ilvl w:val="3"/>
          <w:numId w:val="0"/>
        </w:numPr>
        <w:shd w:val="clear" w:color="auto" w:fill="FFFFFF"/>
        <w:suppressAutoHyphens/>
        <w:autoSpaceDE w:val="0"/>
        <w:rPr>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Κωδικός Περίπτωσης</w:t>
            </w:r>
            <w:r w:rsidRPr="00C30479">
              <w:rPr>
                <w:rFonts w:ascii="Calibri" w:hAnsi="Calibri"/>
                <w:lang w:val="el-GR"/>
              </w:rPr>
              <w:t>:</w:t>
            </w:r>
          </w:p>
        </w:tc>
        <w:tc>
          <w:tcPr>
            <w:tcW w:w="7129" w:type="dxa"/>
            <w:gridSpan w:val="3"/>
          </w:tcPr>
          <w:p w:rsidR="00906670" w:rsidRPr="00CC12CD" w:rsidRDefault="00906670" w:rsidP="00906670">
            <w:pPr>
              <w:snapToGrid w:val="0"/>
              <w:rPr>
                <w:rFonts w:ascii="Calibri" w:hAnsi="Calibri"/>
              </w:rPr>
            </w:pPr>
            <w:r>
              <w:rPr>
                <w:rFonts w:ascii="Calibri" w:hAnsi="Calibri"/>
                <w:lang w:val="el-GR"/>
              </w:rPr>
              <w:t>UC-</w:t>
            </w:r>
            <w:r>
              <w:rPr>
                <w:rFonts w:ascii="Calibri" w:hAnsi="Calibri"/>
              </w:rPr>
              <w:t>19</w:t>
            </w: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Ονομασία</w:t>
            </w:r>
            <w:r w:rsidRPr="00C30479">
              <w:rPr>
                <w:rFonts w:ascii="Calibri" w:hAnsi="Calibri"/>
                <w:lang w:val="el-GR"/>
              </w:rPr>
              <w:t>:</w:t>
            </w:r>
          </w:p>
        </w:tc>
        <w:tc>
          <w:tcPr>
            <w:tcW w:w="7129" w:type="dxa"/>
            <w:gridSpan w:val="3"/>
          </w:tcPr>
          <w:p w:rsidR="00906670" w:rsidRPr="00633316" w:rsidRDefault="00906670" w:rsidP="00906670">
            <w:pPr>
              <w:rPr>
                <w:rFonts w:ascii="Arial" w:hAnsi="Arial"/>
                <w:lang w:val="el-GR"/>
              </w:rPr>
            </w:pPr>
            <w:r>
              <w:rPr>
                <w:rFonts w:ascii="Arial" w:hAnsi="Arial"/>
                <w:lang w:val="el-GR"/>
              </w:rPr>
              <w:t xml:space="preserve">Ανάδραση χρήστη –πελάτη </w:t>
            </w:r>
          </w:p>
          <w:p w:rsidR="00906670" w:rsidRPr="00CC12CD" w:rsidRDefault="00906670" w:rsidP="00906670">
            <w:pPr>
              <w:rPr>
                <w:rFonts w:ascii="Calibri" w:hAnsi="Calibri"/>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Δημιουργήθηκε από</w:t>
            </w:r>
            <w:r w:rsidRPr="00C30479">
              <w:rPr>
                <w:rFonts w:ascii="Calibri" w:hAnsi="Calibri"/>
                <w:lang w:val="el-GR"/>
              </w:rPr>
              <w:t>:</w:t>
            </w:r>
          </w:p>
        </w:tc>
        <w:tc>
          <w:tcPr>
            <w:tcW w:w="2520" w:type="dxa"/>
          </w:tcPr>
          <w:p w:rsidR="00906670" w:rsidRDefault="00906670" w:rsidP="00906670">
            <w:pPr>
              <w:rPr>
                <w:rFonts w:ascii="Calibri" w:hAnsi="Calibri"/>
                <w:lang w:val="el-GR"/>
              </w:rPr>
            </w:pPr>
            <w:r>
              <w:rPr>
                <w:rFonts w:ascii="Calibri" w:hAnsi="Calibri"/>
                <w:lang w:val="el-GR"/>
              </w:rPr>
              <w:t>ΑΓΓΕΛΙΚΗ ΣΙΔΕΡΗ</w:t>
            </w:r>
          </w:p>
          <w:p w:rsidR="00906670" w:rsidRPr="00C30479" w:rsidRDefault="00906670" w:rsidP="00906670">
            <w:pPr>
              <w:rPr>
                <w:rFonts w:ascii="Calibri" w:hAnsi="Calibri"/>
                <w:lang w:val="el-GR"/>
              </w:rPr>
            </w:pPr>
            <w:r>
              <w:rPr>
                <w:rFonts w:ascii="Calibri" w:hAnsi="Calibri"/>
                <w:lang w:val="el-GR"/>
              </w:rPr>
              <w:t>ΠΑΝ.ΓΚΟΛΦΙΝΟΠΟΥΛΟΣ</w:t>
            </w:r>
          </w:p>
        </w:tc>
        <w:tc>
          <w:tcPr>
            <w:tcW w:w="1980" w:type="dxa"/>
          </w:tcPr>
          <w:p w:rsidR="00906670" w:rsidRPr="00C30479" w:rsidRDefault="00906670" w:rsidP="00906670">
            <w:pPr>
              <w:jc w:val="right"/>
              <w:rPr>
                <w:rFonts w:ascii="Calibri" w:hAnsi="Calibri"/>
                <w:lang w:val="el-GR"/>
              </w:rPr>
            </w:pPr>
            <w:r>
              <w:rPr>
                <w:rFonts w:ascii="Calibri" w:hAnsi="Calibri"/>
                <w:lang w:val="el-GR"/>
              </w:rPr>
              <w:t>Τελευταία ενημέρωση από</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r w:rsidR="00906670" w:rsidRPr="00C30479" w:rsidTr="00906670">
        <w:tc>
          <w:tcPr>
            <w:tcW w:w="1728" w:type="dxa"/>
          </w:tcPr>
          <w:p w:rsidR="00906670" w:rsidRPr="00C30479" w:rsidRDefault="00906670" w:rsidP="00906670">
            <w:pPr>
              <w:jc w:val="right"/>
              <w:rPr>
                <w:rFonts w:ascii="Calibri" w:hAnsi="Calibri"/>
                <w:lang w:val="el-GR"/>
              </w:rPr>
            </w:pPr>
            <w:r>
              <w:rPr>
                <w:rFonts w:ascii="Calibri" w:hAnsi="Calibri"/>
                <w:lang w:val="el-GR"/>
              </w:rPr>
              <w:t>Ημερομηνία Συγγραφής</w:t>
            </w:r>
            <w:r w:rsidRPr="00C30479">
              <w:rPr>
                <w:rFonts w:ascii="Calibri" w:hAnsi="Calibri"/>
                <w:lang w:val="el-GR"/>
              </w:rPr>
              <w:t>:</w:t>
            </w:r>
          </w:p>
        </w:tc>
        <w:tc>
          <w:tcPr>
            <w:tcW w:w="2520" w:type="dxa"/>
          </w:tcPr>
          <w:p w:rsidR="00906670" w:rsidRPr="00C30479" w:rsidRDefault="00906670" w:rsidP="00906670">
            <w:pPr>
              <w:rPr>
                <w:rFonts w:ascii="Calibri" w:hAnsi="Calibri"/>
                <w:lang w:val="el-GR"/>
              </w:rPr>
            </w:pPr>
            <w:r>
              <w:rPr>
                <w:rFonts w:ascii="Calibri" w:hAnsi="Calibri"/>
                <w:lang w:val="el-GR"/>
              </w:rPr>
              <w:t>01.12.11</w:t>
            </w:r>
          </w:p>
        </w:tc>
        <w:tc>
          <w:tcPr>
            <w:tcW w:w="1980" w:type="dxa"/>
          </w:tcPr>
          <w:p w:rsidR="00906670" w:rsidRPr="00C30479" w:rsidRDefault="00906670" w:rsidP="00906670">
            <w:pPr>
              <w:jc w:val="right"/>
              <w:rPr>
                <w:rFonts w:ascii="Calibri" w:hAnsi="Calibri"/>
                <w:lang w:val="el-GR"/>
              </w:rPr>
            </w:pPr>
            <w:r>
              <w:rPr>
                <w:rFonts w:ascii="Calibri" w:hAnsi="Calibri"/>
                <w:lang w:val="el-GR"/>
              </w:rPr>
              <w:t>Ημερομηνία τελευταίας ενημέρωσης</w:t>
            </w:r>
            <w:r w:rsidRPr="00C30479">
              <w:rPr>
                <w:rFonts w:ascii="Calibri" w:hAnsi="Calibri"/>
                <w:lang w:val="el-GR"/>
              </w:rPr>
              <w:t>:</w:t>
            </w:r>
          </w:p>
        </w:tc>
        <w:tc>
          <w:tcPr>
            <w:tcW w:w="2629" w:type="dxa"/>
          </w:tcPr>
          <w:p w:rsidR="00906670" w:rsidRPr="00C30479" w:rsidRDefault="00906670" w:rsidP="00906670">
            <w:pPr>
              <w:rPr>
                <w:rFonts w:ascii="Calibri" w:hAnsi="Calibri"/>
                <w:lang w:val="el-GR"/>
              </w:rPr>
            </w:pPr>
          </w:p>
        </w:tc>
      </w:tr>
    </w:tbl>
    <w:p w:rsidR="00906670" w:rsidRPr="00C30479" w:rsidRDefault="00906670" w:rsidP="00906670">
      <w:pPr>
        <w:rPr>
          <w:rFonts w:ascii="Calibri" w:hAnsi="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Εμπλεκόμενοι Ρόλοι</w:t>
            </w:r>
            <w:r w:rsidRPr="00C30479">
              <w:rPr>
                <w:rFonts w:ascii="Calibri" w:hAnsi="Calibri"/>
                <w:lang w:val="el-GR"/>
              </w:rPr>
              <w:t>:</w:t>
            </w:r>
          </w:p>
        </w:tc>
        <w:tc>
          <w:tcPr>
            <w:tcW w:w="6228" w:type="dxa"/>
          </w:tcPr>
          <w:p w:rsidR="00906670" w:rsidRPr="002E1BF1" w:rsidRDefault="00906670" w:rsidP="00906670">
            <w:pPr>
              <w:outlineLvl w:val="0"/>
              <w:rPr>
                <w:rFonts w:ascii="Arial" w:hAnsi="Arial" w:cs="Arial"/>
              </w:rPr>
            </w:pPr>
            <w:r>
              <w:rPr>
                <w:rFonts w:ascii="Arial" w:hAnsi="Arial" w:cs="Arial"/>
              </w:rPr>
              <w:t>Πελάτες</w:t>
            </w:r>
          </w:p>
          <w:p w:rsidR="00906670" w:rsidRPr="00C30479" w:rsidRDefault="00906670" w:rsidP="00906670">
            <w:pPr>
              <w:rPr>
                <w:rFonts w:ascii="Calibri" w:hAnsi="Calibri"/>
                <w:lang w:val="el-GR"/>
              </w:rPr>
            </w:pP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Περιγραφή</w:t>
            </w:r>
            <w:r w:rsidRPr="00C30479">
              <w:rPr>
                <w:rFonts w:ascii="Calibri" w:hAnsi="Calibri"/>
                <w:lang w:val="el-GR"/>
              </w:rPr>
              <w:t>:</w:t>
            </w:r>
          </w:p>
        </w:tc>
        <w:tc>
          <w:tcPr>
            <w:tcW w:w="6228" w:type="dxa"/>
          </w:tcPr>
          <w:p w:rsidR="00906670" w:rsidRPr="007D5617" w:rsidRDefault="00906670" w:rsidP="00906670">
            <w:pPr>
              <w:outlineLvl w:val="0"/>
              <w:rPr>
                <w:rFonts w:ascii="Arial" w:hAnsi="Arial" w:cs="Arial"/>
                <w:lang w:val="el-GR"/>
              </w:rPr>
            </w:pPr>
            <w:r>
              <w:rPr>
                <w:u w:color="000000"/>
                <w:lang w:val="el-GR"/>
              </w:rPr>
              <w:t>Σε αυτήν την περίπτωση ο πελάτης μετά μπορεί να βαθμολογήσει  το σύστημα αλλά και να προσθέσει σημεία ενδιαφέροντος στο σύστημα για το ξενοδοχείο και τα δωμάτια</w:t>
            </w:r>
          </w:p>
        </w:tc>
      </w:tr>
      <w:tr w:rsidR="00906670" w:rsidRPr="00C30479" w:rsidTr="00906670">
        <w:trPr>
          <w:gridAfter w:val="1"/>
          <w:wAfter w:w="6228" w:type="dxa"/>
        </w:trPr>
        <w:tc>
          <w:tcPr>
            <w:tcW w:w="2628" w:type="dxa"/>
          </w:tcPr>
          <w:p w:rsidR="00906670" w:rsidRPr="00C30479" w:rsidRDefault="00906670" w:rsidP="00906670">
            <w:pPr>
              <w:jc w:val="right"/>
              <w:rPr>
                <w:rFonts w:ascii="Calibri" w:hAnsi="Calibri"/>
                <w:lang w:val="el-GR"/>
              </w:rPr>
            </w:pPr>
            <w:r>
              <w:rPr>
                <w:rFonts w:ascii="Calibri" w:hAnsi="Calibri"/>
                <w:lang w:val="el-GR"/>
              </w:rPr>
              <w:t>Γεγονός Εκκίνησης</w:t>
            </w:r>
            <w:r w:rsidRPr="00C30479">
              <w:rPr>
                <w:rFonts w:ascii="Calibri" w:hAnsi="Calibri"/>
                <w:lang w:val="el-GR"/>
              </w:rPr>
              <w:t>:</w:t>
            </w:r>
          </w:p>
        </w:tc>
      </w:tr>
      <w:tr w:rsidR="00906670" w:rsidRPr="00C30479" w:rsidTr="00906670">
        <w:trPr>
          <w:gridAfter w:val="1"/>
          <w:wAfter w:w="6228" w:type="dxa"/>
        </w:trPr>
        <w:tc>
          <w:tcPr>
            <w:tcW w:w="2628" w:type="dxa"/>
          </w:tcPr>
          <w:p w:rsidR="00906670" w:rsidRPr="00C30479" w:rsidRDefault="00906670" w:rsidP="00906670">
            <w:pPr>
              <w:jc w:val="right"/>
              <w:rPr>
                <w:rFonts w:ascii="Calibri" w:hAnsi="Calibri"/>
                <w:lang w:val="el-GR"/>
              </w:rPr>
            </w:pPr>
            <w:r>
              <w:rPr>
                <w:rFonts w:ascii="Calibri" w:hAnsi="Calibri"/>
                <w:lang w:val="el-GR"/>
              </w:rPr>
              <w:t>Προϋποθέσεις</w:t>
            </w:r>
            <w:r w:rsidRPr="00C30479">
              <w:rPr>
                <w:rFonts w:ascii="Calibri" w:hAnsi="Calibri"/>
                <w:lang w:val="el-GR"/>
              </w:rPr>
              <w:t>:</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Τελική Κατάσταση</w:t>
            </w:r>
            <w:r w:rsidRPr="00C30479">
              <w:rPr>
                <w:rFonts w:ascii="Calibri" w:hAnsi="Calibri"/>
                <w:lang w:val="el-GR"/>
              </w:rPr>
              <w:t>:</w:t>
            </w:r>
          </w:p>
        </w:tc>
        <w:tc>
          <w:tcPr>
            <w:tcW w:w="6228" w:type="dxa"/>
          </w:tcPr>
          <w:p w:rsidR="00906670" w:rsidRPr="00310607" w:rsidRDefault="00906670" w:rsidP="00906670">
            <w:pPr>
              <w:rPr>
                <w:u w:color="000000"/>
                <w:lang w:val="el-GR"/>
              </w:rPr>
            </w:pPr>
            <w:r>
              <w:rPr>
                <w:u w:color="000000"/>
                <w:lang w:val="el-GR"/>
              </w:rPr>
              <w:t>Έχουν αποθηκευτεί τα δεδομένα ανάδρασης του πελάτη</w:t>
            </w:r>
          </w:p>
        </w:tc>
      </w:tr>
      <w:tr w:rsidR="00906670" w:rsidRPr="00364099" w:rsidTr="00906670">
        <w:tc>
          <w:tcPr>
            <w:tcW w:w="2628" w:type="dxa"/>
          </w:tcPr>
          <w:p w:rsidR="00906670" w:rsidRPr="00C30479" w:rsidRDefault="00906670" w:rsidP="00906670">
            <w:pPr>
              <w:jc w:val="right"/>
              <w:rPr>
                <w:rFonts w:ascii="Calibri" w:hAnsi="Calibri"/>
                <w:lang w:val="el-GR"/>
              </w:rPr>
            </w:pPr>
            <w:r>
              <w:rPr>
                <w:rFonts w:ascii="Calibri" w:hAnsi="Calibri"/>
                <w:lang w:val="el-GR"/>
              </w:rPr>
              <w:t>Φυσιολογική Ροή</w:t>
            </w:r>
            <w:r w:rsidRPr="00C30479">
              <w:rPr>
                <w:rFonts w:ascii="Calibri" w:hAnsi="Calibri"/>
                <w:lang w:val="el-GR"/>
              </w:rPr>
              <w:t>:</w:t>
            </w:r>
          </w:p>
        </w:tc>
        <w:tc>
          <w:tcPr>
            <w:tcW w:w="6228" w:type="dxa"/>
          </w:tcPr>
          <w:p w:rsidR="00906670" w:rsidRDefault="00906670" w:rsidP="00906670">
            <w:pPr>
              <w:widowControl w:val="0"/>
              <w:shd w:val="clear" w:color="auto" w:fill="FFFFFF"/>
              <w:suppressAutoHyphens/>
              <w:autoSpaceDE w:val="0"/>
              <w:rPr>
                <w:u w:color="000000"/>
                <w:lang w:val="el-GR"/>
              </w:rPr>
            </w:pPr>
            <w:r>
              <w:rPr>
                <w:u w:color="000000"/>
                <w:lang w:val="el-GR"/>
              </w:rPr>
              <w:t>Ο πελάτης</w:t>
            </w:r>
            <w:r w:rsidRPr="00F61E99">
              <w:rPr>
                <w:u w:color="000000"/>
                <w:lang w:val="el-GR"/>
              </w:rPr>
              <w:t xml:space="preserve"> επιλέγει την παροχή ανάδρασης  βαθμολόγ</w:t>
            </w:r>
            <w:r>
              <w:rPr>
                <w:u w:color="000000"/>
                <w:lang w:val="el-GR"/>
              </w:rPr>
              <w:t xml:space="preserve">ησης </w:t>
            </w:r>
          </w:p>
          <w:p w:rsidR="00906670" w:rsidRPr="00F61E99" w:rsidRDefault="00906670" w:rsidP="00906670">
            <w:pPr>
              <w:widowControl w:val="0"/>
              <w:shd w:val="clear" w:color="auto" w:fill="FFFFFF"/>
              <w:suppressAutoHyphens/>
              <w:autoSpaceDE w:val="0"/>
              <w:rPr>
                <w:u w:color="000000"/>
                <w:lang w:val="el-GR"/>
              </w:rPr>
            </w:pPr>
            <w:r>
              <w:rPr>
                <w:u w:color="000000"/>
                <w:lang w:val="el-GR"/>
              </w:rPr>
              <w:t xml:space="preserve">Ο πελάτη </w:t>
            </w:r>
            <w:r w:rsidRPr="00F61E99">
              <w:rPr>
                <w:u w:color="000000"/>
                <w:lang w:val="el-GR"/>
              </w:rPr>
              <w:t>επιλέγει να καταχωρήσει το σύνολο της ανάδρασης.</w:t>
            </w:r>
          </w:p>
          <w:p w:rsidR="00906670" w:rsidRPr="00E026E0" w:rsidRDefault="00906670" w:rsidP="00906670">
            <w:pPr>
              <w:widowControl w:val="0"/>
              <w:shd w:val="clear" w:color="auto" w:fill="FFFFFF"/>
              <w:autoSpaceDE w:val="0"/>
              <w:autoSpaceDN w:val="0"/>
              <w:adjustRightInd w:val="0"/>
              <w:rPr>
                <w:u w:color="000000"/>
                <w:lang w:val="el-GR"/>
              </w:rPr>
            </w:pPr>
            <w:r>
              <w:rPr>
                <w:u w:color="000000"/>
                <w:lang w:val="el-GR"/>
              </w:rPr>
              <w:t>Αποθηκεύονται τα στοιχεία της ανάδρασης στην Βάση δεδομένων.</w:t>
            </w:r>
            <w:r w:rsidRPr="00E026E0">
              <w:rPr>
                <w:u w:color="000000"/>
                <w:lang w:val="el-GR"/>
              </w:rPr>
              <w:t>.</w:t>
            </w:r>
          </w:p>
        </w:tc>
      </w:tr>
      <w:tr w:rsidR="00906670" w:rsidRPr="00C30479" w:rsidTr="00906670">
        <w:trPr>
          <w:gridAfter w:val="1"/>
          <w:wAfter w:w="6228" w:type="dxa"/>
        </w:trPr>
        <w:tc>
          <w:tcPr>
            <w:tcW w:w="2628" w:type="dxa"/>
          </w:tcPr>
          <w:p w:rsidR="00906670" w:rsidRPr="00C30479" w:rsidRDefault="00906670" w:rsidP="00906670">
            <w:pPr>
              <w:jc w:val="right"/>
              <w:rPr>
                <w:rFonts w:ascii="Calibri" w:hAnsi="Calibri"/>
                <w:lang w:val="el-GR"/>
              </w:rPr>
            </w:pPr>
            <w:r>
              <w:rPr>
                <w:rFonts w:ascii="Calibri" w:hAnsi="Calibri"/>
                <w:lang w:val="el-GR"/>
              </w:rPr>
              <w:t>Εναλλακτική Ροή</w:t>
            </w:r>
            <w:r w:rsidRPr="00C30479">
              <w:rPr>
                <w:rFonts w:ascii="Calibri" w:hAnsi="Calibri"/>
                <w:lang w:val="el-GR"/>
              </w:rPr>
              <w:t>:</w:t>
            </w:r>
          </w:p>
        </w:tc>
      </w:tr>
      <w:tr w:rsidR="00906670" w:rsidRPr="00C30479" w:rsidTr="00906670">
        <w:trPr>
          <w:gridAfter w:val="1"/>
          <w:wAfter w:w="6228" w:type="dxa"/>
        </w:trPr>
        <w:tc>
          <w:tcPr>
            <w:tcW w:w="2628" w:type="dxa"/>
          </w:tcPr>
          <w:p w:rsidR="00906670" w:rsidRPr="00C30479" w:rsidRDefault="00906670" w:rsidP="00906670">
            <w:pPr>
              <w:jc w:val="right"/>
              <w:rPr>
                <w:rFonts w:ascii="Calibri" w:hAnsi="Calibri"/>
                <w:lang w:val="el-GR"/>
              </w:rPr>
            </w:pPr>
            <w:r>
              <w:rPr>
                <w:rFonts w:ascii="Calibri" w:hAnsi="Calibri"/>
                <w:lang w:val="el-GR"/>
              </w:rPr>
              <w:t>Εξαιρέσεις</w:t>
            </w:r>
            <w:r w:rsidRPr="00C30479">
              <w:rPr>
                <w:rFonts w:ascii="Calibri" w:hAnsi="Calibri"/>
                <w:lang w:val="el-GR"/>
              </w:rPr>
              <w:t>:</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Ενσωματώνει</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Προτεραιότητα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r>
              <w:rPr>
                <w:rFonts w:ascii="Calibri" w:hAnsi="Calibri"/>
                <w:lang w:val="el-GR"/>
              </w:rPr>
              <w:t>1</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Συχνότητα χρήσης</w:t>
            </w:r>
            <w:r w:rsidRPr="00C30479">
              <w:rPr>
                <w:rFonts w:ascii="Calibri" w:hAnsi="Calibri"/>
                <w:lang w:val="el-GR"/>
              </w:rPr>
              <w:t>:</w:t>
            </w:r>
          </w:p>
        </w:tc>
        <w:tc>
          <w:tcPr>
            <w:tcW w:w="6228" w:type="dxa"/>
          </w:tcPr>
          <w:p w:rsidR="00906670" w:rsidRDefault="00906670" w:rsidP="00906670">
            <w:pPr>
              <w:snapToGrid w:val="0"/>
              <w:rPr>
                <w:rFonts w:ascii="Calibri" w:hAnsi="Calibri"/>
                <w:lang w:val="el-GR"/>
              </w:rPr>
            </w:pPr>
            <w:r>
              <w:rPr>
                <w:rFonts w:ascii="Calibri" w:hAnsi="Calibri"/>
                <w:lang w:val="el-GR"/>
              </w:rPr>
              <w:t>Περίπου 100 χρήσεις ανά ημέρα</w:t>
            </w:r>
          </w:p>
        </w:tc>
      </w:tr>
      <w:tr w:rsidR="00906670" w:rsidRPr="00C30479" w:rsidTr="00906670">
        <w:tc>
          <w:tcPr>
            <w:tcW w:w="2628" w:type="dxa"/>
          </w:tcPr>
          <w:p w:rsidR="00906670" w:rsidRPr="00C30479" w:rsidRDefault="00906670" w:rsidP="00906670">
            <w:pPr>
              <w:jc w:val="right"/>
              <w:rPr>
                <w:rFonts w:ascii="Calibri" w:hAnsi="Calibri"/>
                <w:lang w:val="el-GR"/>
              </w:rPr>
            </w:pPr>
            <w:r w:rsidRPr="00C30479">
              <w:rPr>
                <w:rFonts w:ascii="Calibri" w:hAnsi="Calibri"/>
                <w:lang w:val="el-GR"/>
              </w:rPr>
              <w:t>Business Rules:</w:t>
            </w:r>
          </w:p>
        </w:tc>
        <w:tc>
          <w:tcPr>
            <w:tcW w:w="6228" w:type="dxa"/>
          </w:tcPr>
          <w:p w:rsidR="00906670" w:rsidRPr="00C30479" w:rsidRDefault="00906670" w:rsidP="00906670">
            <w:pPr>
              <w:rPr>
                <w:rFonts w:ascii="Calibri" w:hAnsi="Calibri"/>
                <w:lang w:val="el-GR"/>
              </w:rPr>
            </w:pPr>
          </w:p>
        </w:tc>
      </w:tr>
      <w:tr w:rsidR="00906670" w:rsidRPr="00C30479" w:rsidTr="00906670">
        <w:trPr>
          <w:gridAfter w:val="1"/>
          <w:wAfter w:w="6228" w:type="dxa"/>
        </w:trPr>
        <w:tc>
          <w:tcPr>
            <w:tcW w:w="2628" w:type="dxa"/>
          </w:tcPr>
          <w:p w:rsidR="00906670" w:rsidRPr="00C30479" w:rsidRDefault="00906670" w:rsidP="00906670">
            <w:pPr>
              <w:jc w:val="right"/>
              <w:rPr>
                <w:rFonts w:ascii="Calibri" w:hAnsi="Calibri"/>
                <w:lang w:val="el-GR"/>
              </w:rPr>
            </w:pPr>
            <w:r>
              <w:rPr>
                <w:rFonts w:ascii="Calibri" w:hAnsi="Calibri"/>
                <w:lang w:val="el-GR"/>
              </w:rPr>
              <w:t>Ειδικές απαιτήσεις</w:t>
            </w:r>
            <w:r w:rsidRPr="00C30479">
              <w:rPr>
                <w:rFonts w:ascii="Calibri" w:hAnsi="Calibri"/>
                <w:lang w:val="el-GR"/>
              </w:rPr>
              <w:t>:</w:t>
            </w: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Υποθέσεις</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r w:rsidR="00906670" w:rsidRPr="00C30479" w:rsidTr="00906670">
        <w:tc>
          <w:tcPr>
            <w:tcW w:w="2628" w:type="dxa"/>
          </w:tcPr>
          <w:p w:rsidR="00906670" w:rsidRPr="00C30479" w:rsidRDefault="00906670" w:rsidP="00906670">
            <w:pPr>
              <w:jc w:val="right"/>
              <w:rPr>
                <w:rFonts w:ascii="Calibri" w:hAnsi="Calibri"/>
                <w:lang w:val="el-GR"/>
              </w:rPr>
            </w:pPr>
            <w:r>
              <w:rPr>
                <w:rFonts w:ascii="Calibri" w:hAnsi="Calibri"/>
                <w:lang w:val="el-GR"/>
              </w:rPr>
              <w:t>Σημειώσεις και ζητήματα</w:t>
            </w:r>
            <w:r w:rsidRPr="00C30479">
              <w:rPr>
                <w:rFonts w:ascii="Calibri" w:hAnsi="Calibri"/>
                <w:lang w:val="el-GR"/>
              </w:rPr>
              <w:t>:</w:t>
            </w:r>
          </w:p>
        </w:tc>
        <w:tc>
          <w:tcPr>
            <w:tcW w:w="6228" w:type="dxa"/>
          </w:tcPr>
          <w:p w:rsidR="00906670" w:rsidRPr="00C30479" w:rsidRDefault="00906670" w:rsidP="00906670">
            <w:pPr>
              <w:rPr>
                <w:rFonts w:ascii="Calibri" w:hAnsi="Calibri"/>
                <w:lang w:val="el-GR"/>
              </w:rPr>
            </w:pPr>
          </w:p>
        </w:tc>
      </w:tr>
    </w:tbl>
    <w:p w:rsidR="00906670" w:rsidRDefault="00906670" w:rsidP="00906670">
      <w:pPr>
        <w:rPr>
          <w:rFonts w:ascii="Calibri" w:hAnsi="Calibri"/>
          <w:lang w:val="el-GR"/>
        </w:rPr>
      </w:pPr>
    </w:p>
    <w:p w:rsidR="00906670" w:rsidRDefault="00906670" w:rsidP="00906670">
      <w:pPr>
        <w:rPr>
          <w:rFonts w:ascii="Calibri" w:hAnsi="Calibri"/>
          <w:lang w:val="el-GR"/>
        </w:rPr>
      </w:pPr>
    </w:p>
    <w:tbl>
      <w:tblPr>
        <w:tblW w:w="0" w:type="auto"/>
        <w:tblInd w:w="-47" w:type="dxa"/>
        <w:tblLayout w:type="fixed"/>
        <w:tblLook w:val="0000"/>
      </w:tblPr>
      <w:tblGrid>
        <w:gridCol w:w="1740"/>
        <w:gridCol w:w="900"/>
        <w:gridCol w:w="1620"/>
        <w:gridCol w:w="1980"/>
        <w:gridCol w:w="2699"/>
      </w:tblGrid>
      <w:tr w:rsidR="00906670" w:rsidRPr="004C7399" w:rsidTr="00906670">
        <w:tc>
          <w:tcPr>
            <w:tcW w:w="2640" w:type="dxa"/>
            <w:gridSpan w:val="2"/>
            <w:tcBorders>
              <w:top w:val="single" w:sz="8"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Κωδικός Περίπτωσης:</w:t>
            </w:r>
          </w:p>
        </w:tc>
        <w:tc>
          <w:tcPr>
            <w:tcW w:w="6299" w:type="dxa"/>
            <w:gridSpan w:val="3"/>
            <w:tcBorders>
              <w:top w:val="single" w:sz="8" w:space="0" w:color="000000"/>
              <w:left w:val="single" w:sz="4" w:space="0" w:color="000000"/>
              <w:bottom w:val="single" w:sz="4" w:space="0" w:color="000000"/>
              <w:right w:val="single" w:sz="8" w:space="0" w:color="000000"/>
            </w:tcBorders>
          </w:tcPr>
          <w:p w:rsidR="00906670" w:rsidRPr="004C7399" w:rsidRDefault="00906670" w:rsidP="00906670">
            <w:pPr>
              <w:snapToGrid w:val="0"/>
              <w:rPr>
                <w:rFonts w:ascii="Calibri" w:hAnsi="Calibri"/>
                <w:lang w:val="el-GR"/>
              </w:rPr>
            </w:pPr>
            <w:r>
              <w:rPr>
                <w:rFonts w:ascii="Calibri" w:hAnsi="Calibri"/>
                <w:lang w:val="el-GR"/>
              </w:rPr>
              <w:t>UC-20</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Ονομασία:</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Περιήγηση στο μενού (</w:t>
            </w:r>
            <w:r>
              <w:rPr>
                <w:rFonts w:ascii="Calibri" w:hAnsi="Calibri"/>
              </w:rPr>
              <w:t>client</w:t>
            </w:r>
            <w:r w:rsidRPr="00587235">
              <w:rPr>
                <w:rFonts w:ascii="Calibri" w:hAnsi="Calibri"/>
                <w:lang w:val="el-GR"/>
              </w:rPr>
              <w:t>)</w:t>
            </w:r>
          </w:p>
        </w:tc>
      </w:tr>
      <w:tr w:rsidR="00906670" w:rsidTr="00906670">
        <w:trPr>
          <w:trHeight w:val="470"/>
        </w:trPr>
        <w:tc>
          <w:tcPr>
            <w:tcW w:w="1740" w:type="dxa"/>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Δημιουργήθηκε από:</w:t>
            </w:r>
          </w:p>
        </w:tc>
        <w:tc>
          <w:tcPr>
            <w:tcW w:w="2520" w:type="dxa"/>
            <w:gridSpan w:val="2"/>
            <w:tcBorders>
              <w:top w:val="single" w:sz="4" w:space="0" w:color="000000"/>
              <w:left w:val="single" w:sz="4" w:space="0" w:color="000000"/>
              <w:bottom w:val="single" w:sz="4" w:space="0" w:color="000000"/>
            </w:tcBorders>
          </w:tcPr>
          <w:p w:rsidR="00906670" w:rsidRPr="004C7399" w:rsidRDefault="00906670" w:rsidP="00906670">
            <w:pPr>
              <w:snapToGrid w:val="0"/>
              <w:rPr>
                <w:rFonts w:ascii="Calibri" w:hAnsi="Calibri"/>
                <w:lang w:val="el-GR"/>
              </w:rPr>
            </w:pPr>
          </w:p>
        </w:tc>
        <w:tc>
          <w:tcPr>
            <w:tcW w:w="1980" w:type="dxa"/>
            <w:tcBorders>
              <w:top w:val="single" w:sz="4" w:space="0" w:color="000000"/>
              <w:left w:val="single" w:sz="4"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Τελευταία ενημέρωση από:</w:t>
            </w:r>
          </w:p>
        </w:tc>
        <w:tc>
          <w:tcPr>
            <w:tcW w:w="2699" w:type="dxa"/>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p>
        </w:tc>
      </w:tr>
      <w:tr w:rsidR="00906670" w:rsidTr="00906670">
        <w:tc>
          <w:tcPr>
            <w:tcW w:w="1740" w:type="dxa"/>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Ημερομηνία Συγγραφής:</w:t>
            </w:r>
          </w:p>
        </w:tc>
        <w:tc>
          <w:tcPr>
            <w:tcW w:w="2520" w:type="dxa"/>
            <w:gridSpan w:val="2"/>
            <w:tcBorders>
              <w:top w:val="single" w:sz="4" w:space="0" w:color="000000"/>
              <w:left w:val="single" w:sz="4" w:space="0" w:color="000000"/>
              <w:bottom w:val="single" w:sz="4" w:space="0" w:color="000000"/>
            </w:tcBorders>
          </w:tcPr>
          <w:p w:rsidR="00906670" w:rsidRDefault="00906670" w:rsidP="00906670">
            <w:pPr>
              <w:snapToGrid w:val="0"/>
              <w:rPr>
                <w:rFonts w:ascii="Calibri" w:hAnsi="Calibri"/>
                <w:lang w:val="el-GR"/>
              </w:rPr>
            </w:pPr>
          </w:p>
        </w:tc>
        <w:tc>
          <w:tcPr>
            <w:tcW w:w="1980" w:type="dxa"/>
            <w:tcBorders>
              <w:top w:val="single" w:sz="4" w:space="0" w:color="000000"/>
              <w:left w:val="single" w:sz="4"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Ημερομηνία τελευταίας ενημέρωσης:</w:t>
            </w:r>
          </w:p>
        </w:tc>
        <w:tc>
          <w:tcPr>
            <w:tcW w:w="2699" w:type="dxa"/>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Εμπλεκόμενοι Ρόλοι:</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πελάτες</w:t>
            </w:r>
          </w:p>
        </w:tc>
      </w:tr>
      <w:tr w:rsidR="00906670" w:rsidRPr="00364099"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Περιγραφή:</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Ο πελάτηςς μπορεί να περιηγηθεί στο μενού της εφαρμογής με σκοπό να επιλέξει μια λειτουργία</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Γεγονός Εκκίνησης: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Προϋποθέσεις: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rPr>
                <w:rFonts w:ascii="Calibri" w:hAnsi="Calibri"/>
                <w:lang w:val="el-GR"/>
              </w:rPr>
            </w:pPr>
          </w:p>
        </w:tc>
      </w:tr>
      <w:tr w:rsidR="00906670" w:rsidRPr="00364099"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Τελική Κατάσταση:</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uppressAutoHyphens/>
              <w:snapToGrid w:val="0"/>
              <w:rPr>
                <w:rFonts w:ascii="Calibri" w:hAnsi="Calibri"/>
                <w:lang w:val="el-GR"/>
              </w:rPr>
            </w:pPr>
            <w:r>
              <w:rPr>
                <w:rFonts w:ascii="Calibri" w:hAnsi="Calibri"/>
                <w:lang w:val="el-GR"/>
              </w:rPr>
              <w:t>Ο πελάτης επιλέγει οποιαδήποτε λειτουργία από το μενού</w:t>
            </w:r>
          </w:p>
        </w:tc>
      </w:tr>
      <w:tr w:rsidR="00906670" w:rsidRPr="00364099"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Φυσιολογική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uppressAutoHyphens/>
              <w:rPr>
                <w:rFonts w:ascii="Calibri" w:hAnsi="Calibri"/>
                <w:lang w:val="el-GR"/>
              </w:rPr>
            </w:pPr>
            <w:r>
              <w:rPr>
                <w:rFonts w:ascii="Calibri" w:hAnsi="Calibri"/>
                <w:lang w:val="el-GR"/>
              </w:rPr>
              <w:t>Ο πελάτης περιηγείται στο μενού επιλογών</w:t>
            </w:r>
          </w:p>
          <w:p w:rsidR="00906670" w:rsidRDefault="00906670" w:rsidP="00906670">
            <w:pPr>
              <w:suppressAutoHyphens/>
              <w:rPr>
                <w:rFonts w:ascii="Calibri" w:hAnsi="Calibri"/>
                <w:lang w:val="el-GR"/>
              </w:rPr>
            </w:pPr>
            <w:r>
              <w:rPr>
                <w:rFonts w:ascii="Calibri" w:hAnsi="Calibri"/>
                <w:lang w:val="el-GR"/>
              </w:rPr>
              <w:lastRenderedPageBreak/>
              <w:t>Ο πελάτης επιλέγει μια λειτουργία της εφαρμογής</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lastRenderedPageBreak/>
              <w:t>Εναλλακτική Ροή:</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Εξαιρέσεις: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rPr>
                <w:rFonts w:ascii="Calibri" w:hAnsi="Calibri"/>
                <w:lang w:val="el-GR"/>
              </w:rPr>
            </w:pPr>
            <w:r>
              <w:rPr>
                <w:rFonts w:ascii="Calibri" w:hAnsi="Calibri"/>
                <w:lang w:val="el-GR"/>
              </w:rPr>
              <w:t xml:space="preserve">- </w:t>
            </w:r>
          </w:p>
        </w:tc>
      </w:tr>
      <w:tr w:rsidR="00906670" w:rsidRPr="00B72191"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Ενσωματώνει:</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Pr="00B72191" w:rsidRDefault="00906670" w:rsidP="00906670">
            <w:pPr>
              <w:snapToGrid w:val="0"/>
              <w:rPr>
                <w:rFonts w:ascii="Calibri" w:hAnsi="Calibri"/>
              </w:rPr>
            </w:pPr>
            <w:r>
              <w:rPr>
                <w:rFonts w:ascii="Calibri" w:hAnsi="Calibri"/>
              </w:rPr>
              <w:t>-</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Προτεραιότητα:</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1</w:t>
            </w:r>
          </w:p>
        </w:tc>
      </w:tr>
      <w:tr w:rsidR="00906670" w:rsidRPr="00B72191"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Συχνότητα χρήσης: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Pr="00B72191" w:rsidRDefault="00906670" w:rsidP="00906670">
            <w:pPr>
              <w:snapToGrid w:val="0"/>
              <w:rPr>
                <w:rFonts w:ascii="Calibri" w:hAnsi="Calibri"/>
                <w:lang w:val="el-GR"/>
              </w:rPr>
            </w:pPr>
            <w:r>
              <w:rPr>
                <w:rFonts w:ascii="Calibri" w:hAnsi="Calibri"/>
                <w:lang w:val="el-GR"/>
              </w:rPr>
              <w:t>Περίπου 150 χρήσεις ανά μήνα</w:t>
            </w:r>
          </w:p>
        </w:tc>
      </w:tr>
      <w:tr w:rsidR="00906670" w:rsidRPr="009F0415"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Business Rules:</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Pr="009F0415" w:rsidRDefault="00906670" w:rsidP="00906670">
            <w:pPr>
              <w:snapToGrid w:val="0"/>
              <w:rPr>
                <w:rFonts w:ascii="Calibri" w:hAnsi="Calibri"/>
                <w:lang w:val="el-GR"/>
              </w:rPr>
            </w:pPr>
            <w:r>
              <w:rPr>
                <w:rFonts w:ascii="Calibri" w:hAnsi="Calibri"/>
                <w:lang w:val="el-GR"/>
              </w:rPr>
              <w:t>-</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Ειδικές απαιτήσεις: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w:t>
            </w:r>
          </w:p>
        </w:tc>
      </w:tr>
      <w:tr w:rsidR="00906670" w:rsidTr="00906670">
        <w:tc>
          <w:tcPr>
            <w:tcW w:w="2640" w:type="dxa"/>
            <w:gridSpan w:val="2"/>
            <w:tcBorders>
              <w:top w:val="single" w:sz="4" w:space="0" w:color="000000"/>
              <w:left w:val="single" w:sz="8" w:space="0" w:color="000000"/>
              <w:bottom w:val="single" w:sz="4" w:space="0" w:color="000000"/>
            </w:tcBorders>
          </w:tcPr>
          <w:p w:rsidR="00906670" w:rsidRDefault="00906670" w:rsidP="00906670">
            <w:pPr>
              <w:snapToGrid w:val="0"/>
              <w:jc w:val="right"/>
              <w:rPr>
                <w:rFonts w:ascii="Calibri" w:hAnsi="Calibri"/>
                <w:lang w:val="el-GR"/>
              </w:rPr>
            </w:pPr>
            <w:r>
              <w:rPr>
                <w:rFonts w:ascii="Calibri" w:hAnsi="Calibri"/>
                <w:lang w:val="el-GR"/>
              </w:rPr>
              <w:t>Υποθέσεις:</w:t>
            </w:r>
          </w:p>
        </w:tc>
        <w:tc>
          <w:tcPr>
            <w:tcW w:w="6299" w:type="dxa"/>
            <w:gridSpan w:val="3"/>
            <w:tcBorders>
              <w:top w:val="single" w:sz="4" w:space="0" w:color="000000"/>
              <w:left w:val="single" w:sz="4" w:space="0" w:color="000000"/>
              <w:bottom w:val="single" w:sz="4" w:space="0" w:color="000000"/>
              <w:right w:val="single" w:sz="8" w:space="0" w:color="000000"/>
            </w:tcBorders>
          </w:tcPr>
          <w:p w:rsidR="00906670" w:rsidRDefault="00906670" w:rsidP="00906670">
            <w:pPr>
              <w:snapToGrid w:val="0"/>
              <w:rPr>
                <w:rFonts w:ascii="Calibri" w:hAnsi="Calibri"/>
                <w:lang w:val="el-GR"/>
              </w:rPr>
            </w:pPr>
            <w:r>
              <w:rPr>
                <w:rFonts w:ascii="Calibri" w:hAnsi="Calibri"/>
                <w:lang w:val="el-GR"/>
              </w:rPr>
              <w:t>-</w:t>
            </w:r>
          </w:p>
        </w:tc>
      </w:tr>
      <w:tr w:rsidR="00906670" w:rsidTr="00906670">
        <w:tc>
          <w:tcPr>
            <w:tcW w:w="2640" w:type="dxa"/>
            <w:gridSpan w:val="2"/>
            <w:tcBorders>
              <w:top w:val="single" w:sz="4" w:space="0" w:color="000000"/>
              <w:left w:val="single" w:sz="8" w:space="0" w:color="000000"/>
              <w:bottom w:val="single" w:sz="8" w:space="0" w:color="000000"/>
            </w:tcBorders>
          </w:tcPr>
          <w:p w:rsidR="00906670" w:rsidRDefault="00906670" w:rsidP="00906670">
            <w:pPr>
              <w:snapToGrid w:val="0"/>
              <w:jc w:val="right"/>
              <w:rPr>
                <w:rFonts w:ascii="Calibri" w:hAnsi="Calibri"/>
                <w:lang w:val="el-GR"/>
              </w:rPr>
            </w:pPr>
            <w:r>
              <w:rPr>
                <w:rFonts w:ascii="Calibri" w:hAnsi="Calibri"/>
                <w:lang w:val="el-GR"/>
              </w:rPr>
              <w:t>Σημειώσεις και ζητήματα:</w:t>
            </w:r>
          </w:p>
        </w:tc>
        <w:tc>
          <w:tcPr>
            <w:tcW w:w="6299" w:type="dxa"/>
            <w:gridSpan w:val="3"/>
            <w:tcBorders>
              <w:top w:val="single" w:sz="4" w:space="0" w:color="000000"/>
              <w:left w:val="single" w:sz="4" w:space="0" w:color="000000"/>
              <w:bottom w:val="single" w:sz="8" w:space="0" w:color="000000"/>
              <w:right w:val="single" w:sz="8" w:space="0" w:color="000000"/>
            </w:tcBorders>
          </w:tcPr>
          <w:p w:rsidR="00906670" w:rsidRDefault="00906670" w:rsidP="00906670">
            <w:pPr>
              <w:snapToGrid w:val="0"/>
              <w:rPr>
                <w:rFonts w:ascii="Calibri" w:hAnsi="Calibri"/>
                <w:lang w:val="el-GR"/>
              </w:rPr>
            </w:pPr>
          </w:p>
        </w:tc>
      </w:tr>
    </w:tbl>
    <w:p w:rsidR="00906670" w:rsidRDefault="00906670" w:rsidP="00906670">
      <w:pPr>
        <w:rPr>
          <w:rFonts w:ascii="Calibri" w:hAnsi="Calibri"/>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Default="00906670" w:rsidP="00906670">
      <w:pPr>
        <w:jc w:val="center"/>
        <w:outlineLvl w:val="0"/>
        <w:rPr>
          <w:rFonts w:ascii="Calibri" w:hAnsi="Calibri" w:cs="Arial"/>
          <w:b/>
          <w:sz w:val="36"/>
          <w:szCs w:val="36"/>
          <w:lang w:val="el-GR"/>
        </w:rPr>
      </w:pPr>
    </w:p>
    <w:p w:rsidR="00906670" w:rsidRPr="00906670" w:rsidRDefault="00906670" w:rsidP="00906670">
      <w:pPr>
        <w:jc w:val="center"/>
        <w:outlineLvl w:val="0"/>
        <w:rPr>
          <w:rFonts w:ascii="Calibri" w:hAnsi="Calibri" w:cs="Arial"/>
          <w:b/>
          <w:sz w:val="32"/>
          <w:szCs w:val="32"/>
          <w:lang w:val="el-GR"/>
        </w:rPr>
      </w:pPr>
    </w:p>
    <w:p w:rsidR="00906670" w:rsidRPr="00906670" w:rsidRDefault="00906670" w:rsidP="00906670">
      <w:pPr>
        <w:jc w:val="center"/>
        <w:outlineLvl w:val="0"/>
        <w:rPr>
          <w:rFonts w:ascii="Calibri" w:hAnsi="Calibri" w:cs="Arial"/>
          <w:b/>
          <w:sz w:val="32"/>
          <w:szCs w:val="32"/>
        </w:rPr>
      </w:pPr>
      <w:r w:rsidRPr="00906670">
        <w:rPr>
          <w:rFonts w:ascii="Calibri" w:hAnsi="Calibri" w:cs="Arial"/>
          <w:b/>
          <w:sz w:val="32"/>
          <w:szCs w:val="32"/>
          <w:lang w:val="el-GR"/>
        </w:rPr>
        <w:t>Διάγραμμα Περιπτώσεων Χρήσης</w:t>
      </w: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r>
        <w:rPr>
          <w:rFonts w:ascii="Calibri" w:hAnsi="Calibri"/>
          <w:noProof/>
          <w:lang w:val="el-GR" w:eastAsia="el-GR"/>
        </w:rPr>
        <w:drawing>
          <wp:anchor distT="0" distB="0" distL="114300" distR="114300" simplePos="0" relativeHeight="251652608" behindDoc="0" locked="0" layoutInCell="1" allowOverlap="1">
            <wp:simplePos x="0" y="0"/>
            <wp:positionH relativeFrom="column">
              <wp:posOffset>-118110</wp:posOffset>
            </wp:positionH>
            <wp:positionV relativeFrom="paragraph">
              <wp:posOffset>-866775</wp:posOffset>
            </wp:positionV>
            <wp:extent cx="5934710" cy="2333625"/>
            <wp:effectExtent l="19050" t="0" r="8890" b="0"/>
            <wp:wrapNone/>
            <wp:docPr id="9" name="Picture 1" descr="srcUseCasepel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cUseCasepelath"/>
                    <pic:cNvPicPr>
                      <a:picLocks noChangeAspect="1" noChangeArrowheads="1"/>
                    </pic:cNvPicPr>
                  </pic:nvPicPr>
                  <pic:blipFill>
                    <a:blip r:embed="rId15" cstate="print"/>
                    <a:srcRect/>
                    <a:stretch>
                      <a:fillRect/>
                    </a:stretch>
                  </pic:blipFill>
                  <pic:spPr bwMode="auto">
                    <a:xfrm>
                      <a:off x="0" y="0"/>
                      <a:ext cx="5934710" cy="2333625"/>
                    </a:xfrm>
                    <a:prstGeom prst="rect">
                      <a:avLst/>
                    </a:prstGeom>
                    <a:noFill/>
                    <a:ln w="9525">
                      <a:noFill/>
                      <a:miter lim="800000"/>
                      <a:headEnd/>
                      <a:tailEnd/>
                    </a:ln>
                  </pic:spPr>
                </pic:pic>
              </a:graphicData>
            </a:graphic>
          </wp:anchor>
        </w:drawing>
      </w: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rPr>
          <w:rFonts w:ascii="Calibri" w:hAnsi="Calibri"/>
          <w:lang w:val="el-GR"/>
        </w:rPr>
      </w:pP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p>
    <w:p w:rsidR="00906670" w:rsidRDefault="00906670" w:rsidP="00906670">
      <w:pPr>
        <w:tabs>
          <w:tab w:val="left" w:pos="3390"/>
        </w:tabs>
      </w:pPr>
      <w:r>
        <w:rPr>
          <w:noProof/>
          <w:lang w:val="el-GR" w:eastAsia="el-GR"/>
        </w:rPr>
        <w:drawing>
          <wp:anchor distT="0" distB="0" distL="114300" distR="114300" simplePos="0" relativeHeight="251651584" behindDoc="0" locked="0" layoutInCell="1" allowOverlap="1">
            <wp:simplePos x="0" y="0"/>
            <wp:positionH relativeFrom="column">
              <wp:posOffset>-318135</wp:posOffset>
            </wp:positionH>
            <wp:positionV relativeFrom="paragraph">
              <wp:posOffset>4162425</wp:posOffset>
            </wp:positionV>
            <wp:extent cx="5934710" cy="2790825"/>
            <wp:effectExtent l="19050" t="0" r="8890" b="0"/>
            <wp:wrapNone/>
            <wp:docPr id="8" name="Picture 3" descr="srcUseCaseDiagramypallh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cUseCaseDiagramypallhlos"/>
                    <pic:cNvPicPr>
                      <a:picLocks noChangeAspect="1" noChangeArrowheads="1"/>
                    </pic:cNvPicPr>
                  </pic:nvPicPr>
                  <pic:blipFill>
                    <a:blip r:embed="rId16" cstate="print"/>
                    <a:srcRect/>
                    <a:stretch>
                      <a:fillRect/>
                    </a:stretch>
                  </pic:blipFill>
                  <pic:spPr bwMode="auto">
                    <a:xfrm>
                      <a:off x="0" y="0"/>
                      <a:ext cx="5934710" cy="2790825"/>
                    </a:xfrm>
                    <a:prstGeom prst="rect">
                      <a:avLst/>
                    </a:prstGeom>
                    <a:noFill/>
                    <a:ln w="9525">
                      <a:noFill/>
                      <a:miter lim="800000"/>
                      <a:headEnd/>
                      <a:tailEnd/>
                    </a:ln>
                  </pic:spPr>
                </pic:pic>
              </a:graphicData>
            </a:graphic>
          </wp:anchor>
        </w:drawing>
      </w:r>
      <w:r>
        <w:rPr>
          <w:noProof/>
          <w:lang w:val="el-GR" w:eastAsia="el-GR"/>
        </w:rPr>
        <w:drawing>
          <wp:anchor distT="0" distB="0" distL="114300" distR="114300" simplePos="0" relativeHeight="251650560" behindDoc="0" locked="0" layoutInCell="1" allowOverlap="1">
            <wp:simplePos x="0" y="0"/>
            <wp:positionH relativeFrom="column">
              <wp:posOffset>-575310</wp:posOffset>
            </wp:positionH>
            <wp:positionV relativeFrom="paragraph">
              <wp:posOffset>619125</wp:posOffset>
            </wp:positionV>
            <wp:extent cx="5943600" cy="3133725"/>
            <wp:effectExtent l="19050" t="0" r="0" b="0"/>
            <wp:wrapNone/>
            <wp:docPr id="4" name="Picture 2" descr="srcUseCasediaxeiris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cUseCasediaxeirisths"/>
                    <pic:cNvPicPr>
                      <a:picLocks noChangeAspect="1" noChangeArrowheads="1"/>
                    </pic:cNvPicPr>
                  </pic:nvPicPr>
                  <pic:blipFill>
                    <a:blip r:embed="rId17" cstate="print"/>
                    <a:srcRect/>
                    <a:stretch>
                      <a:fillRect/>
                    </a:stretch>
                  </pic:blipFill>
                  <pic:spPr bwMode="auto">
                    <a:xfrm>
                      <a:off x="0" y="0"/>
                      <a:ext cx="5943600" cy="3133725"/>
                    </a:xfrm>
                    <a:prstGeom prst="rect">
                      <a:avLst/>
                    </a:prstGeom>
                    <a:noFill/>
                    <a:ln w="9525">
                      <a:noFill/>
                      <a:miter lim="800000"/>
                      <a:headEnd/>
                      <a:tailEnd/>
                    </a:ln>
                  </pic:spPr>
                </pic:pic>
              </a:graphicData>
            </a:graphic>
          </wp:anchor>
        </w:drawing>
      </w:r>
    </w:p>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Pr="00906670" w:rsidRDefault="00906670" w:rsidP="00906670"/>
    <w:p w:rsidR="00906670" w:rsidRDefault="00906670" w:rsidP="00906670"/>
    <w:p w:rsidR="00906670" w:rsidRDefault="00906670" w:rsidP="00906670">
      <w:pPr>
        <w:tabs>
          <w:tab w:val="left" w:pos="6585"/>
        </w:tabs>
      </w:pPr>
      <w:r>
        <w:tab/>
      </w:r>
    </w:p>
    <w:p w:rsidR="00B11C8C" w:rsidRDefault="00B11C8C" w:rsidP="00906670">
      <w:pPr>
        <w:tabs>
          <w:tab w:val="left" w:pos="6585"/>
        </w:tabs>
      </w:pPr>
    </w:p>
    <w:p w:rsidR="00B11C8C" w:rsidRDefault="00B11C8C" w:rsidP="00B11C8C">
      <w:pPr>
        <w:jc w:val="center"/>
        <w:rPr>
          <w:b/>
          <w:sz w:val="32"/>
          <w:szCs w:val="32"/>
        </w:rPr>
      </w:pPr>
    </w:p>
    <w:p w:rsidR="00B11C8C" w:rsidRPr="005F6BFE" w:rsidRDefault="00B11C8C" w:rsidP="00B11C8C">
      <w:pPr>
        <w:jc w:val="center"/>
        <w:rPr>
          <w:b/>
          <w:sz w:val="28"/>
          <w:szCs w:val="28"/>
          <w:lang w:val="el-GR"/>
        </w:rPr>
      </w:pPr>
      <w:r w:rsidRPr="005F6BFE">
        <w:rPr>
          <w:b/>
          <w:sz w:val="28"/>
          <w:szCs w:val="28"/>
          <w:lang w:val="el-GR"/>
        </w:rPr>
        <w:t xml:space="preserve">Διαγράμματα </w:t>
      </w:r>
      <w:r w:rsidRPr="005F6BFE">
        <w:rPr>
          <w:b/>
          <w:sz w:val="28"/>
          <w:szCs w:val="28"/>
        </w:rPr>
        <w:t>UML</w:t>
      </w:r>
      <w:r w:rsidRPr="005F6BFE">
        <w:rPr>
          <w:b/>
          <w:sz w:val="28"/>
          <w:szCs w:val="28"/>
          <w:lang w:val="el-GR"/>
        </w:rPr>
        <w:t xml:space="preserve"> – </w:t>
      </w:r>
      <w:r w:rsidRPr="005F6BFE">
        <w:rPr>
          <w:b/>
          <w:sz w:val="28"/>
          <w:szCs w:val="28"/>
        </w:rPr>
        <w:t>K</w:t>
      </w:r>
      <w:r w:rsidRPr="005F6BFE">
        <w:rPr>
          <w:b/>
          <w:sz w:val="28"/>
          <w:szCs w:val="28"/>
          <w:lang w:val="el-GR"/>
        </w:rPr>
        <w:t xml:space="preserve">άρτες </w:t>
      </w:r>
      <w:r w:rsidRPr="005F6BFE">
        <w:rPr>
          <w:b/>
          <w:sz w:val="28"/>
          <w:szCs w:val="28"/>
        </w:rPr>
        <w:t>CRC</w:t>
      </w:r>
    </w:p>
    <w:p w:rsidR="00B11C8C" w:rsidRPr="00B11C8C" w:rsidRDefault="00B11C8C" w:rsidP="00B11C8C">
      <w:pPr>
        <w:rPr>
          <w:sz w:val="22"/>
          <w:szCs w:val="22"/>
          <w:lang w:val="el-GR"/>
        </w:rPr>
      </w:pPr>
    </w:p>
    <w:p w:rsidR="00B11C8C" w:rsidRPr="00B11C8C" w:rsidRDefault="00B11C8C" w:rsidP="00B11C8C">
      <w:pPr>
        <w:rPr>
          <w:sz w:val="22"/>
          <w:szCs w:val="22"/>
          <w:lang w:val="el-GR"/>
        </w:rPr>
      </w:pPr>
    </w:p>
    <w:p w:rsidR="00B11C8C" w:rsidRPr="00B11C8C" w:rsidRDefault="00B11C8C" w:rsidP="00B11C8C">
      <w:pPr>
        <w:rPr>
          <w:sz w:val="22"/>
          <w:szCs w:val="22"/>
          <w:lang w:val="el-GR"/>
        </w:rPr>
      </w:pPr>
    </w:p>
    <w:p w:rsidR="00B11C8C" w:rsidRPr="00B11C8C" w:rsidRDefault="00B11C8C" w:rsidP="00B11C8C">
      <w:pPr>
        <w:rPr>
          <w:sz w:val="22"/>
          <w:szCs w:val="22"/>
          <w:lang w:val="el-GR"/>
        </w:rPr>
      </w:pPr>
    </w:p>
    <w:p w:rsidR="00B11C8C" w:rsidRPr="00B11C8C" w:rsidRDefault="00B11C8C" w:rsidP="00B11C8C">
      <w:pPr>
        <w:rPr>
          <w:sz w:val="28"/>
          <w:szCs w:val="28"/>
          <w:lang w:val="el-GR"/>
        </w:rPr>
      </w:pPr>
      <w:r w:rsidRPr="00B11C8C">
        <w:rPr>
          <w:sz w:val="28"/>
          <w:szCs w:val="28"/>
          <w:lang w:val="el-GR"/>
        </w:rPr>
        <w:t>Περιεχόμενα:</w:t>
      </w:r>
    </w:p>
    <w:p w:rsidR="00B11C8C" w:rsidRPr="00B11C8C" w:rsidRDefault="00B11C8C" w:rsidP="00B11C8C">
      <w:pPr>
        <w:rPr>
          <w:sz w:val="28"/>
          <w:szCs w:val="28"/>
          <w:lang w:val="el-GR"/>
        </w:rPr>
      </w:pPr>
    </w:p>
    <w:p w:rsidR="00B11C8C" w:rsidRPr="006C1484" w:rsidRDefault="00B11C8C" w:rsidP="00B11C8C">
      <w:pPr>
        <w:numPr>
          <w:ilvl w:val="0"/>
          <w:numId w:val="47"/>
        </w:numPr>
        <w:spacing w:line="240" w:lineRule="auto"/>
        <w:rPr>
          <w:sz w:val="28"/>
          <w:szCs w:val="28"/>
        </w:rPr>
      </w:pPr>
      <w:r w:rsidRPr="006C1484">
        <w:rPr>
          <w:sz w:val="28"/>
          <w:szCs w:val="28"/>
        </w:rPr>
        <w:t>Κάρτες CRC</w:t>
      </w:r>
    </w:p>
    <w:p w:rsidR="00B11C8C" w:rsidRPr="006C1484" w:rsidRDefault="00B11C8C" w:rsidP="00B11C8C">
      <w:pPr>
        <w:numPr>
          <w:ilvl w:val="0"/>
          <w:numId w:val="47"/>
        </w:numPr>
        <w:spacing w:line="240" w:lineRule="auto"/>
        <w:rPr>
          <w:sz w:val="28"/>
          <w:szCs w:val="28"/>
        </w:rPr>
      </w:pPr>
      <w:r w:rsidRPr="006C1484">
        <w:rPr>
          <w:sz w:val="28"/>
          <w:szCs w:val="28"/>
        </w:rPr>
        <w:t>Διάγραμμα Κλάσεων (Class Diagram)</w:t>
      </w:r>
    </w:p>
    <w:p w:rsidR="00B11C8C" w:rsidRPr="006C1484" w:rsidRDefault="00B11C8C" w:rsidP="00B11C8C">
      <w:pPr>
        <w:numPr>
          <w:ilvl w:val="0"/>
          <w:numId w:val="47"/>
        </w:numPr>
        <w:spacing w:line="240" w:lineRule="auto"/>
        <w:rPr>
          <w:sz w:val="28"/>
          <w:szCs w:val="28"/>
        </w:rPr>
      </w:pPr>
      <w:r w:rsidRPr="006C1484">
        <w:rPr>
          <w:sz w:val="28"/>
          <w:szCs w:val="28"/>
        </w:rPr>
        <w:t>Sequence Diagrams</w:t>
      </w:r>
    </w:p>
    <w:p w:rsidR="00B11C8C" w:rsidRPr="006C1484" w:rsidRDefault="00B11C8C" w:rsidP="00B11C8C">
      <w:pPr>
        <w:numPr>
          <w:ilvl w:val="0"/>
          <w:numId w:val="47"/>
        </w:numPr>
        <w:spacing w:line="240" w:lineRule="auto"/>
        <w:rPr>
          <w:sz w:val="28"/>
          <w:szCs w:val="28"/>
        </w:rPr>
      </w:pPr>
      <w:r w:rsidRPr="006C1484">
        <w:rPr>
          <w:sz w:val="28"/>
          <w:szCs w:val="28"/>
        </w:rPr>
        <w:t>Activity Diagrams</w:t>
      </w: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906670" w:rsidRDefault="00906670" w:rsidP="00906670">
      <w:pPr>
        <w:tabs>
          <w:tab w:val="left" w:pos="6585"/>
        </w:tabs>
      </w:pPr>
    </w:p>
    <w:tbl>
      <w:tblPr>
        <w:tblW w:w="8782" w:type="dxa"/>
        <w:tblCellMar>
          <w:left w:w="0" w:type="dxa"/>
          <w:right w:w="0" w:type="dxa"/>
        </w:tblCellMar>
        <w:tblLook w:val="00A0"/>
      </w:tblPr>
      <w:tblGrid>
        <w:gridCol w:w="4255"/>
        <w:gridCol w:w="4527"/>
      </w:tblGrid>
      <w:tr w:rsidR="00B11C8C" w:rsidTr="00F22136">
        <w:trPr>
          <w:trHeight w:val="727"/>
        </w:trPr>
        <w:tc>
          <w:tcPr>
            <w:tcW w:w="8782" w:type="dxa"/>
            <w:gridSpan w:val="2"/>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tcPr>
          <w:p w:rsidR="00B11C8C" w:rsidRPr="00007FD5" w:rsidRDefault="00B11C8C" w:rsidP="00F22136">
            <w:pPr>
              <w:pStyle w:val="NoSpacing"/>
              <w:rPr>
                <w:rFonts w:ascii="Comic Sans MS" w:hAnsi="Comic Sans MS"/>
                <w:b/>
                <w:sz w:val="30"/>
                <w:szCs w:val="30"/>
              </w:rPr>
            </w:pPr>
            <w:r w:rsidRPr="00164B88">
              <w:rPr>
                <w:rFonts w:ascii="Comic Sans MS" w:hAnsi="Comic Sans MS"/>
                <w:b/>
                <w:sz w:val="30"/>
                <w:szCs w:val="30"/>
              </w:rPr>
              <w:lastRenderedPageBreak/>
              <w:t xml:space="preserve">Κατηγορία : </w:t>
            </w:r>
            <w:r>
              <w:rPr>
                <w:rFonts w:ascii="Comic Sans MS" w:hAnsi="Comic Sans MS"/>
                <w:b/>
                <w:sz w:val="30"/>
                <w:szCs w:val="30"/>
              </w:rPr>
              <w:t>Υπάλληλος</w:t>
            </w:r>
          </w:p>
        </w:tc>
      </w:tr>
      <w:tr w:rsidR="00B11C8C" w:rsidTr="00F22136">
        <w:trPr>
          <w:trHeight w:val="558"/>
        </w:trPr>
        <w:tc>
          <w:tcPr>
            <w:tcW w:w="4255"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B11C8C" w:rsidRDefault="00B11C8C" w:rsidP="00F22136">
            <w:pPr>
              <w:pStyle w:val="NoSpacing"/>
              <w:jc w:val="center"/>
              <w:rPr>
                <w:rFonts w:ascii="Comic Sans MS" w:hAnsi="Comic Sans MS"/>
                <w:sz w:val="30"/>
                <w:szCs w:val="30"/>
              </w:rPr>
            </w:pPr>
            <w:r w:rsidRPr="00164B88">
              <w:rPr>
                <w:rFonts w:ascii="Comic Sans MS" w:hAnsi="Comic Sans MS"/>
                <w:sz w:val="30"/>
                <w:szCs w:val="30"/>
              </w:rPr>
              <w:t>Αρμοδιότητες</w:t>
            </w:r>
          </w:p>
        </w:tc>
        <w:tc>
          <w:tcPr>
            <w:tcW w:w="4527"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B11C8C" w:rsidRDefault="00B11C8C" w:rsidP="00F22136">
            <w:pPr>
              <w:pStyle w:val="NoSpacing"/>
              <w:jc w:val="center"/>
              <w:rPr>
                <w:rFonts w:ascii="Comic Sans MS" w:hAnsi="Comic Sans MS"/>
                <w:sz w:val="30"/>
                <w:szCs w:val="30"/>
              </w:rPr>
            </w:pPr>
            <w:r w:rsidRPr="00164B88">
              <w:rPr>
                <w:rFonts w:ascii="Comic Sans MS" w:hAnsi="Comic Sans MS"/>
                <w:sz w:val="30"/>
                <w:szCs w:val="30"/>
              </w:rPr>
              <w:t>Συνεργάτες</w:t>
            </w:r>
          </w:p>
        </w:tc>
      </w:tr>
      <w:tr w:rsidR="00B11C8C" w:rsidTr="00F22136">
        <w:trPr>
          <w:trHeight w:val="113"/>
        </w:trPr>
        <w:tc>
          <w:tcPr>
            <w:tcW w:w="4255"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sidRPr="00164B88">
              <w:rPr>
                <w:rFonts w:ascii="Comic Sans MS" w:hAnsi="Comic Sans MS"/>
              </w:rPr>
              <w:t>Όνομα</w:t>
            </w:r>
          </w:p>
        </w:tc>
        <w:tc>
          <w:tcPr>
            <w:tcW w:w="452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p>
        </w:tc>
      </w:tr>
      <w:tr w:rsidR="00B11C8C" w:rsidTr="00F22136">
        <w:trPr>
          <w:trHeight w:val="113"/>
        </w:trPr>
        <w:tc>
          <w:tcPr>
            <w:tcW w:w="4255"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sidRPr="00164B88">
              <w:rPr>
                <w:rFonts w:ascii="Comic Sans MS" w:hAnsi="Comic Sans MS"/>
              </w:rPr>
              <w:t>Επ</w:t>
            </w:r>
            <w:r>
              <w:rPr>
                <w:rFonts w:ascii="Comic Sans MS" w:hAnsi="Comic Sans MS"/>
              </w:rPr>
              <w:t>ώνυμο</w:t>
            </w:r>
          </w:p>
        </w:tc>
        <w:tc>
          <w:tcPr>
            <w:tcW w:w="452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p>
        </w:tc>
      </w:tr>
      <w:tr w:rsidR="00B11C8C" w:rsidTr="00F22136">
        <w:trPr>
          <w:trHeight w:val="113"/>
        </w:trPr>
        <w:tc>
          <w:tcPr>
            <w:tcW w:w="4255"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sidRPr="00164B88">
              <w:rPr>
                <w:rFonts w:ascii="Comic Sans MS" w:hAnsi="Comic Sans MS"/>
              </w:rPr>
              <w:t>Τηλέφωνο</w:t>
            </w:r>
          </w:p>
        </w:tc>
        <w:tc>
          <w:tcPr>
            <w:tcW w:w="452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p>
        </w:tc>
      </w:tr>
      <w:tr w:rsidR="00B11C8C" w:rsidTr="00F22136">
        <w:trPr>
          <w:trHeight w:val="113"/>
        </w:trPr>
        <w:tc>
          <w:tcPr>
            <w:tcW w:w="4255"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sidRPr="00164B88">
              <w:rPr>
                <w:rFonts w:ascii="Comic Sans MS" w:hAnsi="Comic Sans MS"/>
              </w:rPr>
              <w:t>Διεύθυνση</w:t>
            </w:r>
          </w:p>
        </w:tc>
        <w:tc>
          <w:tcPr>
            <w:tcW w:w="452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p>
        </w:tc>
      </w:tr>
      <w:tr w:rsidR="00B11C8C" w:rsidTr="00F22136">
        <w:trPr>
          <w:trHeight w:val="113"/>
        </w:trPr>
        <w:tc>
          <w:tcPr>
            <w:tcW w:w="4255"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Pr>
                <w:rFonts w:ascii="Comic Sans MS" w:hAnsi="Comic Sans MS"/>
                <w:lang w:val="en-US"/>
              </w:rPr>
              <w:t>ID</w:t>
            </w:r>
            <w:r w:rsidRPr="00164B88">
              <w:rPr>
                <w:rFonts w:ascii="Comic Sans MS" w:hAnsi="Comic Sans MS"/>
              </w:rPr>
              <w:t xml:space="preserve"> χρήστη</w:t>
            </w:r>
          </w:p>
        </w:tc>
        <w:tc>
          <w:tcPr>
            <w:tcW w:w="452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p>
        </w:tc>
      </w:tr>
      <w:tr w:rsidR="00B11C8C" w:rsidTr="00F22136">
        <w:trPr>
          <w:trHeight w:val="113"/>
        </w:trPr>
        <w:tc>
          <w:tcPr>
            <w:tcW w:w="4255"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sidRPr="00164B88">
              <w:rPr>
                <w:rFonts w:ascii="Comic Sans MS" w:hAnsi="Comic Sans MS"/>
                <w:lang w:val="en-US"/>
              </w:rPr>
              <w:t>Username</w:t>
            </w:r>
          </w:p>
        </w:tc>
        <w:tc>
          <w:tcPr>
            <w:tcW w:w="452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p>
        </w:tc>
      </w:tr>
      <w:tr w:rsidR="00B11C8C" w:rsidTr="00F22136">
        <w:trPr>
          <w:trHeight w:val="113"/>
        </w:trPr>
        <w:tc>
          <w:tcPr>
            <w:tcW w:w="4255"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F9504D" w:rsidRDefault="00B11C8C" w:rsidP="00F22136">
            <w:pPr>
              <w:pStyle w:val="NoSpacing"/>
              <w:jc w:val="center"/>
              <w:rPr>
                <w:rFonts w:ascii="Comic Sans MS" w:hAnsi="Comic Sans MS"/>
              </w:rPr>
            </w:pPr>
            <w:r>
              <w:rPr>
                <w:rFonts w:ascii="Comic Sans MS" w:hAnsi="Comic Sans MS"/>
              </w:rPr>
              <w:t>Κωδικός Πρόσβασης</w:t>
            </w:r>
          </w:p>
        </w:tc>
        <w:tc>
          <w:tcPr>
            <w:tcW w:w="452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p>
        </w:tc>
      </w:tr>
      <w:tr w:rsidR="00B11C8C" w:rsidTr="00F22136">
        <w:trPr>
          <w:trHeight w:val="113"/>
        </w:trPr>
        <w:tc>
          <w:tcPr>
            <w:tcW w:w="4255"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lang w:val="en-US"/>
              </w:rPr>
            </w:pPr>
            <w:r>
              <w:rPr>
                <w:rFonts w:ascii="Comic Sans MS" w:hAnsi="Comic Sans MS"/>
              </w:rPr>
              <w:t>Αναζήτηση Πελάτη</w:t>
            </w:r>
          </w:p>
        </w:tc>
        <w:tc>
          <w:tcPr>
            <w:tcW w:w="452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Pr>
                <w:rFonts w:ascii="Comic Sans MS" w:hAnsi="Comic Sans MS"/>
              </w:rPr>
              <w:t>Πελάτης</w:t>
            </w:r>
          </w:p>
        </w:tc>
      </w:tr>
      <w:tr w:rsidR="00B11C8C" w:rsidTr="00F22136">
        <w:trPr>
          <w:trHeight w:val="113"/>
        </w:trPr>
        <w:tc>
          <w:tcPr>
            <w:tcW w:w="4255"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F26E63" w:rsidRDefault="00B11C8C" w:rsidP="00F22136">
            <w:pPr>
              <w:pStyle w:val="NoSpacing"/>
              <w:jc w:val="center"/>
              <w:rPr>
                <w:rFonts w:ascii="Comic Sans MS" w:hAnsi="Comic Sans MS"/>
              </w:rPr>
            </w:pPr>
            <w:r w:rsidRPr="00164B88">
              <w:rPr>
                <w:rFonts w:ascii="Comic Sans MS" w:hAnsi="Comic Sans MS"/>
              </w:rPr>
              <w:t>Αναζήτηση</w:t>
            </w:r>
            <w:r>
              <w:rPr>
                <w:rFonts w:ascii="Comic Sans MS" w:hAnsi="Comic Sans MS"/>
              </w:rPr>
              <w:t xml:space="preserve"> Δωματίου</w:t>
            </w:r>
          </w:p>
        </w:tc>
        <w:tc>
          <w:tcPr>
            <w:tcW w:w="452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Pr>
                <w:rFonts w:ascii="Comic Sans MS" w:hAnsi="Comic Sans MS"/>
              </w:rPr>
              <w:t>Δωμάτιο</w:t>
            </w:r>
          </w:p>
        </w:tc>
      </w:tr>
      <w:tr w:rsidR="00B11C8C" w:rsidTr="00F22136">
        <w:trPr>
          <w:trHeight w:val="113"/>
        </w:trPr>
        <w:tc>
          <w:tcPr>
            <w:tcW w:w="4255"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Pr>
                <w:rFonts w:ascii="Comic Sans MS" w:hAnsi="Comic Sans MS"/>
              </w:rPr>
              <w:t>Αναζήτηση Κράτησης</w:t>
            </w:r>
          </w:p>
        </w:tc>
        <w:tc>
          <w:tcPr>
            <w:tcW w:w="452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Pr>
                <w:rFonts w:ascii="Comic Sans MS" w:hAnsi="Comic Sans MS"/>
              </w:rPr>
              <w:t>Κράτηση</w:t>
            </w:r>
          </w:p>
        </w:tc>
      </w:tr>
      <w:tr w:rsidR="00B11C8C" w:rsidTr="00F22136">
        <w:trPr>
          <w:trHeight w:val="113"/>
        </w:trPr>
        <w:tc>
          <w:tcPr>
            <w:tcW w:w="4255"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sidRPr="00164B88">
              <w:rPr>
                <w:rFonts w:ascii="Comic Sans MS" w:hAnsi="Comic Sans MS"/>
              </w:rPr>
              <w:t xml:space="preserve">Προσθήκη/Επεξεργασία </w:t>
            </w:r>
            <w:r>
              <w:rPr>
                <w:rFonts w:ascii="Comic Sans MS" w:hAnsi="Comic Sans MS"/>
              </w:rPr>
              <w:t>Π</w:t>
            </w:r>
            <w:r w:rsidRPr="00164B88">
              <w:rPr>
                <w:rFonts w:ascii="Comic Sans MS" w:hAnsi="Comic Sans MS"/>
              </w:rPr>
              <w:t>ελάτη</w:t>
            </w:r>
          </w:p>
        </w:tc>
        <w:tc>
          <w:tcPr>
            <w:tcW w:w="452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Pr>
                <w:rFonts w:ascii="Comic Sans MS" w:hAnsi="Comic Sans MS"/>
              </w:rPr>
              <w:t>Πελάτης</w:t>
            </w:r>
          </w:p>
        </w:tc>
      </w:tr>
      <w:tr w:rsidR="00B11C8C" w:rsidTr="00F22136">
        <w:trPr>
          <w:trHeight w:val="113"/>
        </w:trPr>
        <w:tc>
          <w:tcPr>
            <w:tcW w:w="4255"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sidRPr="00164B88">
              <w:rPr>
                <w:rFonts w:ascii="Comic Sans MS" w:hAnsi="Comic Sans MS"/>
              </w:rPr>
              <w:t xml:space="preserve">Προσθήκη/Επεξεργασία </w:t>
            </w:r>
            <w:r>
              <w:rPr>
                <w:rFonts w:ascii="Comic Sans MS" w:hAnsi="Comic Sans MS"/>
              </w:rPr>
              <w:t>Δωματίου</w:t>
            </w:r>
          </w:p>
        </w:tc>
        <w:tc>
          <w:tcPr>
            <w:tcW w:w="452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Pr>
                <w:rFonts w:ascii="Comic Sans MS" w:hAnsi="Comic Sans MS"/>
              </w:rPr>
              <w:t>Δωματίο</w:t>
            </w:r>
          </w:p>
        </w:tc>
      </w:tr>
      <w:tr w:rsidR="00B11C8C" w:rsidTr="00F22136">
        <w:trPr>
          <w:trHeight w:val="113"/>
        </w:trPr>
        <w:tc>
          <w:tcPr>
            <w:tcW w:w="4255"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Pr>
                <w:rFonts w:ascii="Comic Sans MS" w:hAnsi="Comic Sans MS"/>
              </w:rPr>
              <w:t>Προσθήκη/Επεξεργασία Κράτησης</w:t>
            </w:r>
          </w:p>
        </w:tc>
        <w:tc>
          <w:tcPr>
            <w:tcW w:w="452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Pr>
                <w:rFonts w:ascii="Comic Sans MS" w:hAnsi="Comic Sans MS"/>
              </w:rPr>
              <w:t>Κράτηση</w:t>
            </w:r>
          </w:p>
        </w:tc>
      </w:tr>
      <w:tr w:rsidR="00B11C8C" w:rsidTr="00F22136">
        <w:trPr>
          <w:trHeight w:val="113"/>
        </w:trPr>
        <w:tc>
          <w:tcPr>
            <w:tcW w:w="4255"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Pr>
                <w:rFonts w:ascii="Comic Sans MS" w:hAnsi="Comic Sans MS"/>
              </w:rPr>
              <w:t>Διαγραφή Πελάτη</w:t>
            </w:r>
          </w:p>
        </w:tc>
        <w:tc>
          <w:tcPr>
            <w:tcW w:w="452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Pr>
                <w:rFonts w:ascii="Comic Sans MS" w:hAnsi="Comic Sans MS"/>
              </w:rPr>
              <w:t>Πελάτης</w:t>
            </w:r>
          </w:p>
        </w:tc>
      </w:tr>
      <w:tr w:rsidR="00B11C8C" w:rsidTr="00F22136">
        <w:trPr>
          <w:trHeight w:val="113"/>
        </w:trPr>
        <w:tc>
          <w:tcPr>
            <w:tcW w:w="4255"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F26E63" w:rsidRDefault="00B11C8C" w:rsidP="00F22136">
            <w:pPr>
              <w:pStyle w:val="NoSpacing"/>
              <w:jc w:val="center"/>
              <w:rPr>
                <w:rFonts w:ascii="Comic Sans MS" w:hAnsi="Comic Sans MS"/>
              </w:rPr>
            </w:pPr>
            <w:r>
              <w:rPr>
                <w:rFonts w:ascii="Comic Sans MS" w:hAnsi="Comic Sans MS"/>
              </w:rPr>
              <w:t>Διαγραφή Δωματίου</w:t>
            </w:r>
          </w:p>
        </w:tc>
        <w:tc>
          <w:tcPr>
            <w:tcW w:w="452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Pr>
                <w:rFonts w:ascii="Comic Sans MS" w:hAnsi="Comic Sans MS"/>
              </w:rPr>
              <w:t>Δωμάτιο</w:t>
            </w:r>
          </w:p>
        </w:tc>
      </w:tr>
      <w:tr w:rsidR="00B11C8C" w:rsidTr="00F22136">
        <w:trPr>
          <w:trHeight w:val="113"/>
        </w:trPr>
        <w:tc>
          <w:tcPr>
            <w:tcW w:w="4255"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Pr>
                <w:rFonts w:ascii="Comic Sans MS" w:hAnsi="Comic Sans MS"/>
              </w:rPr>
              <w:t>Διαγραφή Κράτησης</w:t>
            </w:r>
          </w:p>
        </w:tc>
        <w:tc>
          <w:tcPr>
            <w:tcW w:w="452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Pr>
                <w:rFonts w:ascii="Comic Sans MS" w:hAnsi="Comic Sans MS"/>
              </w:rPr>
              <w:t>Κράτηση</w:t>
            </w:r>
          </w:p>
        </w:tc>
      </w:tr>
      <w:tr w:rsidR="00B11C8C" w:rsidTr="00F22136">
        <w:trPr>
          <w:trHeight w:val="113"/>
        </w:trPr>
        <w:tc>
          <w:tcPr>
            <w:tcW w:w="4255"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Pr>
                <w:rFonts w:ascii="Comic Sans MS" w:hAnsi="Comic Sans MS"/>
              </w:rPr>
              <w:t>Εκτύπωση Απόδειξης</w:t>
            </w:r>
          </w:p>
        </w:tc>
        <w:tc>
          <w:tcPr>
            <w:tcW w:w="4527"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Pr>
                <w:rFonts w:ascii="Comic Sans MS" w:hAnsi="Comic Sans MS"/>
              </w:rPr>
              <w:t>Κράτηση</w:t>
            </w:r>
          </w:p>
        </w:tc>
      </w:tr>
    </w:tbl>
    <w:p w:rsid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tbl>
      <w:tblPr>
        <w:tblW w:w="8782" w:type="dxa"/>
        <w:tblCellMar>
          <w:left w:w="0" w:type="dxa"/>
          <w:right w:w="0" w:type="dxa"/>
        </w:tblCellMar>
        <w:tblLook w:val="00A0"/>
      </w:tblPr>
      <w:tblGrid>
        <w:gridCol w:w="4539"/>
        <w:gridCol w:w="4243"/>
      </w:tblGrid>
      <w:tr w:rsidR="00B11C8C" w:rsidRPr="00164B88" w:rsidTr="00F22136">
        <w:trPr>
          <w:trHeight w:val="727"/>
        </w:trPr>
        <w:tc>
          <w:tcPr>
            <w:tcW w:w="8782" w:type="dxa"/>
            <w:gridSpan w:val="2"/>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tcPr>
          <w:p w:rsidR="00B11C8C" w:rsidRPr="00164B88" w:rsidRDefault="00B11C8C" w:rsidP="00F22136">
            <w:pPr>
              <w:pStyle w:val="NoSpacing"/>
              <w:rPr>
                <w:rFonts w:ascii="Comic Sans MS" w:hAnsi="Comic Sans MS"/>
                <w:b/>
                <w:sz w:val="30"/>
                <w:szCs w:val="30"/>
              </w:rPr>
            </w:pPr>
            <w:r>
              <w:rPr>
                <w:rFonts w:ascii="Comic Sans MS" w:hAnsi="Comic Sans MS"/>
                <w:b/>
                <w:sz w:val="30"/>
                <w:szCs w:val="30"/>
              </w:rPr>
              <w:t>Κατηγορία : Διαχειριστής</w:t>
            </w:r>
          </w:p>
        </w:tc>
      </w:tr>
      <w:tr w:rsidR="00B11C8C" w:rsidRPr="00164B88" w:rsidTr="00F22136">
        <w:trPr>
          <w:trHeight w:val="558"/>
        </w:trPr>
        <w:tc>
          <w:tcPr>
            <w:tcW w:w="4539"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B11C8C" w:rsidRPr="00164B88" w:rsidRDefault="00B11C8C" w:rsidP="00F22136">
            <w:pPr>
              <w:pStyle w:val="NoSpacing"/>
              <w:jc w:val="center"/>
              <w:rPr>
                <w:rFonts w:ascii="Comic Sans MS" w:hAnsi="Comic Sans MS"/>
                <w:sz w:val="30"/>
                <w:szCs w:val="30"/>
              </w:rPr>
            </w:pPr>
            <w:r w:rsidRPr="00164B88">
              <w:rPr>
                <w:rFonts w:ascii="Comic Sans MS" w:hAnsi="Comic Sans MS"/>
                <w:sz w:val="30"/>
                <w:szCs w:val="30"/>
              </w:rPr>
              <w:lastRenderedPageBreak/>
              <w:t>Αρμοδιότητες</w:t>
            </w:r>
          </w:p>
        </w:tc>
        <w:tc>
          <w:tcPr>
            <w:tcW w:w="424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B11C8C" w:rsidRPr="00164B88" w:rsidRDefault="00B11C8C" w:rsidP="00F22136">
            <w:pPr>
              <w:pStyle w:val="NoSpacing"/>
              <w:jc w:val="center"/>
              <w:rPr>
                <w:rFonts w:ascii="Comic Sans MS" w:hAnsi="Comic Sans MS"/>
                <w:sz w:val="30"/>
                <w:szCs w:val="30"/>
              </w:rPr>
            </w:pPr>
            <w:r w:rsidRPr="00164B88">
              <w:rPr>
                <w:rFonts w:ascii="Comic Sans MS" w:hAnsi="Comic Sans MS"/>
                <w:sz w:val="30"/>
                <w:szCs w:val="30"/>
              </w:rPr>
              <w:t>Συνεργάτες</w:t>
            </w: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lang w:val="en-US"/>
              </w:rPr>
              <w:t>ID</w:t>
            </w:r>
            <w:r>
              <w:rPr>
                <w:rFonts w:ascii="Comic Sans MS" w:hAnsi="Comic Sans MS"/>
              </w:rPr>
              <w:t xml:space="preserve"> Χρήστη</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F9504D" w:rsidRDefault="00B11C8C" w:rsidP="00F22136">
            <w:pPr>
              <w:pStyle w:val="NoSpacing"/>
              <w:jc w:val="center"/>
              <w:rPr>
                <w:rFonts w:ascii="Comic Sans MS" w:hAnsi="Comic Sans MS"/>
                <w:lang w:val="en-US"/>
              </w:rPr>
            </w:pPr>
            <w:r>
              <w:rPr>
                <w:rFonts w:ascii="Comic Sans MS" w:hAnsi="Comic Sans MS"/>
                <w:lang w:val="en-US"/>
              </w:rPr>
              <w:t>Username</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Κωδικός Πρόσβασης</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Εμφάνιση στατιστικών στοιχείων</w:t>
            </w:r>
            <w:r w:rsidRPr="00164B88">
              <w:rPr>
                <w:rFonts w:ascii="Comic Sans MS" w:hAnsi="Comic Sans MS"/>
              </w:rPr>
              <w:t xml:space="preserve"> </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562580" w:rsidRDefault="00B11C8C" w:rsidP="00F22136">
            <w:pPr>
              <w:pStyle w:val="NoSpacing"/>
              <w:jc w:val="center"/>
              <w:rPr>
                <w:rFonts w:ascii="Comic Sans MS" w:hAnsi="Comic Sans MS"/>
              </w:rPr>
            </w:pPr>
            <w:r>
              <w:rPr>
                <w:rFonts w:ascii="Comic Sans MS" w:hAnsi="Comic Sans MS"/>
              </w:rPr>
              <w:t>Επεξεργασία κωδικού Υπάλληλου</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562580" w:rsidRDefault="00B11C8C" w:rsidP="00F22136">
            <w:pPr>
              <w:pStyle w:val="NoSpacing"/>
              <w:jc w:val="center"/>
            </w:pPr>
            <w:r>
              <w:rPr>
                <w:rFonts w:ascii="Comic Sans MS" w:hAnsi="Comic Sans MS"/>
              </w:rPr>
              <w:t>Υπάλληλος</w:t>
            </w: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Προσθήκη/Διαγραφή Υπάλληλου</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Υπάλληλος</w:t>
            </w: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r>
              <w:rPr>
                <w:rFonts w:ascii="Comic Sans MS" w:hAnsi="Comic Sans MS"/>
              </w:rPr>
              <w:t>Προσθήκη/Διαγραφή Διαφήμισης</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Default="00B11C8C" w:rsidP="00F22136">
            <w:pPr>
              <w:pStyle w:val="NoSpacing"/>
              <w:jc w:val="center"/>
              <w:rPr>
                <w:rFonts w:ascii="Comic Sans MS" w:hAnsi="Comic Sans MS"/>
              </w:rPr>
            </w:pPr>
          </w:p>
        </w:tc>
      </w:tr>
    </w:tbl>
    <w:p w:rsidR="00B11C8C" w:rsidRDefault="00B11C8C" w:rsidP="00B11C8C"/>
    <w:p w:rsidR="00B11C8C" w:rsidRDefault="00B11C8C" w:rsidP="00B11C8C"/>
    <w:p w:rsidR="00B11C8C" w:rsidRDefault="00B11C8C" w:rsidP="00B11C8C"/>
    <w:tbl>
      <w:tblPr>
        <w:tblW w:w="8782" w:type="dxa"/>
        <w:tblCellMar>
          <w:left w:w="0" w:type="dxa"/>
          <w:right w:w="0" w:type="dxa"/>
        </w:tblCellMar>
        <w:tblLook w:val="00A0"/>
      </w:tblPr>
      <w:tblGrid>
        <w:gridCol w:w="4539"/>
        <w:gridCol w:w="4243"/>
      </w:tblGrid>
      <w:tr w:rsidR="00B11C8C" w:rsidRPr="00164B88" w:rsidTr="00F22136">
        <w:trPr>
          <w:trHeight w:val="727"/>
        </w:trPr>
        <w:tc>
          <w:tcPr>
            <w:tcW w:w="8782" w:type="dxa"/>
            <w:gridSpan w:val="2"/>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tcPr>
          <w:p w:rsidR="00B11C8C" w:rsidRPr="00164B88" w:rsidRDefault="00B11C8C" w:rsidP="00F22136">
            <w:pPr>
              <w:pStyle w:val="NoSpacing"/>
              <w:rPr>
                <w:rFonts w:ascii="Comic Sans MS" w:hAnsi="Comic Sans MS"/>
                <w:b/>
                <w:sz w:val="30"/>
                <w:szCs w:val="30"/>
              </w:rPr>
            </w:pPr>
            <w:r w:rsidRPr="00164B88">
              <w:rPr>
                <w:rFonts w:ascii="Comic Sans MS" w:hAnsi="Comic Sans MS"/>
                <w:b/>
                <w:sz w:val="30"/>
                <w:szCs w:val="30"/>
              </w:rPr>
              <w:t xml:space="preserve">Κατηγορία : </w:t>
            </w:r>
            <w:r>
              <w:rPr>
                <w:rFonts w:ascii="Comic Sans MS" w:hAnsi="Comic Sans MS"/>
                <w:b/>
                <w:sz w:val="30"/>
                <w:szCs w:val="30"/>
              </w:rPr>
              <w:t>Κράτηση</w:t>
            </w:r>
          </w:p>
        </w:tc>
      </w:tr>
      <w:tr w:rsidR="00B11C8C" w:rsidRPr="00164B88" w:rsidTr="00F22136">
        <w:trPr>
          <w:trHeight w:val="558"/>
        </w:trPr>
        <w:tc>
          <w:tcPr>
            <w:tcW w:w="4539"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B11C8C" w:rsidRPr="00164B88" w:rsidRDefault="00B11C8C" w:rsidP="00F22136">
            <w:pPr>
              <w:pStyle w:val="NoSpacing"/>
              <w:jc w:val="center"/>
              <w:rPr>
                <w:rFonts w:ascii="Comic Sans MS" w:hAnsi="Comic Sans MS"/>
                <w:sz w:val="30"/>
                <w:szCs w:val="30"/>
              </w:rPr>
            </w:pPr>
            <w:r w:rsidRPr="00164B88">
              <w:rPr>
                <w:rFonts w:ascii="Comic Sans MS" w:hAnsi="Comic Sans MS"/>
                <w:sz w:val="30"/>
                <w:szCs w:val="30"/>
              </w:rPr>
              <w:t>Αρμοδιότητες</w:t>
            </w:r>
          </w:p>
        </w:tc>
        <w:tc>
          <w:tcPr>
            <w:tcW w:w="424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B11C8C" w:rsidRPr="00164B88" w:rsidRDefault="00B11C8C" w:rsidP="00F22136">
            <w:pPr>
              <w:pStyle w:val="NoSpacing"/>
              <w:jc w:val="center"/>
              <w:rPr>
                <w:rFonts w:ascii="Comic Sans MS" w:hAnsi="Comic Sans MS"/>
                <w:sz w:val="30"/>
                <w:szCs w:val="30"/>
              </w:rPr>
            </w:pPr>
            <w:r w:rsidRPr="00164B88">
              <w:rPr>
                <w:rFonts w:ascii="Comic Sans MS" w:hAnsi="Comic Sans MS"/>
                <w:sz w:val="30"/>
                <w:szCs w:val="30"/>
              </w:rPr>
              <w:t>Συνεργάτες</w:t>
            </w: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Κωδικός Κράτησης</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Κωδικός Δωματίου</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Δωμάτιο</w:t>
            </w: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Κωδικός Πελάτη</w:t>
            </w:r>
            <w:r w:rsidRPr="00164B88">
              <w:rPr>
                <w:rFonts w:ascii="Comic Sans MS" w:hAnsi="Comic Sans MS"/>
              </w:rPr>
              <w:t xml:space="preserve"> </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Πελάτης</w:t>
            </w: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sidRPr="00164B88">
              <w:rPr>
                <w:rFonts w:ascii="Comic Sans MS" w:hAnsi="Comic Sans MS"/>
              </w:rPr>
              <w:t>Ημερ</w:t>
            </w:r>
            <w:r>
              <w:rPr>
                <w:rFonts w:ascii="Comic Sans MS" w:hAnsi="Comic Sans MS"/>
              </w:rPr>
              <w:t>ομηνία Ενοικίασης</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sidRPr="00164B88">
              <w:rPr>
                <w:rFonts w:ascii="Comic Sans MS" w:hAnsi="Comic Sans MS"/>
              </w:rPr>
              <w:t xml:space="preserve">Ημερομηνία </w:t>
            </w:r>
            <w:r>
              <w:rPr>
                <w:rFonts w:ascii="Comic Sans MS" w:hAnsi="Comic Sans MS"/>
              </w:rPr>
              <w:t>Ε</w:t>
            </w:r>
            <w:r w:rsidRPr="00164B88">
              <w:rPr>
                <w:rFonts w:ascii="Comic Sans MS" w:hAnsi="Comic Sans MS"/>
              </w:rPr>
              <w:t>πιστροφής</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Τελικό Κόστος</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Υπολογισμός Κόστους</w:t>
            </w:r>
            <w:r w:rsidRPr="00164B88">
              <w:rPr>
                <w:rFonts w:ascii="Comic Sans MS" w:hAnsi="Comic Sans MS"/>
              </w:rPr>
              <w:t xml:space="preserve"> </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Νέα Κράτηση</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Πελάτης,Δωμάτιο</w:t>
            </w: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sidRPr="00164B88">
              <w:rPr>
                <w:rFonts w:ascii="Comic Sans MS" w:hAnsi="Comic Sans MS"/>
              </w:rPr>
              <w:t xml:space="preserve">Επιστροφή </w:t>
            </w:r>
            <w:r>
              <w:rPr>
                <w:rFonts w:ascii="Comic Sans MS" w:hAnsi="Comic Sans MS"/>
              </w:rPr>
              <w:t>Κράτησης</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Πελάτης,Δωμάτιο</w:t>
            </w: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Αναζήτηση Κράτησης</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bl>
    <w:p w:rsidR="00B11C8C" w:rsidRDefault="00B11C8C" w:rsidP="00B11C8C"/>
    <w:p w:rsidR="00B11C8C" w:rsidRDefault="00B11C8C" w:rsidP="00B11C8C"/>
    <w:p w:rsidR="00B11C8C" w:rsidRDefault="00B11C8C" w:rsidP="00B11C8C"/>
    <w:tbl>
      <w:tblPr>
        <w:tblW w:w="8782" w:type="dxa"/>
        <w:tblCellMar>
          <w:left w:w="0" w:type="dxa"/>
          <w:right w:w="0" w:type="dxa"/>
        </w:tblCellMar>
        <w:tblLook w:val="00A0"/>
      </w:tblPr>
      <w:tblGrid>
        <w:gridCol w:w="4539"/>
        <w:gridCol w:w="4243"/>
      </w:tblGrid>
      <w:tr w:rsidR="00B11C8C" w:rsidRPr="00164B88" w:rsidTr="00F22136">
        <w:trPr>
          <w:trHeight w:val="727"/>
        </w:trPr>
        <w:tc>
          <w:tcPr>
            <w:tcW w:w="8782" w:type="dxa"/>
            <w:gridSpan w:val="2"/>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tcPr>
          <w:p w:rsidR="00B11C8C" w:rsidRPr="00164B88" w:rsidRDefault="00B11C8C" w:rsidP="00F22136">
            <w:pPr>
              <w:pStyle w:val="NoSpacing"/>
              <w:rPr>
                <w:rFonts w:ascii="Comic Sans MS" w:hAnsi="Comic Sans MS"/>
                <w:b/>
                <w:sz w:val="30"/>
                <w:szCs w:val="30"/>
              </w:rPr>
            </w:pPr>
            <w:r>
              <w:rPr>
                <w:rFonts w:ascii="Comic Sans MS" w:hAnsi="Comic Sans MS"/>
                <w:b/>
                <w:sz w:val="30"/>
                <w:szCs w:val="30"/>
              </w:rPr>
              <w:t>Κατηγορία : Πελάτης</w:t>
            </w:r>
          </w:p>
        </w:tc>
      </w:tr>
      <w:tr w:rsidR="00B11C8C" w:rsidRPr="00164B88" w:rsidTr="00F22136">
        <w:trPr>
          <w:trHeight w:val="558"/>
        </w:trPr>
        <w:tc>
          <w:tcPr>
            <w:tcW w:w="4539"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B11C8C" w:rsidRPr="00164B88" w:rsidRDefault="00B11C8C" w:rsidP="00F22136">
            <w:pPr>
              <w:pStyle w:val="NoSpacing"/>
              <w:jc w:val="center"/>
              <w:rPr>
                <w:rFonts w:ascii="Comic Sans MS" w:hAnsi="Comic Sans MS"/>
                <w:sz w:val="30"/>
                <w:szCs w:val="30"/>
              </w:rPr>
            </w:pPr>
            <w:r w:rsidRPr="00164B88">
              <w:rPr>
                <w:rFonts w:ascii="Comic Sans MS" w:hAnsi="Comic Sans MS"/>
                <w:sz w:val="30"/>
                <w:szCs w:val="30"/>
              </w:rPr>
              <w:lastRenderedPageBreak/>
              <w:t>Αρμοδιότητες</w:t>
            </w:r>
          </w:p>
        </w:tc>
        <w:tc>
          <w:tcPr>
            <w:tcW w:w="424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B11C8C" w:rsidRPr="00164B88" w:rsidRDefault="00B11C8C" w:rsidP="00F22136">
            <w:pPr>
              <w:pStyle w:val="NoSpacing"/>
              <w:jc w:val="center"/>
              <w:rPr>
                <w:rFonts w:ascii="Comic Sans MS" w:hAnsi="Comic Sans MS"/>
                <w:sz w:val="30"/>
                <w:szCs w:val="30"/>
              </w:rPr>
            </w:pPr>
            <w:r w:rsidRPr="00164B88">
              <w:rPr>
                <w:rFonts w:ascii="Comic Sans MS" w:hAnsi="Comic Sans MS"/>
                <w:sz w:val="30"/>
                <w:szCs w:val="30"/>
              </w:rPr>
              <w:t>Συνεργάτες</w:t>
            </w: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Όνομα</w:t>
            </w:r>
            <w:r w:rsidRPr="00164B88">
              <w:rPr>
                <w:rFonts w:ascii="Comic Sans MS" w:hAnsi="Comic Sans MS"/>
              </w:rPr>
              <w:t xml:space="preserve"> </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Επώνυμο</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Διεύθυνση</w:t>
            </w:r>
            <w:r w:rsidRPr="00164B88">
              <w:rPr>
                <w:rFonts w:ascii="Comic Sans MS" w:hAnsi="Comic Sans MS"/>
              </w:rPr>
              <w:t xml:space="preserve"> </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Τηλέφωνο</w:t>
            </w:r>
            <w:r w:rsidRPr="00164B88">
              <w:rPr>
                <w:rFonts w:ascii="Comic Sans MS" w:hAnsi="Comic Sans MS"/>
              </w:rPr>
              <w:t xml:space="preserve"> </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sidRPr="00164B88">
              <w:rPr>
                <w:rFonts w:ascii="Comic Sans MS" w:hAnsi="Comic Sans MS"/>
              </w:rPr>
              <w:t xml:space="preserve">Κωδικός </w:t>
            </w:r>
            <w:r>
              <w:rPr>
                <w:rFonts w:ascii="Comic Sans MS" w:hAnsi="Comic Sans MS"/>
              </w:rPr>
              <w:t>Π</w:t>
            </w:r>
            <w:r w:rsidRPr="00164B88">
              <w:rPr>
                <w:rFonts w:ascii="Comic Sans MS" w:hAnsi="Comic Sans MS"/>
              </w:rPr>
              <w:t>ελάτη</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4F52AB" w:rsidRDefault="00B11C8C" w:rsidP="00F22136">
            <w:pPr>
              <w:pStyle w:val="NoSpacing"/>
              <w:jc w:val="center"/>
              <w:rPr>
                <w:rFonts w:ascii="Comic Sans MS" w:hAnsi="Comic Sans MS"/>
              </w:rPr>
            </w:pPr>
            <w:r>
              <w:rPr>
                <w:rFonts w:ascii="Comic Sans MS" w:hAnsi="Comic Sans MS"/>
              </w:rPr>
              <w:t>Κράτηση Δωματίου</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Κράτηση</w:t>
            </w: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Επιστροφή Δωματίου</w:t>
            </w:r>
            <w:r w:rsidRPr="00164B88">
              <w:rPr>
                <w:rFonts w:ascii="Comic Sans MS" w:hAnsi="Comic Sans MS"/>
              </w:rPr>
              <w:t xml:space="preserve">   </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Κράτηση</w:t>
            </w: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Αναζήτηση Πελάτη</w:t>
            </w:r>
            <w:r w:rsidRPr="00164B88">
              <w:rPr>
                <w:rFonts w:ascii="Comic Sans MS" w:hAnsi="Comic Sans MS"/>
              </w:rPr>
              <w:t xml:space="preserve">    </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bl>
    <w:p w:rsidR="00B11C8C" w:rsidRDefault="00B11C8C" w:rsidP="00B11C8C"/>
    <w:p w:rsidR="00B11C8C" w:rsidRDefault="00B11C8C" w:rsidP="00B11C8C"/>
    <w:tbl>
      <w:tblPr>
        <w:tblW w:w="8782" w:type="dxa"/>
        <w:tblCellMar>
          <w:left w:w="0" w:type="dxa"/>
          <w:right w:w="0" w:type="dxa"/>
        </w:tblCellMar>
        <w:tblLook w:val="00A0"/>
      </w:tblPr>
      <w:tblGrid>
        <w:gridCol w:w="4539"/>
        <w:gridCol w:w="4243"/>
      </w:tblGrid>
      <w:tr w:rsidR="00B11C8C" w:rsidRPr="00164B88" w:rsidTr="00F22136">
        <w:trPr>
          <w:trHeight w:val="727"/>
        </w:trPr>
        <w:tc>
          <w:tcPr>
            <w:tcW w:w="8782" w:type="dxa"/>
            <w:gridSpan w:val="2"/>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tcPr>
          <w:p w:rsidR="00B11C8C" w:rsidRPr="00164B88" w:rsidRDefault="00B11C8C" w:rsidP="00F22136">
            <w:pPr>
              <w:pStyle w:val="NoSpacing"/>
              <w:rPr>
                <w:rFonts w:ascii="Comic Sans MS" w:hAnsi="Comic Sans MS"/>
                <w:b/>
                <w:sz w:val="30"/>
                <w:szCs w:val="30"/>
              </w:rPr>
            </w:pPr>
            <w:r w:rsidRPr="00164B88">
              <w:rPr>
                <w:rFonts w:ascii="Comic Sans MS" w:hAnsi="Comic Sans MS"/>
              </w:rPr>
              <w:br w:type="page"/>
            </w:r>
            <w:r w:rsidRPr="00164B88">
              <w:rPr>
                <w:rFonts w:ascii="Comic Sans MS" w:hAnsi="Comic Sans MS"/>
                <w:b/>
                <w:sz w:val="30"/>
                <w:szCs w:val="30"/>
              </w:rPr>
              <w:t xml:space="preserve">Κατηγορία : </w:t>
            </w:r>
            <w:r>
              <w:rPr>
                <w:rFonts w:ascii="Comic Sans MS" w:hAnsi="Comic Sans MS"/>
                <w:b/>
                <w:sz w:val="30"/>
                <w:szCs w:val="30"/>
              </w:rPr>
              <w:t>Δωμάτιο</w:t>
            </w:r>
          </w:p>
        </w:tc>
      </w:tr>
      <w:tr w:rsidR="00B11C8C" w:rsidRPr="00164B88" w:rsidTr="00F22136">
        <w:trPr>
          <w:trHeight w:val="558"/>
        </w:trPr>
        <w:tc>
          <w:tcPr>
            <w:tcW w:w="4539"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B11C8C" w:rsidRPr="00164B88" w:rsidRDefault="00B11C8C" w:rsidP="00F22136">
            <w:pPr>
              <w:pStyle w:val="NoSpacing"/>
              <w:jc w:val="center"/>
              <w:rPr>
                <w:rFonts w:ascii="Comic Sans MS" w:hAnsi="Comic Sans MS"/>
                <w:sz w:val="30"/>
                <w:szCs w:val="30"/>
              </w:rPr>
            </w:pPr>
            <w:r w:rsidRPr="00164B88">
              <w:rPr>
                <w:rFonts w:ascii="Comic Sans MS" w:hAnsi="Comic Sans MS"/>
                <w:sz w:val="30"/>
                <w:szCs w:val="30"/>
              </w:rPr>
              <w:t>Αρμοδιότητες</w:t>
            </w:r>
          </w:p>
        </w:tc>
        <w:tc>
          <w:tcPr>
            <w:tcW w:w="424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B11C8C" w:rsidRPr="00164B88" w:rsidRDefault="00B11C8C" w:rsidP="00F22136">
            <w:pPr>
              <w:pStyle w:val="NoSpacing"/>
              <w:jc w:val="center"/>
              <w:rPr>
                <w:rFonts w:ascii="Comic Sans MS" w:hAnsi="Comic Sans MS"/>
                <w:sz w:val="30"/>
                <w:szCs w:val="30"/>
              </w:rPr>
            </w:pPr>
            <w:r w:rsidRPr="00164B88">
              <w:rPr>
                <w:rFonts w:ascii="Comic Sans MS" w:hAnsi="Comic Sans MS"/>
                <w:sz w:val="30"/>
                <w:szCs w:val="30"/>
              </w:rPr>
              <w:t>Συνεργάτες</w:t>
            </w: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Αριθμός ατόμων</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Κωδικός Δωματίου</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Τιμή Κράτησης / Ημέρα</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Διαθεσιμότητα</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r w:rsidR="00B11C8C" w:rsidRPr="00164B88" w:rsidTr="00F22136">
        <w:trPr>
          <w:trHeight w:val="113"/>
        </w:trPr>
        <w:tc>
          <w:tcPr>
            <w:tcW w:w="4539"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r>
              <w:rPr>
                <w:rFonts w:ascii="Comic Sans MS" w:hAnsi="Comic Sans MS"/>
              </w:rPr>
              <w:t>Αναζήτηση Δωματίου</w:t>
            </w:r>
          </w:p>
        </w:tc>
        <w:tc>
          <w:tcPr>
            <w:tcW w:w="4243" w:type="dxa"/>
            <w:tcBorders>
              <w:top w:val="single" w:sz="8" w:space="0" w:color="FFFFFF"/>
              <w:left w:val="single" w:sz="8" w:space="0" w:color="FFFFFF"/>
              <w:bottom w:val="single" w:sz="8" w:space="0" w:color="FFFFFF"/>
              <w:right w:val="single" w:sz="8" w:space="0" w:color="FFFFFF"/>
            </w:tcBorders>
            <w:shd w:val="clear" w:color="auto" w:fill="E7EBF5"/>
            <w:tcMar>
              <w:top w:w="72" w:type="dxa"/>
              <w:left w:w="144" w:type="dxa"/>
              <w:bottom w:w="72" w:type="dxa"/>
              <w:right w:w="144" w:type="dxa"/>
            </w:tcMar>
          </w:tcPr>
          <w:p w:rsidR="00B11C8C" w:rsidRPr="00164B88" w:rsidRDefault="00B11C8C" w:rsidP="00F22136">
            <w:pPr>
              <w:pStyle w:val="NoSpacing"/>
              <w:jc w:val="center"/>
              <w:rPr>
                <w:rFonts w:ascii="Comic Sans MS" w:hAnsi="Comic Sans MS"/>
              </w:rPr>
            </w:pPr>
          </w:p>
        </w:tc>
      </w:tr>
    </w:tbl>
    <w:p w:rsidR="00B11C8C" w:rsidRDefault="00B11C8C" w:rsidP="00B11C8C"/>
    <w:p w:rsidR="00B11C8C" w:rsidRDefault="00B11C8C" w:rsidP="00B11C8C"/>
    <w:p w:rsidR="00906670" w:rsidRDefault="00906670"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Default="00B11C8C" w:rsidP="00906670">
      <w:pPr>
        <w:tabs>
          <w:tab w:val="left" w:pos="6585"/>
        </w:tabs>
      </w:pPr>
    </w:p>
    <w:p w:rsidR="00B11C8C" w:rsidRPr="00B11C8C" w:rsidRDefault="00B11C8C" w:rsidP="00B11C8C">
      <w:pPr>
        <w:rPr>
          <w:b/>
          <w:u w:val="single"/>
          <w:lang w:val="el-GR"/>
        </w:rPr>
      </w:pPr>
      <w:r w:rsidRPr="00B11C8C">
        <w:rPr>
          <w:b/>
          <w:u w:val="single"/>
          <w:lang w:val="el-GR"/>
        </w:rPr>
        <w:t>Διάγραμμα Κλάσεων (</w:t>
      </w:r>
      <w:r>
        <w:rPr>
          <w:b/>
          <w:u w:val="single"/>
        </w:rPr>
        <w:t>Class</w:t>
      </w:r>
      <w:r w:rsidRPr="00B11C8C">
        <w:rPr>
          <w:b/>
          <w:u w:val="single"/>
          <w:lang w:val="el-GR"/>
        </w:rPr>
        <w:t xml:space="preserve"> </w:t>
      </w:r>
      <w:r>
        <w:rPr>
          <w:b/>
          <w:u w:val="single"/>
        </w:rPr>
        <w:t>Diagram</w:t>
      </w:r>
      <w:r w:rsidRPr="00B11C8C">
        <w:rPr>
          <w:b/>
          <w:u w:val="single"/>
          <w:lang w:val="el-GR"/>
        </w:rPr>
        <w:t>)</w:t>
      </w:r>
    </w:p>
    <w:p w:rsidR="00B11C8C" w:rsidRPr="00B11C8C" w:rsidRDefault="00B11C8C" w:rsidP="00B11C8C">
      <w:pPr>
        <w:rPr>
          <w:lang w:val="el-GR"/>
        </w:rPr>
      </w:pPr>
      <w:r w:rsidRPr="00B11C8C">
        <w:rPr>
          <w:lang w:val="el-GR"/>
        </w:rPr>
        <w:t xml:space="preserve">Τα διαγράμματα αποστέλλονται και σε </w:t>
      </w:r>
      <w:r>
        <w:t>jpg</w:t>
      </w:r>
      <w:r w:rsidRPr="00B11C8C">
        <w:rPr>
          <w:lang w:val="el-GR"/>
        </w:rPr>
        <w:t xml:space="preserve"> μορφή.</w:t>
      </w:r>
    </w:p>
    <w:p w:rsidR="00B11C8C" w:rsidRDefault="00B11C8C" w:rsidP="00906670">
      <w:pPr>
        <w:tabs>
          <w:tab w:val="left" w:pos="6585"/>
        </w:tabs>
        <w:rPr>
          <w:lang w:val="el-GR"/>
        </w:rPr>
      </w:pPr>
      <w:r>
        <w:rPr>
          <w:noProof/>
          <w:lang w:val="el-GR" w:eastAsia="el-GR"/>
        </w:rPr>
        <w:drawing>
          <wp:anchor distT="0" distB="0" distL="114300" distR="114300" simplePos="0" relativeHeight="251653632" behindDoc="0" locked="0" layoutInCell="1" allowOverlap="1">
            <wp:simplePos x="0" y="0"/>
            <wp:positionH relativeFrom="column">
              <wp:posOffset>1005840</wp:posOffset>
            </wp:positionH>
            <wp:positionV relativeFrom="paragraph">
              <wp:posOffset>-28575</wp:posOffset>
            </wp:positionV>
            <wp:extent cx="3597275" cy="5734050"/>
            <wp:effectExtent l="19050" t="0" r="3175" b="0"/>
            <wp:wrapNone/>
            <wp:docPr id="10" name="Picture 7" descr="C:\Users\Panos\AppData\Local\Temp\Rar$DI17.1097\Hotel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nos\AppData\Local\Temp\Rar$DI17.1097\HotelClassDiagram.jpg"/>
                    <pic:cNvPicPr>
                      <a:picLocks noChangeAspect="1" noChangeArrowheads="1"/>
                    </pic:cNvPicPr>
                  </pic:nvPicPr>
                  <pic:blipFill>
                    <a:blip r:embed="rId18" cstate="print"/>
                    <a:srcRect/>
                    <a:stretch>
                      <a:fillRect/>
                    </a:stretch>
                  </pic:blipFill>
                  <pic:spPr bwMode="auto">
                    <a:xfrm>
                      <a:off x="0" y="0"/>
                      <a:ext cx="3597275" cy="5734050"/>
                    </a:xfrm>
                    <a:prstGeom prst="rect">
                      <a:avLst/>
                    </a:prstGeom>
                    <a:noFill/>
                    <a:ln w="9525">
                      <a:noFill/>
                      <a:miter lim="800000"/>
                      <a:headEnd/>
                      <a:tailEnd/>
                    </a:ln>
                  </pic:spPr>
                </pic:pic>
              </a:graphicData>
            </a:graphic>
          </wp:anchor>
        </w:drawing>
      </w: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B11C8C" w:rsidRDefault="00B11C8C" w:rsidP="00B11C8C">
      <w:pPr>
        <w:rPr>
          <w:lang w:val="el-GR"/>
        </w:rPr>
      </w:pPr>
    </w:p>
    <w:p w:rsidR="00B11C8C" w:rsidRPr="006E620C" w:rsidRDefault="00B11C8C" w:rsidP="00B11C8C">
      <w:pPr>
        <w:rPr>
          <w:lang w:val="el-GR"/>
        </w:rPr>
      </w:pPr>
    </w:p>
    <w:p w:rsidR="00B11C8C" w:rsidRPr="006E620C" w:rsidRDefault="00B11C8C" w:rsidP="00B11C8C">
      <w:pPr>
        <w:rPr>
          <w:lang w:val="el-GR"/>
        </w:rPr>
      </w:pPr>
    </w:p>
    <w:p w:rsidR="00B11C8C" w:rsidRPr="006E620C" w:rsidRDefault="00B11C8C" w:rsidP="00B11C8C">
      <w:pPr>
        <w:rPr>
          <w:lang w:val="el-GR"/>
        </w:rPr>
      </w:pPr>
    </w:p>
    <w:p w:rsidR="00B11C8C" w:rsidRPr="006E620C" w:rsidRDefault="00B11C8C" w:rsidP="00B11C8C">
      <w:pPr>
        <w:tabs>
          <w:tab w:val="left" w:pos="5895"/>
        </w:tabs>
        <w:rPr>
          <w:lang w:val="el-GR"/>
        </w:rPr>
      </w:pPr>
      <w:r>
        <w:rPr>
          <w:lang w:val="el-GR"/>
        </w:rPr>
        <w:tab/>
      </w:r>
    </w:p>
    <w:p w:rsidR="00B11C8C" w:rsidRPr="006E620C" w:rsidRDefault="00B11C8C" w:rsidP="00B11C8C">
      <w:pPr>
        <w:tabs>
          <w:tab w:val="left" w:pos="5895"/>
        </w:tabs>
        <w:rPr>
          <w:lang w:val="el-GR"/>
        </w:rPr>
      </w:pPr>
    </w:p>
    <w:p w:rsidR="00B11C8C" w:rsidRPr="006E620C" w:rsidRDefault="00B11C8C" w:rsidP="00B11C8C">
      <w:pPr>
        <w:tabs>
          <w:tab w:val="left" w:pos="5895"/>
        </w:tabs>
        <w:rPr>
          <w:lang w:val="el-GR"/>
        </w:rPr>
      </w:pPr>
    </w:p>
    <w:p w:rsidR="00B11C8C" w:rsidRPr="006E620C" w:rsidRDefault="00B11C8C" w:rsidP="00B11C8C">
      <w:pPr>
        <w:tabs>
          <w:tab w:val="left" w:pos="5895"/>
        </w:tabs>
        <w:rPr>
          <w:lang w:val="el-GR"/>
        </w:rPr>
      </w:pPr>
    </w:p>
    <w:p w:rsidR="00B11C8C" w:rsidRPr="00726DF7" w:rsidRDefault="00B11C8C" w:rsidP="00B11C8C">
      <w:pPr>
        <w:rPr>
          <w:b/>
          <w:u w:val="single"/>
        </w:rPr>
      </w:pPr>
      <w:r w:rsidRPr="00726DF7">
        <w:rPr>
          <w:b/>
          <w:u w:val="single"/>
        </w:rPr>
        <w:t>Sequence Diagrams</w:t>
      </w:r>
    </w:p>
    <w:p w:rsidR="00B11C8C" w:rsidRDefault="00B11C8C" w:rsidP="00B11C8C"/>
    <w:p w:rsidR="00B11C8C" w:rsidRDefault="00B11C8C" w:rsidP="00B11C8C"/>
    <w:p w:rsidR="00B11C8C" w:rsidRDefault="00B11C8C" w:rsidP="00B11C8C">
      <w:pPr>
        <w:numPr>
          <w:ilvl w:val="0"/>
          <w:numId w:val="48"/>
        </w:numPr>
        <w:spacing w:line="240" w:lineRule="auto"/>
      </w:pPr>
      <w:r>
        <w:t>Login:</w:t>
      </w:r>
    </w:p>
    <w:p w:rsidR="00B11C8C" w:rsidRDefault="00B11C8C" w:rsidP="00B11C8C">
      <w:pPr>
        <w:tabs>
          <w:tab w:val="left" w:pos="5895"/>
        </w:tabs>
      </w:pPr>
      <w:r>
        <w:rPr>
          <w:noProof/>
          <w:lang w:val="el-GR" w:eastAsia="el-GR"/>
        </w:rPr>
        <w:drawing>
          <wp:anchor distT="0" distB="0" distL="114300" distR="114300" simplePos="0" relativeHeight="251654656" behindDoc="0" locked="0" layoutInCell="1" allowOverlap="1">
            <wp:simplePos x="0" y="0"/>
            <wp:positionH relativeFrom="column">
              <wp:posOffset>424815</wp:posOffset>
            </wp:positionH>
            <wp:positionV relativeFrom="paragraph">
              <wp:posOffset>633095</wp:posOffset>
            </wp:positionV>
            <wp:extent cx="4566285" cy="4657725"/>
            <wp:effectExtent l="19050" t="0" r="5715" b="0"/>
            <wp:wrapNone/>
            <wp:docPr id="11" name="Picture 8" descr="C:\Users\Panos\AppData\Local\Temp\Rar$DI18.1686\HotelSequenceDiagram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nos\AppData\Local\Temp\Rar$DI18.1686\HotelSequenceDiagramLogin.jpg"/>
                    <pic:cNvPicPr>
                      <a:picLocks noChangeAspect="1" noChangeArrowheads="1"/>
                    </pic:cNvPicPr>
                  </pic:nvPicPr>
                  <pic:blipFill>
                    <a:blip r:embed="rId19" cstate="print"/>
                    <a:srcRect/>
                    <a:stretch>
                      <a:fillRect/>
                    </a:stretch>
                  </pic:blipFill>
                  <pic:spPr bwMode="auto">
                    <a:xfrm>
                      <a:off x="0" y="0"/>
                      <a:ext cx="4566285" cy="4657725"/>
                    </a:xfrm>
                    <a:prstGeom prst="rect">
                      <a:avLst/>
                    </a:prstGeom>
                    <a:noFill/>
                    <a:ln w="9525">
                      <a:noFill/>
                      <a:miter lim="800000"/>
                      <a:headEnd/>
                      <a:tailEnd/>
                    </a:ln>
                  </pic:spPr>
                </pic:pic>
              </a:graphicData>
            </a:graphic>
          </wp:anchor>
        </w:drawing>
      </w:r>
    </w:p>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r>
        <w:t>Leave Room:</w:t>
      </w:r>
    </w:p>
    <w:p w:rsidR="00B11C8C" w:rsidRDefault="00B11C8C" w:rsidP="00B11C8C">
      <w:r>
        <w:rPr>
          <w:noProof/>
          <w:lang w:val="el-GR" w:eastAsia="el-GR"/>
        </w:rPr>
        <w:drawing>
          <wp:anchor distT="0" distB="0" distL="114300" distR="114300" simplePos="0" relativeHeight="251655680" behindDoc="0" locked="0" layoutInCell="1" allowOverlap="1">
            <wp:simplePos x="0" y="0"/>
            <wp:positionH relativeFrom="column">
              <wp:posOffset>539115</wp:posOffset>
            </wp:positionH>
            <wp:positionV relativeFrom="paragraph">
              <wp:posOffset>847725</wp:posOffset>
            </wp:positionV>
            <wp:extent cx="5806440" cy="3028950"/>
            <wp:effectExtent l="19050" t="0" r="3810" b="0"/>
            <wp:wrapNone/>
            <wp:docPr id="13" name="Picture 10" descr="C:\Users\Panos\AppData\Local\Temp\Rar$DI19.4615\HotelSequenceDiagramLeave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nos\AppData\Local\Temp\Rar$DI19.4615\HotelSequenceDiagramLeaveRoom.jpg"/>
                    <pic:cNvPicPr>
                      <a:picLocks noChangeAspect="1" noChangeArrowheads="1"/>
                    </pic:cNvPicPr>
                  </pic:nvPicPr>
                  <pic:blipFill>
                    <a:blip r:embed="rId20" cstate="print"/>
                    <a:srcRect/>
                    <a:stretch>
                      <a:fillRect/>
                    </a:stretch>
                  </pic:blipFill>
                  <pic:spPr bwMode="auto">
                    <a:xfrm>
                      <a:off x="0" y="0"/>
                      <a:ext cx="5806440" cy="3028950"/>
                    </a:xfrm>
                    <a:prstGeom prst="rect">
                      <a:avLst/>
                    </a:prstGeom>
                    <a:noFill/>
                    <a:ln w="9525">
                      <a:noFill/>
                      <a:miter lim="800000"/>
                      <a:headEnd/>
                      <a:tailEnd/>
                    </a:ln>
                  </pic:spPr>
                </pic:pic>
              </a:graphicData>
            </a:graphic>
          </wp:anchor>
        </w:drawing>
      </w:r>
    </w:p>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Default="00B11C8C" w:rsidP="00B11C8C"/>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r>
        <w:t>Customer Book:</w:t>
      </w:r>
    </w:p>
    <w:p w:rsidR="00B11C8C" w:rsidRDefault="00B11C8C" w:rsidP="00B11C8C">
      <w:pPr>
        <w:tabs>
          <w:tab w:val="left" w:pos="3585"/>
        </w:tabs>
      </w:pPr>
    </w:p>
    <w:p w:rsidR="00B11C8C" w:rsidRDefault="00B11C8C" w:rsidP="00B11C8C">
      <w:pPr>
        <w:tabs>
          <w:tab w:val="left" w:pos="3585"/>
        </w:tabs>
      </w:pPr>
    </w:p>
    <w:p w:rsidR="00B11C8C" w:rsidRDefault="00B11C8C" w:rsidP="00B11C8C">
      <w:pPr>
        <w:tabs>
          <w:tab w:val="left" w:pos="3585"/>
        </w:tabs>
      </w:pPr>
      <w:r>
        <w:rPr>
          <w:noProof/>
          <w:lang w:val="el-GR" w:eastAsia="el-GR"/>
        </w:rPr>
        <w:drawing>
          <wp:anchor distT="0" distB="0" distL="114300" distR="114300" simplePos="0" relativeHeight="251656704" behindDoc="0" locked="0" layoutInCell="1" allowOverlap="1">
            <wp:simplePos x="0" y="0"/>
            <wp:positionH relativeFrom="column">
              <wp:posOffset>443865</wp:posOffset>
            </wp:positionH>
            <wp:positionV relativeFrom="paragraph">
              <wp:posOffset>495300</wp:posOffset>
            </wp:positionV>
            <wp:extent cx="5029200" cy="2933700"/>
            <wp:effectExtent l="19050" t="0" r="0" b="0"/>
            <wp:wrapNone/>
            <wp:docPr id="14" name="Picture 11" descr="C:\Users\Panos\AppData\Local\Temp\Rar$DI20.7904\HotelSequenceDiagramCustomer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nos\AppData\Local\Temp\Rar$DI20.7904\HotelSequenceDiagramCustomerBook.jpg"/>
                    <pic:cNvPicPr>
                      <a:picLocks noChangeAspect="1" noChangeArrowheads="1"/>
                    </pic:cNvPicPr>
                  </pic:nvPicPr>
                  <pic:blipFill>
                    <a:blip r:embed="rId21" cstate="print"/>
                    <a:srcRect/>
                    <a:stretch>
                      <a:fillRect/>
                    </a:stretch>
                  </pic:blipFill>
                  <pic:spPr bwMode="auto">
                    <a:xfrm>
                      <a:off x="0" y="0"/>
                      <a:ext cx="5029200" cy="2933700"/>
                    </a:xfrm>
                    <a:prstGeom prst="rect">
                      <a:avLst/>
                    </a:prstGeom>
                    <a:noFill/>
                    <a:ln w="9525">
                      <a:noFill/>
                      <a:miter lim="800000"/>
                      <a:headEnd/>
                      <a:tailEnd/>
                    </a:ln>
                  </pic:spPr>
                </pic:pic>
              </a:graphicData>
            </a:graphic>
          </wp:anchor>
        </w:drawing>
      </w:r>
    </w:p>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P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Default="00B11C8C" w:rsidP="00B11C8C"/>
    <w:p w:rsidR="00B11C8C" w:rsidRPr="00B11C8C" w:rsidRDefault="00B11C8C" w:rsidP="00B11C8C"/>
    <w:p w:rsidR="00B11C8C" w:rsidRDefault="00B11C8C" w:rsidP="00B11C8C"/>
    <w:p w:rsidR="00B11C8C" w:rsidRDefault="00B11C8C" w:rsidP="00B11C8C"/>
    <w:p w:rsidR="00B11C8C" w:rsidRDefault="00B11C8C" w:rsidP="00B11C8C"/>
    <w:p w:rsidR="00B11C8C" w:rsidRDefault="00B11C8C" w:rsidP="00B11C8C">
      <w:pPr>
        <w:rPr>
          <w:rFonts w:ascii="Times New Roman" w:hAnsi="Times New Roman"/>
          <w:snapToGrid w:val="0"/>
          <w:color w:val="000000"/>
          <w:w w:val="0"/>
          <w:sz w:val="0"/>
          <w:szCs w:val="0"/>
          <w:u w:color="000000"/>
          <w:bdr w:val="none" w:sz="0" w:space="0" w:color="000000"/>
          <w:shd w:val="clear" w:color="000000" w:fill="000000"/>
        </w:rPr>
      </w:pPr>
      <w:r>
        <w:rPr>
          <w:noProof/>
          <w:lang w:val="el-GR" w:eastAsia="el-GR"/>
        </w:rPr>
        <w:lastRenderedPageBreak/>
        <w:drawing>
          <wp:anchor distT="0" distB="0" distL="114300" distR="114300" simplePos="0" relativeHeight="251657728" behindDoc="0" locked="0" layoutInCell="1" allowOverlap="1">
            <wp:simplePos x="0" y="0"/>
            <wp:positionH relativeFrom="column">
              <wp:posOffset>1072515</wp:posOffset>
            </wp:positionH>
            <wp:positionV relativeFrom="paragraph">
              <wp:posOffset>904875</wp:posOffset>
            </wp:positionV>
            <wp:extent cx="3669030" cy="3781425"/>
            <wp:effectExtent l="19050" t="0" r="7620" b="0"/>
            <wp:wrapNone/>
            <wp:docPr id="15" name="Picture 12" descr="C:\Users\Panos\AppData\Local\Temp\Rar$DI21.9398\HotelSequenceDiagramNew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nos\AppData\Local\Temp\Rar$DI21.9398\HotelSequenceDiagramNewBook.jpg"/>
                    <pic:cNvPicPr>
                      <a:picLocks noChangeAspect="1" noChangeArrowheads="1"/>
                    </pic:cNvPicPr>
                  </pic:nvPicPr>
                  <pic:blipFill>
                    <a:blip r:embed="rId22" cstate="print"/>
                    <a:srcRect/>
                    <a:stretch>
                      <a:fillRect/>
                    </a:stretch>
                  </pic:blipFill>
                  <pic:spPr bwMode="auto">
                    <a:xfrm>
                      <a:off x="0" y="0"/>
                      <a:ext cx="3669030" cy="3781425"/>
                    </a:xfrm>
                    <a:prstGeom prst="rect">
                      <a:avLst/>
                    </a:prstGeom>
                    <a:noFill/>
                    <a:ln w="9525">
                      <a:noFill/>
                      <a:miter lim="800000"/>
                      <a:headEnd/>
                      <a:tailEnd/>
                    </a:ln>
                  </pic:spPr>
                </pic:pic>
              </a:graphicData>
            </a:graphic>
          </wp:anchor>
        </w:drawing>
      </w:r>
      <w:r>
        <w:t>NewBook:</w:t>
      </w:r>
      <w:r w:rsidRPr="00B11C8C">
        <w:rPr>
          <w:rFonts w:ascii="Times New Roman" w:hAnsi="Times New Roman"/>
          <w:snapToGrid w:val="0"/>
          <w:color w:val="000000"/>
          <w:w w:val="0"/>
          <w:sz w:val="0"/>
          <w:szCs w:val="0"/>
          <w:u w:color="000000"/>
          <w:bdr w:val="none" w:sz="0" w:space="0" w:color="000000"/>
          <w:shd w:val="clear" w:color="000000" w:fill="000000"/>
        </w:rPr>
        <w:t xml:space="preserve"> </w:t>
      </w:r>
      <w:r>
        <w:rPr>
          <w:rFonts w:ascii="Times New Roman" w:hAnsi="Times New Roman"/>
          <w:snapToGrid w:val="0"/>
          <w:color w:val="000000"/>
          <w:w w:val="0"/>
          <w:sz w:val="0"/>
          <w:szCs w:val="0"/>
          <w:u w:color="000000"/>
          <w:bdr w:val="none" w:sz="0" w:space="0" w:color="000000"/>
          <w:shd w:val="clear" w:color="000000" w:fill="000000"/>
        </w:rPr>
        <w:t>Pppppaf</w:t>
      </w: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Default="00B11C8C" w:rsidP="00B11C8C">
      <w:pPr>
        <w:rPr>
          <w:rFonts w:ascii="Times New Roman" w:hAnsi="Times New Roman"/>
          <w:sz w:val="0"/>
          <w:szCs w:val="0"/>
        </w:rPr>
      </w:pPr>
    </w:p>
    <w:p w:rsidR="00B11C8C" w:rsidRDefault="00B11C8C" w:rsidP="00B11C8C">
      <w:pPr>
        <w:rPr>
          <w:rFonts w:ascii="Times New Roman" w:hAnsi="Times New Roman"/>
          <w:sz w:val="0"/>
          <w:szCs w:val="0"/>
        </w:rPr>
      </w:pPr>
    </w:p>
    <w:p w:rsidR="00B11C8C" w:rsidRDefault="00B11C8C" w:rsidP="00B11C8C">
      <w:pPr>
        <w:rPr>
          <w:rFonts w:ascii="Times New Roman" w:hAnsi="Times New Roman"/>
          <w:sz w:val="0"/>
          <w:szCs w:val="0"/>
        </w:rPr>
      </w:pPr>
    </w:p>
    <w:p w:rsidR="00B11C8C" w:rsidRDefault="00B11C8C" w:rsidP="00B11C8C">
      <w:pPr>
        <w:rPr>
          <w:rFonts w:ascii="Times New Roman" w:hAnsi="Times New Roman"/>
          <w:sz w:val="0"/>
          <w:szCs w:val="0"/>
        </w:rPr>
      </w:pPr>
    </w:p>
    <w:p w:rsidR="00B11C8C" w:rsidRDefault="00B11C8C" w:rsidP="00B11C8C">
      <w:pPr>
        <w:rPr>
          <w:rFonts w:ascii="Times New Roman" w:hAnsi="Times New Roman"/>
          <w:sz w:val="0"/>
          <w:szCs w:val="0"/>
        </w:rPr>
      </w:pPr>
    </w:p>
    <w:p w:rsidR="00B11C8C" w:rsidRDefault="00B11C8C" w:rsidP="00B11C8C">
      <w:pPr>
        <w:rPr>
          <w:rFonts w:ascii="Times New Roman" w:hAnsi="Times New Roman"/>
          <w:sz w:val="0"/>
          <w:szCs w:val="0"/>
        </w:rPr>
      </w:pPr>
    </w:p>
    <w:p w:rsidR="00B11C8C" w:rsidRDefault="00B11C8C" w:rsidP="00B11C8C">
      <w:pPr>
        <w:rPr>
          <w:rFonts w:ascii="Times New Roman" w:hAnsi="Times New Roman"/>
          <w:sz w:val="0"/>
          <w:szCs w:val="0"/>
        </w:rPr>
      </w:pPr>
    </w:p>
    <w:p w:rsidR="00B11C8C" w:rsidRDefault="00B11C8C" w:rsidP="00B11C8C">
      <w:pPr>
        <w:rPr>
          <w:rFonts w:ascii="Times New Roman" w:hAnsi="Times New Roman"/>
          <w:sz w:val="0"/>
          <w:szCs w:val="0"/>
        </w:rPr>
      </w:pPr>
    </w:p>
    <w:p w:rsidR="00B11C8C" w:rsidRDefault="00B11C8C" w:rsidP="00B11C8C">
      <w:pPr>
        <w:rPr>
          <w:rFonts w:ascii="Times New Roman" w:hAnsi="Times New Roman"/>
          <w:sz w:val="0"/>
          <w:szCs w:val="0"/>
        </w:rPr>
      </w:pPr>
    </w:p>
    <w:p w:rsidR="00B11C8C" w:rsidRDefault="00B11C8C" w:rsidP="00B11C8C">
      <w:pPr>
        <w:rPr>
          <w:rFonts w:ascii="Times New Roman" w:hAnsi="Times New Roman"/>
          <w:sz w:val="0"/>
          <w:szCs w:val="0"/>
        </w:rPr>
      </w:pPr>
    </w:p>
    <w:p w:rsidR="00B11C8C" w:rsidRDefault="00B11C8C" w:rsidP="00B11C8C">
      <w:pPr>
        <w:rPr>
          <w:rFonts w:ascii="Times New Roman" w:hAnsi="Times New Roman"/>
          <w:sz w:val="0"/>
          <w:szCs w:val="0"/>
        </w:rPr>
      </w:pPr>
    </w:p>
    <w:p w:rsidR="00B11C8C" w:rsidRDefault="00B11C8C" w:rsidP="00B11C8C">
      <w:pPr>
        <w:rPr>
          <w:rFonts w:ascii="Times New Roman" w:hAnsi="Times New Roman"/>
          <w:sz w:val="0"/>
          <w:szCs w:val="0"/>
        </w:rPr>
      </w:pPr>
    </w:p>
    <w:p w:rsidR="00B11C8C" w:rsidRDefault="00B11C8C" w:rsidP="00B11C8C">
      <w:pPr>
        <w:rPr>
          <w:rFonts w:ascii="Times New Roman" w:hAnsi="Times New Roman"/>
          <w:sz w:val="0"/>
          <w:szCs w:val="0"/>
        </w:rPr>
      </w:pPr>
    </w:p>
    <w:p w:rsid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Default="00B11C8C" w:rsidP="00B11C8C">
      <w:pPr>
        <w:rPr>
          <w:rFonts w:ascii="Times New Roman" w:hAnsi="Times New Roman"/>
          <w:sz w:val="0"/>
          <w:szCs w:val="0"/>
        </w:rPr>
      </w:pPr>
    </w:p>
    <w:p w:rsid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Pr="00B11C8C" w:rsidRDefault="00B11C8C" w:rsidP="00B11C8C">
      <w:pPr>
        <w:rPr>
          <w:rFonts w:ascii="Times New Roman" w:hAnsi="Times New Roman"/>
          <w:sz w:val="0"/>
          <w:szCs w:val="0"/>
        </w:rPr>
      </w:pPr>
    </w:p>
    <w:p w:rsidR="00B11C8C" w:rsidRDefault="00B11C8C" w:rsidP="00B11C8C">
      <w:pPr>
        <w:tabs>
          <w:tab w:val="left" w:pos="1860"/>
        </w:tabs>
        <w:rPr>
          <w:rFonts w:ascii="Times New Roman" w:hAnsi="Times New Roman"/>
          <w:szCs w:val="24"/>
        </w:rPr>
      </w:pPr>
      <w:r>
        <w:rPr>
          <w:rFonts w:ascii="Times New Roman" w:hAnsi="Times New Roman"/>
          <w:szCs w:val="24"/>
        </w:rPr>
        <w:t>PrinReceipt:</w:t>
      </w:r>
    </w:p>
    <w:p w:rsidR="00B11C8C" w:rsidRDefault="00B11C8C" w:rsidP="00B11C8C">
      <w:pPr>
        <w:tabs>
          <w:tab w:val="left" w:pos="1860"/>
        </w:tabs>
        <w:rPr>
          <w:rFonts w:ascii="Times New Roman" w:hAnsi="Times New Roman"/>
          <w:szCs w:val="24"/>
        </w:rPr>
      </w:pPr>
    </w:p>
    <w:p w:rsidR="00B11C8C" w:rsidRDefault="00B11C8C" w:rsidP="00B11C8C">
      <w:pPr>
        <w:tabs>
          <w:tab w:val="left" w:pos="1860"/>
        </w:tabs>
        <w:rPr>
          <w:rFonts w:ascii="Times New Roman" w:hAnsi="Times New Roman"/>
          <w:szCs w:val="24"/>
        </w:rPr>
      </w:pPr>
    </w:p>
    <w:p w:rsidR="00B11C8C" w:rsidRDefault="00B11C8C" w:rsidP="00B11C8C">
      <w:pPr>
        <w:tabs>
          <w:tab w:val="left" w:pos="1860"/>
        </w:tabs>
        <w:rPr>
          <w:rFonts w:ascii="Times New Roman" w:hAnsi="Times New Roman"/>
          <w:szCs w:val="24"/>
        </w:rPr>
      </w:pPr>
      <w:r>
        <w:rPr>
          <w:rFonts w:ascii="Times New Roman" w:hAnsi="Times New Roman"/>
          <w:noProof/>
          <w:szCs w:val="24"/>
          <w:lang w:val="el-GR" w:eastAsia="el-GR"/>
        </w:rPr>
        <w:drawing>
          <wp:anchor distT="0" distB="0" distL="114300" distR="114300" simplePos="0" relativeHeight="251658752" behindDoc="0" locked="0" layoutInCell="1" allowOverlap="1">
            <wp:simplePos x="0" y="0"/>
            <wp:positionH relativeFrom="column">
              <wp:posOffset>1024890</wp:posOffset>
            </wp:positionH>
            <wp:positionV relativeFrom="paragraph">
              <wp:posOffset>-238125</wp:posOffset>
            </wp:positionV>
            <wp:extent cx="4981575" cy="3067050"/>
            <wp:effectExtent l="19050" t="0" r="9525" b="0"/>
            <wp:wrapNone/>
            <wp:docPr id="16" name="Picture 13" descr="C:\Users\Panos\AppData\Local\Temp\Rar$DI22.7241\HotelSequenceDiagramPrintRecei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nos\AppData\Local\Temp\Rar$DI22.7241\HotelSequenceDiagramPrintReceipt.jpg"/>
                    <pic:cNvPicPr>
                      <a:picLocks noChangeAspect="1" noChangeArrowheads="1"/>
                    </pic:cNvPicPr>
                  </pic:nvPicPr>
                  <pic:blipFill>
                    <a:blip r:embed="rId23" cstate="print"/>
                    <a:srcRect/>
                    <a:stretch>
                      <a:fillRect/>
                    </a:stretch>
                  </pic:blipFill>
                  <pic:spPr bwMode="auto">
                    <a:xfrm>
                      <a:off x="0" y="0"/>
                      <a:ext cx="4981575" cy="3067050"/>
                    </a:xfrm>
                    <a:prstGeom prst="rect">
                      <a:avLst/>
                    </a:prstGeom>
                    <a:noFill/>
                    <a:ln w="9525">
                      <a:noFill/>
                      <a:miter lim="800000"/>
                      <a:headEnd/>
                      <a:tailEnd/>
                    </a:ln>
                  </pic:spPr>
                </pic:pic>
              </a:graphicData>
            </a:graphic>
          </wp:anchor>
        </w:drawing>
      </w: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Default="00B11C8C" w:rsidP="00B11C8C">
      <w:pPr>
        <w:rPr>
          <w:rFonts w:ascii="Times New Roman" w:hAnsi="Times New Roman"/>
          <w:szCs w:val="24"/>
        </w:rPr>
      </w:pPr>
    </w:p>
    <w:p w:rsidR="00B11C8C" w:rsidRDefault="00B11C8C" w:rsidP="00B11C8C">
      <w:pPr>
        <w:tabs>
          <w:tab w:val="left" w:pos="6795"/>
        </w:tabs>
        <w:rPr>
          <w:rFonts w:ascii="Times New Roman" w:hAnsi="Times New Roman"/>
          <w:szCs w:val="24"/>
        </w:rPr>
      </w:pPr>
      <w:r>
        <w:rPr>
          <w:rFonts w:ascii="Times New Roman" w:hAnsi="Times New Roman"/>
          <w:szCs w:val="24"/>
        </w:rPr>
        <w:tab/>
      </w: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p>
    <w:p w:rsidR="00B11C8C" w:rsidRDefault="00B11C8C" w:rsidP="00B11C8C">
      <w:pPr>
        <w:tabs>
          <w:tab w:val="left" w:pos="6795"/>
        </w:tabs>
        <w:rPr>
          <w:rFonts w:ascii="Times New Roman" w:hAnsi="Times New Roman"/>
          <w:szCs w:val="24"/>
        </w:rPr>
      </w:pPr>
      <w:r>
        <w:rPr>
          <w:rFonts w:ascii="Times New Roman" w:hAnsi="Times New Roman"/>
          <w:szCs w:val="24"/>
        </w:rPr>
        <w:t>DiagramSearch:</w:t>
      </w:r>
    </w:p>
    <w:p w:rsidR="00B11C8C" w:rsidRDefault="00B11C8C" w:rsidP="00B11C8C">
      <w:pPr>
        <w:tabs>
          <w:tab w:val="left" w:pos="6795"/>
        </w:tabs>
        <w:rPr>
          <w:rFonts w:ascii="Times New Roman" w:hAnsi="Times New Roman"/>
          <w:noProof/>
          <w:szCs w:val="24"/>
          <w:lang w:eastAsia="el-GR"/>
        </w:rPr>
      </w:pPr>
    </w:p>
    <w:p w:rsidR="00B11C8C" w:rsidRDefault="00B11C8C" w:rsidP="00B11C8C">
      <w:pPr>
        <w:tabs>
          <w:tab w:val="left" w:pos="6795"/>
        </w:tabs>
        <w:rPr>
          <w:rFonts w:ascii="Times New Roman" w:hAnsi="Times New Roman"/>
          <w:noProof/>
          <w:szCs w:val="24"/>
          <w:lang w:eastAsia="el-GR"/>
        </w:rPr>
      </w:pPr>
    </w:p>
    <w:p w:rsidR="00B11C8C" w:rsidRDefault="00B11C8C" w:rsidP="00B11C8C">
      <w:pPr>
        <w:tabs>
          <w:tab w:val="left" w:pos="6795"/>
        </w:tabs>
        <w:rPr>
          <w:rFonts w:ascii="Times New Roman" w:hAnsi="Times New Roman"/>
          <w:noProof/>
          <w:szCs w:val="24"/>
          <w:lang w:eastAsia="el-GR"/>
        </w:rPr>
      </w:pPr>
    </w:p>
    <w:p w:rsidR="00B11C8C" w:rsidRDefault="00B11C8C" w:rsidP="00B11C8C">
      <w:pPr>
        <w:tabs>
          <w:tab w:val="left" w:pos="6795"/>
        </w:tabs>
        <w:rPr>
          <w:rFonts w:ascii="Times New Roman" w:hAnsi="Times New Roman"/>
          <w:szCs w:val="24"/>
        </w:rPr>
      </w:pPr>
      <w:r>
        <w:rPr>
          <w:rFonts w:ascii="Times New Roman" w:hAnsi="Times New Roman"/>
          <w:noProof/>
          <w:szCs w:val="24"/>
          <w:lang w:val="el-GR" w:eastAsia="el-GR"/>
        </w:rPr>
        <w:drawing>
          <wp:anchor distT="0" distB="0" distL="114300" distR="114300" simplePos="0" relativeHeight="251659776" behindDoc="0" locked="0" layoutInCell="1" allowOverlap="1">
            <wp:simplePos x="0" y="0"/>
            <wp:positionH relativeFrom="column">
              <wp:posOffset>-70485</wp:posOffset>
            </wp:positionH>
            <wp:positionV relativeFrom="paragraph">
              <wp:posOffset>-323850</wp:posOffset>
            </wp:positionV>
            <wp:extent cx="6534150" cy="3924300"/>
            <wp:effectExtent l="19050" t="0" r="0" b="0"/>
            <wp:wrapNone/>
            <wp:docPr id="17" name="Picture 14" descr="C:\Users\Panos\AppData\Local\Temp\Rar$DI23.1373\HotelSequenceDiagram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nos\AppData\Local\Temp\Rar$DI23.1373\HotelSequenceDiagramSearch.jpg"/>
                    <pic:cNvPicPr>
                      <a:picLocks noChangeAspect="1" noChangeArrowheads="1"/>
                    </pic:cNvPicPr>
                  </pic:nvPicPr>
                  <pic:blipFill>
                    <a:blip r:embed="rId24" cstate="print"/>
                    <a:srcRect/>
                    <a:stretch>
                      <a:fillRect/>
                    </a:stretch>
                  </pic:blipFill>
                  <pic:spPr bwMode="auto">
                    <a:xfrm>
                      <a:off x="0" y="0"/>
                      <a:ext cx="6534150" cy="3924300"/>
                    </a:xfrm>
                    <a:prstGeom prst="rect">
                      <a:avLst/>
                    </a:prstGeom>
                    <a:noFill/>
                    <a:ln w="9525">
                      <a:noFill/>
                      <a:miter lim="800000"/>
                      <a:headEnd/>
                      <a:tailEnd/>
                    </a:ln>
                  </pic:spPr>
                </pic:pic>
              </a:graphicData>
            </a:graphic>
          </wp:anchor>
        </w:drawing>
      </w: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Default="00B11C8C" w:rsidP="00B11C8C">
      <w:pPr>
        <w:rPr>
          <w:rFonts w:ascii="Times New Roman" w:hAnsi="Times New Roman"/>
          <w:szCs w:val="24"/>
        </w:rPr>
      </w:pPr>
    </w:p>
    <w:p w:rsidR="00B11C8C" w:rsidRDefault="00B11C8C" w:rsidP="00B11C8C">
      <w:pPr>
        <w:tabs>
          <w:tab w:val="left" w:pos="6180"/>
        </w:tabs>
        <w:rPr>
          <w:rFonts w:ascii="Times New Roman" w:hAnsi="Times New Roman"/>
          <w:szCs w:val="24"/>
        </w:rPr>
      </w:pPr>
      <w:r>
        <w:rPr>
          <w:rFonts w:ascii="Times New Roman" w:hAnsi="Times New Roman"/>
          <w:szCs w:val="24"/>
        </w:rPr>
        <w:tab/>
      </w: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tabs>
          <w:tab w:val="left" w:pos="6180"/>
        </w:tabs>
        <w:rPr>
          <w:rFonts w:ascii="Times New Roman" w:hAnsi="Times New Roman"/>
          <w:szCs w:val="24"/>
        </w:rPr>
      </w:pPr>
    </w:p>
    <w:p w:rsidR="00B11C8C" w:rsidRDefault="00B11C8C" w:rsidP="00B11C8C">
      <w:pPr>
        <w:rPr>
          <w:b/>
          <w:u w:val="single"/>
        </w:rPr>
      </w:pPr>
      <w:r>
        <w:rPr>
          <w:b/>
          <w:u w:val="single"/>
        </w:rPr>
        <w:lastRenderedPageBreak/>
        <w:t>Activity Diagrams</w:t>
      </w:r>
    </w:p>
    <w:p w:rsidR="00B11C8C" w:rsidRPr="00967B1E" w:rsidRDefault="00B11C8C" w:rsidP="00B11C8C"/>
    <w:p w:rsidR="00B11C8C" w:rsidRDefault="00B11C8C" w:rsidP="00B11C8C"/>
    <w:p w:rsidR="00B11C8C" w:rsidRPr="00967B1E" w:rsidRDefault="00B11C8C" w:rsidP="00B11C8C">
      <w:pPr>
        <w:numPr>
          <w:ilvl w:val="0"/>
          <w:numId w:val="49"/>
        </w:numPr>
        <w:spacing w:line="240" w:lineRule="auto"/>
      </w:pPr>
      <w:r>
        <w:t>Activity Διάγραμμα 1:</w:t>
      </w:r>
    </w:p>
    <w:p w:rsidR="00B11C8C" w:rsidRDefault="00B11C8C" w:rsidP="00B11C8C">
      <w:pPr>
        <w:tabs>
          <w:tab w:val="left" w:pos="6180"/>
        </w:tabs>
        <w:rPr>
          <w:rFonts w:ascii="Times New Roman" w:hAnsi="Times New Roman"/>
          <w:szCs w:val="24"/>
        </w:rPr>
      </w:pPr>
      <w:r>
        <w:rPr>
          <w:rFonts w:ascii="Times New Roman" w:hAnsi="Times New Roman"/>
          <w:noProof/>
          <w:szCs w:val="24"/>
          <w:lang w:val="el-GR" w:eastAsia="el-GR"/>
        </w:rPr>
        <w:drawing>
          <wp:anchor distT="0" distB="0" distL="114300" distR="114300" simplePos="0" relativeHeight="251660800" behindDoc="0" locked="0" layoutInCell="1" allowOverlap="1">
            <wp:simplePos x="0" y="0"/>
            <wp:positionH relativeFrom="column">
              <wp:posOffset>120015</wp:posOffset>
            </wp:positionH>
            <wp:positionV relativeFrom="paragraph">
              <wp:posOffset>624840</wp:posOffset>
            </wp:positionV>
            <wp:extent cx="6126480" cy="5657850"/>
            <wp:effectExtent l="19050" t="0" r="7620" b="0"/>
            <wp:wrapNone/>
            <wp:docPr id="18" name="Picture 15" descr="C:\Users\Panos\AppData\Local\Temp\Rar$DI23.7081\HotelActivityDiaga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anos\AppData\Local\Temp\Rar$DI23.7081\HotelActivityDiagarm1.jpg"/>
                    <pic:cNvPicPr>
                      <a:picLocks noChangeAspect="1" noChangeArrowheads="1"/>
                    </pic:cNvPicPr>
                  </pic:nvPicPr>
                  <pic:blipFill>
                    <a:blip r:embed="rId25" cstate="print"/>
                    <a:srcRect/>
                    <a:stretch>
                      <a:fillRect/>
                    </a:stretch>
                  </pic:blipFill>
                  <pic:spPr bwMode="auto">
                    <a:xfrm>
                      <a:off x="0" y="0"/>
                      <a:ext cx="6126480" cy="5657850"/>
                    </a:xfrm>
                    <a:prstGeom prst="rect">
                      <a:avLst/>
                    </a:prstGeom>
                    <a:noFill/>
                    <a:ln w="9525">
                      <a:noFill/>
                      <a:miter lim="800000"/>
                      <a:headEnd/>
                      <a:tailEnd/>
                    </a:ln>
                  </pic:spPr>
                </pic:pic>
              </a:graphicData>
            </a:graphic>
          </wp:anchor>
        </w:drawing>
      </w: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Pr="00B11C8C" w:rsidRDefault="00B11C8C" w:rsidP="00B11C8C">
      <w:pPr>
        <w:rPr>
          <w:rFonts w:ascii="Times New Roman" w:hAnsi="Times New Roman"/>
          <w:szCs w:val="24"/>
        </w:rPr>
      </w:pPr>
    </w:p>
    <w:p w:rsidR="00B11C8C" w:rsidRDefault="00B11C8C" w:rsidP="00B11C8C">
      <w:pPr>
        <w:rPr>
          <w:rFonts w:ascii="Times New Roman" w:hAnsi="Times New Roman"/>
          <w:szCs w:val="24"/>
        </w:rPr>
      </w:pPr>
    </w:p>
    <w:p w:rsidR="00B11C8C" w:rsidRDefault="00B11C8C" w:rsidP="00B11C8C">
      <w:pPr>
        <w:jc w:val="center"/>
        <w:rPr>
          <w:rFonts w:ascii="Times New Roman" w:hAnsi="Times New Roman"/>
          <w:szCs w:val="24"/>
        </w:rPr>
      </w:pPr>
    </w:p>
    <w:p w:rsidR="00B11C8C" w:rsidRDefault="00B11C8C" w:rsidP="00B11C8C">
      <w:r>
        <w:lastRenderedPageBreak/>
        <w:t>Activity Διάγραμμα 2:</w:t>
      </w:r>
    </w:p>
    <w:p w:rsidR="00B11C8C" w:rsidRDefault="00B11C8C" w:rsidP="00B11C8C"/>
    <w:p w:rsidR="00B11C8C" w:rsidRDefault="00B11C8C" w:rsidP="00B11C8C"/>
    <w:p w:rsidR="00B11C8C" w:rsidRPr="00B11C8C" w:rsidRDefault="00B11C8C" w:rsidP="00B11C8C">
      <w:pPr>
        <w:rPr>
          <w:rFonts w:ascii="Times New Roman" w:hAnsi="Times New Roman"/>
          <w:szCs w:val="24"/>
        </w:rPr>
      </w:pPr>
      <w:r>
        <w:rPr>
          <w:rFonts w:ascii="Times New Roman" w:hAnsi="Times New Roman"/>
          <w:noProof/>
          <w:szCs w:val="24"/>
          <w:lang w:val="el-GR" w:eastAsia="el-GR"/>
        </w:rPr>
        <w:drawing>
          <wp:anchor distT="0" distB="0" distL="114300" distR="114300" simplePos="0" relativeHeight="251661824" behindDoc="0" locked="0" layoutInCell="1" allowOverlap="1">
            <wp:simplePos x="0" y="0"/>
            <wp:positionH relativeFrom="column">
              <wp:posOffset>501015</wp:posOffset>
            </wp:positionH>
            <wp:positionV relativeFrom="paragraph">
              <wp:posOffset>419100</wp:posOffset>
            </wp:positionV>
            <wp:extent cx="6126480" cy="4524375"/>
            <wp:effectExtent l="19050" t="0" r="7620" b="0"/>
            <wp:wrapNone/>
            <wp:docPr id="19" name="Picture 16" descr="C:\Users\Panos\AppData\Local\Temp\Rar$DI24.2960\HotelActivityDiagar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anos\AppData\Local\Temp\Rar$DI24.2960\HotelActivityDiagarm2.jpg"/>
                    <pic:cNvPicPr>
                      <a:picLocks noChangeAspect="1" noChangeArrowheads="1"/>
                    </pic:cNvPicPr>
                  </pic:nvPicPr>
                  <pic:blipFill>
                    <a:blip r:embed="rId26" cstate="print"/>
                    <a:srcRect/>
                    <a:stretch>
                      <a:fillRect/>
                    </a:stretch>
                  </pic:blipFill>
                  <pic:spPr bwMode="auto">
                    <a:xfrm>
                      <a:off x="0" y="0"/>
                      <a:ext cx="6126480" cy="4524375"/>
                    </a:xfrm>
                    <a:prstGeom prst="rect">
                      <a:avLst/>
                    </a:prstGeom>
                    <a:noFill/>
                    <a:ln w="9525">
                      <a:noFill/>
                      <a:miter lim="800000"/>
                      <a:headEnd/>
                      <a:tailEnd/>
                    </a:ln>
                  </pic:spPr>
                </pic:pic>
              </a:graphicData>
            </a:graphic>
          </wp:anchor>
        </w:drawing>
      </w:r>
    </w:p>
    <w:sectPr w:rsidR="00B11C8C" w:rsidRPr="00B11C8C" w:rsidSect="00906670">
      <w:headerReference w:type="default" r:id="rId27"/>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EE7" w:rsidRDefault="00B23EE7" w:rsidP="001E433F">
      <w:pPr>
        <w:spacing w:line="240" w:lineRule="auto"/>
      </w:pPr>
      <w:r>
        <w:separator/>
      </w:r>
    </w:p>
  </w:endnote>
  <w:endnote w:type="continuationSeparator" w:id="0">
    <w:p w:rsidR="00B23EE7" w:rsidRDefault="00B23EE7" w:rsidP="001E433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imes">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A1"/>
    <w:family w:val="roman"/>
    <w:pitch w:val="variable"/>
    <w:sig w:usb0="00000287" w:usb1="00000000" w:usb2="00000000" w:usb3="00000000" w:csb0="0000009F" w:csb1="00000000"/>
  </w:font>
  <w:font w:name="Arial Black">
    <w:panose1 w:val="020B0A04020102020204"/>
    <w:charset w:val="A1"/>
    <w:family w:val="swiss"/>
    <w:pitch w:val="variable"/>
    <w:sig w:usb0="00000287" w:usb1="00000000" w:usb2="00000000" w:usb3="00000000" w:csb0="0000009F" w:csb1="00000000"/>
  </w:font>
  <w:font w:name="Comic Sans MS">
    <w:panose1 w:val="030F0702030302020204"/>
    <w:charset w:val="A1"/>
    <w:family w:val="script"/>
    <w:pitch w:val="variable"/>
    <w:sig w:usb0="00000287" w:usb1="00000000" w:usb2="00000000" w:usb3="00000000" w:csb0="0000009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670" w:rsidRDefault="009066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EE7" w:rsidRDefault="00B23EE7" w:rsidP="001E433F">
      <w:pPr>
        <w:spacing w:line="240" w:lineRule="auto"/>
      </w:pPr>
      <w:r>
        <w:separator/>
      </w:r>
    </w:p>
  </w:footnote>
  <w:footnote w:type="continuationSeparator" w:id="0">
    <w:p w:rsidR="00B23EE7" w:rsidRDefault="00B23EE7" w:rsidP="001E433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670" w:rsidRPr="0024151D" w:rsidRDefault="00906670">
    <w:pPr>
      <w:pStyle w:val="Header"/>
      <w:rPr>
        <w:lang w:val="el-GR"/>
      </w:rPr>
    </w:pPr>
    <w:r>
      <w:rPr>
        <w:lang w:val="el-GR"/>
      </w:rPr>
      <w:t>Προδιαγραφές Απαιτήσεων Λογισμικού για</w:t>
    </w:r>
    <w:r w:rsidRPr="00F65C12">
      <w:rPr>
        <w:lang w:val="el-GR"/>
      </w:rPr>
      <w:t xml:space="preserve"> &lt;</w:t>
    </w:r>
    <w:r w:rsidRPr="00DC421F">
      <w:rPr>
        <w:lang w:val="el-GR"/>
      </w:rPr>
      <w:t>Σύστημα κρατήσεων ξενοδοχείου</w:t>
    </w:r>
    <w:r>
      <w:rPr>
        <w:lang w:val="el-GR"/>
      </w:rPr>
      <w:t>&gt;</w:t>
    </w:r>
    <w:r w:rsidRPr="00F65C12">
      <w:rPr>
        <w:lang w:val="el-GR"/>
      </w:rPr>
      <w:tab/>
    </w:r>
    <w:r>
      <w:rPr>
        <w:lang w:val="el-GR"/>
      </w:rPr>
      <w:t>Σελίδα</w:t>
    </w:r>
    <w:r w:rsidRPr="00F65C12">
      <w:rPr>
        <w:lang w:val="el-GR"/>
      </w:rPr>
      <w:t xml:space="preserve"> </w:t>
    </w:r>
    <w:r w:rsidR="00817C9D">
      <w:fldChar w:fldCharType="begin"/>
    </w:r>
    <w:r w:rsidRPr="00F65C12">
      <w:rPr>
        <w:lang w:val="el-GR"/>
      </w:rPr>
      <w:instrText xml:space="preserve"> </w:instrText>
    </w:r>
    <w:r>
      <w:instrText>PAGE</w:instrText>
    </w:r>
    <w:r w:rsidRPr="00F65C12">
      <w:rPr>
        <w:lang w:val="el-GR"/>
      </w:rPr>
      <w:instrText xml:space="preserve">  \* </w:instrText>
    </w:r>
    <w:r>
      <w:instrText>MERGEFORMAT</w:instrText>
    </w:r>
    <w:r w:rsidRPr="00F65C12">
      <w:rPr>
        <w:lang w:val="el-GR"/>
      </w:rPr>
      <w:instrText xml:space="preserve"> </w:instrText>
    </w:r>
    <w:r w:rsidR="00817C9D">
      <w:fldChar w:fldCharType="separate"/>
    </w:r>
    <w:r w:rsidR="00364099">
      <w:rPr>
        <w:noProof/>
      </w:rPr>
      <w:t>v</w:t>
    </w:r>
    <w:r w:rsidR="00817C9D">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670" w:rsidRPr="004903B8" w:rsidRDefault="00906670">
    <w:pPr>
      <w:pStyle w:val="Header"/>
      <w:rPr>
        <w:rFonts w:ascii="Calibri" w:hAnsi="Calibri"/>
        <w:lang w:val="el-GR"/>
      </w:rPr>
    </w:pPr>
    <w:r w:rsidRPr="004903B8">
      <w:rPr>
        <w:rFonts w:ascii="Calibri" w:hAnsi="Calibri"/>
        <w:lang w:val="el-GR"/>
      </w:rPr>
      <w:t>Περιπτώσεις Χρήσης για το &lt;Έργο&gt;</w:t>
    </w:r>
    <w:r w:rsidRPr="004903B8">
      <w:rPr>
        <w:rFonts w:ascii="Calibri" w:hAnsi="Calibri"/>
        <w:lang w:val="el-GR"/>
      </w:rPr>
      <w:tab/>
    </w:r>
    <w:r w:rsidRPr="004903B8">
      <w:rPr>
        <w:rFonts w:ascii="Calibri" w:hAnsi="Calibri"/>
        <w:lang w:val="el-GR"/>
      </w:rPr>
      <w:tab/>
      <w:t xml:space="preserve">Σελίδα </w:t>
    </w:r>
    <w:r w:rsidR="00817C9D" w:rsidRPr="004903B8">
      <w:rPr>
        <w:rStyle w:val="PageNumber"/>
        <w:rFonts w:ascii="Calibri" w:hAnsi="Calibri"/>
      </w:rPr>
      <w:fldChar w:fldCharType="begin"/>
    </w:r>
    <w:r w:rsidRPr="004903B8">
      <w:rPr>
        <w:rStyle w:val="PageNumber"/>
        <w:rFonts w:ascii="Calibri" w:hAnsi="Calibri"/>
        <w:lang w:val="el-GR"/>
      </w:rPr>
      <w:instrText xml:space="preserve"> </w:instrText>
    </w:r>
    <w:r w:rsidRPr="004903B8">
      <w:rPr>
        <w:rStyle w:val="PageNumber"/>
        <w:rFonts w:ascii="Calibri" w:hAnsi="Calibri"/>
      </w:rPr>
      <w:instrText>PAGE</w:instrText>
    </w:r>
    <w:r w:rsidRPr="004903B8">
      <w:rPr>
        <w:rStyle w:val="PageNumber"/>
        <w:rFonts w:ascii="Calibri" w:hAnsi="Calibri"/>
        <w:lang w:val="el-GR"/>
      </w:rPr>
      <w:instrText xml:space="preserve"> </w:instrText>
    </w:r>
    <w:r w:rsidR="00817C9D" w:rsidRPr="004903B8">
      <w:rPr>
        <w:rStyle w:val="PageNumber"/>
        <w:rFonts w:ascii="Calibri" w:hAnsi="Calibri"/>
      </w:rPr>
      <w:fldChar w:fldCharType="separate"/>
    </w:r>
    <w:r w:rsidR="00364099">
      <w:rPr>
        <w:rStyle w:val="PageNumber"/>
        <w:rFonts w:ascii="Calibri" w:hAnsi="Calibri"/>
        <w:noProof/>
      </w:rPr>
      <w:t>ix</w:t>
    </w:r>
    <w:r w:rsidR="00817C9D" w:rsidRPr="004903B8">
      <w:rPr>
        <w:rStyle w:val="PageNumber"/>
        <w:rFonts w:ascii="Calibri" w:hAnsi="Calibri"/>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670" w:rsidRPr="00F65C12" w:rsidRDefault="00906670">
    <w:pPr>
      <w:pStyle w:val="Header"/>
      <w:tabs>
        <w:tab w:val="clear" w:pos="9360"/>
        <w:tab w:val="right" w:pos="9630"/>
      </w:tabs>
      <w:rPr>
        <w:lang w:val="el-GR"/>
      </w:rPr>
    </w:pPr>
    <w:r>
      <w:rPr>
        <w:lang w:val="el-GR"/>
      </w:rPr>
      <w:t>Προδιαγραφές Απαιτήσεων Λογισμικού για</w:t>
    </w:r>
    <w:r w:rsidRPr="00F65C12">
      <w:rPr>
        <w:lang w:val="el-GR"/>
      </w:rPr>
      <w:t xml:space="preserve"> &lt;</w:t>
    </w:r>
    <w:r w:rsidRPr="00DC421F">
      <w:rPr>
        <w:lang w:val="el-GR"/>
      </w:rPr>
      <w:t>Σύστημα κρατήσεων ξενοδοχείου</w:t>
    </w:r>
    <w:r>
      <w:rPr>
        <w:lang w:val="el-GR"/>
      </w:rPr>
      <w:t>&gt;</w:t>
    </w:r>
    <w:r>
      <w:rPr>
        <w:lang w:val="el-GR"/>
      </w:rPr>
      <w:tab/>
      <w:t xml:space="preserve">Σελίδα </w:t>
    </w:r>
    <w:r w:rsidRPr="00F65C12">
      <w:rPr>
        <w:lang w:val="el-GR"/>
      </w:rPr>
      <w:t xml:space="preserve"> </w:t>
    </w:r>
    <w:r w:rsidR="00817C9D">
      <w:fldChar w:fldCharType="begin"/>
    </w:r>
    <w:r w:rsidRPr="00F65C12">
      <w:rPr>
        <w:lang w:val="el-GR"/>
      </w:rPr>
      <w:instrText xml:space="preserve"> </w:instrText>
    </w:r>
    <w:r>
      <w:instrText>PAGE</w:instrText>
    </w:r>
    <w:r w:rsidRPr="00F65C12">
      <w:rPr>
        <w:lang w:val="el-GR"/>
      </w:rPr>
      <w:instrText xml:space="preserve">  \* </w:instrText>
    </w:r>
    <w:r>
      <w:instrText>MERGEFORMAT</w:instrText>
    </w:r>
    <w:r w:rsidRPr="00F65C12">
      <w:rPr>
        <w:lang w:val="el-GR"/>
      </w:rPr>
      <w:instrText xml:space="preserve"> </w:instrText>
    </w:r>
    <w:r w:rsidR="00817C9D">
      <w:fldChar w:fldCharType="separate"/>
    </w:r>
    <w:r w:rsidR="00364099" w:rsidRPr="00364099">
      <w:rPr>
        <w:noProof/>
        <w:lang w:val="el-GR"/>
      </w:rPr>
      <w:t>29</w:t>
    </w:r>
    <w:r w:rsidR="00817C9D">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000002"/>
    <w:multiLevelType w:val="singleLevel"/>
    <w:tmpl w:val="00000002"/>
    <w:name w:val="WW8Num2"/>
    <w:lvl w:ilvl="0">
      <w:start w:val="1"/>
      <w:numFmt w:val="decimal"/>
      <w:lvlText w:val="%1."/>
      <w:lvlJc w:val="left"/>
      <w:pPr>
        <w:tabs>
          <w:tab w:val="num" w:pos="360"/>
        </w:tabs>
        <w:ind w:left="360" w:hanging="360"/>
      </w:pPr>
    </w:lvl>
  </w:abstractNum>
  <w:abstractNum w:abstractNumId="3">
    <w:nsid w:val="00000008"/>
    <w:multiLevelType w:val="singleLevel"/>
    <w:tmpl w:val="00000008"/>
    <w:name w:val="WW8Num8"/>
    <w:lvl w:ilvl="0">
      <w:start w:val="1"/>
      <w:numFmt w:val="decimal"/>
      <w:lvlText w:val="%1."/>
      <w:lvlJc w:val="left"/>
      <w:pPr>
        <w:tabs>
          <w:tab w:val="num" w:pos="360"/>
        </w:tabs>
        <w:ind w:left="360" w:hanging="360"/>
      </w:pPr>
    </w:lvl>
  </w:abstractNum>
  <w:abstractNum w:abstractNumId="4">
    <w:nsid w:val="0000000C"/>
    <w:multiLevelType w:val="singleLevel"/>
    <w:tmpl w:val="0000000C"/>
    <w:name w:val="WW8Num12"/>
    <w:lvl w:ilvl="0">
      <w:start w:val="1"/>
      <w:numFmt w:val="decimal"/>
      <w:lvlText w:val="%1."/>
      <w:lvlJc w:val="left"/>
      <w:pPr>
        <w:tabs>
          <w:tab w:val="num" w:pos="360"/>
        </w:tabs>
        <w:ind w:left="360" w:hanging="360"/>
      </w:pPr>
    </w:lvl>
  </w:abstractNum>
  <w:abstractNum w:abstractNumId="5">
    <w:nsid w:val="0000000D"/>
    <w:multiLevelType w:val="singleLevel"/>
    <w:tmpl w:val="0000000D"/>
    <w:name w:val="WW8Num13"/>
    <w:lvl w:ilvl="0">
      <w:start w:val="1"/>
      <w:numFmt w:val="decimal"/>
      <w:lvlText w:val="%1."/>
      <w:lvlJc w:val="left"/>
      <w:pPr>
        <w:tabs>
          <w:tab w:val="num" w:pos="360"/>
        </w:tabs>
        <w:ind w:left="360" w:hanging="360"/>
      </w:pPr>
    </w:lvl>
  </w:abstractNum>
  <w:abstractNum w:abstractNumId="6">
    <w:nsid w:val="0000000E"/>
    <w:multiLevelType w:val="singleLevel"/>
    <w:tmpl w:val="0000000E"/>
    <w:name w:val="WW8Num14"/>
    <w:lvl w:ilvl="0">
      <w:start w:val="1"/>
      <w:numFmt w:val="decimal"/>
      <w:lvlText w:val="%1."/>
      <w:lvlJc w:val="left"/>
      <w:pPr>
        <w:tabs>
          <w:tab w:val="num" w:pos="360"/>
        </w:tabs>
        <w:ind w:left="360" w:hanging="360"/>
      </w:pPr>
    </w:lvl>
  </w:abstractNum>
  <w:abstractNum w:abstractNumId="7">
    <w:nsid w:val="03091752"/>
    <w:multiLevelType w:val="hybridMultilevel"/>
    <w:tmpl w:val="492C7C5A"/>
    <w:lvl w:ilvl="0" w:tplc="BE86C0DE">
      <w:start w:val="1"/>
      <w:numFmt w:val="bullet"/>
      <w:lvlText w:val=""/>
      <w:lvlJc w:val="left"/>
      <w:pPr>
        <w:tabs>
          <w:tab w:val="num" w:pos="360"/>
        </w:tabs>
        <w:ind w:left="644" w:hanging="284"/>
      </w:pPr>
      <w:rPr>
        <w:rFonts w:ascii="Wingdings" w:hAnsi="Wingdings" w:hint="default"/>
      </w:rPr>
    </w:lvl>
    <w:lvl w:ilvl="1" w:tplc="04080003" w:tentative="1">
      <w:start w:val="1"/>
      <w:numFmt w:val="bullet"/>
      <w:lvlText w:val="o"/>
      <w:lvlJc w:val="left"/>
      <w:pPr>
        <w:tabs>
          <w:tab w:val="num" w:pos="1800"/>
        </w:tabs>
        <w:ind w:left="1800" w:hanging="360"/>
      </w:pPr>
      <w:rPr>
        <w:rFonts w:ascii="Courier New" w:hAnsi="Courier New" w:cs="Courier New" w:hint="default"/>
      </w:rPr>
    </w:lvl>
    <w:lvl w:ilvl="2" w:tplc="04080005" w:tentative="1">
      <w:start w:val="1"/>
      <w:numFmt w:val="bullet"/>
      <w:lvlText w:val=""/>
      <w:lvlJc w:val="left"/>
      <w:pPr>
        <w:tabs>
          <w:tab w:val="num" w:pos="2520"/>
        </w:tabs>
        <w:ind w:left="2520" w:hanging="360"/>
      </w:pPr>
      <w:rPr>
        <w:rFonts w:ascii="Wingdings" w:hAnsi="Wingdings" w:hint="default"/>
      </w:rPr>
    </w:lvl>
    <w:lvl w:ilvl="3" w:tplc="04080001" w:tentative="1">
      <w:start w:val="1"/>
      <w:numFmt w:val="bullet"/>
      <w:lvlText w:val=""/>
      <w:lvlJc w:val="left"/>
      <w:pPr>
        <w:tabs>
          <w:tab w:val="num" w:pos="3240"/>
        </w:tabs>
        <w:ind w:left="3240" w:hanging="360"/>
      </w:pPr>
      <w:rPr>
        <w:rFonts w:ascii="Symbol" w:hAnsi="Symbol" w:hint="default"/>
      </w:rPr>
    </w:lvl>
    <w:lvl w:ilvl="4" w:tplc="04080003" w:tentative="1">
      <w:start w:val="1"/>
      <w:numFmt w:val="bullet"/>
      <w:lvlText w:val="o"/>
      <w:lvlJc w:val="left"/>
      <w:pPr>
        <w:tabs>
          <w:tab w:val="num" w:pos="3960"/>
        </w:tabs>
        <w:ind w:left="3960" w:hanging="360"/>
      </w:pPr>
      <w:rPr>
        <w:rFonts w:ascii="Courier New" w:hAnsi="Courier New" w:cs="Courier New" w:hint="default"/>
      </w:rPr>
    </w:lvl>
    <w:lvl w:ilvl="5" w:tplc="04080005" w:tentative="1">
      <w:start w:val="1"/>
      <w:numFmt w:val="bullet"/>
      <w:lvlText w:val=""/>
      <w:lvlJc w:val="left"/>
      <w:pPr>
        <w:tabs>
          <w:tab w:val="num" w:pos="4680"/>
        </w:tabs>
        <w:ind w:left="4680" w:hanging="360"/>
      </w:pPr>
      <w:rPr>
        <w:rFonts w:ascii="Wingdings" w:hAnsi="Wingdings" w:hint="default"/>
      </w:rPr>
    </w:lvl>
    <w:lvl w:ilvl="6" w:tplc="04080001" w:tentative="1">
      <w:start w:val="1"/>
      <w:numFmt w:val="bullet"/>
      <w:lvlText w:val=""/>
      <w:lvlJc w:val="left"/>
      <w:pPr>
        <w:tabs>
          <w:tab w:val="num" w:pos="5400"/>
        </w:tabs>
        <w:ind w:left="5400" w:hanging="360"/>
      </w:pPr>
      <w:rPr>
        <w:rFonts w:ascii="Symbol" w:hAnsi="Symbol" w:hint="default"/>
      </w:rPr>
    </w:lvl>
    <w:lvl w:ilvl="7" w:tplc="04080003" w:tentative="1">
      <w:start w:val="1"/>
      <w:numFmt w:val="bullet"/>
      <w:lvlText w:val="o"/>
      <w:lvlJc w:val="left"/>
      <w:pPr>
        <w:tabs>
          <w:tab w:val="num" w:pos="6120"/>
        </w:tabs>
        <w:ind w:left="6120" w:hanging="360"/>
      </w:pPr>
      <w:rPr>
        <w:rFonts w:ascii="Courier New" w:hAnsi="Courier New" w:cs="Courier New" w:hint="default"/>
      </w:rPr>
    </w:lvl>
    <w:lvl w:ilvl="8" w:tplc="04080005" w:tentative="1">
      <w:start w:val="1"/>
      <w:numFmt w:val="bullet"/>
      <w:lvlText w:val=""/>
      <w:lvlJc w:val="left"/>
      <w:pPr>
        <w:tabs>
          <w:tab w:val="num" w:pos="6840"/>
        </w:tabs>
        <w:ind w:left="6840" w:hanging="360"/>
      </w:pPr>
      <w:rPr>
        <w:rFonts w:ascii="Wingdings" w:hAnsi="Wingdings" w:hint="default"/>
      </w:rPr>
    </w:lvl>
  </w:abstractNum>
  <w:abstractNum w:abstractNumId="8">
    <w:nsid w:val="0370115D"/>
    <w:multiLevelType w:val="hybridMultilevel"/>
    <w:tmpl w:val="93ACB70E"/>
    <w:lvl w:ilvl="0" w:tplc="0408000F">
      <w:start w:val="1"/>
      <w:numFmt w:val="decimal"/>
      <w:lvlText w:val="%1."/>
      <w:lvlJc w:val="left"/>
      <w:pPr>
        <w:ind w:left="720" w:hanging="360"/>
      </w:pPr>
      <w:rPr>
        <w:rFonts w:cs="Times New Roman"/>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9">
    <w:nsid w:val="04B71721"/>
    <w:multiLevelType w:val="hybridMultilevel"/>
    <w:tmpl w:val="FB92B77C"/>
    <w:name w:val="WW8Num22222"/>
    <w:lvl w:ilvl="0" w:tplc="00000002">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0">
    <w:nsid w:val="056A64D4"/>
    <w:multiLevelType w:val="hybridMultilevel"/>
    <w:tmpl w:val="E5D019C8"/>
    <w:name w:val="WW8Num222"/>
    <w:lvl w:ilvl="0" w:tplc="00000002">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1">
    <w:nsid w:val="074F0A17"/>
    <w:multiLevelType w:val="hybridMultilevel"/>
    <w:tmpl w:val="8DF4450A"/>
    <w:name w:val="WW8Num222222222"/>
    <w:lvl w:ilvl="0" w:tplc="00000002">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nsid w:val="0A504326"/>
    <w:multiLevelType w:val="hybridMultilevel"/>
    <w:tmpl w:val="B830B11A"/>
    <w:name w:val="WW8Num142"/>
    <w:lvl w:ilvl="0" w:tplc="0000000E">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3">
    <w:nsid w:val="10CE5848"/>
    <w:multiLevelType w:val="hybridMultilevel"/>
    <w:tmpl w:val="6C08F79C"/>
    <w:lvl w:ilvl="0" w:tplc="DB56F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8834BB"/>
    <w:multiLevelType w:val="hybridMultilevel"/>
    <w:tmpl w:val="54300610"/>
    <w:name w:val="WW8Num22222222"/>
    <w:lvl w:ilvl="0" w:tplc="00000002">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5">
    <w:nsid w:val="1BF70063"/>
    <w:multiLevelType w:val="hybridMultilevel"/>
    <w:tmpl w:val="D7987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4D35BC"/>
    <w:multiLevelType w:val="hybridMultilevel"/>
    <w:tmpl w:val="522493CE"/>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7">
    <w:nsid w:val="1F390D10"/>
    <w:multiLevelType w:val="singleLevel"/>
    <w:tmpl w:val="4D90F492"/>
    <w:lvl w:ilvl="0">
      <w:start w:val="1"/>
      <w:numFmt w:val="decimal"/>
      <w:lvlText w:val="%1."/>
      <w:legacy w:legacy="1" w:legacySpace="0" w:legacyIndent="360"/>
      <w:lvlJc w:val="left"/>
      <w:pPr>
        <w:ind w:left="1080" w:hanging="360"/>
      </w:pPr>
    </w:lvl>
  </w:abstractNum>
  <w:abstractNum w:abstractNumId="18">
    <w:nsid w:val="206569D0"/>
    <w:multiLevelType w:val="hybridMultilevel"/>
    <w:tmpl w:val="4058FB68"/>
    <w:name w:val="WW8Num522222"/>
    <w:lvl w:ilvl="0" w:tplc="0000000A">
      <w:start w:val="1"/>
      <w:numFmt w:val="decimal"/>
      <w:lvlText w:val="%1."/>
      <w:lvlJc w:val="left"/>
      <w:pPr>
        <w:tabs>
          <w:tab w:val="num" w:pos="360"/>
        </w:tabs>
        <w:ind w:left="360" w:hanging="360"/>
      </w:pPr>
    </w:lvl>
    <w:lvl w:ilvl="1" w:tplc="0408000F">
      <w:start w:val="1"/>
      <w:numFmt w:val="decimal"/>
      <w:lvlText w:val="%2."/>
      <w:lvlJc w:val="left"/>
      <w:pPr>
        <w:tabs>
          <w:tab w:val="num" w:pos="360"/>
        </w:tabs>
        <w:ind w:left="36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9">
    <w:nsid w:val="27187E3C"/>
    <w:multiLevelType w:val="hybridMultilevel"/>
    <w:tmpl w:val="5568E140"/>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0">
    <w:nsid w:val="27523A38"/>
    <w:multiLevelType w:val="hybridMultilevel"/>
    <w:tmpl w:val="50C4CC12"/>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1">
    <w:nsid w:val="2B74353B"/>
    <w:multiLevelType w:val="hybridMultilevel"/>
    <w:tmpl w:val="D13C87E0"/>
    <w:lvl w:ilvl="0" w:tplc="0408000F">
      <w:start w:val="1"/>
      <w:numFmt w:val="decimal"/>
      <w:lvlText w:val="%1."/>
      <w:lvlJc w:val="left"/>
      <w:pPr>
        <w:ind w:left="720" w:hanging="360"/>
      </w:pPr>
      <w:rPr>
        <w:rFonts w:cs="Times New Roman"/>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22">
    <w:nsid w:val="2CAB6032"/>
    <w:multiLevelType w:val="hybridMultilevel"/>
    <w:tmpl w:val="4A286BE8"/>
    <w:name w:val="WW8Num52"/>
    <w:lvl w:ilvl="0" w:tplc="00000005">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3">
    <w:nsid w:val="2EAD69B2"/>
    <w:multiLevelType w:val="singleLevel"/>
    <w:tmpl w:val="4D90F492"/>
    <w:lvl w:ilvl="0">
      <w:start w:val="1"/>
      <w:numFmt w:val="decimal"/>
      <w:lvlText w:val="%1."/>
      <w:legacy w:legacy="1" w:legacySpace="0" w:legacyIndent="360"/>
      <w:lvlJc w:val="left"/>
      <w:pPr>
        <w:ind w:left="1080" w:hanging="360"/>
      </w:pPr>
    </w:lvl>
  </w:abstractNum>
  <w:abstractNum w:abstractNumId="24">
    <w:nsid w:val="322022A1"/>
    <w:multiLevelType w:val="hybridMultilevel"/>
    <w:tmpl w:val="47BC870E"/>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5">
    <w:nsid w:val="348B05C9"/>
    <w:multiLevelType w:val="hybridMultilevel"/>
    <w:tmpl w:val="19BEF488"/>
    <w:name w:val="WW8Num2222"/>
    <w:lvl w:ilvl="0" w:tplc="00000002">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6">
    <w:nsid w:val="35071930"/>
    <w:multiLevelType w:val="hybridMultilevel"/>
    <w:tmpl w:val="E23CAFEE"/>
    <w:name w:val="WW8Num1022"/>
    <w:lvl w:ilvl="0" w:tplc="0000000A">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7">
    <w:nsid w:val="366B6ECC"/>
    <w:multiLevelType w:val="hybridMultilevel"/>
    <w:tmpl w:val="A46C76E6"/>
    <w:lvl w:ilvl="0" w:tplc="80DC1F9C">
      <w:start w:val="1"/>
      <w:numFmt w:val="decimal"/>
      <w:lvlText w:val="%1."/>
      <w:lvlJc w:val="left"/>
      <w:pPr>
        <w:ind w:left="720" w:hanging="360"/>
      </w:pPr>
      <w:rPr>
        <w:rFonts w:cs="Times New Roman" w:hint="default"/>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28">
    <w:nsid w:val="38FF4C19"/>
    <w:multiLevelType w:val="hybridMultilevel"/>
    <w:tmpl w:val="525270CE"/>
    <w:lvl w:ilvl="0" w:tplc="739ED236">
      <w:start w:val="1"/>
      <w:numFmt w:val="decimal"/>
      <w:lvlText w:val="%1)"/>
      <w:lvlJc w:val="left"/>
      <w:pPr>
        <w:ind w:left="900" w:hanging="360"/>
      </w:pPr>
      <w:rPr>
        <w:rFonts w:hint="default"/>
      </w:rPr>
    </w:lvl>
    <w:lvl w:ilvl="1" w:tplc="04080019" w:tentative="1">
      <w:start w:val="1"/>
      <w:numFmt w:val="lowerLetter"/>
      <w:lvlText w:val="%2."/>
      <w:lvlJc w:val="left"/>
      <w:pPr>
        <w:ind w:left="1620" w:hanging="360"/>
      </w:pPr>
    </w:lvl>
    <w:lvl w:ilvl="2" w:tplc="0408001B" w:tentative="1">
      <w:start w:val="1"/>
      <w:numFmt w:val="lowerRoman"/>
      <w:lvlText w:val="%3."/>
      <w:lvlJc w:val="right"/>
      <w:pPr>
        <w:ind w:left="2340" w:hanging="180"/>
      </w:pPr>
    </w:lvl>
    <w:lvl w:ilvl="3" w:tplc="0408000F" w:tentative="1">
      <w:start w:val="1"/>
      <w:numFmt w:val="decimal"/>
      <w:lvlText w:val="%4."/>
      <w:lvlJc w:val="left"/>
      <w:pPr>
        <w:ind w:left="3060" w:hanging="360"/>
      </w:pPr>
    </w:lvl>
    <w:lvl w:ilvl="4" w:tplc="04080019" w:tentative="1">
      <w:start w:val="1"/>
      <w:numFmt w:val="lowerLetter"/>
      <w:lvlText w:val="%5."/>
      <w:lvlJc w:val="left"/>
      <w:pPr>
        <w:ind w:left="3780" w:hanging="360"/>
      </w:pPr>
    </w:lvl>
    <w:lvl w:ilvl="5" w:tplc="0408001B" w:tentative="1">
      <w:start w:val="1"/>
      <w:numFmt w:val="lowerRoman"/>
      <w:lvlText w:val="%6."/>
      <w:lvlJc w:val="right"/>
      <w:pPr>
        <w:ind w:left="4500" w:hanging="180"/>
      </w:pPr>
    </w:lvl>
    <w:lvl w:ilvl="6" w:tplc="0408000F" w:tentative="1">
      <w:start w:val="1"/>
      <w:numFmt w:val="decimal"/>
      <w:lvlText w:val="%7."/>
      <w:lvlJc w:val="left"/>
      <w:pPr>
        <w:ind w:left="5220" w:hanging="360"/>
      </w:pPr>
    </w:lvl>
    <w:lvl w:ilvl="7" w:tplc="04080019" w:tentative="1">
      <w:start w:val="1"/>
      <w:numFmt w:val="lowerLetter"/>
      <w:lvlText w:val="%8."/>
      <w:lvlJc w:val="left"/>
      <w:pPr>
        <w:ind w:left="5940" w:hanging="360"/>
      </w:pPr>
    </w:lvl>
    <w:lvl w:ilvl="8" w:tplc="0408001B" w:tentative="1">
      <w:start w:val="1"/>
      <w:numFmt w:val="lowerRoman"/>
      <w:lvlText w:val="%9."/>
      <w:lvlJc w:val="right"/>
      <w:pPr>
        <w:ind w:left="6660" w:hanging="180"/>
      </w:pPr>
    </w:lvl>
  </w:abstractNum>
  <w:abstractNum w:abstractNumId="29">
    <w:nsid w:val="3C83327B"/>
    <w:multiLevelType w:val="hybridMultilevel"/>
    <w:tmpl w:val="82A45692"/>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0">
    <w:nsid w:val="40BB7BC9"/>
    <w:multiLevelType w:val="hybridMultilevel"/>
    <w:tmpl w:val="CCB2725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300787"/>
    <w:multiLevelType w:val="hybridMultilevel"/>
    <w:tmpl w:val="EDACA3F0"/>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2">
    <w:nsid w:val="46126312"/>
    <w:multiLevelType w:val="hybridMultilevel"/>
    <w:tmpl w:val="E4E827BC"/>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3">
    <w:nsid w:val="499643DC"/>
    <w:multiLevelType w:val="hybridMultilevel"/>
    <w:tmpl w:val="9CCA9DF8"/>
    <w:lvl w:ilvl="0" w:tplc="65D64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984E69"/>
    <w:multiLevelType w:val="hybridMultilevel"/>
    <w:tmpl w:val="79A42D8C"/>
    <w:lvl w:ilvl="0" w:tplc="BE86C0DE">
      <w:start w:val="1"/>
      <w:numFmt w:val="bullet"/>
      <w:lvlText w:val=""/>
      <w:lvlJc w:val="left"/>
      <w:pPr>
        <w:tabs>
          <w:tab w:val="num" w:pos="0"/>
        </w:tabs>
        <w:ind w:left="284" w:hanging="284"/>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5">
    <w:nsid w:val="520A1153"/>
    <w:multiLevelType w:val="hybridMultilevel"/>
    <w:tmpl w:val="A9A46A32"/>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Arial"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Arial"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Arial"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6">
    <w:nsid w:val="565E12B1"/>
    <w:multiLevelType w:val="hybridMultilevel"/>
    <w:tmpl w:val="715AF8F0"/>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7">
    <w:nsid w:val="5670427A"/>
    <w:multiLevelType w:val="hybridMultilevel"/>
    <w:tmpl w:val="1F428FB4"/>
    <w:name w:val="WW8Num14222"/>
    <w:lvl w:ilvl="0" w:tplc="0000000E">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8">
    <w:nsid w:val="584E678A"/>
    <w:multiLevelType w:val="hybridMultilevel"/>
    <w:tmpl w:val="525270CE"/>
    <w:lvl w:ilvl="0" w:tplc="739ED236">
      <w:start w:val="1"/>
      <w:numFmt w:val="decimal"/>
      <w:lvlText w:val="%1)"/>
      <w:lvlJc w:val="left"/>
      <w:pPr>
        <w:ind w:left="900" w:hanging="360"/>
      </w:pPr>
      <w:rPr>
        <w:rFonts w:hint="default"/>
      </w:rPr>
    </w:lvl>
    <w:lvl w:ilvl="1" w:tplc="04080019" w:tentative="1">
      <w:start w:val="1"/>
      <w:numFmt w:val="lowerLetter"/>
      <w:lvlText w:val="%2."/>
      <w:lvlJc w:val="left"/>
      <w:pPr>
        <w:ind w:left="1620" w:hanging="360"/>
      </w:pPr>
    </w:lvl>
    <w:lvl w:ilvl="2" w:tplc="0408001B" w:tentative="1">
      <w:start w:val="1"/>
      <w:numFmt w:val="lowerRoman"/>
      <w:lvlText w:val="%3."/>
      <w:lvlJc w:val="right"/>
      <w:pPr>
        <w:ind w:left="2340" w:hanging="180"/>
      </w:pPr>
    </w:lvl>
    <w:lvl w:ilvl="3" w:tplc="0408000F" w:tentative="1">
      <w:start w:val="1"/>
      <w:numFmt w:val="decimal"/>
      <w:lvlText w:val="%4."/>
      <w:lvlJc w:val="left"/>
      <w:pPr>
        <w:ind w:left="3060" w:hanging="360"/>
      </w:pPr>
    </w:lvl>
    <w:lvl w:ilvl="4" w:tplc="04080019" w:tentative="1">
      <w:start w:val="1"/>
      <w:numFmt w:val="lowerLetter"/>
      <w:lvlText w:val="%5."/>
      <w:lvlJc w:val="left"/>
      <w:pPr>
        <w:ind w:left="3780" w:hanging="360"/>
      </w:pPr>
    </w:lvl>
    <w:lvl w:ilvl="5" w:tplc="0408001B" w:tentative="1">
      <w:start w:val="1"/>
      <w:numFmt w:val="lowerRoman"/>
      <w:lvlText w:val="%6."/>
      <w:lvlJc w:val="right"/>
      <w:pPr>
        <w:ind w:left="4500" w:hanging="180"/>
      </w:pPr>
    </w:lvl>
    <w:lvl w:ilvl="6" w:tplc="0408000F" w:tentative="1">
      <w:start w:val="1"/>
      <w:numFmt w:val="decimal"/>
      <w:lvlText w:val="%7."/>
      <w:lvlJc w:val="left"/>
      <w:pPr>
        <w:ind w:left="5220" w:hanging="360"/>
      </w:pPr>
    </w:lvl>
    <w:lvl w:ilvl="7" w:tplc="04080019" w:tentative="1">
      <w:start w:val="1"/>
      <w:numFmt w:val="lowerLetter"/>
      <w:lvlText w:val="%8."/>
      <w:lvlJc w:val="left"/>
      <w:pPr>
        <w:ind w:left="5940" w:hanging="360"/>
      </w:pPr>
    </w:lvl>
    <w:lvl w:ilvl="8" w:tplc="0408001B" w:tentative="1">
      <w:start w:val="1"/>
      <w:numFmt w:val="lowerRoman"/>
      <w:lvlText w:val="%9."/>
      <w:lvlJc w:val="right"/>
      <w:pPr>
        <w:ind w:left="6660" w:hanging="180"/>
      </w:pPr>
    </w:lvl>
  </w:abstractNum>
  <w:abstractNum w:abstractNumId="39">
    <w:nsid w:val="591F3009"/>
    <w:multiLevelType w:val="hybridMultilevel"/>
    <w:tmpl w:val="30B854C2"/>
    <w:name w:val="WW8Num22222222222"/>
    <w:lvl w:ilvl="0" w:tplc="00000002">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0">
    <w:nsid w:val="6306308D"/>
    <w:multiLevelType w:val="hybridMultilevel"/>
    <w:tmpl w:val="A6D24EFA"/>
    <w:name w:val="WW8Num10222"/>
    <w:lvl w:ilvl="0" w:tplc="0000000A">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1">
    <w:nsid w:val="635C101D"/>
    <w:multiLevelType w:val="hybridMultilevel"/>
    <w:tmpl w:val="A5264FDC"/>
    <w:lvl w:ilvl="0" w:tplc="0408000F">
      <w:start w:val="1"/>
      <w:numFmt w:val="decimal"/>
      <w:lvlText w:val="%1."/>
      <w:lvlJc w:val="left"/>
      <w:pPr>
        <w:tabs>
          <w:tab w:val="num" w:pos="360"/>
        </w:tabs>
        <w:ind w:left="360" w:hanging="360"/>
      </w:p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42">
    <w:nsid w:val="6ADC5568"/>
    <w:multiLevelType w:val="hybridMultilevel"/>
    <w:tmpl w:val="67EC6166"/>
    <w:name w:val="WW8Num102"/>
    <w:lvl w:ilvl="0" w:tplc="0000000A">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3">
    <w:nsid w:val="73240581"/>
    <w:multiLevelType w:val="hybridMultilevel"/>
    <w:tmpl w:val="1E5AD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B35DFA"/>
    <w:multiLevelType w:val="hybridMultilevel"/>
    <w:tmpl w:val="1876B790"/>
    <w:name w:val="WW8Num1422"/>
    <w:lvl w:ilvl="0" w:tplc="0000000E">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5">
    <w:nsid w:val="75384932"/>
    <w:multiLevelType w:val="hybridMultilevel"/>
    <w:tmpl w:val="A302EE0E"/>
    <w:lvl w:ilvl="0" w:tplc="D2B2A026">
      <w:start w:val="1"/>
      <w:numFmt w:val="bullet"/>
      <w:lvlText w:val=""/>
      <w:lvlJc w:val="left"/>
      <w:pPr>
        <w:tabs>
          <w:tab w:val="num" w:pos="0"/>
        </w:tabs>
        <w:ind w:left="284" w:hanging="284"/>
      </w:pPr>
      <w:rPr>
        <w:rFonts w:ascii="Wingdings" w:hAnsi="Wingdings" w:hint="default"/>
      </w:rPr>
    </w:lvl>
    <w:lvl w:ilvl="1" w:tplc="84064796" w:tentative="1">
      <w:start w:val="1"/>
      <w:numFmt w:val="bullet"/>
      <w:lvlText w:val="o"/>
      <w:lvlJc w:val="left"/>
      <w:pPr>
        <w:tabs>
          <w:tab w:val="num" w:pos="1440"/>
        </w:tabs>
        <w:ind w:left="1440" w:hanging="360"/>
      </w:pPr>
      <w:rPr>
        <w:rFonts w:ascii="Courier New" w:hAnsi="Courier New" w:cs="Courier New" w:hint="default"/>
      </w:rPr>
    </w:lvl>
    <w:lvl w:ilvl="2" w:tplc="B3AE95C2" w:tentative="1">
      <w:start w:val="1"/>
      <w:numFmt w:val="bullet"/>
      <w:lvlText w:val=""/>
      <w:lvlJc w:val="left"/>
      <w:pPr>
        <w:tabs>
          <w:tab w:val="num" w:pos="2160"/>
        </w:tabs>
        <w:ind w:left="2160" w:hanging="360"/>
      </w:pPr>
      <w:rPr>
        <w:rFonts w:ascii="Wingdings" w:hAnsi="Wingdings" w:hint="default"/>
      </w:rPr>
    </w:lvl>
    <w:lvl w:ilvl="3" w:tplc="C0480674" w:tentative="1">
      <w:start w:val="1"/>
      <w:numFmt w:val="bullet"/>
      <w:lvlText w:val=""/>
      <w:lvlJc w:val="left"/>
      <w:pPr>
        <w:tabs>
          <w:tab w:val="num" w:pos="2880"/>
        </w:tabs>
        <w:ind w:left="2880" w:hanging="360"/>
      </w:pPr>
      <w:rPr>
        <w:rFonts w:ascii="Symbol" w:hAnsi="Symbol" w:hint="default"/>
      </w:rPr>
    </w:lvl>
    <w:lvl w:ilvl="4" w:tplc="FAFE9D56" w:tentative="1">
      <w:start w:val="1"/>
      <w:numFmt w:val="bullet"/>
      <w:lvlText w:val="o"/>
      <w:lvlJc w:val="left"/>
      <w:pPr>
        <w:tabs>
          <w:tab w:val="num" w:pos="3600"/>
        </w:tabs>
        <w:ind w:left="3600" w:hanging="360"/>
      </w:pPr>
      <w:rPr>
        <w:rFonts w:ascii="Courier New" w:hAnsi="Courier New" w:cs="Courier New" w:hint="default"/>
      </w:rPr>
    </w:lvl>
    <w:lvl w:ilvl="5" w:tplc="7E82C724" w:tentative="1">
      <w:start w:val="1"/>
      <w:numFmt w:val="bullet"/>
      <w:lvlText w:val=""/>
      <w:lvlJc w:val="left"/>
      <w:pPr>
        <w:tabs>
          <w:tab w:val="num" w:pos="4320"/>
        </w:tabs>
        <w:ind w:left="4320" w:hanging="360"/>
      </w:pPr>
      <w:rPr>
        <w:rFonts w:ascii="Wingdings" w:hAnsi="Wingdings" w:hint="default"/>
      </w:rPr>
    </w:lvl>
    <w:lvl w:ilvl="6" w:tplc="32F2C9D0" w:tentative="1">
      <w:start w:val="1"/>
      <w:numFmt w:val="bullet"/>
      <w:lvlText w:val=""/>
      <w:lvlJc w:val="left"/>
      <w:pPr>
        <w:tabs>
          <w:tab w:val="num" w:pos="5040"/>
        </w:tabs>
        <w:ind w:left="5040" w:hanging="360"/>
      </w:pPr>
      <w:rPr>
        <w:rFonts w:ascii="Symbol" w:hAnsi="Symbol" w:hint="default"/>
      </w:rPr>
    </w:lvl>
    <w:lvl w:ilvl="7" w:tplc="E3E69BF6" w:tentative="1">
      <w:start w:val="1"/>
      <w:numFmt w:val="bullet"/>
      <w:lvlText w:val="o"/>
      <w:lvlJc w:val="left"/>
      <w:pPr>
        <w:tabs>
          <w:tab w:val="num" w:pos="5760"/>
        </w:tabs>
        <w:ind w:left="5760" w:hanging="360"/>
      </w:pPr>
      <w:rPr>
        <w:rFonts w:ascii="Courier New" w:hAnsi="Courier New" w:cs="Courier New" w:hint="default"/>
      </w:rPr>
    </w:lvl>
    <w:lvl w:ilvl="8" w:tplc="D38C395C" w:tentative="1">
      <w:start w:val="1"/>
      <w:numFmt w:val="bullet"/>
      <w:lvlText w:val=""/>
      <w:lvlJc w:val="left"/>
      <w:pPr>
        <w:tabs>
          <w:tab w:val="num" w:pos="6480"/>
        </w:tabs>
        <w:ind w:left="6480" w:hanging="360"/>
      </w:pPr>
      <w:rPr>
        <w:rFonts w:ascii="Wingdings" w:hAnsi="Wingdings" w:hint="default"/>
      </w:rPr>
    </w:lvl>
  </w:abstractNum>
  <w:abstractNum w:abstractNumId="46">
    <w:nsid w:val="775F40D4"/>
    <w:multiLevelType w:val="hybridMultilevel"/>
    <w:tmpl w:val="037C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294F48"/>
    <w:multiLevelType w:val="hybridMultilevel"/>
    <w:tmpl w:val="906E47DC"/>
    <w:lvl w:ilvl="0" w:tplc="BE86C0DE">
      <w:start w:val="1"/>
      <w:numFmt w:val="bullet"/>
      <w:lvlText w:val=""/>
      <w:lvlJc w:val="left"/>
      <w:pPr>
        <w:tabs>
          <w:tab w:val="num" w:pos="0"/>
        </w:tabs>
        <w:ind w:left="284" w:hanging="284"/>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8">
    <w:nsid w:val="7F9B2464"/>
    <w:multiLevelType w:val="hybridMultilevel"/>
    <w:tmpl w:val="AC18C950"/>
    <w:name w:val="WW8Num522"/>
    <w:lvl w:ilvl="0" w:tplc="00000005">
      <w:start w:val="1"/>
      <w:numFmt w:val="decimal"/>
      <w:lvlText w:val="%1."/>
      <w:lvlJc w:val="left"/>
      <w:pPr>
        <w:tabs>
          <w:tab w:val="num" w:pos="360"/>
        </w:tabs>
        <w:ind w:left="36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0"/>
  </w:num>
  <w:num w:numId="2">
    <w:abstractNumId w:val="35"/>
  </w:num>
  <w:num w:numId="3">
    <w:abstractNumId w:val="45"/>
  </w:num>
  <w:num w:numId="4">
    <w:abstractNumId w:val="34"/>
  </w:num>
  <w:num w:numId="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6">
    <w:abstractNumId w:val="23"/>
  </w:num>
  <w:num w:numId="7">
    <w:abstractNumId w:val="17"/>
  </w:num>
  <w:num w:numId="8">
    <w:abstractNumId w:val="5"/>
  </w:num>
  <w:num w:numId="9">
    <w:abstractNumId w:val="3"/>
  </w:num>
  <w:num w:numId="10">
    <w:abstractNumId w:val="4"/>
  </w:num>
  <w:num w:numId="11">
    <w:abstractNumId w:val="2"/>
  </w:num>
  <w:num w:numId="12">
    <w:abstractNumId w:val="6"/>
  </w:num>
  <w:num w:numId="13">
    <w:abstractNumId w:val="24"/>
  </w:num>
  <w:num w:numId="14">
    <w:abstractNumId w:val="32"/>
  </w:num>
  <w:num w:numId="15">
    <w:abstractNumId w:val="19"/>
  </w:num>
  <w:num w:numId="16">
    <w:abstractNumId w:val="31"/>
  </w:num>
  <w:num w:numId="17">
    <w:abstractNumId w:val="41"/>
  </w:num>
  <w:num w:numId="18">
    <w:abstractNumId w:val="10"/>
  </w:num>
  <w:num w:numId="19">
    <w:abstractNumId w:val="25"/>
  </w:num>
  <w:num w:numId="20">
    <w:abstractNumId w:val="9"/>
  </w:num>
  <w:num w:numId="21">
    <w:abstractNumId w:val="14"/>
  </w:num>
  <w:num w:numId="22">
    <w:abstractNumId w:val="11"/>
  </w:num>
  <w:num w:numId="23">
    <w:abstractNumId w:val="39"/>
  </w:num>
  <w:num w:numId="24">
    <w:abstractNumId w:val="20"/>
  </w:num>
  <w:num w:numId="25">
    <w:abstractNumId w:val="22"/>
  </w:num>
  <w:num w:numId="26">
    <w:abstractNumId w:val="48"/>
  </w:num>
  <w:num w:numId="27">
    <w:abstractNumId w:val="12"/>
  </w:num>
  <w:num w:numId="28">
    <w:abstractNumId w:val="44"/>
  </w:num>
  <w:num w:numId="29">
    <w:abstractNumId w:val="37"/>
  </w:num>
  <w:num w:numId="30">
    <w:abstractNumId w:val="42"/>
  </w:num>
  <w:num w:numId="31">
    <w:abstractNumId w:val="26"/>
  </w:num>
  <w:num w:numId="32">
    <w:abstractNumId w:val="40"/>
  </w:num>
  <w:num w:numId="33">
    <w:abstractNumId w:val="36"/>
  </w:num>
  <w:num w:numId="34">
    <w:abstractNumId w:val="16"/>
  </w:num>
  <w:num w:numId="35">
    <w:abstractNumId w:val="18"/>
  </w:num>
  <w:num w:numId="36">
    <w:abstractNumId w:val="27"/>
  </w:num>
  <w:num w:numId="37">
    <w:abstractNumId w:val="21"/>
  </w:num>
  <w:num w:numId="38">
    <w:abstractNumId w:val="8"/>
  </w:num>
  <w:num w:numId="39">
    <w:abstractNumId w:val="46"/>
  </w:num>
  <w:num w:numId="40">
    <w:abstractNumId w:val="43"/>
  </w:num>
  <w:num w:numId="41">
    <w:abstractNumId w:val="15"/>
  </w:num>
  <w:num w:numId="42">
    <w:abstractNumId w:val="38"/>
  </w:num>
  <w:num w:numId="43">
    <w:abstractNumId w:val="33"/>
  </w:num>
  <w:num w:numId="44">
    <w:abstractNumId w:val="13"/>
  </w:num>
  <w:num w:numId="45">
    <w:abstractNumId w:val="30"/>
  </w:num>
  <w:num w:numId="46">
    <w:abstractNumId w:val="28"/>
  </w:num>
  <w:num w:numId="47">
    <w:abstractNumId w:val="47"/>
  </w:num>
  <w:num w:numId="48">
    <w:abstractNumId w:val="29"/>
  </w:num>
  <w:num w:numId="4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906670"/>
    <w:rsid w:val="00002379"/>
    <w:rsid w:val="001E433F"/>
    <w:rsid w:val="00364099"/>
    <w:rsid w:val="005F6BFE"/>
    <w:rsid w:val="006E620C"/>
    <w:rsid w:val="00804647"/>
    <w:rsid w:val="00817C9D"/>
    <w:rsid w:val="008B285C"/>
    <w:rsid w:val="00906670"/>
    <w:rsid w:val="009800ED"/>
    <w:rsid w:val="00B11C8C"/>
    <w:rsid w:val="00B23EE7"/>
    <w:rsid w:val="00EF395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70"/>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90667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0667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06670"/>
    <w:pPr>
      <w:numPr>
        <w:ilvl w:val="2"/>
        <w:numId w:val="1"/>
      </w:numPr>
      <w:spacing w:before="240" w:after="240"/>
      <w:outlineLvl w:val="2"/>
    </w:pPr>
    <w:rPr>
      <w:b/>
    </w:rPr>
  </w:style>
  <w:style w:type="paragraph" w:styleId="Heading4">
    <w:name w:val="heading 4"/>
    <w:basedOn w:val="Normal"/>
    <w:next w:val="Normal"/>
    <w:link w:val="Heading4Char"/>
    <w:qFormat/>
    <w:rsid w:val="0090667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0667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0667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0667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0667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0667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670"/>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06670"/>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06670"/>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06670"/>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06670"/>
    <w:rPr>
      <w:rFonts w:ascii="Arial" w:eastAsia="Times New Roman" w:hAnsi="Arial" w:cs="Times New Roman"/>
      <w:szCs w:val="20"/>
      <w:lang w:val="en-US"/>
    </w:rPr>
  </w:style>
  <w:style w:type="character" w:customStyle="1" w:styleId="Heading6Char">
    <w:name w:val="Heading 6 Char"/>
    <w:basedOn w:val="DefaultParagraphFont"/>
    <w:link w:val="Heading6"/>
    <w:rsid w:val="00906670"/>
    <w:rPr>
      <w:rFonts w:ascii="Arial" w:eastAsia="Times New Roman" w:hAnsi="Arial" w:cs="Times New Roman"/>
      <w:i/>
      <w:szCs w:val="20"/>
      <w:lang w:val="en-US"/>
    </w:rPr>
  </w:style>
  <w:style w:type="character" w:customStyle="1" w:styleId="Heading7Char">
    <w:name w:val="Heading 7 Char"/>
    <w:basedOn w:val="DefaultParagraphFont"/>
    <w:link w:val="Heading7"/>
    <w:rsid w:val="00906670"/>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06670"/>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06670"/>
    <w:rPr>
      <w:rFonts w:ascii="Arial" w:eastAsia="Times New Roman" w:hAnsi="Arial" w:cs="Times New Roman"/>
      <w:i/>
      <w:sz w:val="18"/>
      <w:szCs w:val="20"/>
      <w:lang w:val="en-US"/>
    </w:rPr>
  </w:style>
  <w:style w:type="paragraph" w:styleId="Footer">
    <w:name w:val="footer"/>
    <w:basedOn w:val="Normal"/>
    <w:link w:val="FooterChar"/>
    <w:rsid w:val="00906670"/>
    <w:pPr>
      <w:tabs>
        <w:tab w:val="center" w:pos="4680"/>
        <w:tab w:val="right" w:pos="9360"/>
      </w:tabs>
    </w:pPr>
    <w:rPr>
      <w:b/>
      <w:i/>
      <w:sz w:val="20"/>
    </w:rPr>
  </w:style>
  <w:style w:type="character" w:customStyle="1" w:styleId="FooterChar">
    <w:name w:val="Footer Char"/>
    <w:basedOn w:val="DefaultParagraphFont"/>
    <w:link w:val="Footer"/>
    <w:rsid w:val="00906670"/>
    <w:rPr>
      <w:rFonts w:ascii="Times" w:eastAsia="Times New Roman" w:hAnsi="Times" w:cs="Times New Roman"/>
      <w:b/>
      <w:i/>
      <w:sz w:val="20"/>
      <w:szCs w:val="20"/>
      <w:lang w:val="en-US"/>
    </w:rPr>
  </w:style>
  <w:style w:type="paragraph" w:styleId="Header">
    <w:name w:val="header"/>
    <w:basedOn w:val="Normal"/>
    <w:link w:val="HeaderChar"/>
    <w:rsid w:val="00906670"/>
    <w:pPr>
      <w:tabs>
        <w:tab w:val="center" w:pos="4680"/>
        <w:tab w:val="right" w:pos="9360"/>
      </w:tabs>
    </w:pPr>
    <w:rPr>
      <w:b/>
      <w:i/>
      <w:sz w:val="20"/>
    </w:rPr>
  </w:style>
  <w:style w:type="character" w:customStyle="1" w:styleId="HeaderChar">
    <w:name w:val="Header Char"/>
    <w:basedOn w:val="DefaultParagraphFont"/>
    <w:link w:val="Header"/>
    <w:uiPriority w:val="99"/>
    <w:rsid w:val="00906670"/>
    <w:rPr>
      <w:rFonts w:ascii="Times" w:eastAsia="Times New Roman" w:hAnsi="Times" w:cs="Times New Roman"/>
      <w:b/>
      <w:i/>
      <w:sz w:val="20"/>
      <w:szCs w:val="20"/>
      <w:lang w:val="en-US"/>
    </w:rPr>
  </w:style>
  <w:style w:type="paragraph" w:styleId="TOC1">
    <w:name w:val="toc 1"/>
    <w:basedOn w:val="Normal"/>
    <w:next w:val="Normal"/>
    <w:semiHidden/>
    <w:rsid w:val="0090667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06670"/>
    <w:pPr>
      <w:tabs>
        <w:tab w:val="right" w:leader="dot" w:pos="9360"/>
      </w:tabs>
      <w:spacing w:line="220" w:lineRule="exact"/>
      <w:ind w:left="270"/>
      <w:jc w:val="both"/>
    </w:pPr>
    <w:rPr>
      <w:sz w:val="22"/>
    </w:rPr>
  </w:style>
  <w:style w:type="paragraph" w:customStyle="1" w:styleId="level4">
    <w:name w:val="level 4"/>
    <w:basedOn w:val="Normal"/>
    <w:rsid w:val="00906670"/>
    <w:pPr>
      <w:spacing w:before="120" w:after="120"/>
      <w:ind w:left="634"/>
    </w:pPr>
  </w:style>
  <w:style w:type="paragraph" w:styleId="Title">
    <w:name w:val="Title"/>
    <w:basedOn w:val="Normal"/>
    <w:link w:val="TitleChar"/>
    <w:qFormat/>
    <w:rsid w:val="0090667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06670"/>
    <w:rPr>
      <w:rFonts w:ascii="Arial" w:eastAsia="Times New Roman" w:hAnsi="Arial" w:cs="Times New Roman"/>
      <w:b/>
      <w:kern w:val="28"/>
      <w:sz w:val="64"/>
      <w:szCs w:val="20"/>
      <w:lang w:val="en-US"/>
    </w:rPr>
  </w:style>
  <w:style w:type="paragraph" w:customStyle="1" w:styleId="TOCEntry">
    <w:name w:val="TOCEntry"/>
    <w:basedOn w:val="Normal"/>
    <w:rsid w:val="00906670"/>
    <w:pPr>
      <w:keepNext/>
      <w:keepLines/>
      <w:spacing w:before="120" w:after="240" w:line="240" w:lineRule="atLeast"/>
    </w:pPr>
    <w:rPr>
      <w:b/>
      <w:sz w:val="36"/>
    </w:rPr>
  </w:style>
  <w:style w:type="paragraph" w:customStyle="1" w:styleId="template">
    <w:name w:val="template"/>
    <w:basedOn w:val="Normal"/>
    <w:rsid w:val="00906670"/>
    <w:rPr>
      <w:rFonts w:ascii="Arial" w:hAnsi="Arial"/>
      <w:i/>
      <w:sz w:val="22"/>
    </w:rPr>
  </w:style>
  <w:style w:type="paragraph" w:customStyle="1" w:styleId="level3text">
    <w:name w:val="level 3 text"/>
    <w:basedOn w:val="Normal"/>
    <w:rsid w:val="00906670"/>
    <w:pPr>
      <w:spacing w:line="220" w:lineRule="exact"/>
      <w:ind w:left="1350" w:hanging="716"/>
    </w:pPr>
    <w:rPr>
      <w:rFonts w:ascii="Arial" w:hAnsi="Arial"/>
      <w:i/>
      <w:sz w:val="22"/>
    </w:rPr>
  </w:style>
  <w:style w:type="paragraph" w:customStyle="1" w:styleId="ByLine">
    <w:name w:val="ByLine"/>
    <w:basedOn w:val="Title"/>
    <w:rsid w:val="00906670"/>
    <w:rPr>
      <w:sz w:val="28"/>
    </w:rPr>
  </w:style>
  <w:style w:type="paragraph" w:customStyle="1" w:styleId="ChangeHistoryTitle">
    <w:name w:val="ChangeHistory Title"/>
    <w:basedOn w:val="Normal"/>
    <w:rsid w:val="00906670"/>
    <w:pPr>
      <w:keepNext/>
      <w:spacing w:before="60" w:after="60" w:line="240" w:lineRule="auto"/>
      <w:jc w:val="center"/>
    </w:pPr>
    <w:rPr>
      <w:rFonts w:ascii="Arial" w:hAnsi="Arial"/>
      <w:b/>
      <w:sz w:val="36"/>
    </w:rPr>
  </w:style>
  <w:style w:type="paragraph" w:customStyle="1" w:styleId="line">
    <w:name w:val="line"/>
    <w:basedOn w:val="Title"/>
    <w:rsid w:val="00906670"/>
    <w:pPr>
      <w:pBdr>
        <w:top w:val="single" w:sz="36" w:space="1" w:color="auto"/>
      </w:pBdr>
      <w:spacing w:after="0"/>
    </w:pPr>
    <w:rPr>
      <w:sz w:val="40"/>
    </w:rPr>
  </w:style>
  <w:style w:type="paragraph" w:styleId="NoSpacing">
    <w:name w:val="No Spacing"/>
    <w:link w:val="NoSpacingChar"/>
    <w:qFormat/>
    <w:rsid w:val="0090667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906670"/>
    <w:rPr>
      <w:rFonts w:ascii="Calibri" w:eastAsia="Times New Roman" w:hAnsi="Calibri" w:cs="Times New Roman"/>
    </w:rPr>
  </w:style>
  <w:style w:type="paragraph" w:styleId="BalloonText">
    <w:name w:val="Balloon Text"/>
    <w:basedOn w:val="Normal"/>
    <w:link w:val="BalloonTextChar"/>
    <w:unhideWhenUsed/>
    <w:rsid w:val="0090667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06670"/>
    <w:rPr>
      <w:rFonts w:ascii="Tahoma" w:eastAsia="Times New Roman" w:hAnsi="Tahoma" w:cs="Tahoma"/>
      <w:sz w:val="16"/>
      <w:szCs w:val="16"/>
      <w:lang w:val="en-US"/>
    </w:rPr>
  </w:style>
  <w:style w:type="paragraph" w:styleId="BodyText">
    <w:name w:val="Body Text"/>
    <w:basedOn w:val="Normal"/>
    <w:link w:val="BodyTextChar"/>
    <w:rsid w:val="00906670"/>
    <w:pPr>
      <w:spacing w:after="120" w:line="220" w:lineRule="exact"/>
    </w:pPr>
    <w:rPr>
      <w:rFonts w:ascii="Times New Roman" w:hAnsi="Times New Roman"/>
      <w:sz w:val="22"/>
    </w:rPr>
  </w:style>
  <w:style w:type="character" w:customStyle="1" w:styleId="BodyTextChar">
    <w:name w:val="Body Text Char"/>
    <w:basedOn w:val="DefaultParagraphFont"/>
    <w:link w:val="BodyText"/>
    <w:rsid w:val="00906670"/>
    <w:rPr>
      <w:rFonts w:ascii="Times New Roman" w:eastAsia="Times New Roman" w:hAnsi="Times New Roman" w:cs="Times New Roman"/>
      <w:szCs w:val="20"/>
      <w:lang w:val="en-US"/>
    </w:rPr>
  </w:style>
  <w:style w:type="paragraph" w:styleId="Caption">
    <w:name w:val="caption"/>
    <w:basedOn w:val="Normal"/>
    <w:next w:val="BodyText"/>
    <w:qFormat/>
    <w:rsid w:val="00906670"/>
    <w:pPr>
      <w:spacing w:before="120" w:after="180" w:line="240" w:lineRule="auto"/>
    </w:pPr>
    <w:rPr>
      <w:rFonts w:ascii="Times New Roman" w:hAnsi="Times New Roman"/>
      <w:i/>
      <w:sz w:val="22"/>
    </w:rPr>
  </w:style>
  <w:style w:type="paragraph" w:styleId="FootnoteText">
    <w:name w:val="footnote text"/>
    <w:basedOn w:val="Normal"/>
    <w:link w:val="FootnoteTextChar"/>
    <w:semiHidden/>
    <w:rsid w:val="00906670"/>
    <w:pPr>
      <w:spacing w:line="240" w:lineRule="auto"/>
    </w:pPr>
    <w:rPr>
      <w:rFonts w:ascii="Times New Roman" w:hAnsi="Times New Roman"/>
      <w:sz w:val="22"/>
    </w:rPr>
  </w:style>
  <w:style w:type="character" w:customStyle="1" w:styleId="FootnoteTextChar">
    <w:name w:val="Footnote Text Char"/>
    <w:basedOn w:val="DefaultParagraphFont"/>
    <w:link w:val="FootnoteText"/>
    <w:semiHidden/>
    <w:rsid w:val="00906670"/>
    <w:rPr>
      <w:rFonts w:ascii="Times New Roman" w:eastAsia="Times New Roman" w:hAnsi="Times New Roman" w:cs="Times New Roman"/>
      <w:szCs w:val="20"/>
      <w:lang w:val="en-US"/>
    </w:rPr>
  </w:style>
  <w:style w:type="paragraph" w:customStyle="1" w:styleId="InstrHeading1">
    <w:name w:val="Instr Heading 1"/>
    <w:basedOn w:val="Heading4"/>
    <w:next w:val="BodyText"/>
    <w:rsid w:val="00906670"/>
    <w:pPr>
      <w:tabs>
        <w:tab w:val="num" w:pos="864"/>
      </w:tabs>
      <w:spacing w:before="60" w:line="240" w:lineRule="auto"/>
      <w:ind w:left="864" w:hanging="864"/>
      <w:jc w:val="left"/>
      <w:outlineLvl w:val="9"/>
    </w:pPr>
    <w:rPr>
      <w:rFonts w:ascii="Arial" w:hAnsi="Arial"/>
      <w:i w:val="0"/>
    </w:rPr>
  </w:style>
  <w:style w:type="paragraph" w:customStyle="1" w:styleId="InstrHeading2">
    <w:name w:val="Instr Heading 2"/>
    <w:basedOn w:val="InstrHeading1"/>
    <w:next w:val="BodyText"/>
    <w:rsid w:val="00906670"/>
    <w:rPr>
      <w:b w:val="0"/>
    </w:rPr>
  </w:style>
  <w:style w:type="character" w:styleId="PageNumber">
    <w:name w:val="page number"/>
    <w:basedOn w:val="DefaultParagraphFont"/>
    <w:rsid w:val="00906670"/>
  </w:style>
  <w:style w:type="paragraph" w:customStyle="1" w:styleId="TableTitle">
    <w:name w:val="TableTitle"/>
    <w:basedOn w:val="Normal"/>
    <w:rsid w:val="00906670"/>
    <w:pPr>
      <w:keepNext/>
      <w:spacing w:before="60" w:after="60" w:line="240" w:lineRule="auto"/>
      <w:jc w:val="center"/>
    </w:pPr>
    <w:rPr>
      <w:rFonts w:ascii="Arial" w:hAnsi="Arial"/>
      <w:b/>
    </w:rPr>
  </w:style>
  <w:style w:type="paragraph" w:customStyle="1" w:styleId="TableHead">
    <w:name w:val="Table Head"/>
    <w:basedOn w:val="Heading3"/>
    <w:next w:val="Normal"/>
    <w:rsid w:val="00906670"/>
    <w:pPr>
      <w:numPr>
        <w:ilvl w:val="0"/>
        <w:numId w:val="0"/>
      </w:numPr>
      <w:spacing w:before="300" w:after="60"/>
      <w:outlineLvl w:val="9"/>
    </w:pPr>
    <w:rPr>
      <w:rFonts w:ascii="Arial" w:hAnsi="Arial"/>
      <w:i/>
    </w:rPr>
  </w:style>
  <w:style w:type="paragraph" w:styleId="NormalWeb">
    <w:name w:val="Normal (Web)"/>
    <w:basedOn w:val="Normal"/>
    <w:uiPriority w:val="99"/>
    <w:semiHidden/>
    <w:unhideWhenUsed/>
    <w:rsid w:val="00804647"/>
    <w:pPr>
      <w:spacing w:before="100" w:beforeAutospacing="1" w:after="100" w:afterAutospacing="1" w:line="240" w:lineRule="auto"/>
    </w:pPr>
    <w:rPr>
      <w:rFonts w:ascii="Times New Roman" w:eastAsiaTheme="minorEastAsia" w:hAnsi="Times New Roman"/>
      <w:szCs w:val="24"/>
      <w:lang w:val="el-GR" w:eastAsia="el-G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image" Target="media/image12.jpe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9E2F4-41DF-47B7-8F01-5845FBABB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53</Pages>
  <Words>7858</Words>
  <Characters>42434</Characters>
  <Application>Microsoft Office Word</Application>
  <DocSecurity>0</DocSecurity>
  <Lines>353</Lines>
  <Paragraphs>100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Panos</dc:creator>
  <cp:lastModifiedBy>user</cp:lastModifiedBy>
  <cp:revision>3</cp:revision>
  <dcterms:created xsi:type="dcterms:W3CDTF">2012-02-09T16:34:00Z</dcterms:created>
  <dcterms:modified xsi:type="dcterms:W3CDTF">2014-01-23T14:56:00Z</dcterms:modified>
</cp:coreProperties>
</file>