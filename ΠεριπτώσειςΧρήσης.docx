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0E4" w:rsidRPr="00633316" w:rsidRDefault="005F20E4">
      <w:pPr>
        <w:pStyle w:val="line"/>
        <w:rPr>
          <w:rFonts w:ascii="Calibri" w:hAnsi="Calibri"/>
        </w:rPr>
      </w:pPr>
    </w:p>
    <w:p w:rsidR="005F20E4" w:rsidRPr="00C30479" w:rsidRDefault="005F20E4" w:rsidP="005F20E4">
      <w:pPr>
        <w:pStyle w:val="Title"/>
        <w:outlineLvl w:val="0"/>
        <w:rPr>
          <w:rFonts w:ascii="Calibri" w:hAnsi="Calibri"/>
          <w:lang w:val="el-GR"/>
        </w:rPr>
      </w:pPr>
      <w:r w:rsidRPr="00C30479">
        <w:rPr>
          <w:rFonts w:ascii="Calibri" w:hAnsi="Calibri"/>
          <w:lang w:val="el-GR"/>
        </w:rPr>
        <w:t>Περιπτώσεις Χρήσης</w:t>
      </w:r>
    </w:p>
    <w:p w:rsidR="005F20E4" w:rsidRPr="00C30479" w:rsidRDefault="005F20E4">
      <w:pPr>
        <w:pStyle w:val="Title"/>
        <w:spacing w:before="0" w:after="400"/>
        <w:rPr>
          <w:rFonts w:ascii="Calibri" w:hAnsi="Calibri"/>
          <w:sz w:val="40"/>
          <w:lang w:val="el-GR"/>
        </w:rPr>
      </w:pPr>
      <w:r w:rsidRPr="00C30479">
        <w:rPr>
          <w:rFonts w:ascii="Calibri" w:hAnsi="Calibri"/>
          <w:sz w:val="40"/>
          <w:lang w:val="el-GR"/>
        </w:rPr>
        <w:t>για το</w:t>
      </w:r>
    </w:p>
    <w:p w:rsidR="005F20E4" w:rsidRPr="00C30479" w:rsidRDefault="005F20E4" w:rsidP="005F20E4">
      <w:pPr>
        <w:pStyle w:val="Title"/>
        <w:outlineLvl w:val="0"/>
        <w:rPr>
          <w:rFonts w:ascii="Calibri" w:hAnsi="Calibri"/>
          <w:lang w:val="el-GR"/>
        </w:rPr>
      </w:pPr>
      <w:r w:rsidRPr="00C30479">
        <w:rPr>
          <w:rFonts w:ascii="Calibri" w:hAnsi="Calibri"/>
          <w:lang w:val="el-GR"/>
        </w:rPr>
        <w:t>&lt;</w:t>
      </w:r>
      <w:r w:rsidRPr="002E1BF1">
        <w:rPr>
          <w:rFonts w:cs="Arial"/>
          <w:lang w:val="el-GR"/>
        </w:rPr>
        <w:t>Σύστημα κρατήσεων ξενοδοχείου</w:t>
      </w:r>
      <w:r w:rsidRPr="00C30479">
        <w:rPr>
          <w:rFonts w:ascii="Calibri" w:hAnsi="Calibri"/>
          <w:lang w:val="el-GR"/>
        </w:rPr>
        <w:t>&gt;</w:t>
      </w:r>
    </w:p>
    <w:p w:rsidR="005F20E4" w:rsidRPr="00C30479" w:rsidRDefault="005F20E4" w:rsidP="005F20E4">
      <w:pPr>
        <w:pStyle w:val="ByLine"/>
        <w:outlineLvl w:val="0"/>
        <w:rPr>
          <w:rFonts w:ascii="Calibri" w:hAnsi="Calibri"/>
          <w:lang w:val="el-GR"/>
        </w:rPr>
      </w:pPr>
      <w:r w:rsidRPr="00C30479">
        <w:rPr>
          <w:rFonts w:ascii="Calibri" w:hAnsi="Calibri"/>
          <w:lang w:val="el-GR"/>
        </w:rPr>
        <w:t>Έκδοση 1.0</w:t>
      </w:r>
    </w:p>
    <w:p w:rsidR="005F20E4" w:rsidRPr="00C30479" w:rsidRDefault="005F20E4" w:rsidP="005F20E4">
      <w:pPr>
        <w:pStyle w:val="ByLine"/>
        <w:outlineLvl w:val="0"/>
        <w:rPr>
          <w:rFonts w:ascii="Calibri" w:hAnsi="Calibri"/>
          <w:lang w:val="el-GR"/>
        </w:rPr>
      </w:pPr>
      <w:r w:rsidRPr="00C30479">
        <w:rPr>
          <w:rFonts w:ascii="Calibri" w:hAnsi="Calibri"/>
          <w:lang w:val="el-GR"/>
        </w:rPr>
        <w:t xml:space="preserve">Αριθμός Ομάδας: </w:t>
      </w:r>
    </w:p>
    <w:p w:rsidR="005F20E4" w:rsidRPr="002E1BF1" w:rsidRDefault="005F20E4" w:rsidP="00A15E6B">
      <w:pPr>
        <w:pStyle w:val="ByLine"/>
        <w:outlineLvl w:val="0"/>
        <w:rPr>
          <w:rFonts w:cs="Arial"/>
          <w:lang w:val="el-GR"/>
        </w:rPr>
      </w:pPr>
      <w:r w:rsidRPr="002E1BF1">
        <w:rPr>
          <w:rFonts w:cs="Arial"/>
          <w:lang w:val="el-GR"/>
        </w:rPr>
        <w:t>Από  &lt;</w:t>
      </w:r>
      <w:r w:rsidR="00A15E6B">
        <w:rPr>
          <w:rFonts w:cs="Arial"/>
          <w:lang w:val="el-GR"/>
        </w:rPr>
        <w:t>Αλέξανδρος Λιαπούρης</w:t>
      </w:r>
      <w:r w:rsidR="00A15E6B" w:rsidRPr="002E1BF1">
        <w:rPr>
          <w:rFonts w:cs="Arial"/>
          <w:lang w:val="el-GR"/>
        </w:rPr>
        <w:t xml:space="preserve"> </w:t>
      </w:r>
      <w:r w:rsidRPr="002E1BF1">
        <w:rPr>
          <w:rFonts w:cs="Arial"/>
          <w:lang w:val="el-GR"/>
        </w:rPr>
        <w:t>&gt;</w:t>
      </w:r>
    </w:p>
    <w:p w:rsidR="007C00BC" w:rsidRDefault="007C00BC" w:rsidP="005F20E4">
      <w:pPr>
        <w:pStyle w:val="ByLine"/>
        <w:rPr>
          <w:rFonts w:ascii="Calibri" w:hAnsi="Calibri"/>
        </w:rPr>
      </w:pPr>
    </w:p>
    <w:p w:rsidR="007C00BC" w:rsidRPr="007C00BC" w:rsidRDefault="007C00BC" w:rsidP="005F20E4">
      <w:pPr>
        <w:pStyle w:val="ByLine"/>
        <w:rPr>
          <w:rFonts w:ascii="Calibri" w:hAnsi="Calibri"/>
        </w:rPr>
      </w:pPr>
    </w:p>
    <w:p w:rsidR="005F20E4" w:rsidRPr="00C30479" w:rsidRDefault="005F20E4" w:rsidP="005F20E4">
      <w:pPr>
        <w:pStyle w:val="ChangeHistoryTitle"/>
        <w:jc w:val="left"/>
        <w:outlineLvl w:val="0"/>
        <w:rPr>
          <w:rFonts w:ascii="Calibri" w:hAnsi="Calibri"/>
          <w:lang w:val="el-GR"/>
        </w:rPr>
      </w:pPr>
      <w:r w:rsidRPr="00C30479">
        <w:rPr>
          <w:rFonts w:ascii="Calibri" w:hAnsi="Calibri"/>
          <w:lang w:val="el-GR"/>
        </w:rPr>
        <w:t>Αναθεωρήσεις</w:t>
      </w:r>
    </w:p>
    <w:p w:rsidR="005F20E4" w:rsidRPr="00C30479" w:rsidRDefault="005F20E4">
      <w:pPr>
        <w:jc w:val="center"/>
        <w:rPr>
          <w:rFonts w:ascii="Calibri" w:hAnsi="Calibri"/>
          <w:b/>
          <w:sz w:val="28"/>
          <w:lang w:val="el-GR"/>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492"/>
        <w:gridCol w:w="4632"/>
        <w:gridCol w:w="1584"/>
      </w:tblGrid>
      <w:tr w:rsidR="005F20E4" w:rsidRPr="00C30479">
        <w:tc>
          <w:tcPr>
            <w:tcW w:w="2160" w:type="dxa"/>
            <w:tcBorders>
              <w:bottom w:val="double" w:sz="12" w:space="0" w:color="auto"/>
            </w:tcBorders>
          </w:tcPr>
          <w:p w:rsidR="005F20E4" w:rsidRPr="00C30479" w:rsidRDefault="005F20E4">
            <w:pPr>
              <w:spacing w:before="40" w:after="40"/>
              <w:rPr>
                <w:rFonts w:ascii="Calibri" w:hAnsi="Calibri"/>
                <w:b/>
                <w:lang w:val="el-GR"/>
              </w:rPr>
            </w:pPr>
            <w:r w:rsidRPr="00C30479">
              <w:rPr>
                <w:rFonts w:ascii="Calibri" w:hAnsi="Calibri"/>
                <w:b/>
                <w:lang w:val="el-GR"/>
              </w:rPr>
              <w:t>Ονοματεπώνυμο</w:t>
            </w:r>
          </w:p>
        </w:tc>
        <w:tc>
          <w:tcPr>
            <w:tcW w:w="1492" w:type="dxa"/>
            <w:tcBorders>
              <w:bottom w:val="double" w:sz="12" w:space="0" w:color="auto"/>
            </w:tcBorders>
          </w:tcPr>
          <w:p w:rsidR="005F20E4" w:rsidRPr="00C30479" w:rsidRDefault="005F20E4">
            <w:pPr>
              <w:spacing w:before="40" w:after="40"/>
              <w:rPr>
                <w:rFonts w:ascii="Calibri" w:hAnsi="Calibri"/>
                <w:b/>
                <w:lang w:val="el-GR"/>
              </w:rPr>
            </w:pPr>
            <w:r w:rsidRPr="00C30479">
              <w:rPr>
                <w:rFonts w:ascii="Calibri" w:hAnsi="Calibri"/>
                <w:b/>
                <w:lang w:val="el-GR"/>
              </w:rPr>
              <w:t>Ημερομηνία</w:t>
            </w:r>
          </w:p>
        </w:tc>
        <w:tc>
          <w:tcPr>
            <w:tcW w:w="4632" w:type="dxa"/>
            <w:tcBorders>
              <w:bottom w:val="double" w:sz="12" w:space="0" w:color="auto"/>
            </w:tcBorders>
          </w:tcPr>
          <w:p w:rsidR="005F20E4" w:rsidRPr="00C30479" w:rsidRDefault="005F20E4">
            <w:pPr>
              <w:spacing w:before="40" w:after="40"/>
              <w:rPr>
                <w:rFonts w:ascii="Calibri" w:hAnsi="Calibri"/>
                <w:b/>
                <w:lang w:val="el-GR"/>
              </w:rPr>
            </w:pPr>
            <w:r w:rsidRPr="00C30479">
              <w:rPr>
                <w:rFonts w:ascii="Calibri" w:hAnsi="Calibri"/>
                <w:b/>
                <w:lang w:val="el-GR"/>
              </w:rPr>
              <w:t>Αιτία Αναθεώρησης</w:t>
            </w:r>
          </w:p>
        </w:tc>
        <w:tc>
          <w:tcPr>
            <w:tcW w:w="1584" w:type="dxa"/>
            <w:tcBorders>
              <w:bottom w:val="double" w:sz="12" w:space="0" w:color="auto"/>
            </w:tcBorders>
          </w:tcPr>
          <w:p w:rsidR="005F20E4" w:rsidRPr="00C30479" w:rsidRDefault="005F20E4">
            <w:pPr>
              <w:spacing w:before="40" w:after="40"/>
              <w:rPr>
                <w:rFonts w:ascii="Calibri" w:hAnsi="Calibri"/>
                <w:b/>
                <w:lang w:val="el-GR"/>
              </w:rPr>
            </w:pPr>
            <w:r w:rsidRPr="00C30479">
              <w:rPr>
                <w:rFonts w:ascii="Calibri" w:hAnsi="Calibri"/>
                <w:b/>
                <w:lang w:val="el-GR"/>
              </w:rPr>
              <w:t>Έκδοση</w:t>
            </w:r>
          </w:p>
        </w:tc>
      </w:tr>
      <w:tr w:rsidR="005F20E4" w:rsidRPr="00C30479">
        <w:tc>
          <w:tcPr>
            <w:tcW w:w="2160" w:type="dxa"/>
            <w:tcBorders>
              <w:top w:val="nil"/>
            </w:tcBorders>
          </w:tcPr>
          <w:p w:rsidR="005F20E4" w:rsidRPr="00C30479" w:rsidRDefault="005F20E4">
            <w:pPr>
              <w:spacing w:before="40" w:after="40"/>
              <w:rPr>
                <w:rFonts w:ascii="Calibri" w:hAnsi="Calibri"/>
                <w:lang w:val="el-GR"/>
              </w:rPr>
            </w:pPr>
          </w:p>
        </w:tc>
        <w:tc>
          <w:tcPr>
            <w:tcW w:w="1492" w:type="dxa"/>
            <w:tcBorders>
              <w:top w:val="nil"/>
            </w:tcBorders>
          </w:tcPr>
          <w:p w:rsidR="005F20E4" w:rsidRPr="00C30479" w:rsidRDefault="005F20E4">
            <w:pPr>
              <w:spacing w:before="40" w:after="40"/>
              <w:rPr>
                <w:rFonts w:ascii="Calibri" w:hAnsi="Calibri"/>
                <w:lang w:val="el-GR"/>
              </w:rPr>
            </w:pPr>
          </w:p>
        </w:tc>
        <w:tc>
          <w:tcPr>
            <w:tcW w:w="4632" w:type="dxa"/>
            <w:tcBorders>
              <w:top w:val="nil"/>
            </w:tcBorders>
          </w:tcPr>
          <w:p w:rsidR="005F20E4" w:rsidRPr="00C30479" w:rsidRDefault="005F20E4">
            <w:pPr>
              <w:spacing w:before="40" w:after="40"/>
              <w:rPr>
                <w:rFonts w:ascii="Calibri" w:hAnsi="Calibri"/>
                <w:lang w:val="el-GR"/>
              </w:rPr>
            </w:pPr>
          </w:p>
        </w:tc>
        <w:tc>
          <w:tcPr>
            <w:tcW w:w="1584" w:type="dxa"/>
            <w:tcBorders>
              <w:top w:val="nil"/>
            </w:tcBorders>
          </w:tcPr>
          <w:p w:rsidR="005F20E4" w:rsidRPr="00C30479" w:rsidRDefault="005F20E4">
            <w:pPr>
              <w:spacing w:before="40" w:after="40"/>
              <w:rPr>
                <w:rFonts w:ascii="Calibri" w:hAnsi="Calibri"/>
                <w:lang w:val="el-GR"/>
              </w:rPr>
            </w:pPr>
          </w:p>
        </w:tc>
      </w:tr>
      <w:tr w:rsidR="005F20E4" w:rsidRPr="00C30479">
        <w:tc>
          <w:tcPr>
            <w:tcW w:w="2160" w:type="dxa"/>
          </w:tcPr>
          <w:p w:rsidR="005F20E4" w:rsidRPr="00C30479" w:rsidRDefault="005F20E4">
            <w:pPr>
              <w:spacing w:before="40" w:after="40"/>
              <w:rPr>
                <w:rFonts w:ascii="Calibri" w:hAnsi="Calibri"/>
                <w:lang w:val="el-GR"/>
              </w:rPr>
            </w:pPr>
          </w:p>
        </w:tc>
        <w:tc>
          <w:tcPr>
            <w:tcW w:w="1492" w:type="dxa"/>
          </w:tcPr>
          <w:p w:rsidR="005F20E4" w:rsidRPr="00C30479" w:rsidRDefault="005F20E4">
            <w:pPr>
              <w:spacing w:before="40" w:after="40"/>
              <w:rPr>
                <w:rFonts w:ascii="Calibri" w:hAnsi="Calibri"/>
                <w:lang w:val="el-GR"/>
              </w:rPr>
            </w:pPr>
          </w:p>
        </w:tc>
        <w:tc>
          <w:tcPr>
            <w:tcW w:w="4632" w:type="dxa"/>
          </w:tcPr>
          <w:p w:rsidR="005F20E4" w:rsidRPr="00C30479" w:rsidRDefault="005F20E4">
            <w:pPr>
              <w:spacing w:before="40" w:after="40"/>
              <w:rPr>
                <w:rFonts w:ascii="Calibri" w:hAnsi="Calibri"/>
                <w:lang w:val="el-GR"/>
              </w:rPr>
            </w:pPr>
          </w:p>
        </w:tc>
        <w:tc>
          <w:tcPr>
            <w:tcW w:w="1584" w:type="dxa"/>
          </w:tcPr>
          <w:p w:rsidR="005F20E4" w:rsidRPr="00C30479" w:rsidRDefault="005F20E4">
            <w:pPr>
              <w:spacing w:before="40" w:after="40"/>
              <w:rPr>
                <w:rFonts w:ascii="Calibri" w:hAnsi="Calibri"/>
                <w:lang w:val="el-GR"/>
              </w:rPr>
            </w:pPr>
          </w:p>
        </w:tc>
      </w:tr>
    </w:tbl>
    <w:p w:rsidR="005F20E4" w:rsidRPr="00C30479" w:rsidRDefault="005F20E4">
      <w:pPr>
        <w:rPr>
          <w:rFonts w:ascii="Calibri" w:hAnsi="Calibri"/>
          <w:sz w:val="32"/>
          <w:lang w:val="el-GR"/>
        </w:rPr>
        <w:sectPr w:rsidR="005F20E4" w:rsidRPr="00C30479" w:rsidSect="005F20E4">
          <w:headerReference w:type="default" r:id="rId7"/>
          <w:pgSz w:w="12240" w:h="15840" w:code="1"/>
          <w:pgMar w:top="1440" w:right="1440" w:bottom="1440" w:left="1440" w:header="720" w:footer="720" w:gutter="0"/>
          <w:pgNumType w:fmt="lowerRoman" w:start="1"/>
          <w:cols w:space="720"/>
          <w:titlePg/>
        </w:sectPr>
      </w:pPr>
    </w:p>
    <w:p w:rsidR="005F20E4" w:rsidRPr="00A56006" w:rsidRDefault="005F20E4" w:rsidP="007D5617">
      <w:pPr>
        <w:pStyle w:val="Heading1"/>
        <w:numPr>
          <w:ilvl w:val="0"/>
          <w:numId w:val="0"/>
        </w:numPr>
        <w:rPr>
          <w:sz w:val="36"/>
          <w:szCs w:val="36"/>
          <w:lang w:val="el-GR"/>
        </w:rPr>
      </w:pPr>
      <w:r>
        <w:rPr>
          <w:sz w:val="36"/>
          <w:szCs w:val="36"/>
          <w:lang w:val="el-GR"/>
        </w:rPr>
        <w:lastRenderedPageBreak/>
        <w:t>Κατάλογος Περιπτώσεων Χρήσης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490"/>
      </w:tblGrid>
      <w:tr w:rsidR="005F20E4" w:rsidRPr="00C30479">
        <w:tc>
          <w:tcPr>
            <w:tcW w:w="2448" w:type="dxa"/>
          </w:tcPr>
          <w:p w:rsidR="005F20E4" w:rsidRPr="00A56006" w:rsidRDefault="005F20E4" w:rsidP="005F20E4">
            <w:pPr>
              <w:pStyle w:val="TableHead"/>
              <w:rPr>
                <w:rFonts w:ascii="Calibri" w:hAnsi="Calibri"/>
                <w:lang w:val="el-GR"/>
              </w:rPr>
            </w:pPr>
            <w:r>
              <w:rPr>
                <w:rFonts w:ascii="Calibri" w:hAnsi="Calibri"/>
                <w:lang w:val="el-GR"/>
              </w:rPr>
              <w:t>Εμπλεκόμενοι Ρόλοι</w:t>
            </w:r>
          </w:p>
        </w:tc>
        <w:tc>
          <w:tcPr>
            <w:tcW w:w="5490" w:type="dxa"/>
          </w:tcPr>
          <w:p w:rsidR="005F20E4" w:rsidRPr="00C30479" w:rsidRDefault="005F20E4" w:rsidP="005F20E4">
            <w:pPr>
              <w:pStyle w:val="TableHead"/>
              <w:rPr>
                <w:rFonts w:ascii="Calibri" w:hAnsi="Calibri"/>
                <w:lang w:val="el-GR"/>
              </w:rPr>
            </w:pPr>
            <w:r>
              <w:rPr>
                <w:rFonts w:ascii="Calibri" w:hAnsi="Calibri"/>
                <w:lang w:val="el-GR"/>
              </w:rPr>
              <w:t>Περιπτώσεις Χρήσης</w:t>
            </w:r>
          </w:p>
        </w:tc>
      </w:tr>
      <w:tr w:rsidR="005F20E4" w:rsidRPr="00C30479">
        <w:tc>
          <w:tcPr>
            <w:tcW w:w="2448" w:type="dxa"/>
          </w:tcPr>
          <w:p w:rsidR="005F20E4" w:rsidRPr="007D5617" w:rsidRDefault="005F20E4" w:rsidP="005F20E4">
            <w:pPr>
              <w:outlineLvl w:val="0"/>
              <w:rPr>
                <w:rFonts w:ascii="Arial" w:hAnsi="Arial" w:cs="Arial"/>
                <w:sz w:val="24"/>
                <w:lang w:val="el-GR"/>
              </w:rPr>
            </w:pPr>
            <w:r w:rsidRPr="007D5617">
              <w:rPr>
                <w:rFonts w:ascii="Arial" w:hAnsi="Arial" w:cs="Arial"/>
                <w:sz w:val="24"/>
                <w:lang w:val="el-GR"/>
              </w:rPr>
              <w:t xml:space="preserve">Υπάλληλος </w:t>
            </w:r>
            <w:r w:rsidRPr="00633316">
              <w:rPr>
                <w:rFonts w:ascii="Arial" w:hAnsi="Arial" w:cs="Arial"/>
                <w:sz w:val="24"/>
              </w:rPr>
              <w:t>reception</w:t>
            </w:r>
          </w:p>
          <w:p w:rsidR="005F20E4" w:rsidRPr="00633316" w:rsidRDefault="005F20E4" w:rsidP="005F20E4">
            <w:pPr>
              <w:rPr>
                <w:rFonts w:ascii="Arial" w:hAnsi="Arial"/>
                <w:sz w:val="24"/>
                <w:lang w:val="el-GR"/>
              </w:rPr>
            </w:pPr>
          </w:p>
        </w:tc>
        <w:tc>
          <w:tcPr>
            <w:tcW w:w="5490" w:type="dxa"/>
          </w:tcPr>
          <w:p w:rsidR="005F20E4" w:rsidRPr="007D5617" w:rsidRDefault="005F20E4" w:rsidP="005F20E4">
            <w:pPr>
              <w:snapToGrid w:val="0"/>
              <w:rPr>
                <w:rFonts w:ascii="Arial" w:hAnsi="Arial"/>
                <w:sz w:val="24"/>
                <w:lang w:val="el-GR"/>
              </w:rPr>
            </w:pPr>
            <w:r w:rsidRPr="00633316">
              <w:rPr>
                <w:rFonts w:ascii="Arial" w:hAnsi="Arial"/>
                <w:sz w:val="24"/>
              </w:rPr>
              <w:t>UC</w:t>
            </w:r>
            <w:r w:rsidRPr="007D5617">
              <w:rPr>
                <w:rFonts w:ascii="Arial" w:hAnsi="Arial"/>
                <w:sz w:val="24"/>
                <w:lang w:val="el-GR"/>
              </w:rPr>
              <w:t>-1. Αναζήτηση στοιχείων πελάτη</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-2. Αναζήτηση διαθεσιμότητας δωματίων</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-3. Αναζήτηση στοιχείων κράτησης</w:t>
            </w:r>
          </w:p>
          <w:p w:rsidR="005F20E4" w:rsidRPr="007D5617" w:rsidRDefault="005F20E4" w:rsidP="005F20E4">
            <w:pPr>
              <w:snapToGrid w:val="0"/>
              <w:rPr>
                <w:rFonts w:ascii="Arial" w:hAnsi="Arial"/>
                <w:sz w:val="24"/>
                <w:lang w:val="el-GR"/>
              </w:rPr>
            </w:pPr>
            <w:r w:rsidRPr="00633316">
              <w:rPr>
                <w:rFonts w:ascii="Arial" w:hAnsi="Arial"/>
                <w:sz w:val="24"/>
              </w:rPr>
              <w:t>UC</w:t>
            </w:r>
            <w:r w:rsidRPr="007D5617">
              <w:rPr>
                <w:rFonts w:ascii="Arial" w:hAnsi="Arial"/>
                <w:sz w:val="24"/>
                <w:lang w:val="el-GR"/>
              </w:rPr>
              <w:t xml:space="preserve">-4. Επεξεργασία στοιχείων πελάτη </w:t>
            </w:r>
          </w:p>
          <w:p w:rsidR="005F20E4" w:rsidRPr="007D5617" w:rsidRDefault="005F20E4" w:rsidP="005F20E4">
            <w:pPr>
              <w:snapToGrid w:val="0"/>
              <w:rPr>
                <w:rFonts w:ascii="Arial" w:hAnsi="Arial"/>
                <w:sz w:val="24"/>
                <w:lang w:val="el-GR"/>
              </w:rPr>
            </w:pPr>
            <w:r w:rsidRPr="00633316">
              <w:rPr>
                <w:rFonts w:ascii="Arial" w:hAnsi="Arial"/>
                <w:sz w:val="24"/>
              </w:rPr>
              <w:t>UC</w:t>
            </w:r>
            <w:r w:rsidRPr="007D5617">
              <w:rPr>
                <w:rFonts w:ascii="Arial" w:hAnsi="Arial"/>
                <w:sz w:val="24"/>
                <w:lang w:val="el-GR"/>
              </w:rPr>
              <w:t xml:space="preserve">-5. Επεξεργασία δωματίων </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-6. Επεξεργασία κράτησης</w:t>
            </w:r>
          </w:p>
          <w:p w:rsidR="005F20E4" w:rsidRPr="007D5617" w:rsidRDefault="005F20E4" w:rsidP="005F20E4">
            <w:pPr>
              <w:snapToGrid w:val="0"/>
              <w:rPr>
                <w:rFonts w:ascii="Arial" w:hAnsi="Arial"/>
                <w:sz w:val="24"/>
                <w:lang w:val="el-GR"/>
              </w:rPr>
            </w:pPr>
            <w:r w:rsidRPr="00633316">
              <w:rPr>
                <w:rFonts w:ascii="Arial" w:hAnsi="Arial"/>
                <w:sz w:val="24"/>
              </w:rPr>
              <w:t>UC</w:t>
            </w:r>
            <w:r w:rsidRPr="007D5617">
              <w:rPr>
                <w:rFonts w:ascii="Arial" w:hAnsi="Arial"/>
                <w:sz w:val="24"/>
                <w:lang w:val="el-GR"/>
              </w:rPr>
              <w:t>-7. Καταχώρηση νέου πελάτη</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-8. Καταχώρηση νέας διαθεσιμότητας</w:t>
            </w:r>
          </w:p>
          <w:p w:rsidR="005F20E4" w:rsidRPr="007D5617" w:rsidRDefault="005F20E4" w:rsidP="005F20E4">
            <w:pPr>
              <w:snapToGrid w:val="0"/>
              <w:rPr>
                <w:rFonts w:ascii="Arial" w:hAnsi="Arial"/>
                <w:sz w:val="24"/>
                <w:lang w:val="el-GR"/>
              </w:rPr>
            </w:pPr>
            <w:r w:rsidRPr="00633316">
              <w:rPr>
                <w:rFonts w:ascii="Arial" w:hAnsi="Arial"/>
                <w:sz w:val="24"/>
              </w:rPr>
              <w:t>UC</w:t>
            </w:r>
            <w:r w:rsidRPr="007D5617">
              <w:rPr>
                <w:rFonts w:ascii="Arial" w:hAnsi="Arial"/>
                <w:sz w:val="24"/>
                <w:lang w:val="el-GR"/>
              </w:rPr>
              <w:t>-9. Καταχώρηση νέας κράτησης</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-10. Διαγραφή πελάτη</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-11. Διαγραφή διαθεσιμότητας δωματίου</w:t>
            </w:r>
          </w:p>
          <w:p w:rsidR="005F20E4" w:rsidRPr="007D5617" w:rsidRDefault="005F20E4" w:rsidP="005F20E4">
            <w:pPr>
              <w:rPr>
                <w:rFonts w:ascii="Arial" w:hAnsi="Arial"/>
                <w:sz w:val="24"/>
                <w:lang w:val="el-GR"/>
              </w:rPr>
            </w:pPr>
            <w:r w:rsidRPr="00633316">
              <w:rPr>
                <w:rFonts w:ascii="Arial" w:hAnsi="Arial"/>
                <w:sz w:val="24"/>
              </w:rPr>
              <w:t>UC</w:t>
            </w:r>
            <w:r w:rsidRPr="007D5617">
              <w:rPr>
                <w:rFonts w:ascii="Arial" w:hAnsi="Arial"/>
                <w:sz w:val="24"/>
                <w:lang w:val="el-GR"/>
              </w:rPr>
              <w:t xml:space="preserve">-12.Διαγραφή/ακύρωση κράτησης </w:t>
            </w:r>
          </w:p>
          <w:p w:rsidR="005F20E4" w:rsidRPr="007D5617" w:rsidRDefault="005F20E4" w:rsidP="005F20E4">
            <w:pPr>
              <w:snapToGrid w:val="0"/>
              <w:rPr>
                <w:rFonts w:ascii="Arial" w:hAnsi="Arial"/>
                <w:sz w:val="24"/>
                <w:lang w:val="el-GR"/>
              </w:rPr>
            </w:pPr>
            <w:r w:rsidRPr="00633316">
              <w:rPr>
                <w:rFonts w:ascii="Arial" w:hAnsi="Arial"/>
                <w:sz w:val="24"/>
              </w:rPr>
              <w:t>UC</w:t>
            </w:r>
            <w:r w:rsidRPr="007D5617">
              <w:rPr>
                <w:rFonts w:ascii="Arial" w:hAnsi="Arial"/>
                <w:sz w:val="24"/>
                <w:lang w:val="el-GR"/>
              </w:rPr>
              <w:t>-13 Περιήγηση στο μενού (</w:t>
            </w:r>
            <w:r w:rsidRPr="00633316">
              <w:rPr>
                <w:rFonts w:ascii="Arial" w:hAnsi="Arial"/>
                <w:sz w:val="24"/>
              </w:rPr>
              <w:t>receptionist</w:t>
            </w:r>
            <w:r w:rsidRPr="007D5617">
              <w:rPr>
                <w:rFonts w:ascii="Arial" w:hAnsi="Arial"/>
                <w:sz w:val="24"/>
                <w:lang w:val="el-GR"/>
              </w:rPr>
              <w:t>)</w:t>
            </w:r>
          </w:p>
          <w:p w:rsidR="005F20E4" w:rsidRPr="00633316" w:rsidRDefault="005F20E4" w:rsidP="005F20E4">
            <w:pPr>
              <w:rPr>
                <w:rFonts w:ascii="Arial" w:hAnsi="Arial"/>
                <w:sz w:val="24"/>
              </w:rPr>
            </w:pPr>
            <w:r w:rsidRPr="00633316">
              <w:rPr>
                <w:rFonts w:ascii="Arial" w:hAnsi="Arial"/>
                <w:sz w:val="24"/>
              </w:rPr>
              <w:t>UC-14. Έκδοση απόδειξης</w:t>
            </w:r>
          </w:p>
          <w:p w:rsidR="005F20E4" w:rsidRPr="00633316" w:rsidRDefault="005F20E4" w:rsidP="005F20E4">
            <w:pPr>
              <w:rPr>
                <w:rFonts w:ascii="Arial" w:hAnsi="Arial"/>
                <w:sz w:val="24"/>
              </w:rPr>
            </w:pPr>
          </w:p>
          <w:p w:rsidR="005F20E4" w:rsidRPr="00633316" w:rsidRDefault="005F20E4" w:rsidP="005F20E4">
            <w:pPr>
              <w:rPr>
                <w:rFonts w:ascii="Arial" w:hAnsi="Arial"/>
                <w:sz w:val="24"/>
                <w:lang w:val="el-GR"/>
              </w:rPr>
            </w:pPr>
          </w:p>
        </w:tc>
      </w:tr>
      <w:tr w:rsidR="005F20E4" w:rsidRPr="00C30479">
        <w:tc>
          <w:tcPr>
            <w:tcW w:w="2448" w:type="dxa"/>
          </w:tcPr>
          <w:p w:rsidR="005F20E4" w:rsidRPr="00633316" w:rsidRDefault="005F20E4" w:rsidP="005F20E4">
            <w:pPr>
              <w:rPr>
                <w:rFonts w:ascii="Arial" w:hAnsi="Arial" w:cs="Arial"/>
                <w:sz w:val="24"/>
              </w:rPr>
            </w:pPr>
            <w:r w:rsidRPr="00633316">
              <w:rPr>
                <w:rFonts w:ascii="Arial" w:hAnsi="Arial" w:cs="Arial"/>
                <w:sz w:val="24"/>
                <w:lang w:val="el-GR"/>
              </w:rPr>
              <w:t xml:space="preserve">Διαχειριστής </w:t>
            </w:r>
          </w:p>
          <w:p w:rsidR="005F20E4" w:rsidRPr="00633316" w:rsidRDefault="005F20E4" w:rsidP="005F20E4">
            <w:pPr>
              <w:rPr>
                <w:rFonts w:ascii="Arial" w:hAnsi="Arial" w:cs="Arial"/>
                <w:sz w:val="24"/>
                <w:lang w:val="el-GR"/>
              </w:rPr>
            </w:pPr>
          </w:p>
          <w:p w:rsidR="005F20E4" w:rsidRPr="00633316" w:rsidRDefault="005F20E4" w:rsidP="005F20E4">
            <w:pPr>
              <w:rPr>
                <w:rFonts w:ascii="Arial" w:hAnsi="Arial"/>
                <w:sz w:val="24"/>
                <w:lang w:val="el-GR"/>
              </w:rPr>
            </w:pPr>
          </w:p>
        </w:tc>
        <w:tc>
          <w:tcPr>
            <w:tcW w:w="5490" w:type="dxa"/>
          </w:tcPr>
          <w:p w:rsidR="005F20E4" w:rsidRPr="00633316" w:rsidRDefault="005F20E4" w:rsidP="005F20E4">
            <w:pPr>
              <w:snapToGrid w:val="0"/>
              <w:rPr>
                <w:rFonts w:ascii="Arial" w:hAnsi="Arial"/>
                <w:sz w:val="24"/>
                <w:lang w:val="el-GR"/>
              </w:rPr>
            </w:pPr>
            <w:r w:rsidRPr="00633316">
              <w:rPr>
                <w:rFonts w:ascii="Arial" w:hAnsi="Arial"/>
                <w:sz w:val="24"/>
                <w:lang w:val="el-GR"/>
              </w:rPr>
              <w:t>UC-15 Εμφάνιση στατιστικών στοιχείων</w:t>
            </w:r>
          </w:p>
          <w:p w:rsidR="005F20E4" w:rsidRPr="00633316" w:rsidRDefault="005F20E4" w:rsidP="005F20E4">
            <w:pPr>
              <w:rPr>
                <w:rFonts w:ascii="Arial" w:hAnsi="Arial"/>
                <w:sz w:val="24"/>
                <w:lang w:val="el-GR"/>
              </w:rPr>
            </w:pPr>
            <w:r w:rsidRPr="00633316">
              <w:rPr>
                <w:rFonts w:ascii="Arial" w:hAnsi="Arial"/>
                <w:sz w:val="24"/>
                <w:lang w:val="el-GR"/>
              </w:rPr>
              <w:t>UC-16. Περιήγηση στο μενού (</w:t>
            </w:r>
            <w:r w:rsidRPr="00633316">
              <w:rPr>
                <w:rFonts w:ascii="Arial" w:hAnsi="Arial"/>
                <w:sz w:val="24"/>
              </w:rPr>
              <w:t>Admin</w:t>
            </w:r>
            <w:r w:rsidRPr="00633316">
              <w:rPr>
                <w:rFonts w:ascii="Arial" w:hAnsi="Arial"/>
                <w:sz w:val="24"/>
                <w:lang w:val="el-GR"/>
              </w:rPr>
              <w:t>)</w:t>
            </w:r>
          </w:p>
        </w:tc>
      </w:tr>
      <w:tr w:rsidR="005F20E4" w:rsidRPr="00A15E6B">
        <w:tc>
          <w:tcPr>
            <w:tcW w:w="2448" w:type="dxa"/>
          </w:tcPr>
          <w:p w:rsidR="005F20E4" w:rsidRPr="00633316" w:rsidRDefault="005F20E4" w:rsidP="005F20E4">
            <w:pPr>
              <w:rPr>
                <w:rFonts w:ascii="Arial" w:hAnsi="Arial"/>
                <w:sz w:val="24"/>
                <w:lang w:val="el-GR"/>
              </w:rPr>
            </w:pPr>
            <w:r w:rsidRPr="00633316">
              <w:rPr>
                <w:rFonts w:ascii="Arial" w:hAnsi="Arial" w:cs="Arial"/>
                <w:sz w:val="24"/>
                <w:lang w:val="el-GR"/>
              </w:rPr>
              <w:t xml:space="preserve">Πελάτες </w:t>
            </w:r>
          </w:p>
        </w:tc>
        <w:tc>
          <w:tcPr>
            <w:tcW w:w="5490" w:type="dxa"/>
          </w:tcPr>
          <w:p w:rsidR="005F20E4" w:rsidRPr="00633316" w:rsidRDefault="005F20E4" w:rsidP="005F20E4">
            <w:pPr>
              <w:rPr>
                <w:rFonts w:ascii="Arial" w:hAnsi="Arial"/>
                <w:sz w:val="24"/>
                <w:lang w:val="el-GR"/>
              </w:rPr>
            </w:pPr>
            <w:r w:rsidRPr="00633316">
              <w:rPr>
                <w:rFonts w:ascii="Arial" w:hAnsi="Arial"/>
                <w:sz w:val="24"/>
                <w:lang w:val="el-GR"/>
              </w:rPr>
              <w:t xml:space="preserve">UC-17  Αναζήτηση  </w:t>
            </w:r>
            <w:r>
              <w:rPr>
                <w:rFonts w:ascii="Arial" w:hAnsi="Arial"/>
                <w:sz w:val="24"/>
                <w:lang w:val="el-GR"/>
              </w:rPr>
              <w:t>δωματίου</w:t>
            </w:r>
            <w:r w:rsidRPr="00633316">
              <w:rPr>
                <w:rFonts w:ascii="Arial" w:hAnsi="Arial"/>
                <w:sz w:val="24"/>
                <w:lang w:val="el-GR"/>
              </w:rPr>
              <w:t xml:space="preserve"> </w:t>
            </w:r>
          </w:p>
          <w:p w:rsidR="005F20E4" w:rsidRDefault="005F20E4" w:rsidP="005F20E4">
            <w:pPr>
              <w:rPr>
                <w:rFonts w:ascii="Arial" w:hAnsi="Arial"/>
                <w:sz w:val="24"/>
                <w:lang w:val="el-GR"/>
              </w:rPr>
            </w:pPr>
            <w:r w:rsidRPr="00633316">
              <w:rPr>
                <w:rFonts w:ascii="Arial" w:hAnsi="Arial"/>
                <w:sz w:val="24"/>
                <w:lang w:val="el-GR"/>
              </w:rPr>
              <w:t xml:space="preserve">UC-18. Aγορά κράτησης </w:t>
            </w:r>
          </w:p>
          <w:p w:rsidR="005F20E4" w:rsidRDefault="005F20E4" w:rsidP="005F20E4">
            <w:pPr>
              <w:rPr>
                <w:rFonts w:ascii="Arial" w:hAnsi="Arial"/>
                <w:sz w:val="24"/>
                <w:lang w:val="el-GR"/>
              </w:rPr>
            </w:pPr>
            <w:r w:rsidRPr="00633316">
              <w:rPr>
                <w:rFonts w:ascii="Arial" w:hAnsi="Arial"/>
                <w:sz w:val="24"/>
                <w:lang w:val="el-GR"/>
              </w:rPr>
              <w:t>UC-19</w:t>
            </w:r>
            <w:r>
              <w:rPr>
                <w:rFonts w:ascii="Arial" w:hAnsi="Arial"/>
                <w:sz w:val="24"/>
                <w:lang w:val="el-GR"/>
              </w:rPr>
              <w:t xml:space="preserve"> </w:t>
            </w:r>
            <w:r w:rsidRPr="00633316">
              <w:rPr>
                <w:rFonts w:ascii="Arial" w:hAnsi="Arial"/>
                <w:sz w:val="24"/>
                <w:lang w:val="el-GR"/>
              </w:rPr>
              <w:t>Ανάδραση Χρήστη</w:t>
            </w:r>
          </w:p>
          <w:p w:rsidR="005F20E4" w:rsidRPr="00633316" w:rsidRDefault="005F20E4" w:rsidP="005F20E4">
            <w:pPr>
              <w:rPr>
                <w:rFonts w:ascii="Arial" w:hAnsi="Arial"/>
                <w:sz w:val="24"/>
                <w:lang w:val="el-GR"/>
              </w:rPr>
            </w:pPr>
            <w:r>
              <w:rPr>
                <w:rFonts w:ascii="Arial" w:hAnsi="Arial"/>
                <w:sz w:val="24"/>
                <w:lang w:val="el-GR"/>
              </w:rPr>
              <w:t>UC-20</w:t>
            </w:r>
            <w:r w:rsidRPr="00633316">
              <w:rPr>
                <w:rFonts w:ascii="Arial" w:hAnsi="Arial"/>
                <w:sz w:val="24"/>
                <w:lang w:val="el-GR"/>
              </w:rPr>
              <w:t>. Περιήγηση στο μενού</w:t>
            </w:r>
            <w:r>
              <w:rPr>
                <w:rFonts w:ascii="Arial" w:hAnsi="Arial"/>
                <w:sz w:val="24"/>
                <w:lang w:val="el-GR"/>
              </w:rPr>
              <w:t>(</w:t>
            </w:r>
            <w:r>
              <w:rPr>
                <w:rFonts w:ascii="Arial" w:hAnsi="Arial"/>
                <w:sz w:val="24"/>
              </w:rPr>
              <w:t>client</w:t>
            </w:r>
            <w:r>
              <w:rPr>
                <w:rFonts w:ascii="Arial" w:hAnsi="Arial"/>
                <w:sz w:val="24"/>
                <w:lang w:val="el-GR"/>
              </w:rPr>
              <w:t>)</w:t>
            </w:r>
            <w:r w:rsidRPr="00633316">
              <w:rPr>
                <w:rFonts w:ascii="Arial" w:hAnsi="Arial"/>
                <w:sz w:val="24"/>
                <w:lang w:val="el-GR"/>
              </w:rPr>
              <w:t xml:space="preserve"> </w:t>
            </w:r>
          </w:p>
          <w:p w:rsidR="005F20E4" w:rsidRPr="00633316" w:rsidRDefault="005F20E4" w:rsidP="005F20E4">
            <w:pPr>
              <w:rPr>
                <w:rFonts w:ascii="Arial" w:hAnsi="Arial"/>
                <w:sz w:val="24"/>
                <w:lang w:val="el-GR"/>
              </w:rPr>
            </w:pPr>
          </w:p>
          <w:p w:rsidR="005F20E4" w:rsidRPr="00633316" w:rsidRDefault="005F20E4" w:rsidP="005F20E4">
            <w:pPr>
              <w:rPr>
                <w:rFonts w:ascii="Arial" w:hAnsi="Arial"/>
                <w:sz w:val="24"/>
                <w:lang w:val="el-GR"/>
              </w:rPr>
            </w:pPr>
          </w:p>
        </w:tc>
      </w:tr>
      <w:tr w:rsidR="005F20E4" w:rsidRPr="00A15E6B">
        <w:tc>
          <w:tcPr>
            <w:tcW w:w="2448" w:type="dxa"/>
          </w:tcPr>
          <w:p w:rsidR="005F20E4" w:rsidRPr="00C30479" w:rsidRDefault="005F20E4" w:rsidP="005F20E4">
            <w:pPr>
              <w:rPr>
                <w:rFonts w:ascii="Calibri" w:hAnsi="Calibri"/>
                <w:lang w:val="el-GR"/>
              </w:rPr>
            </w:pPr>
          </w:p>
        </w:tc>
        <w:tc>
          <w:tcPr>
            <w:tcW w:w="5490" w:type="dxa"/>
          </w:tcPr>
          <w:p w:rsidR="005F20E4" w:rsidRPr="00C30479" w:rsidRDefault="005F20E4" w:rsidP="005F20E4">
            <w:pPr>
              <w:rPr>
                <w:rFonts w:ascii="Calibri" w:hAnsi="Calibri"/>
                <w:lang w:val="el-GR"/>
              </w:rPr>
            </w:pPr>
          </w:p>
        </w:tc>
      </w:tr>
    </w:tbl>
    <w:p w:rsidR="005F20E4" w:rsidRPr="00C30479" w:rsidRDefault="005F20E4" w:rsidP="005F20E4">
      <w:pPr>
        <w:rPr>
          <w:rFonts w:ascii="Calibri" w:hAnsi="Calibri"/>
          <w:lang w:val="el-GR"/>
        </w:rPr>
      </w:pPr>
    </w:p>
    <w:p w:rsidR="005F20E4" w:rsidRPr="00C30479" w:rsidRDefault="005F20E4" w:rsidP="005F20E4">
      <w:pPr>
        <w:pStyle w:val="Title"/>
        <w:spacing w:before="0" w:after="360"/>
        <w:jc w:val="center"/>
        <w:outlineLvl w:val="0"/>
        <w:rPr>
          <w:rFonts w:ascii="Calibri" w:hAnsi="Calibri"/>
          <w:sz w:val="36"/>
          <w:szCs w:val="36"/>
          <w:lang w:val="el-GR"/>
        </w:rPr>
      </w:pPr>
      <w:r w:rsidRPr="00C30479">
        <w:rPr>
          <w:rFonts w:ascii="Calibri" w:hAnsi="Calibri"/>
          <w:lang w:val="el-GR"/>
        </w:rPr>
        <w:br w:type="page"/>
      </w:r>
      <w:r>
        <w:rPr>
          <w:rFonts w:ascii="Calibri" w:hAnsi="Calibri"/>
          <w:sz w:val="36"/>
          <w:szCs w:val="36"/>
          <w:lang w:val="el-GR"/>
        </w:rPr>
        <w:lastRenderedPageBreak/>
        <w:t>Πρότυπο Περιπτώσεως Χρήσης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Default="005F20E4" w:rsidP="005F20E4">
            <w:pPr>
              <w:snapToGrid w:val="0"/>
              <w:rPr>
                <w:rFonts w:ascii="Calibri" w:hAnsi="Calibri"/>
              </w:rPr>
            </w:pPr>
            <w:r>
              <w:rPr>
                <w:rFonts w:ascii="Calibri" w:hAnsi="Calibri"/>
              </w:rPr>
              <w:t>UC-1</w:t>
            </w:r>
            <w:r w:rsidRPr="00587333">
              <w:rPr>
                <w:rFonts w:ascii="Calibri" w:hAnsi="Calibri"/>
              </w:rPr>
              <w:t xml:space="preserve">. </w:t>
            </w:r>
          </w:p>
          <w:p w:rsidR="005F20E4" w:rsidRPr="00C30479" w:rsidRDefault="005F20E4">
            <w:pPr>
              <w:rPr>
                <w:rFonts w:ascii="Calibri" w:hAnsi="Calibri"/>
                <w:lang w:val="el-GR"/>
              </w:rPr>
            </w:pP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Pr="00C30479" w:rsidRDefault="005F20E4">
            <w:pPr>
              <w:rPr>
                <w:rFonts w:ascii="Calibri" w:hAnsi="Calibri"/>
                <w:lang w:val="el-GR"/>
              </w:rPr>
            </w:pPr>
            <w:r w:rsidRPr="00587333">
              <w:rPr>
                <w:rFonts w:ascii="Calibri" w:hAnsi="Calibri"/>
              </w:rPr>
              <w:t xml:space="preserve">Αναζήτηση </w:t>
            </w:r>
            <w:r>
              <w:rPr>
                <w:rFonts w:ascii="Calibri" w:hAnsi="Calibri"/>
              </w:rPr>
              <w:t xml:space="preserve">στοιχείων </w:t>
            </w:r>
            <w:r w:rsidRPr="00587333">
              <w:rPr>
                <w:rFonts w:ascii="Calibri" w:hAnsi="Calibri"/>
              </w:rPr>
              <w:t>πελάτη</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5F20E4" w:rsidRDefault="005F20E4">
            <w:pPr>
              <w:rPr>
                <w:rFonts w:ascii="Calibri" w:hAnsi="Calibri"/>
                <w:lang w:val="el-GR"/>
              </w:rPr>
            </w:pPr>
            <w:r>
              <w:rPr>
                <w:rFonts w:ascii="Calibri" w:hAnsi="Calibri"/>
                <w:lang w:val="el-GR"/>
              </w:rPr>
              <w:t>ΑΓΓΕΛΙΚΗ ΣΙΔΕΡΗ</w:t>
            </w:r>
          </w:p>
          <w:p w:rsidR="005F20E4" w:rsidRPr="00C30479" w:rsidRDefault="005F20E4">
            <w:pPr>
              <w:rPr>
                <w:rFonts w:ascii="Calibri" w:hAnsi="Calibri"/>
                <w:lang w:val="el-GR"/>
              </w:rPr>
            </w:pPr>
            <w:r>
              <w:rPr>
                <w:rFonts w:ascii="Calibri" w:hAnsi="Calibri"/>
                <w:lang w:val="el-GR"/>
              </w:rPr>
              <w:t>ΠΑΝ.ΓΚΟΛΦΙΝΟΠΟΥΛΟΣ</w:t>
            </w:r>
          </w:p>
        </w:tc>
        <w:tc>
          <w:tcPr>
            <w:tcW w:w="1980" w:type="dxa"/>
          </w:tcPr>
          <w:p w:rsidR="005F20E4" w:rsidRPr="00C30479" w:rsidRDefault="005F20E4">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5F20E4" w:rsidRPr="00C30479" w:rsidRDefault="005F20E4">
            <w:pPr>
              <w:rPr>
                <w:rFonts w:ascii="Calibri" w:hAnsi="Calibri"/>
                <w:lang w:val="el-GR"/>
              </w:rPr>
            </w:pP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5F20E4" w:rsidRPr="00C30479" w:rsidRDefault="005F20E4">
            <w:pPr>
              <w:rPr>
                <w:rFonts w:ascii="Calibri" w:hAnsi="Calibri"/>
                <w:lang w:val="el-GR"/>
              </w:rPr>
            </w:pPr>
            <w:r>
              <w:rPr>
                <w:rFonts w:ascii="Calibri" w:hAnsi="Calibri"/>
                <w:lang w:val="el-GR"/>
              </w:rPr>
              <w:t>01.12.11</w:t>
            </w:r>
          </w:p>
        </w:tc>
        <w:tc>
          <w:tcPr>
            <w:tcW w:w="1980" w:type="dxa"/>
          </w:tcPr>
          <w:p w:rsidR="005F20E4" w:rsidRPr="00C30479" w:rsidRDefault="005F20E4">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5F20E4" w:rsidRPr="00C30479" w:rsidRDefault="005F20E4">
            <w:pPr>
              <w:rPr>
                <w:rFonts w:ascii="Calibri" w:hAnsi="Calibri"/>
                <w:lang w:val="el-GR"/>
              </w:rPr>
            </w:pPr>
          </w:p>
        </w:tc>
      </w:tr>
    </w:tbl>
    <w:p w:rsidR="005F20E4" w:rsidRPr="00C30479"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900"/>
        <w:gridCol w:w="1620"/>
        <w:gridCol w:w="1980"/>
        <w:gridCol w:w="2629"/>
      </w:tblGrid>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9" w:type="dxa"/>
            <w:gridSpan w:val="3"/>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rsidTr="007D5617">
        <w:tc>
          <w:tcPr>
            <w:tcW w:w="2628" w:type="dxa"/>
            <w:gridSpan w:val="2"/>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9" w:type="dxa"/>
            <w:gridSpan w:val="3"/>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αναζητήσει έναν πελάτη από το όνομα του</w:t>
            </w:r>
          </w:p>
        </w:tc>
      </w:tr>
      <w:tr w:rsidR="005F20E4" w:rsidRPr="00A15E6B" w:rsidTr="007D5617">
        <w:tc>
          <w:tcPr>
            <w:tcW w:w="2628" w:type="dxa"/>
            <w:gridSpan w:val="2"/>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9" w:type="dxa"/>
            <w:gridSpan w:val="3"/>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πελάτη</w:t>
            </w:r>
          </w:p>
        </w:tc>
      </w:tr>
      <w:tr w:rsidR="005F20E4" w:rsidRPr="00A15E6B" w:rsidTr="007D5617">
        <w:tc>
          <w:tcPr>
            <w:tcW w:w="2628" w:type="dxa"/>
            <w:gridSpan w:val="2"/>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9" w:type="dxa"/>
            <w:gridSpan w:val="3"/>
          </w:tcPr>
          <w:p w:rsidR="005F20E4" w:rsidRDefault="005F20E4" w:rsidP="005F20E4">
            <w:pPr>
              <w:numPr>
                <w:ilvl w:val="0"/>
                <w:numId w:val="5"/>
              </w:numPr>
              <w:tabs>
                <w:tab w:val="left" w:pos="360"/>
              </w:tabs>
              <w:suppressAutoHyphens/>
              <w:snapToGrid w:val="0"/>
              <w:rPr>
                <w:rFonts w:ascii="Calibri" w:hAnsi="Calibri"/>
                <w:lang w:val="el-GR"/>
              </w:rPr>
            </w:pPr>
            <w:r>
              <w:rPr>
                <w:rFonts w:ascii="Calibri" w:hAnsi="Calibri"/>
                <w:lang w:val="el-GR"/>
              </w:rPr>
              <w:t xml:space="preserve">Υπάρχει ενεργή σύνδεση  στο εσωτερικό δίκτυο </w:t>
            </w:r>
          </w:p>
        </w:tc>
      </w:tr>
      <w:tr w:rsidR="005F20E4" w:rsidRPr="00A15E6B" w:rsidTr="007D5617">
        <w:tc>
          <w:tcPr>
            <w:tcW w:w="2628" w:type="dxa"/>
            <w:gridSpan w:val="2"/>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9" w:type="dxa"/>
            <w:gridSpan w:val="3"/>
          </w:tcPr>
          <w:p w:rsidR="005F20E4" w:rsidRDefault="005F20E4" w:rsidP="005F20E4">
            <w:pPr>
              <w:numPr>
                <w:ilvl w:val="0"/>
                <w:numId w:val="6"/>
              </w:numPr>
              <w:tabs>
                <w:tab w:val="left" w:pos="360"/>
              </w:tabs>
              <w:suppressAutoHyphens/>
              <w:snapToGrid w:val="0"/>
              <w:rPr>
                <w:rFonts w:ascii="Calibri" w:hAnsi="Calibri"/>
                <w:lang w:val="el-GR"/>
              </w:rPr>
            </w:pPr>
            <w:r>
              <w:rPr>
                <w:rFonts w:ascii="Calibri" w:hAnsi="Calibri"/>
                <w:lang w:val="el-GR"/>
              </w:rPr>
              <w:t>Εμφανίζεται στην οθόνη η καρτέλα με τα στοιχεία του πελάτη</w:t>
            </w:r>
          </w:p>
        </w:tc>
      </w:tr>
      <w:tr w:rsidR="005F20E4" w:rsidRPr="00A15E6B" w:rsidTr="007D5617">
        <w:tc>
          <w:tcPr>
            <w:tcW w:w="2628" w:type="dxa"/>
            <w:gridSpan w:val="2"/>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9" w:type="dxa"/>
            <w:gridSpan w:val="3"/>
          </w:tcPr>
          <w:p w:rsidR="005F20E4" w:rsidRDefault="005F20E4" w:rsidP="005F20E4">
            <w:pPr>
              <w:numPr>
                <w:ilvl w:val="0"/>
                <w:numId w:val="7"/>
              </w:numPr>
              <w:tabs>
                <w:tab w:val="left" w:pos="360"/>
              </w:tabs>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numPr>
                <w:ilvl w:val="0"/>
                <w:numId w:val="7"/>
              </w:numPr>
              <w:tabs>
                <w:tab w:val="left" w:pos="360"/>
              </w:tabs>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5F20E4" w:rsidRDefault="005F20E4" w:rsidP="005F20E4">
            <w:pPr>
              <w:numPr>
                <w:ilvl w:val="0"/>
                <w:numId w:val="7"/>
              </w:numPr>
              <w:tabs>
                <w:tab w:val="left" w:pos="360"/>
              </w:tabs>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5F20E4" w:rsidRPr="00C30479" w:rsidRDefault="005F20E4" w:rsidP="005F20E4">
            <w:pPr>
              <w:rPr>
                <w:rFonts w:ascii="Calibri" w:hAnsi="Calibri"/>
                <w:lang w:val="el-GR"/>
              </w:rPr>
            </w:pPr>
            <w:r>
              <w:rPr>
                <w:rFonts w:ascii="Calibri" w:hAnsi="Calibri"/>
                <w:lang w:val="el-GR"/>
              </w:rPr>
              <w:t xml:space="preserve">4.Το σύστημα εμφανίζει το αποτέλεσμα της αναζήτησης </w:t>
            </w:r>
          </w:p>
        </w:tc>
      </w:tr>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9" w:type="dxa"/>
            <w:gridSpan w:val="3"/>
          </w:tcPr>
          <w:p w:rsidR="005F20E4" w:rsidRPr="00C30479" w:rsidRDefault="005F20E4">
            <w:pPr>
              <w:rPr>
                <w:rFonts w:ascii="Calibri" w:hAnsi="Calibri"/>
                <w:lang w:val="el-GR"/>
              </w:rPr>
            </w:pPr>
          </w:p>
        </w:tc>
      </w:tr>
      <w:tr w:rsidR="005F20E4" w:rsidRPr="00A15E6B" w:rsidTr="007D5617">
        <w:tc>
          <w:tcPr>
            <w:tcW w:w="2628" w:type="dxa"/>
            <w:gridSpan w:val="2"/>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9" w:type="dxa"/>
            <w:gridSpan w:val="3"/>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1 Το σύστημα ειδοποιεί  για το πρόβλημα </w:t>
            </w:r>
          </w:p>
          <w:p w:rsidR="005F20E4" w:rsidRPr="00C30479" w:rsidRDefault="005F20E4">
            <w:pPr>
              <w:rPr>
                <w:rFonts w:ascii="Calibri" w:hAnsi="Calibri"/>
                <w:lang w:val="el-GR"/>
              </w:rPr>
            </w:pPr>
          </w:p>
        </w:tc>
      </w:tr>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9" w:type="dxa"/>
            <w:gridSpan w:val="3"/>
          </w:tcPr>
          <w:p w:rsidR="005F20E4" w:rsidRPr="00C30479" w:rsidRDefault="005F20E4">
            <w:pPr>
              <w:rPr>
                <w:rFonts w:ascii="Calibri" w:hAnsi="Calibri"/>
                <w:lang w:val="el-GR"/>
              </w:rPr>
            </w:pPr>
            <w:r>
              <w:rPr>
                <w:rFonts w:ascii="Calibri" w:hAnsi="Calibri"/>
              </w:rPr>
              <w:t>UC-13</w:t>
            </w:r>
          </w:p>
        </w:tc>
      </w:tr>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9" w:type="dxa"/>
            <w:gridSpan w:val="3"/>
          </w:tcPr>
          <w:p w:rsidR="005F20E4" w:rsidRPr="00C30479" w:rsidRDefault="005F20E4">
            <w:pPr>
              <w:rPr>
                <w:rFonts w:ascii="Calibri" w:hAnsi="Calibri"/>
                <w:lang w:val="el-GR"/>
              </w:rPr>
            </w:pPr>
            <w:r>
              <w:rPr>
                <w:rFonts w:ascii="Calibri" w:hAnsi="Calibri"/>
                <w:lang w:val="el-GR"/>
              </w:rPr>
              <w:t>1</w:t>
            </w:r>
          </w:p>
        </w:tc>
      </w:tr>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9" w:type="dxa"/>
            <w:gridSpan w:val="3"/>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5F20E4" w:rsidRPr="00C30479" w:rsidTr="007D5617">
        <w:tc>
          <w:tcPr>
            <w:tcW w:w="2628" w:type="dxa"/>
            <w:gridSpan w:val="2"/>
          </w:tcPr>
          <w:p w:rsidR="005F20E4" w:rsidRPr="00C30479" w:rsidRDefault="005F20E4">
            <w:pPr>
              <w:jc w:val="right"/>
              <w:rPr>
                <w:rFonts w:ascii="Calibri" w:hAnsi="Calibri"/>
                <w:lang w:val="el-GR"/>
              </w:rPr>
            </w:pPr>
            <w:r w:rsidRPr="00C30479">
              <w:rPr>
                <w:rFonts w:ascii="Calibri" w:hAnsi="Calibri"/>
                <w:lang w:val="el-GR"/>
              </w:rPr>
              <w:t>Business Rules:</w:t>
            </w:r>
          </w:p>
        </w:tc>
        <w:tc>
          <w:tcPr>
            <w:tcW w:w="6229" w:type="dxa"/>
            <w:gridSpan w:val="3"/>
          </w:tcPr>
          <w:p w:rsidR="005F20E4" w:rsidRPr="00C30479" w:rsidRDefault="005F20E4">
            <w:pPr>
              <w:rPr>
                <w:rFonts w:ascii="Calibri" w:hAnsi="Calibri"/>
                <w:lang w:val="el-GR"/>
              </w:rPr>
            </w:pPr>
          </w:p>
        </w:tc>
      </w:tr>
      <w:tr w:rsidR="005F20E4" w:rsidRPr="00A15E6B" w:rsidTr="007D5617">
        <w:tc>
          <w:tcPr>
            <w:tcW w:w="2628" w:type="dxa"/>
            <w:gridSpan w:val="2"/>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c>
          <w:tcPr>
            <w:tcW w:w="6229" w:type="dxa"/>
            <w:gridSpan w:val="3"/>
          </w:tcPr>
          <w:p w:rsidR="005F20E4" w:rsidRPr="003F74D2" w:rsidRDefault="005F20E4">
            <w:pPr>
              <w:snapToGrid w:val="0"/>
              <w:rPr>
                <w:rFonts w:ascii="Calibri" w:hAnsi="Calibri"/>
                <w:lang w:val="el-GR"/>
              </w:rPr>
            </w:pPr>
            <w:r>
              <w:rPr>
                <w:rFonts w:ascii="Calibri" w:hAnsi="Calibri"/>
                <w:lang w:val="el-GR"/>
              </w:rPr>
              <w:t>Ο μέγιστος χρόνος αναμονής για την ολοκλήρωση της αναζήτησης είναι 10 δευτερόλεπτα</w:t>
            </w:r>
          </w:p>
        </w:tc>
      </w:tr>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9" w:type="dxa"/>
            <w:gridSpan w:val="3"/>
          </w:tcPr>
          <w:p w:rsidR="005F20E4" w:rsidRPr="00C30479" w:rsidRDefault="005F20E4">
            <w:pPr>
              <w:rPr>
                <w:rFonts w:ascii="Calibri" w:hAnsi="Calibri"/>
                <w:lang w:val="el-GR"/>
              </w:rPr>
            </w:pPr>
          </w:p>
        </w:tc>
      </w:tr>
      <w:tr w:rsidR="005F20E4" w:rsidRPr="00C30479" w:rsidTr="007D5617">
        <w:tc>
          <w:tcPr>
            <w:tcW w:w="2628" w:type="dxa"/>
            <w:gridSpan w:val="2"/>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9" w:type="dxa"/>
            <w:gridSpan w:val="3"/>
          </w:tcPr>
          <w:p w:rsidR="005F20E4" w:rsidRPr="00C30479" w:rsidRDefault="005F20E4">
            <w:pPr>
              <w:rPr>
                <w:rFonts w:ascii="Calibri" w:hAnsi="Calibri"/>
                <w:lang w:val="el-GR"/>
              </w:rPr>
            </w:pPr>
          </w:p>
        </w:tc>
      </w:tr>
      <w:tr w:rsidR="005F20E4" w:rsidRPr="00C30479" w:rsidTr="007D5617">
        <w:tc>
          <w:tcPr>
            <w:tcW w:w="2628" w:type="dxa"/>
            <w:gridSpan w:val="2"/>
          </w:tcPr>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pPr>
              <w:jc w:val="right"/>
              <w:rPr>
                <w:rFonts w:ascii="Calibri" w:hAnsi="Calibri"/>
                <w:lang w:val="el-GR"/>
              </w:rPr>
            </w:pPr>
          </w:p>
          <w:p w:rsidR="005F20E4" w:rsidRDefault="005F20E4" w:rsidP="005F20E4">
            <w:pPr>
              <w:rPr>
                <w:rFonts w:ascii="Calibri" w:hAnsi="Calibri"/>
                <w:lang w:val="el-GR"/>
              </w:rPr>
            </w:pPr>
          </w:p>
        </w:tc>
        <w:tc>
          <w:tcPr>
            <w:tcW w:w="6229" w:type="dxa"/>
            <w:gridSpan w:val="3"/>
          </w:tcPr>
          <w:p w:rsidR="005F20E4" w:rsidRPr="00C30479" w:rsidRDefault="005F20E4">
            <w:pPr>
              <w:rPr>
                <w:rFonts w:ascii="Calibri" w:hAnsi="Calibri"/>
                <w:lang w:val="el-GR"/>
              </w:rPr>
            </w:pP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lastRenderedPageBreak/>
              <w:t>Κωδικός Περίπτωσης</w:t>
            </w:r>
            <w:r w:rsidRPr="00C30479">
              <w:rPr>
                <w:rFonts w:ascii="Calibri" w:hAnsi="Calibri"/>
                <w:lang w:val="el-GR"/>
              </w:rPr>
              <w:t>:</w:t>
            </w:r>
          </w:p>
        </w:tc>
        <w:tc>
          <w:tcPr>
            <w:tcW w:w="7129" w:type="dxa"/>
            <w:gridSpan w:val="4"/>
          </w:tcPr>
          <w:p w:rsidR="005F20E4" w:rsidRPr="00C30479" w:rsidRDefault="005F20E4" w:rsidP="005F20E4">
            <w:pPr>
              <w:rPr>
                <w:rFonts w:ascii="Calibri" w:hAnsi="Calibri"/>
                <w:lang w:val="el-GR"/>
              </w:rPr>
            </w:pPr>
            <w:r>
              <w:rPr>
                <w:rFonts w:ascii="Calibri" w:hAnsi="Calibri"/>
              </w:rPr>
              <w:t xml:space="preserve">UC-2. </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4"/>
          </w:tcPr>
          <w:p w:rsidR="005F20E4" w:rsidRPr="00587333" w:rsidRDefault="005F20E4" w:rsidP="005F20E4">
            <w:pPr>
              <w:rPr>
                <w:rFonts w:ascii="Calibri" w:hAnsi="Calibri"/>
              </w:rPr>
            </w:pPr>
            <w:r>
              <w:rPr>
                <w:rFonts w:ascii="Calibri" w:hAnsi="Calibri"/>
              </w:rPr>
              <w:t>Αναζήτηση διαθεσιμότητας δωματίων</w:t>
            </w:r>
          </w:p>
          <w:p w:rsidR="005F20E4" w:rsidRPr="00C30479" w:rsidRDefault="005F20E4">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gridSpan w:val="2"/>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gridSpan w:val="2"/>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αναζητήσει ένα δωμάτιο  από τα διαθέσιμα</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δωματίου</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numPr>
                <w:ilvl w:val="0"/>
                <w:numId w:val="5"/>
              </w:numPr>
              <w:tabs>
                <w:tab w:val="left" w:pos="360"/>
              </w:tabs>
              <w:suppressAutoHyphens/>
              <w:snapToGrid w:val="0"/>
              <w:rPr>
                <w:rFonts w:ascii="Calibri" w:hAnsi="Calibri"/>
                <w:lang w:val="el-GR"/>
              </w:rPr>
            </w:pPr>
            <w:r>
              <w:rPr>
                <w:rFonts w:ascii="Calibri" w:hAnsi="Calibri"/>
                <w:lang w:val="el-GR"/>
              </w:rPr>
              <w:t xml:space="preserve">Υπάρχει ενεργή σύνδεση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numPr>
                <w:ilvl w:val="0"/>
                <w:numId w:val="6"/>
              </w:numPr>
              <w:tabs>
                <w:tab w:val="left" w:pos="360"/>
              </w:tabs>
              <w:suppressAutoHyphens/>
              <w:snapToGrid w:val="0"/>
              <w:rPr>
                <w:rFonts w:ascii="Calibri" w:hAnsi="Calibri"/>
                <w:lang w:val="el-GR"/>
              </w:rPr>
            </w:pPr>
            <w:r>
              <w:rPr>
                <w:rFonts w:ascii="Calibri" w:hAnsi="Calibri"/>
                <w:lang w:val="el-GR"/>
              </w:rPr>
              <w:t>Εμφανίζεται στην οθόνη η καρτέλα με την διαθεσιμότητα του δωματίου</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του δωματίου προς αναζήτηση στο αντίστοιχο πεδίο</w:t>
            </w:r>
          </w:p>
          <w:p w:rsidR="005F20E4" w:rsidRPr="00C30479" w:rsidRDefault="005F20E4" w:rsidP="005F20E4">
            <w:pPr>
              <w:rPr>
                <w:rFonts w:ascii="Calibri" w:hAnsi="Calibri"/>
                <w:lang w:val="el-GR"/>
              </w:rPr>
            </w:pPr>
            <w:r>
              <w:rPr>
                <w:rFonts w:ascii="Calibri" w:hAnsi="Calibri"/>
                <w:lang w:val="el-GR"/>
              </w:rPr>
              <w:t xml:space="preserve">4.Το σύστημα εμφανίζει το αποτέλεσμα της αναζήτησης </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1 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UC-13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c>
          <w:tcPr>
            <w:tcW w:w="6228" w:type="dxa"/>
          </w:tcPr>
          <w:p w:rsidR="005F20E4" w:rsidRPr="003F74D2" w:rsidRDefault="005F20E4">
            <w:pPr>
              <w:snapToGrid w:val="0"/>
              <w:rPr>
                <w:rFonts w:ascii="Calibri" w:hAnsi="Calibri"/>
                <w:lang w:val="el-GR"/>
              </w:rPr>
            </w:pPr>
            <w:r>
              <w:rPr>
                <w:rFonts w:ascii="Calibri" w:hAnsi="Calibri"/>
                <w:lang w:val="el-GR"/>
              </w:rPr>
              <w:t>Ο μέγιστος χρόνος αναμονής για την ολοκλήρωση της αναζήτησης είναι 10 δευτερόλεπτα</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C30479" w:rsidRDefault="005F20E4" w:rsidP="005F20E4">
            <w:pPr>
              <w:rPr>
                <w:rFonts w:ascii="Calibri" w:hAnsi="Calibri"/>
                <w:lang w:val="el-GR"/>
              </w:rPr>
            </w:pPr>
            <w:r>
              <w:rPr>
                <w:rFonts w:ascii="Calibri" w:hAnsi="Calibri"/>
              </w:rPr>
              <w:t>UC-3</w:t>
            </w:r>
            <w:r w:rsidRPr="00587333">
              <w:rPr>
                <w:rFonts w:ascii="Calibri" w:hAnsi="Calibri"/>
              </w:rPr>
              <w:t xml:space="preserve">. </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Pr="00587333" w:rsidRDefault="005F20E4" w:rsidP="005F20E4">
            <w:pPr>
              <w:rPr>
                <w:rFonts w:ascii="Calibri" w:hAnsi="Calibri"/>
              </w:rPr>
            </w:pPr>
            <w:r>
              <w:rPr>
                <w:rFonts w:ascii="Calibri" w:hAnsi="Calibri"/>
              </w:rPr>
              <w:t>Αναζήτηση στοιχείων κράτησης</w:t>
            </w:r>
          </w:p>
          <w:p w:rsidR="005F20E4" w:rsidRPr="00C30479" w:rsidRDefault="005F20E4">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αναζητήσει μία κράτηση από το όνομα του πελάτη ή τον αριθμό δωματίου ή την ημερομηνία κράτησης</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κράτησης</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numPr>
                <w:ilvl w:val="0"/>
                <w:numId w:val="5"/>
              </w:numPr>
              <w:tabs>
                <w:tab w:val="left" w:pos="360"/>
              </w:tabs>
              <w:suppressAutoHyphens/>
              <w:snapToGrid w:val="0"/>
              <w:rPr>
                <w:rFonts w:ascii="Calibri" w:hAnsi="Calibri"/>
                <w:lang w:val="el-GR"/>
              </w:rPr>
            </w:pPr>
            <w:r>
              <w:rPr>
                <w:rFonts w:ascii="Calibri" w:hAnsi="Calibri"/>
                <w:lang w:val="el-GR"/>
              </w:rPr>
              <w:t xml:space="preserve">Υπάρχει ενεργή σύνδεση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numPr>
                <w:ilvl w:val="0"/>
                <w:numId w:val="6"/>
              </w:numPr>
              <w:tabs>
                <w:tab w:val="left" w:pos="360"/>
              </w:tabs>
              <w:suppressAutoHyphens/>
              <w:snapToGrid w:val="0"/>
              <w:rPr>
                <w:rFonts w:ascii="Calibri" w:hAnsi="Calibri"/>
                <w:lang w:val="el-GR"/>
              </w:rPr>
            </w:pPr>
            <w:r>
              <w:rPr>
                <w:rFonts w:ascii="Calibri" w:hAnsi="Calibri"/>
                <w:lang w:val="el-GR"/>
              </w:rPr>
              <w:t>Εμφανίζεται στην οθόνη η καρτέλα με τα στοιχεία της κράτησης</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5F20E4" w:rsidRPr="00C30479" w:rsidRDefault="005F20E4" w:rsidP="005F20E4">
            <w:pPr>
              <w:rPr>
                <w:rFonts w:ascii="Calibri" w:hAnsi="Calibri"/>
                <w:lang w:val="el-GR"/>
              </w:rPr>
            </w:pPr>
            <w:r>
              <w:rPr>
                <w:rFonts w:ascii="Calibri" w:hAnsi="Calibri"/>
                <w:lang w:val="el-GR"/>
              </w:rPr>
              <w:t xml:space="preserve">4.Το σύστημα εμφανίζει το αποτέλεσμα της αναζήτησης </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1 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UC-13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C30479" w:rsidRDefault="005F20E4" w:rsidP="005F20E4">
            <w:pPr>
              <w:snapToGrid w:val="0"/>
              <w:rPr>
                <w:rFonts w:ascii="Calibri" w:hAnsi="Calibri"/>
                <w:lang w:val="el-GR"/>
              </w:rPr>
            </w:pPr>
            <w:r>
              <w:rPr>
                <w:rFonts w:ascii="Calibri" w:hAnsi="Calibri"/>
              </w:rPr>
              <w:t>UC-4.</w:t>
            </w:r>
            <w:r w:rsidRPr="00587333">
              <w:rPr>
                <w:rFonts w:ascii="Calibri" w:hAnsi="Calibri"/>
              </w:rPr>
              <w:t xml:space="preserve"> </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rPr>
            </w:pPr>
            <w:r w:rsidRPr="00587333">
              <w:rPr>
                <w:rFonts w:ascii="Calibri" w:hAnsi="Calibri"/>
              </w:rPr>
              <w:t xml:space="preserve">Επεξεργασία </w:t>
            </w:r>
            <w:r>
              <w:rPr>
                <w:rFonts w:ascii="Calibri" w:hAnsi="Calibri"/>
              </w:rPr>
              <w:t xml:space="preserve">στοιχείων </w:t>
            </w:r>
            <w:r w:rsidRPr="00587333">
              <w:rPr>
                <w:rFonts w:ascii="Calibri" w:hAnsi="Calibri"/>
              </w:rPr>
              <w:t xml:space="preserve">πελάτη </w:t>
            </w:r>
          </w:p>
          <w:p w:rsidR="005F20E4" w:rsidRPr="00C30479" w:rsidRDefault="005F20E4">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επεξεργάζεται  τα στοιχεία του πελάτη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πελάτη</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numPr>
                <w:ilvl w:val="0"/>
                <w:numId w:val="8"/>
              </w:numPr>
              <w:tabs>
                <w:tab w:val="left" w:pos="360"/>
              </w:tabs>
              <w:suppressAutoHyphens/>
              <w:snapToGrid w:val="0"/>
              <w:rPr>
                <w:rFonts w:ascii="Calibri" w:hAnsi="Calibri"/>
                <w:lang w:val="el-GR"/>
              </w:rPr>
            </w:pPr>
            <w:r>
              <w:rPr>
                <w:rFonts w:ascii="Calibri" w:hAnsi="Calibri"/>
                <w:lang w:val="el-GR"/>
              </w:rPr>
              <w:t>Η ύπαρξη της εγγραφής του συγκεκριμένου πελάτη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numPr>
                <w:ilvl w:val="0"/>
                <w:numId w:val="9"/>
              </w:numPr>
              <w:tabs>
                <w:tab w:val="left" w:pos="360"/>
              </w:tabs>
              <w:suppressAutoHyphens/>
              <w:snapToGrid w:val="0"/>
              <w:rPr>
                <w:rFonts w:ascii="Calibri" w:hAnsi="Calibri"/>
                <w:lang w:val="el-GR"/>
              </w:rPr>
            </w:pPr>
            <w:r>
              <w:rPr>
                <w:rFonts w:ascii="Calibri" w:hAnsi="Calibri"/>
                <w:lang w:val="el-GR"/>
              </w:rPr>
              <w:t>Τα καινούργια στοιχεία του πελάτη αποθηκεύονται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5F20E4" w:rsidRDefault="005F20E4" w:rsidP="005F20E4">
            <w:pPr>
              <w:rPr>
                <w:rFonts w:ascii="Calibri" w:hAnsi="Calibri"/>
                <w:lang w:val="el-GR"/>
              </w:rPr>
            </w:pPr>
            <w:r>
              <w:rPr>
                <w:rFonts w:ascii="Calibri" w:hAnsi="Calibri"/>
                <w:lang w:val="el-GR"/>
              </w:rPr>
              <w:t xml:space="preserve">4.Το σύστημα εμφανίζει το αποτέλεσμα της αναζήτησης </w:t>
            </w:r>
          </w:p>
          <w:p w:rsidR="005F20E4" w:rsidRDefault="005F20E4" w:rsidP="005F20E4">
            <w:pPr>
              <w:tabs>
                <w:tab w:val="left" w:pos="360"/>
              </w:tabs>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καινούργια στοιχεία</w:t>
            </w:r>
          </w:p>
          <w:p w:rsidR="005F20E4" w:rsidRDefault="005F20E4" w:rsidP="005F20E4">
            <w:pPr>
              <w:tabs>
                <w:tab w:val="left" w:pos="360"/>
              </w:tabs>
              <w:suppressAutoHyphens/>
              <w:rPr>
                <w:rFonts w:ascii="Calibri" w:hAnsi="Calibri"/>
                <w:lang w:val="el-GR"/>
              </w:rPr>
            </w:pPr>
            <w:r>
              <w:rPr>
                <w:rFonts w:ascii="Calibri" w:hAnsi="Calibri"/>
                <w:lang w:val="el-GR"/>
              </w:rPr>
              <w:t xml:space="preserve">6.Ο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επιλογή αποθήκευση στοιχείων</w:t>
            </w:r>
          </w:p>
          <w:p w:rsidR="005F20E4" w:rsidRPr="00C30479" w:rsidRDefault="005F20E4" w:rsidP="005F20E4">
            <w:pPr>
              <w:rPr>
                <w:rFonts w:ascii="Calibri" w:hAnsi="Calibri"/>
                <w:lang w:val="el-GR"/>
              </w:rPr>
            </w:pPr>
            <w:r>
              <w:rPr>
                <w:rFonts w:ascii="Calibri" w:hAnsi="Calibri"/>
                <w:lang w:val="el-GR"/>
              </w:rPr>
              <w:t>7.Το σύστημα αποθηκεύει τα καινούργια στοιχεία</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Default="005F20E4" w:rsidP="005F20E4">
            <w:pPr>
              <w:numPr>
                <w:ilvl w:val="0"/>
                <w:numId w:val="10"/>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numPr>
                <w:ilvl w:val="0"/>
                <w:numId w:val="10"/>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5F20E4" w:rsidRDefault="005F20E4" w:rsidP="005F20E4">
            <w:pPr>
              <w:numPr>
                <w:ilvl w:val="0"/>
                <w:numId w:val="10"/>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w:t>
            </w:r>
          </w:p>
          <w:p w:rsidR="005F20E4" w:rsidRDefault="005F20E4" w:rsidP="005F20E4">
            <w:pPr>
              <w:numPr>
                <w:ilvl w:val="0"/>
                <w:numId w:val="10"/>
              </w:numPr>
              <w:suppressAutoHyphens/>
              <w:snapToGrid w:val="0"/>
              <w:rPr>
                <w:rFonts w:ascii="Calibri" w:hAnsi="Calibri"/>
                <w:lang w:val="el-GR"/>
              </w:rPr>
            </w:pPr>
            <w:r>
              <w:rPr>
                <w:rFonts w:ascii="Calibri" w:hAnsi="Calibri"/>
                <w:lang w:val="el-GR"/>
              </w:rPr>
              <w:t>Το σύστημα εμφανίζει το αποτέλεσμα της αναζήτησης</w:t>
            </w:r>
          </w:p>
          <w:p w:rsidR="005F20E4" w:rsidRDefault="005F20E4" w:rsidP="005F20E4">
            <w:pPr>
              <w:numPr>
                <w:ilvl w:val="0"/>
                <w:numId w:val="10"/>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εισάγει τα καινούργια στοιχεία</w:t>
            </w:r>
          </w:p>
          <w:p w:rsidR="005F20E4" w:rsidRDefault="005F20E4" w:rsidP="005F20E4">
            <w:pPr>
              <w:numPr>
                <w:ilvl w:val="0"/>
                <w:numId w:val="10"/>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5F20E4" w:rsidRDefault="005F20E4" w:rsidP="005F20E4">
            <w:pPr>
              <w:numPr>
                <w:ilvl w:val="0"/>
                <w:numId w:val="10"/>
              </w:numPr>
              <w:suppressAutoHyphens/>
              <w:snapToGrid w:val="0"/>
              <w:rPr>
                <w:rFonts w:ascii="Calibri" w:hAnsi="Calibri"/>
                <w:lang w:val="el-GR"/>
              </w:rPr>
            </w:pPr>
            <w:r>
              <w:rPr>
                <w:rFonts w:ascii="Calibri" w:hAnsi="Calibri"/>
                <w:lang w:val="el-GR"/>
              </w:rPr>
              <w:t>Το σύστημα ρωτάει αν  επιθυμεί την αποθήκευση ή όχι</w:t>
            </w:r>
          </w:p>
          <w:p w:rsidR="005F20E4" w:rsidRPr="00C30479" w:rsidRDefault="005F20E4" w:rsidP="005F20E4">
            <w:pPr>
              <w:rPr>
                <w:rFonts w:ascii="Calibri" w:hAnsi="Calibri"/>
                <w:lang w:val="el-GR"/>
              </w:rPr>
            </w:pPr>
            <w:r>
              <w:rPr>
                <w:rFonts w:ascii="Calibri" w:hAnsi="Calibri"/>
                <w:lang w:val="el-GR"/>
              </w:rPr>
              <w:t>8.Αν επιλεχθεί «Ναι» αποθηκεύεται η καταχώρηση του καινούργιου πελάτη στην βάση δεδομένων αν επιλεχθεί «Όχι» έχουμε επιστροφή στο μενού</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lastRenderedPageBreak/>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FF0C08" w:rsidRDefault="005F20E4" w:rsidP="005F20E4">
            <w:pPr>
              <w:snapToGrid w:val="0"/>
              <w:rPr>
                <w:rFonts w:ascii="Calibri" w:hAnsi="Calibri"/>
              </w:rPr>
            </w:pPr>
            <w:r>
              <w:rPr>
                <w:rFonts w:ascii="Calibri" w:hAnsi="Calibri"/>
                <w:lang w:val="el-GR"/>
              </w:rPr>
              <w:t>UC-</w:t>
            </w:r>
            <w:r>
              <w:rPr>
                <w:rFonts w:ascii="Calibri" w:hAnsi="Calibri"/>
              </w:rPr>
              <w:t>5</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Επεξεργασία δωματίου</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επεξεργάζεται τα στοιχεία ενός δωματίου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δωματίου</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Υπάρχει ενεργή σύνδεση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Εμφανίζεται στην οθόνη η καρτέλα με τα στοιχεία δωματίων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 </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 στο αντίστοιχο πεδίο</w:t>
            </w:r>
          </w:p>
          <w:p w:rsidR="005F20E4" w:rsidRDefault="005F20E4" w:rsidP="005F20E4">
            <w:pPr>
              <w:rPr>
                <w:rFonts w:ascii="Calibri" w:hAnsi="Calibri"/>
                <w:lang w:val="el-GR"/>
              </w:rPr>
            </w:pPr>
            <w:r>
              <w:rPr>
                <w:rFonts w:ascii="Calibri" w:hAnsi="Calibri"/>
                <w:lang w:val="el-GR"/>
              </w:rPr>
              <w:t xml:space="preserve">4.Το σύστημα εμφανίζει το αποτέλεσμα της αναζήτησης </w:t>
            </w:r>
          </w:p>
          <w:p w:rsidR="005F20E4" w:rsidRPr="007D5617" w:rsidRDefault="005F20E4" w:rsidP="005F20E4">
            <w:pPr>
              <w:outlineLvl w:val="0"/>
              <w:rPr>
                <w:rFonts w:ascii="Arial" w:hAnsi="Arial" w:cs="Arial"/>
                <w:lang w:val="el-GR"/>
              </w:rPr>
            </w:pPr>
            <w:r>
              <w:rPr>
                <w:rFonts w:ascii="Calibri" w:hAnsi="Calibri"/>
                <w:lang w:val="el-GR"/>
              </w:rPr>
              <w:t xml:space="preserve">5.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καινούργια στοιχεία</w:t>
            </w:r>
          </w:p>
          <w:p w:rsidR="005F20E4" w:rsidRPr="007D5617" w:rsidRDefault="005F20E4" w:rsidP="005F20E4">
            <w:pPr>
              <w:outlineLvl w:val="0"/>
              <w:rPr>
                <w:rFonts w:ascii="Arial" w:hAnsi="Arial" w:cs="Arial"/>
                <w:lang w:val="el-GR"/>
              </w:rPr>
            </w:pPr>
            <w:r>
              <w:rPr>
                <w:rFonts w:ascii="Calibri" w:hAnsi="Calibri"/>
                <w:lang w:val="el-GR"/>
              </w:rPr>
              <w:t xml:space="preserve">6 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επιλέγει την επιλογή αποθήκευση στοιχείων</w:t>
            </w:r>
          </w:p>
          <w:p w:rsidR="005F20E4" w:rsidRPr="00C30479" w:rsidRDefault="005F20E4" w:rsidP="005F20E4">
            <w:pPr>
              <w:rPr>
                <w:rFonts w:ascii="Calibri" w:hAnsi="Calibri"/>
                <w:lang w:val="el-GR"/>
              </w:rPr>
            </w:pPr>
            <w:r>
              <w:rPr>
                <w:rFonts w:ascii="Calibri" w:hAnsi="Calibri"/>
                <w:lang w:val="el-GR"/>
              </w:rPr>
              <w:t>7. Το σύστημα αποθηκεύει τα καινούργια στοιχεία</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snapToGrid w:val="0"/>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w:t>
            </w:r>
          </w:p>
          <w:p w:rsidR="005F20E4" w:rsidRDefault="005F20E4" w:rsidP="005F20E4">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w:t>
            </w:r>
          </w:p>
          <w:p w:rsidR="005F20E4" w:rsidRDefault="005F20E4" w:rsidP="005F20E4">
            <w:pPr>
              <w:suppressAutoHyphens/>
              <w:snapToGrid w:val="0"/>
              <w:rPr>
                <w:rFonts w:ascii="Calibri" w:hAnsi="Calibri"/>
                <w:lang w:val="el-GR"/>
              </w:rPr>
            </w:pPr>
            <w:r>
              <w:rPr>
                <w:rFonts w:ascii="Calibri" w:hAnsi="Calibri"/>
                <w:lang w:val="el-GR"/>
              </w:rPr>
              <w:t>4.Το σύστημα εμφανίζει το αποτέλεσμα της αναζήτησης</w:t>
            </w:r>
          </w:p>
          <w:p w:rsidR="005F20E4" w:rsidRDefault="005F20E4" w:rsidP="005F20E4">
            <w:pPr>
              <w:suppressAutoHyphens/>
              <w:snapToGrid w:val="0"/>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εισάγει τα καινούργια στοιχεία</w:t>
            </w:r>
          </w:p>
          <w:p w:rsidR="005F20E4" w:rsidRDefault="005F20E4" w:rsidP="005F20E4">
            <w:pPr>
              <w:suppressAutoHyphens/>
              <w:snapToGrid w:val="0"/>
              <w:rPr>
                <w:rFonts w:ascii="Calibri" w:hAnsi="Calibri"/>
                <w:lang w:val="el-GR"/>
              </w:rPr>
            </w:pPr>
            <w:r>
              <w:rPr>
                <w:rFonts w:ascii="Calibri" w:hAnsi="Calibri"/>
                <w:lang w:val="el-GR"/>
              </w:rPr>
              <w:t xml:space="preserve">6.Ο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5F20E4" w:rsidRDefault="005F20E4" w:rsidP="005F20E4">
            <w:pPr>
              <w:suppressAutoHyphens/>
              <w:snapToGrid w:val="0"/>
              <w:rPr>
                <w:rFonts w:ascii="Calibri" w:hAnsi="Calibri"/>
                <w:lang w:val="el-GR"/>
              </w:rPr>
            </w:pPr>
            <w:r>
              <w:rPr>
                <w:rFonts w:ascii="Calibri" w:hAnsi="Calibri"/>
                <w:lang w:val="el-GR"/>
              </w:rPr>
              <w:lastRenderedPageBreak/>
              <w:t>7.Το σύστημα ρωτάει αν επιθυμεί την αποθήκευση ή όχι</w:t>
            </w:r>
          </w:p>
          <w:p w:rsidR="005F20E4" w:rsidRPr="00C30479" w:rsidRDefault="005F20E4" w:rsidP="005F20E4">
            <w:pPr>
              <w:rPr>
                <w:rFonts w:ascii="Calibri" w:hAnsi="Calibri"/>
                <w:lang w:val="el-GR"/>
              </w:rPr>
            </w:pPr>
            <w:r>
              <w:rPr>
                <w:rFonts w:ascii="Calibri" w:hAnsi="Calibri"/>
                <w:lang w:val="el-GR"/>
              </w:rPr>
              <w:t xml:space="preserve">8.Αν επιλεχθεί «Ναι» αποθηκεύεται η καταχώρηση  στην βάση δεδομένων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lastRenderedPageBreak/>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2</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654219" w:rsidRDefault="005F20E4" w:rsidP="005F20E4">
            <w:pPr>
              <w:snapToGrid w:val="0"/>
              <w:rPr>
                <w:rFonts w:ascii="Calibri" w:hAnsi="Calibri"/>
                <w:lang w:val="el-GR"/>
              </w:rPr>
            </w:pPr>
            <w:r>
              <w:rPr>
                <w:rFonts w:ascii="Calibri" w:hAnsi="Calibri"/>
                <w:lang w:val="el-GR"/>
              </w:rPr>
              <w:t>UC-6</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Επεξεργασία κράτησης</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επεξεργάζεται όποια από τα στοιχεία της κράτησης χρειάζεται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κράτησης</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1Υπάρχει ενεργή σύνδεση </w:t>
            </w:r>
          </w:p>
          <w:p w:rsidR="005F20E4" w:rsidRDefault="005F20E4" w:rsidP="005F20E4">
            <w:pPr>
              <w:suppressAutoHyphens/>
              <w:snapToGrid w:val="0"/>
              <w:rPr>
                <w:rFonts w:ascii="Calibri" w:hAnsi="Calibri"/>
                <w:lang w:val="el-GR"/>
              </w:rPr>
            </w:pPr>
            <w:r>
              <w:rPr>
                <w:rFonts w:ascii="Calibri" w:hAnsi="Calibri"/>
                <w:lang w:val="el-GR"/>
              </w:rPr>
              <w:t>2. Η ύπαρξη της εγγραφής της συγκεκριμένης κράτησης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Εμφανίζεται στην οθόνη η καρτέλα με τα στοιχεία του πελάτη</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αριθμό του δωματίου ή το όνομα του πελάτη προς αναζήτηση στο αντίστοιχο πεδίο</w:t>
            </w:r>
          </w:p>
          <w:p w:rsidR="005F20E4" w:rsidRDefault="005F20E4" w:rsidP="005F20E4">
            <w:pPr>
              <w:rPr>
                <w:rFonts w:ascii="Calibri" w:hAnsi="Calibri"/>
                <w:lang w:val="el-GR"/>
              </w:rPr>
            </w:pPr>
            <w:r>
              <w:rPr>
                <w:rFonts w:ascii="Calibri" w:hAnsi="Calibri"/>
                <w:lang w:val="el-GR"/>
              </w:rPr>
              <w:lastRenderedPageBreak/>
              <w:t xml:space="preserve">4.Το σύστημα εμφανίζει το αποτέλεσμα της αναζήτησης </w:t>
            </w:r>
          </w:p>
          <w:p w:rsidR="005F20E4" w:rsidRPr="007D5617" w:rsidRDefault="005F20E4" w:rsidP="005F20E4">
            <w:pPr>
              <w:outlineLvl w:val="0"/>
              <w:rPr>
                <w:rFonts w:ascii="Arial" w:hAnsi="Arial" w:cs="Arial"/>
                <w:lang w:val="el-GR"/>
              </w:rPr>
            </w:pPr>
            <w:r>
              <w:rPr>
                <w:rFonts w:ascii="Calibri" w:hAnsi="Calibri"/>
                <w:lang w:val="el-GR"/>
              </w:rPr>
              <w:t xml:space="preserve">5.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καινούργια στοιχεία</w:t>
            </w:r>
          </w:p>
          <w:p w:rsidR="005F20E4" w:rsidRPr="007D5617" w:rsidRDefault="005F20E4" w:rsidP="005F20E4">
            <w:pPr>
              <w:outlineLvl w:val="0"/>
              <w:rPr>
                <w:rFonts w:ascii="Arial" w:hAnsi="Arial" w:cs="Arial"/>
                <w:lang w:val="el-GR"/>
              </w:rPr>
            </w:pPr>
            <w:r>
              <w:rPr>
                <w:rFonts w:ascii="Calibri" w:hAnsi="Calibri"/>
                <w:lang w:val="el-GR"/>
              </w:rPr>
              <w:t xml:space="preserve">6 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επιλέγει την επιλογή αποθήκευση στοιχείων</w:t>
            </w:r>
          </w:p>
          <w:p w:rsidR="005F20E4" w:rsidRPr="00C30479" w:rsidRDefault="005F20E4" w:rsidP="005F20E4">
            <w:pPr>
              <w:rPr>
                <w:rFonts w:ascii="Calibri" w:hAnsi="Calibri"/>
                <w:lang w:val="el-GR"/>
              </w:rPr>
            </w:pPr>
            <w:r>
              <w:rPr>
                <w:rFonts w:ascii="Calibri" w:hAnsi="Calibri"/>
                <w:lang w:val="el-GR"/>
              </w:rPr>
              <w:t>7. Το σύστημα αποθηκεύει τα καινούργια στοιχεία</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lastRenderedPageBreak/>
              <w:t>Εναλλακτική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snapToGrid w:val="0"/>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5F20E4" w:rsidRDefault="005F20E4" w:rsidP="005F20E4">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w:t>
            </w:r>
          </w:p>
          <w:p w:rsidR="005F20E4" w:rsidRDefault="005F20E4" w:rsidP="005F20E4">
            <w:pPr>
              <w:suppressAutoHyphens/>
              <w:snapToGrid w:val="0"/>
              <w:rPr>
                <w:rFonts w:ascii="Calibri" w:hAnsi="Calibri"/>
                <w:lang w:val="el-GR"/>
              </w:rPr>
            </w:pPr>
            <w:r>
              <w:rPr>
                <w:rFonts w:ascii="Calibri" w:hAnsi="Calibri"/>
                <w:lang w:val="el-GR"/>
              </w:rPr>
              <w:t>4.Το σύστημα εμφανίζει το αποτέλεσμα της αναζήτησης</w:t>
            </w:r>
          </w:p>
          <w:p w:rsidR="005F20E4" w:rsidRDefault="005F20E4" w:rsidP="005F20E4">
            <w:pPr>
              <w:suppressAutoHyphens/>
              <w:snapToGrid w:val="0"/>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εισάγει τα καινούργια στοιχεία</w:t>
            </w:r>
          </w:p>
          <w:p w:rsidR="005F20E4" w:rsidRDefault="005F20E4" w:rsidP="005F20E4">
            <w:pPr>
              <w:suppressAutoHyphens/>
              <w:snapToGrid w:val="0"/>
              <w:rPr>
                <w:rFonts w:ascii="Calibri" w:hAnsi="Calibri"/>
                <w:lang w:val="el-GR"/>
              </w:rPr>
            </w:pPr>
            <w:r>
              <w:rPr>
                <w:rFonts w:ascii="Calibri" w:hAnsi="Calibri"/>
                <w:lang w:val="el-GR"/>
              </w:rPr>
              <w:t xml:space="preserve">6.Ο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5F20E4" w:rsidRDefault="005F20E4" w:rsidP="005F20E4">
            <w:pPr>
              <w:suppressAutoHyphens/>
              <w:snapToGrid w:val="0"/>
              <w:rPr>
                <w:rFonts w:ascii="Calibri" w:hAnsi="Calibri"/>
                <w:lang w:val="el-GR"/>
              </w:rPr>
            </w:pPr>
            <w:r>
              <w:rPr>
                <w:rFonts w:ascii="Calibri" w:hAnsi="Calibri"/>
                <w:lang w:val="el-GR"/>
              </w:rPr>
              <w:t>7.Το σύστημα ρωτάει αν Ο Πράκτορας επιθυμεί την αποθήκευση ή όχι</w:t>
            </w:r>
          </w:p>
          <w:p w:rsidR="005F20E4" w:rsidRPr="00C30479" w:rsidRDefault="005F20E4" w:rsidP="005F20E4">
            <w:pPr>
              <w:rPr>
                <w:rFonts w:ascii="Calibri" w:hAnsi="Calibri"/>
                <w:lang w:val="el-GR"/>
              </w:rPr>
            </w:pPr>
            <w:r>
              <w:rPr>
                <w:rFonts w:ascii="Calibri" w:hAnsi="Calibri"/>
                <w:lang w:val="el-GR"/>
              </w:rPr>
              <w:t xml:space="preserve">8.Αν επιλεχθεί «Ναι» αποθηκεύεται η καταχώρηση  στην βάση δεδομένων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c>
          <w:tcPr>
            <w:tcW w:w="6228" w:type="dxa"/>
          </w:tcPr>
          <w:p w:rsidR="005F20E4" w:rsidRPr="003F74D2" w:rsidRDefault="005F20E4">
            <w:pPr>
              <w:snapToGrid w:val="0"/>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UC-7</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Καταχώρηση νέου πελάτη</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καταχωρεί τα στοιχεία  ενός νέου </w:t>
            </w:r>
            <w:r>
              <w:rPr>
                <w:rFonts w:ascii="Calibri" w:hAnsi="Calibri"/>
                <w:lang w:val="el-GR"/>
              </w:rPr>
              <w:lastRenderedPageBreak/>
              <w:t xml:space="preserve">πελάτη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lastRenderedPageBreak/>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προσθήκη νέου πελάτη</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 xml:space="preserve">Υπάρχει ενεργή σύνδεση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Η νέα καταχώρηση του πελάτη αποθηκεύονται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προσθήκη νέου πελάτη</w:t>
            </w:r>
          </w:p>
          <w:p w:rsidR="005F20E4" w:rsidRDefault="005F20E4" w:rsidP="005F20E4">
            <w:pPr>
              <w:suppressAutoHyphens/>
              <w:snapToGrid w:val="0"/>
              <w:rPr>
                <w:rFonts w:ascii="Calibri" w:hAnsi="Calibri"/>
                <w:lang w:val="el-GR"/>
              </w:rPr>
            </w:pPr>
            <w:r>
              <w:rPr>
                <w:rFonts w:ascii="Calibri" w:hAnsi="Calibri"/>
                <w:lang w:val="el-GR"/>
              </w:rPr>
              <w:t>3.Το σύστημα εμφανίζει μία κενή καρτέλα πελάτη</w:t>
            </w:r>
          </w:p>
          <w:p w:rsidR="005F20E4" w:rsidRDefault="005F20E4" w:rsidP="005F20E4">
            <w:pPr>
              <w:suppressAutoHyphens/>
              <w:snapToGrid w:val="0"/>
              <w:rPr>
                <w:rFonts w:ascii="Calibri" w:hAnsi="Calibri"/>
                <w:lang w:val="el-GR"/>
              </w:rPr>
            </w:pPr>
            <w:r>
              <w:rPr>
                <w:rFonts w:ascii="Calibri" w:hAnsi="Calibri"/>
                <w:lang w:val="el-GR"/>
              </w:rPr>
              <w:t xml:space="preserve">4.Ο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του πελάτη στα αντίστοιχα πεδία</w:t>
            </w:r>
          </w:p>
          <w:p w:rsidR="005F20E4" w:rsidRDefault="005F20E4" w:rsidP="005F20E4">
            <w:pPr>
              <w:suppressAutoHyphens/>
              <w:snapToGrid w:val="0"/>
              <w:rPr>
                <w:rFonts w:ascii="Calibri" w:hAnsi="Calibri"/>
                <w:lang w:val="el-GR"/>
              </w:rPr>
            </w:pPr>
            <w:r w:rsidRPr="007D5617">
              <w:rPr>
                <w:rFonts w:ascii="Arial" w:hAnsi="Arial" w:cs="Arial"/>
                <w:lang w:val="el-GR"/>
              </w:rPr>
              <w:t xml:space="preserve">5.Υπάλληλος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αποθήκευση στοιχείων</w:t>
            </w:r>
          </w:p>
          <w:p w:rsidR="005F20E4" w:rsidRPr="00C30479" w:rsidRDefault="005F20E4" w:rsidP="005F20E4">
            <w:pPr>
              <w:rPr>
                <w:rFonts w:ascii="Calibri" w:hAnsi="Calibri"/>
                <w:lang w:val="el-GR"/>
              </w:rPr>
            </w:pPr>
            <w:r>
              <w:rPr>
                <w:rFonts w:ascii="Calibri" w:hAnsi="Calibri"/>
                <w:lang w:val="el-GR"/>
              </w:rPr>
              <w:t>6.Το σύστημα αποθηκεύει τον καινούργιο πελάτη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Default="005F20E4" w:rsidP="005F20E4">
            <w:pPr>
              <w:numPr>
                <w:ilvl w:val="0"/>
                <w:numId w:val="12"/>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numPr>
                <w:ilvl w:val="0"/>
                <w:numId w:val="12"/>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προσθήκη νέου πελάτη</w:t>
            </w:r>
          </w:p>
          <w:p w:rsidR="005F20E4" w:rsidRDefault="005F20E4" w:rsidP="005F20E4">
            <w:pPr>
              <w:numPr>
                <w:ilvl w:val="0"/>
                <w:numId w:val="12"/>
              </w:numPr>
              <w:suppressAutoHyphens/>
              <w:snapToGrid w:val="0"/>
              <w:rPr>
                <w:rFonts w:ascii="Calibri" w:hAnsi="Calibri"/>
                <w:lang w:val="el-GR"/>
              </w:rPr>
            </w:pPr>
            <w:r>
              <w:rPr>
                <w:rFonts w:ascii="Calibri" w:hAnsi="Calibri"/>
                <w:lang w:val="el-GR"/>
              </w:rPr>
              <w:t>Το σύστημα εμφανίζει μία κενή καρτέλα πελάτη</w:t>
            </w:r>
          </w:p>
          <w:p w:rsidR="005F20E4" w:rsidRDefault="005F20E4" w:rsidP="005F20E4">
            <w:pPr>
              <w:numPr>
                <w:ilvl w:val="0"/>
                <w:numId w:val="12"/>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του πελάτη στα αντίστοιχα πεδία</w:t>
            </w:r>
          </w:p>
          <w:p w:rsidR="005F20E4" w:rsidRDefault="005F20E4" w:rsidP="005F20E4">
            <w:pPr>
              <w:numPr>
                <w:ilvl w:val="0"/>
                <w:numId w:val="12"/>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5F20E4" w:rsidRDefault="005F20E4" w:rsidP="005F20E4">
            <w:pPr>
              <w:numPr>
                <w:ilvl w:val="0"/>
                <w:numId w:val="12"/>
              </w:numPr>
              <w:suppressAutoHyphens/>
              <w:snapToGrid w:val="0"/>
              <w:rPr>
                <w:rFonts w:ascii="Calibri" w:hAnsi="Calibri"/>
                <w:lang w:val="el-GR"/>
              </w:rPr>
            </w:pPr>
            <w:r>
              <w:rPr>
                <w:rFonts w:ascii="Calibri" w:hAnsi="Calibri"/>
                <w:lang w:val="el-GR"/>
              </w:rPr>
              <w:t>Το σύστημα ρωτάει αν ο Πράκτορας επιθυμεί την αποθήκευση ή όχι</w:t>
            </w:r>
          </w:p>
          <w:p w:rsidR="005F20E4" w:rsidRPr="00C30479" w:rsidRDefault="005F20E4" w:rsidP="005F20E4">
            <w:pPr>
              <w:rPr>
                <w:rFonts w:ascii="Calibri" w:hAnsi="Calibri"/>
                <w:lang w:val="el-GR"/>
              </w:rPr>
            </w:pPr>
            <w:r>
              <w:rPr>
                <w:rFonts w:ascii="Calibri" w:hAnsi="Calibri"/>
                <w:lang w:val="el-GR"/>
              </w:rPr>
              <w:t>Αν επιλεχθεί «Ναι» αποθηκεύεται η καταχώρηση του καινούργιου πελάτη στην βάση δεδομένων αν επιλεχθεί «Όχι» έχουμε επιστροφή στο μενού</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UC-13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1</w:t>
            </w:r>
            <w:r>
              <w:rPr>
                <w:rFonts w:ascii="Calibri" w:hAnsi="Calibri"/>
                <w:lang w:val="el-GR"/>
              </w:rPr>
              <w:t>0-15 χρήσεις ανά εβδομάδα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lastRenderedPageBreak/>
              <w:t>Κωδικός Περίπτωσης</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UC-8</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Καταχώρηση νέας διαθεσιμότητας δωματίου</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καταχωρεί την διαθεσιμότητα ενός δωματίου</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προσθήκη δωματίου στην διάθεση των πελατών</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 xml:space="preserve">Υπάρχει ενεργή σύνδεση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 xml:space="preserve">Η νέα διαθεσιμότητα αποθηκεύεται στην βάση δεδομένων και ανανεώνομται τα στοιχεία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προσθήκη δωματίου</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στην καρτέλα </w:t>
            </w:r>
          </w:p>
          <w:p w:rsidR="005F20E4" w:rsidRPr="00C30479" w:rsidRDefault="005F20E4" w:rsidP="005F20E4">
            <w:pPr>
              <w:rPr>
                <w:rFonts w:ascii="Calibri" w:hAnsi="Calibri"/>
                <w:lang w:val="el-GR"/>
              </w:rPr>
            </w:pPr>
            <w:r>
              <w:rPr>
                <w:rFonts w:ascii="Calibri" w:hAnsi="Calibri"/>
                <w:lang w:val="el-GR"/>
              </w:rPr>
              <w:t xml:space="preserve">4Το σύστημα αποθηκεύει την διαθεσιμότητα του δωματίου στην βάση δεδομένων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προσθήκη δωματίου</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στην καρτέλα </w:t>
            </w:r>
          </w:p>
          <w:p w:rsidR="005F20E4" w:rsidRDefault="005F20E4" w:rsidP="005F20E4">
            <w:pPr>
              <w:suppressAutoHyphens/>
              <w:snapToGrid w:val="0"/>
              <w:rPr>
                <w:rFonts w:ascii="Calibri" w:hAnsi="Calibri"/>
                <w:lang w:val="el-GR"/>
              </w:rPr>
            </w:pPr>
            <w:r>
              <w:rPr>
                <w:rFonts w:ascii="Calibri" w:hAnsi="Calibri"/>
                <w:lang w:val="el-GR"/>
              </w:rPr>
              <w:t xml:space="preserve">4.Ο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5F20E4" w:rsidRDefault="005F20E4" w:rsidP="005F20E4">
            <w:pPr>
              <w:suppressAutoHyphens/>
              <w:snapToGrid w:val="0"/>
              <w:rPr>
                <w:rFonts w:ascii="Calibri" w:hAnsi="Calibri"/>
                <w:lang w:val="el-GR"/>
              </w:rPr>
            </w:pPr>
            <w:r>
              <w:rPr>
                <w:rFonts w:ascii="Calibri" w:hAnsi="Calibri"/>
                <w:lang w:val="el-GR"/>
              </w:rPr>
              <w:t>5.Το σύστημα ρωτάει αν ο Πράκτορας επιθυμεί την αποθήκευση ή όχι</w:t>
            </w:r>
          </w:p>
          <w:p w:rsidR="005F20E4" w:rsidRPr="00C30479" w:rsidRDefault="005F20E4" w:rsidP="005F20E4">
            <w:pPr>
              <w:rPr>
                <w:rFonts w:ascii="Calibri" w:hAnsi="Calibri"/>
                <w:lang w:val="el-GR"/>
              </w:rPr>
            </w:pPr>
            <w:r>
              <w:rPr>
                <w:rFonts w:ascii="Calibri" w:hAnsi="Calibri"/>
                <w:lang w:val="el-GR"/>
              </w:rPr>
              <w:t>Αν επιλεχθεί «Ναι» αποθηκεύεται η καταχώρηση του στην βάση δεδομένων αν επιλεχθεί «Όχι» έχουμε επιστροφή στο μενού</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UC-13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Περίπου 1-5 χρήσεις ανά μήνα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UC-9</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Καταχώρηση κράτησης</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καταχωρεί τα στοιχεία μιας νέας κράτησης</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καταχώρηση κράτησης</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 xml:space="preserve">Υπάρχει ενεργή σύνδεση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tabs>
                <w:tab w:val="left" w:pos="360"/>
              </w:tabs>
              <w:suppressAutoHyphens/>
              <w:snapToGrid w:val="0"/>
              <w:rPr>
                <w:rFonts w:ascii="Calibri" w:hAnsi="Calibri"/>
                <w:lang w:val="el-GR"/>
              </w:rPr>
            </w:pPr>
            <w:r>
              <w:rPr>
                <w:rFonts w:ascii="Calibri" w:hAnsi="Calibri"/>
                <w:lang w:val="el-GR"/>
              </w:rPr>
              <w:t xml:space="preserve">Η νέα κράτηση καταχωρείται στην βάση δεδομένων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καταχώρηση νέας κράτησης</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της κράτησης στο αντίστοιχο πεδίο</w:t>
            </w:r>
          </w:p>
          <w:p w:rsidR="005F20E4" w:rsidRDefault="005F20E4" w:rsidP="005F20E4">
            <w:pPr>
              <w:suppressAutoHyphens/>
              <w:snapToGrid w:val="0"/>
              <w:rPr>
                <w:rFonts w:ascii="Calibri" w:hAnsi="Calibri"/>
                <w:lang w:val="el-GR"/>
              </w:rPr>
            </w:pPr>
            <w:r>
              <w:rPr>
                <w:rFonts w:ascii="Calibri" w:hAnsi="Calibri"/>
                <w:lang w:val="el-GR"/>
              </w:rPr>
              <w:t xml:space="preserve">4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αποθήκευση στοιχείων</w:t>
            </w:r>
          </w:p>
          <w:p w:rsidR="005F20E4" w:rsidRPr="00C30479" w:rsidRDefault="005F20E4" w:rsidP="005F20E4">
            <w:pPr>
              <w:rPr>
                <w:rFonts w:ascii="Calibri" w:hAnsi="Calibri"/>
                <w:lang w:val="el-GR"/>
              </w:rPr>
            </w:pPr>
            <w:r>
              <w:rPr>
                <w:rFonts w:ascii="Calibri" w:hAnsi="Calibri"/>
                <w:lang w:val="el-GR"/>
              </w:rPr>
              <w:t>5.Το σύστημα αποθηκεύει την νέα ενοικίαση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Pr="0052030D" w:rsidRDefault="005F20E4" w:rsidP="005F20E4">
            <w:pPr>
              <w:numPr>
                <w:ilvl w:val="0"/>
                <w:numId w:val="14"/>
              </w:numPr>
              <w:suppressAutoHyphens/>
              <w:snapToGrid w:val="0"/>
              <w:rPr>
                <w:rFonts w:ascii="Calibri" w:hAnsi="Calibri"/>
                <w:lang w:val="el-GR"/>
              </w:rPr>
            </w:pPr>
            <w:r w:rsidRPr="0052030D">
              <w:rPr>
                <w:rFonts w:ascii="Calibri" w:hAnsi="Calibri"/>
                <w:lang w:val="el-GR"/>
              </w:rPr>
              <w:t xml:space="preserve">Ο </w:t>
            </w:r>
            <w:r w:rsidRPr="007D5617">
              <w:rPr>
                <w:rFonts w:ascii="Arial" w:hAnsi="Arial" w:cs="Arial"/>
                <w:lang w:val="el-GR"/>
              </w:rPr>
              <w:t xml:space="preserve">Υπάλληλος </w:t>
            </w:r>
            <w:r w:rsidRPr="0052030D">
              <w:rPr>
                <w:rFonts w:ascii="Arial" w:hAnsi="Arial" w:cs="Arial"/>
              </w:rPr>
              <w:t>reception</w:t>
            </w:r>
            <w:r w:rsidRPr="007D5617">
              <w:rPr>
                <w:rFonts w:ascii="Arial" w:hAnsi="Arial" w:cs="Arial"/>
                <w:lang w:val="el-GR"/>
              </w:rPr>
              <w:t xml:space="preserve"> </w:t>
            </w:r>
            <w:r w:rsidRPr="0052030D">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καταχώρηση νέας κράτησης</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της κράτησης στο αντίστοιχο πεδίο</w:t>
            </w:r>
          </w:p>
          <w:p w:rsidR="005F20E4" w:rsidRDefault="005F20E4" w:rsidP="005F20E4">
            <w:pPr>
              <w:suppressAutoHyphens/>
              <w:snapToGrid w:val="0"/>
              <w:rPr>
                <w:rFonts w:ascii="Calibri" w:hAnsi="Calibri"/>
                <w:lang w:val="el-GR"/>
              </w:rPr>
            </w:pPr>
            <w:r>
              <w:rPr>
                <w:rFonts w:ascii="Calibri" w:hAnsi="Calibri"/>
                <w:lang w:val="el-GR"/>
              </w:rPr>
              <w:t>4.</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αποθήκευση στοιχείων</w:t>
            </w:r>
          </w:p>
          <w:p w:rsidR="005F20E4" w:rsidRDefault="005F20E4" w:rsidP="005F20E4">
            <w:pPr>
              <w:suppressAutoHyphens/>
              <w:snapToGrid w:val="0"/>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πατάει το κουμπί επιστροφής στο μενού</w:t>
            </w:r>
          </w:p>
          <w:p w:rsidR="005F20E4" w:rsidRDefault="005F20E4" w:rsidP="005F20E4">
            <w:pPr>
              <w:suppressAutoHyphens/>
              <w:snapToGrid w:val="0"/>
              <w:rPr>
                <w:rFonts w:ascii="Calibri" w:hAnsi="Calibri"/>
                <w:lang w:val="el-GR"/>
              </w:rPr>
            </w:pPr>
            <w:r>
              <w:rPr>
                <w:rFonts w:ascii="Calibri" w:hAnsi="Calibri"/>
                <w:lang w:val="el-GR"/>
              </w:rPr>
              <w:t xml:space="preserve">6.Το σύστημα ρωτάει αν 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επιθυμεί την αποθήκευση ή όχι</w:t>
            </w:r>
          </w:p>
          <w:p w:rsidR="005F20E4" w:rsidRPr="00C30479" w:rsidRDefault="005F20E4" w:rsidP="005F20E4">
            <w:pPr>
              <w:rPr>
                <w:rFonts w:ascii="Calibri" w:hAnsi="Calibri"/>
                <w:lang w:val="el-GR"/>
              </w:rPr>
            </w:pPr>
            <w:r>
              <w:rPr>
                <w:rFonts w:ascii="Calibri" w:hAnsi="Calibri"/>
                <w:lang w:val="el-GR"/>
              </w:rPr>
              <w:t>Αν επιλεχθεί «Ναι» αποθηκεύεται η καταχώρηση της στην βάση δεδομένων, αν επιλεχθεί «Όχι» έχουμε επιστροφή στο μενού</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lastRenderedPageBreak/>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UC-13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Περίπου 1-5 χρήσεις ανά μήνα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C96785" w:rsidRDefault="005F20E4" w:rsidP="005F20E4">
            <w:pPr>
              <w:snapToGrid w:val="0"/>
              <w:rPr>
                <w:rFonts w:ascii="Calibri" w:hAnsi="Calibri"/>
              </w:rPr>
            </w:pPr>
            <w:r>
              <w:rPr>
                <w:rFonts w:ascii="Calibri" w:hAnsi="Calibri"/>
                <w:lang w:val="el-GR"/>
              </w:rPr>
              <w:t>UC-</w:t>
            </w:r>
            <w:r>
              <w:rPr>
                <w:rFonts w:ascii="Calibri" w:hAnsi="Calibri"/>
              </w:rPr>
              <w:t>10</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Διαγραφή πελάτη</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C30479" w:rsidRDefault="005F20E4" w:rsidP="005F20E4">
            <w:pPr>
              <w:rPr>
                <w:rFonts w:ascii="Calibri" w:hAnsi="Calibri"/>
                <w:lang w:val="el-GR"/>
              </w:rPr>
            </w:pPr>
            <w:r w:rsidRPr="002E1BF1">
              <w:rPr>
                <w:rFonts w:ascii="Arial" w:hAnsi="Arial" w:cs="Arial"/>
              </w:rPr>
              <w:t>Υπάλληλος reception</w:t>
            </w:r>
            <w:r>
              <w:rPr>
                <w:rFonts w:ascii="Arial" w:hAnsi="Arial" w:cs="Arial"/>
              </w:rPr>
              <w:t xml:space="preserve"> </w:t>
            </w:r>
            <w:r>
              <w:rPr>
                <w:rFonts w:ascii="Calibri" w:hAnsi="Calibri"/>
                <w:lang w:val="el-GR"/>
              </w:rPr>
              <w:t xml:space="preserve">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διαγράφει μία καταχώρηση πελάτη</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πελάτη</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Η ύπαρξη της εγγραφής του συγκεκριμένου πελάτη στην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numPr>
                <w:ilvl w:val="0"/>
                <w:numId w:val="15"/>
              </w:numPr>
              <w:suppressAutoHyphens/>
              <w:snapToGrid w:val="0"/>
              <w:rPr>
                <w:rFonts w:ascii="Calibri" w:hAnsi="Calibri"/>
                <w:lang w:val="el-GR"/>
              </w:rPr>
            </w:pPr>
            <w:r>
              <w:rPr>
                <w:rFonts w:ascii="Calibri" w:hAnsi="Calibri"/>
                <w:lang w:val="el-GR"/>
              </w:rPr>
              <w:t>Η εγγραφή του πελάτη διαγράφεται από 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5F20E4" w:rsidRDefault="005F20E4" w:rsidP="005F20E4">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5F20E4" w:rsidRDefault="005F20E4" w:rsidP="005F20E4">
            <w:pPr>
              <w:rPr>
                <w:rFonts w:ascii="Calibri" w:hAnsi="Calibri"/>
                <w:lang w:val="el-GR"/>
              </w:rPr>
            </w:pPr>
            <w:r>
              <w:rPr>
                <w:rFonts w:ascii="Calibri" w:hAnsi="Calibri"/>
                <w:lang w:val="el-GR"/>
              </w:rPr>
              <w:t>4.Το σύστημα εμφανίζει το αποτέλεσμα της αναζήτησης</w:t>
            </w:r>
          </w:p>
          <w:p w:rsidR="005F20E4" w:rsidRDefault="005F20E4" w:rsidP="005F20E4">
            <w:pPr>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πελάτη</w:t>
            </w:r>
          </w:p>
          <w:p w:rsidR="005F20E4" w:rsidRDefault="005F20E4" w:rsidP="005F20E4">
            <w:pPr>
              <w:suppressAutoHyphens/>
              <w:rPr>
                <w:rFonts w:ascii="Calibri" w:hAnsi="Calibri"/>
                <w:lang w:val="el-GR"/>
              </w:rPr>
            </w:pPr>
            <w:r>
              <w:rPr>
                <w:rFonts w:ascii="Calibri" w:hAnsi="Calibri"/>
                <w:lang w:val="el-GR"/>
              </w:rPr>
              <w:t xml:space="preserve">6.Το σύστημα ζητάει την επιβεβαίωση της επιλογής του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w:t>
            </w:r>
          </w:p>
          <w:p w:rsidR="005F20E4" w:rsidRDefault="005F20E4" w:rsidP="005F20E4">
            <w:pPr>
              <w:suppressAutoHyphens/>
              <w:rPr>
                <w:rFonts w:ascii="Calibri" w:hAnsi="Calibri"/>
                <w:lang w:val="el-GR"/>
              </w:rPr>
            </w:pPr>
            <w:r>
              <w:rPr>
                <w:rFonts w:ascii="Calibri" w:hAnsi="Calibri"/>
                <w:lang w:val="el-GR"/>
              </w:rPr>
              <w:t xml:space="preserve">7.Ο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συνεχίσει με την διαγραφή</w:t>
            </w:r>
          </w:p>
          <w:p w:rsidR="005F20E4" w:rsidRDefault="005F20E4" w:rsidP="005F20E4">
            <w:pPr>
              <w:suppressAutoHyphens/>
              <w:rPr>
                <w:rFonts w:ascii="Calibri" w:hAnsi="Calibri"/>
                <w:lang w:val="el-GR"/>
              </w:rPr>
            </w:pPr>
            <w:r>
              <w:rPr>
                <w:rFonts w:ascii="Calibri" w:hAnsi="Calibri"/>
                <w:lang w:val="el-GR"/>
              </w:rPr>
              <w:t>8.Το σύστημα αποθηκεύει την εγγραφή πελάτη σε έναν πίνακα ορισμένο για Backup</w:t>
            </w:r>
          </w:p>
          <w:p w:rsidR="005F20E4" w:rsidRPr="00C30479" w:rsidRDefault="005F20E4" w:rsidP="005F20E4">
            <w:pPr>
              <w:rPr>
                <w:rFonts w:ascii="Calibri" w:hAnsi="Calibri"/>
                <w:lang w:val="el-GR"/>
              </w:rPr>
            </w:pPr>
            <w:r>
              <w:rPr>
                <w:rFonts w:ascii="Calibri" w:hAnsi="Calibri"/>
                <w:lang w:val="el-GR"/>
              </w:rPr>
              <w:lastRenderedPageBreak/>
              <w:t xml:space="preserve">Το σύστημα διαγράφει την εγγραφή του πελάτη από την βάση δεδομένων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lastRenderedPageBreak/>
              <w:t>Εναλλακτική Ροή</w:t>
            </w:r>
            <w:r w:rsidRPr="00C30479">
              <w:rPr>
                <w:rFonts w:ascii="Calibri" w:hAnsi="Calibri"/>
                <w:lang w:val="el-GR"/>
              </w:rPr>
              <w:t>:</w:t>
            </w:r>
          </w:p>
        </w:tc>
        <w:tc>
          <w:tcPr>
            <w:tcW w:w="6228" w:type="dxa"/>
          </w:tcPr>
          <w:p w:rsidR="005F20E4" w:rsidRDefault="005F20E4" w:rsidP="005F20E4">
            <w:pPr>
              <w:numPr>
                <w:ilvl w:val="0"/>
                <w:numId w:val="17"/>
              </w:numPr>
              <w:suppressAutoHyphens/>
              <w:snapToGrid w:val="0"/>
              <w:rPr>
                <w:rFonts w:ascii="Calibri" w:hAnsi="Calibri"/>
                <w:lang w:val="el-GR"/>
              </w:rPr>
            </w:pPr>
            <w:r>
              <w:rPr>
                <w:rFonts w:ascii="Calibri" w:hAnsi="Calibri"/>
                <w:lang w:val="el-GR"/>
              </w:rPr>
              <w:t>Ο</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numPr>
                <w:ilvl w:val="0"/>
                <w:numId w:val="17"/>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5F20E4" w:rsidRDefault="005F20E4" w:rsidP="005F20E4">
            <w:pPr>
              <w:numPr>
                <w:ilvl w:val="0"/>
                <w:numId w:val="17"/>
              </w:numPr>
              <w:suppressAutoHyphens/>
              <w:rPr>
                <w:rFonts w:ascii="Calibri" w:hAnsi="Calibri"/>
                <w:lang w:val="el-GR"/>
              </w:rPr>
            </w:pP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5F20E4" w:rsidRDefault="005F20E4" w:rsidP="005F20E4">
            <w:pPr>
              <w:numPr>
                <w:ilvl w:val="0"/>
                <w:numId w:val="17"/>
              </w:numPr>
              <w:suppressAutoHyphens/>
              <w:snapToGrid w:val="0"/>
              <w:rPr>
                <w:rFonts w:ascii="Calibri" w:hAnsi="Calibri"/>
                <w:lang w:val="el-GR"/>
              </w:rPr>
            </w:pPr>
            <w:r>
              <w:rPr>
                <w:rFonts w:ascii="Calibri" w:hAnsi="Calibri"/>
                <w:lang w:val="el-GR"/>
              </w:rPr>
              <w:t>Το σύστημα εμφανίζει το αποτέλεσμα της αναζήτησης</w:t>
            </w:r>
          </w:p>
          <w:p w:rsidR="005F20E4" w:rsidRDefault="005F20E4" w:rsidP="005F20E4">
            <w:pPr>
              <w:numPr>
                <w:ilvl w:val="0"/>
                <w:numId w:val="17"/>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πελάτη</w:t>
            </w:r>
          </w:p>
          <w:p w:rsidR="005F20E4" w:rsidRDefault="005F20E4" w:rsidP="005F20E4">
            <w:pPr>
              <w:numPr>
                <w:ilvl w:val="0"/>
                <w:numId w:val="17"/>
              </w:numPr>
              <w:suppressAutoHyphens/>
              <w:rPr>
                <w:rFonts w:ascii="Calibri" w:hAnsi="Calibri"/>
                <w:lang w:val="el-GR"/>
              </w:rPr>
            </w:pPr>
            <w:r>
              <w:rPr>
                <w:rFonts w:ascii="Calibri" w:hAnsi="Calibri"/>
                <w:lang w:val="el-GR"/>
              </w:rPr>
              <w:t xml:space="preserve">Το σύστημα ζητάει την επιβεβαίωση της επιλογής του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w:t>
            </w:r>
          </w:p>
          <w:p w:rsidR="005F20E4" w:rsidRDefault="005F20E4" w:rsidP="005F20E4">
            <w:pPr>
              <w:numPr>
                <w:ilvl w:val="0"/>
                <w:numId w:val="17"/>
              </w:numPr>
              <w:suppressAutoHyphens/>
              <w:rPr>
                <w:rFonts w:ascii="Calibri" w:hAnsi="Calibri"/>
                <w:lang w:val="el-GR"/>
              </w:rPr>
            </w:pPr>
            <w:r>
              <w:rPr>
                <w:rFonts w:ascii="Calibri" w:hAnsi="Calibri"/>
                <w:lang w:val="el-GR"/>
              </w:rPr>
              <w:t>Ο</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μην συνεχίσει με την διαγραφή</w:t>
            </w:r>
          </w:p>
          <w:p w:rsidR="005F20E4" w:rsidRPr="00C30479" w:rsidRDefault="005F20E4" w:rsidP="005F20E4">
            <w:pPr>
              <w:rPr>
                <w:rFonts w:ascii="Calibri" w:hAnsi="Calibri"/>
                <w:lang w:val="el-GR"/>
              </w:rPr>
            </w:pPr>
            <w:r>
              <w:rPr>
                <w:rFonts w:ascii="Calibri" w:hAnsi="Calibri"/>
                <w:lang w:val="el-GR"/>
              </w:rPr>
              <w:t>Το σύστημα εμφανίζει την καρτέλα πελάτη</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10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Default="005F20E4" w:rsidP="005F20E4">
            <w:pPr>
              <w:snapToGrid w:val="0"/>
              <w:jc w:val="right"/>
              <w:rPr>
                <w:rFonts w:ascii="Calibri" w:hAnsi="Calibri"/>
                <w:lang w:val="el-GR"/>
              </w:rPr>
            </w:pPr>
            <w:r>
              <w:rPr>
                <w:rFonts w:ascii="Calibri" w:hAnsi="Calibri"/>
                <w:lang w:val="el-GR"/>
              </w:rPr>
              <w:t>Κωδικός Περίπτωσης:</w:t>
            </w:r>
          </w:p>
        </w:tc>
        <w:tc>
          <w:tcPr>
            <w:tcW w:w="7129" w:type="dxa"/>
            <w:gridSpan w:val="3"/>
          </w:tcPr>
          <w:p w:rsidR="005F20E4" w:rsidRPr="007D276F" w:rsidRDefault="005F20E4" w:rsidP="005F20E4">
            <w:pPr>
              <w:snapToGrid w:val="0"/>
              <w:rPr>
                <w:rFonts w:ascii="Calibri" w:hAnsi="Calibri"/>
                <w:lang w:val="el-GR"/>
              </w:rPr>
            </w:pPr>
            <w:r>
              <w:rPr>
                <w:rFonts w:ascii="Calibri" w:hAnsi="Calibri"/>
                <w:lang w:val="el-GR"/>
              </w:rPr>
              <w:t>UC-</w:t>
            </w:r>
            <w:r>
              <w:rPr>
                <w:rFonts w:ascii="Calibri" w:hAnsi="Calibri"/>
              </w:rPr>
              <w:t>1</w:t>
            </w:r>
            <w:r>
              <w:rPr>
                <w:rFonts w:ascii="Calibri" w:hAnsi="Calibri"/>
                <w:lang w:val="el-GR"/>
              </w:rPr>
              <w:t>1</w:t>
            </w:r>
          </w:p>
        </w:tc>
      </w:tr>
      <w:tr w:rsidR="005F20E4" w:rsidRPr="00C30479">
        <w:tc>
          <w:tcPr>
            <w:tcW w:w="1728" w:type="dxa"/>
          </w:tcPr>
          <w:p w:rsidR="005F20E4" w:rsidRDefault="005F20E4" w:rsidP="005F20E4">
            <w:pPr>
              <w:snapToGrid w:val="0"/>
              <w:jc w:val="right"/>
              <w:rPr>
                <w:rFonts w:ascii="Calibri" w:hAnsi="Calibri"/>
                <w:lang w:val="el-GR"/>
              </w:rPr>
            </w:pPr>
            <w:r>
              <w:rPr>
                <w:rFonts w:ascii="Calibri" w:hAnsi="Calibri"/>
                <w:lang w:val="el-GR"/>
              </w:rPr>
              <w:t>Ονομασία:</w:t>
            </w:r>
          </w:p>
        </w:tc>
        <w:tc>
          <w:tcPr>
            <w:tcW w:w="7129" w:type="dxa"/>
            <w:gridSpan w:val="3"/>
          </w:tcPr>
          <w:p w:rsidR="005F20E4" w:rsidRDefault="005F20E4" w:rsidP="005F20E4">
            <w:pPr>
              <w:snapToGrid w:val="0"/>
              <w:rPr>
                <w:rFonts w:ascii="Calibri" w:hAnsi="Calibri"/>
                <w:lang w:val="el-GR"/>
              </w:rPr>
            </w:pPr>
            <w:r>
              <w:rPr>
                <w:rFonts w:ascii="Calibri" w:hAnsi="Calibri"/>
                <w:lang w:val="el-GR"/>
              </w:rPr>
              <w:t>Διαγραφή διαθεσιμότητας</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διαγράφει μια ένα δωμάτιο απο τα διαθέσιμα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lastRenderedPageBreak/>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δωματίου</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Υπάρχει εγγραφή δωματίου</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suppressAutoHyphens/>
              <w:snapToGrid w:val="0"/>
              <w:ind w:left="360"/>
              <w:rPr>
                <w:rFonts w:ascii="Calibri" w:hAnsi="Calibri"/>
                <w:lang w:val="el-GR"/>
              </w:rPr>
            </w:pPr>
            <w:r>
              <w:rPr>
                <w:rFonts w:ascii="Calibri" w:hAnsi="Calibri"/>
                <w:lang w:val="el-GR"/>
              </w:rPr>
              <w:t xml:space="preserve">Διαγραφή δωματίου απο τα διαθέσιμα στην βάση δεδομένων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numPr>
                <w:ilvl w:val="0"/>
                <w:numId w:val="18"/>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numPr>
                <w:ilvl w:val="0"/>
                <w:numId w:val="18"/>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w:t>
            </w:r>
          </w:p>
          <w:p w:rsidR="005F20E4" w:rsidRDefault="005F20E4" w:rsidP="005F20E4">
            <w:pPr>
              <w:numPr>
                <w:ilvl w:val="0"/>
                <w:numId w:val="18"/>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αριθμό δωματίου προς αναζήτηση στο αντίστοιχο πεδίο</w:t>
            </w:r>
          </w:p>
          <w:p w:rsidR="005F20E4" w:rsidRDefault="005F20E4" w:rsidP="005F20E4">
            <w:pPr>
              <w:numPr>
                <w:ilvl w:val="0"/>
                <w:numId w:val="18"/>
              </w:numPr>
              <w:suppressAutoHyphens/>
              <w:rPr>
                <w:rFonts w:ascii="Calibri" w:hAnsi="Calibri"/>
                <w:lang w:val="el-GR"/>
              </w:rPr>
            </w:pPr>
            <w:r>
              <w:rPr>
                <w:rFonts w:ascii="Calibri" w:hAnsi="Calibri"/>
                <w:lang w:val="el-GR"/>
              </w:rPr>
              <w:t>Το σύστημα εμφανίζει το αποτέλεσμα της αναζήτησης</w:t>
            </w:r>
          </w:p>
          <w:p w:rsidR="005F20E4" w:rsidRDefault="005F20E4" w:rsidP="005F20E4">
            <w:pPr>
              <w:numPr>
                <w:ilvl w:val="0"/>
                <w:numId w:val="18"/>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διαθεσιμότητας δωματίου</w:t>
            </w:r>
          </w:p>
          <w:p w:rsidR="005F20E4" w:rsidRDefault="005F20E4" w:rsidP="005F20E4">
            <w:pPr>
              <w:numPr>
                <w:ilvl w:val="0"/>
                <w:numId w:val="18"/>
              </w:numPr>
              <w:suppressAutoHyphens/>
              <w:rPr>
                <w:rFonts w:ascii="Calibri" w:hAnsi="Calibri"/>
                <w:lang w:val="el-GR"/>
              </w:rPr>
            </w:pPr>
            <w:r>
              <w:rPr>
                <w:rFonts w:ascii="Calibri" w:hAnsi="Calibri"/>
                <w:lang w:val="el-GR"/>
              </w:rPr>
              <w:t xml:space="preserve">Το σύστημα ζητάει την επιβεβαίωση της επιλογής του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συνεχίσει με την διαγραφή</w:t>
            </w:r>
          </w:p>
          <w:p w:rsidR="005F20E4" w:rsidRDefault="005F20E4" w:rsidP="005F20E4">
            <w:pPr>
              <w:numPr>
                <w:ilvl w:val="0"/>
                <w:numId w:val="18"/>
              </w:numPr>
              <w:suppressAutoHyphens/>
              <w:rPr>
                <w:rFonts w:ascii="Calibri" w:hAnsi="Calibri"/>
                <w:lang w:val="el-GR"/>
              </w:rPr>
            </w:pPr>
            <w:r>
              <w:rPr>
                <w:rFonts w:ascii="Calibri" w:hAnsi="Calibri"/>
                <w:lang w:val="el-GR"/>
              </w:rPr>
              <w:t>Το σύστημα αποθηκεύει την εγγραφή πελάτη σε έναν πίνακα ορισμένο για Backup</w:t>
            </w:r>
          </w:p>
          <w:p w:rsidR="005F20E4" w:rsidRDefault="005F20E4" w:rsidP="005F20E4">
            <w:pPr>
              <w:numPr>
                <w:ilvl w:val="0"/>
                <w:numId w:val="18"/>
              </w:numPr>
              <w:suppressAutoHyphens/>
              <w:rPr>
                <w:rFonts w:ascii="Calibri" w:hAnsi="Calibri"/>
                <w:lang w:val="el-GR"/>
              </w:rPr>
            </w:pPr>
            <w:r>
              <w:rPr>
                <w:rFonts w:ascii="Calibri" w:hAnsi="Calibri"/>
                <w:lang w:val="el-GR"/>
              </w:rPr>
              <w:t>Το σύστημα διαγράφει την εγγραφή του πελάτη από 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Default="005F20E4" w:rsidP="005F20E4">
            <w:pPr>
              <w:numPr>
                <w:ilvl w:val="0"/>
                <w:numId w:val="19"/>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numPr>
                <w:ilvl w:val="0"/>
                <w:numId w:val="19"/>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δωματιου</w:t>
            </w:r>
          </w:p>
          <w:p w:rsidR="005F20E4" w:rsidRDefault="005F20E4" w:rsidP="005F20E4">
            <w:pPr>
              <w:numPr>
                <w:ilvl w:val="0"/>
                <w:numId w:val="19"/>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 στο αντίστοιχο πεδίο</w:t>
            </w:r>
          </w:p>
          <w:p w:rsidR="005F20E4" w:rsidRDefault="005F20E4" w:rsidP="005F20E4">
            <w:pPr>
              <w:numPr>
                <w:ilvl w:val="0"/>
                <w:numId w:val="19"/>
              </w:numPr>
              <w:suppressAutoHyphens/>
              <w:snapToGrid w:val="0"/>
              <w:rPr>
                <w:rFonts w:ascii="Calibri" w:hAnsi="Calibri"/>
                <w:lang w:val="el-GR"/>
              </w:rPr>
            </w:pPr>
            <w:r>
              <w:rPr>
                <w:rFonts w:ascii="Calibri" w:hAnsi="Calibri"/>
                <w:lang w:val="el-GR"/>
              </w:rPr>
              <w:t>Το σύστημα εμφανίζει το αποτέλεσμα της αναζήτησης</w:t>
            </w:r>
          </w:p>
          <w:p w:rsidR="005F20E4" w:rsidRDefault="005F20E4" w:rsidP="005F20E4">
            <w:pPr>
              <w:numPr>
                <w:ilvl w:val="0"/>
                <w:numId w:val="19"/>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διαθεσιμότητας δωματίου</w:t>
            </w:r>
          </w:p>
          <w:p w:rsidR="005F20E4" w:rsidRDefault="005F20E4" w:rsidP="005F20E4">
            <w:pPr>
              <w:numPr>
                <w:ilvl w:val="0"/>
                <w:numId w:val="19"/>
              </w:numPr>
              <w:suppressAutoHyphens/>
              <w:rPr>
                <w:rFonts w:ascii="Calibri" w:hAnsi="Calibri"/>
                <w:lang w:val="el-GR"/>
              </w:rPr>
            </w:pPr>
            <w:r>
              <w:rPr>
                <w:rFonts w:ascii="Calibri" w:hAnsi="Calibri"/>
                <w:lang w:val="el-GR"/>
              </w:rPr>
              <w:t>Το σύστημα ζητάει την επιβεβαίωση της επιλογής του α</w:t>
            </w:r>
          </w:p>
          <w:p w:rsidR="005F20E4" w:rsidRDefault="005F20E4" w:rsidP="005F20E4">
            <w:pPr>
              <w:suppressAutoHyphens/>
              <w:rPr>
                <w:rFonts w:ascii="Calibri" w:hAnsi="Calibri"/>
                <w:lang w:val="el-GR"/>
              </w:rPr>
            </w:pPr>
          </w:p>
          <w:p w:rsidR="005F20E4" w:rsidRDefault="005F20E4" w:rsidP="005F20E4">
            <w:pPr>
              <w:numPr>
                <w:ilvl w:val="0"/>
                <w:numId w:val="19"/>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μην συνεχίσει με την διαγραφή</w:t>
            </w:r>
          </w:p>
          <w:p w:rsidR="005F20E4" w:rsidRDefault="005F20E4" w:rsidP="005F20E4">
            <w:pPr>
              <w:numPr>
                <w:ilvl w:val="0"/>
                <w:numId w:val="19"/>
              </w:numPr>
              <w:suppressAutoHyphens/>
              <w:snapToGrid w:val="0"/>
              <w:rPr>
                <w:rFonts w:ascii="Calibri" w:hAnsi="Calibri"/>
                <w:lang w:val="el-GR"/>
              </w:rPr>
            </w:pPr>
            <w:r>
              <w:rPr>
                <w:rFonts w:ascii="Calibri" w:hAnsi="Calibri"/>
                <w:lang w:val="el-GR"/>
              </w:rPr>
              <w:t>Το σύστημα εμφανίζει την καρτέλα αυτοκινήτου</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2</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10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20241C" w:rsidRDefault="005F20E4" w:rsidP="005F20E4">
            <w:pPr>
              <w:snapToGrid w:val="0"/>
              <w:rPr>
                <w:rFonts w:ascii="Calibri" w:hAnsi="Calibri"/>
                <w:lang w:val="el-GR"/>
              </w:rPr>
            </w:pPr>
            <w:r>
              <w:rPr>
                <w:rFonts w:ascii="Calibri" w:hAnsi="Calibri"/>
                <w:lang w:val="el-GR"/>
              </w:rPr>
              <w:t>UC-</w:t>
            </w:r>
            <w:r>
              <w:rPr>
                <w:rFonts w:ascii="Calibri" w:hAnsi="Calibri"/>
              </w:rPr>
              <w:t>1</w:t>
            </w:r>
            <w:r>
              <w:rPr>
                <w:rFonts w:ascii="Calibri" w:hAnsi="Calibri"/>
                <w:lang w:val="el-GR"/>
              </w:rPr>
              <w:t>2</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Default="005F20E4" w:rsidP="005F20E4">
            <w:pPr>
              <w:snapToGrid w:val="0"/>
              <w:rPr>
                <w:rFonts w:ascii="Calibri" w:hAnsi="Calibri"/>
                <w:lang w:val="el-GR"/>
              </w:rPr>
            </w:pPr>
            <w:r>
              <w:rPr>
                <w:rFonts w:ascii="Calibri" w:hAnsi="Calibri"/>
                <w:lang w:val="el-GR"/>
              </w:rPr>
              <w:t xml:space="preserve">Διαγραφή  κράτησης </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διαγράψει μαι καταχώρηση κράτησης </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επιλέγει από το μενού την αναζήτηση κράτησης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Να υπάρχει η κράτηση στην βάση δεδομένων  </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numPr>
                <w:ilvl w:val="0"/>
                <w:numId w:val="20"/>
              </w:numPr>
              <w:suppressAutoHyphens/>
              <w:snapToGrid w:val="0"/>
              <w:rPr>
                <w:rFonts w:ascii="Calibri" w:hAnsi="Calibri"/>
                <w:lang w:val="el-GR"/>
              </w:rPr>
            </w:pPr>
            <w:r>
              <w:rPr>
                <w:rFonts w:ascii="Calibri" w:hAnsi="Calibri"/>
                <w:lang w:val="el-GR"/>
              </w:rPr>
              <w:t>Η εγγραφή του πελάτη διαγράφεται από 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 </w:t>
            </w:r>
          </w:p>
          <w:p w:rsidR="005F20E4" w:rsidRDefault="005F20E4" w:rsidP="005F20E4">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αριθμό δωματίου ή ημερομηνία κράτησης προς αναζήτηση στο αντίστοιχο πεδίο</w:t>
            </w:r>
          </w:p>
          <w:p w:rsidR="005F20E4" w:rsidRDefault="005F20E4" w:rsidP="005F20E4">
            <w:pPr>
              <w:suppressAutoHyphens/>
              <w:rPr>
                <w:rFonts w:ascii="Calibri" w:hAnsi="Calibri"/>
                <w:lang w:val="el-GR"/>
              </w:rPr>
            </w:pPr>
            <w:r>
              <w:rPr>
                <w:rFonts w:ascii="Calibri" w:hAnsi="Calibri"/>
                <w:lang w:val="el-GR"/>
              </w:rPr>
              <w:t>4.Το σύστημα εμφανίζει το αποτέλεσμα της αναζήτησης</w:t>
            </w:r>
          </w:p>
          <w:p w:rsidR="005F20E4" w:rsidRDefault="005F20E4" w:rsidP="005F20E4">
            <w:pPr>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w:t>
            </w:r>
          </w:p>
          <w:p w:rsidR="005F20E4" w:rsidRDefault="005F20E4" w:rsidP="005F20E4">
            <w:pPr>
              <w:suppressAutoHyphens/>
              <w:rPr>
                <w:rFonts w:ascii="Calibri" w:hAnsi="Calibri"/>
                <w:lang w:val="el-GR"/>
              </w:rPr>
            </w:pPr>
            <w:r>
              <w:rPr>
                <w:rFonts w:ascii="Calibri" w:hAnsi="Calibri"/>
                <w:lang w:val="el-GR"/>
              </w:rPr>
              <w:t xml:space="preserve">6.Το σύστημα ζητάει την επιβεβαίωση της επιλογής του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συνεχίσει με την διαγραφή</w:t>
            </w:r>
          </w:p>
          <w:p w:rsidR="005F20E4" w:rsidRDefault="005F20E4" w:rsidP="005F20E4">
            <w:pPr>
              <w:suppressAutoHyphens/>
              <w:rPr>
                <w:rFonts w:ascii="Calibri" w:hAnsi="Calibri"/>
                <w:lang w:val="el-GR"/>
              </w:rPr>
            </w:pPr>
            <w:r>
              <w:rPr>
                <w:rFonts w:ascii="Calibri" w:hAnsi="Calibri"/>
                <w:lang w:val="el-GR"/>
              </w:rPr>
              <w:t>7.Το σύστημα αποθηκεύει την εγγραφή πελάτη σε έναν πίνακα ορισμένο για Backup</w:t>
            </w:r>
          </w:p>
          <w:p w:rsidR="005F20E4" w:rsidRDefault="005F20E4" w:rsidP="005F20E4">
            <w:pPr>
              <w:suppressAutoHyphens/>
              <w:rPr>
                <w:rFonts w:ascii="Calibri" w:hAnsi="Calibri"/>
                <w:lang w:val="el-GR"/>
              </w:rPr>
            </w:pPr>
            <w:r>
              <w:rPr>
                <w:rFonts w:ascii="Calibri" w:hAnsi="Calibri"/>
                <w:lang w:val="el-GR"/>
              </w:rPr>
              <w:t>8.Το σύστημα διαγράφει την εγγραφή του πελάτη από την βάση δεδομένων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5F20E4" w:rsidRDefault="005F20E4" w:rsidP="005F20E4">
            <w:pPr>
              <w:suppressAutoHyphens/>
              <w:snapToGrid w:val="0"/>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5F20E4" w:rsidRDefault="005F20E4" w:rsidP="005F20E4">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 στο αντίστοιχο πεδίο</w:t>
            </w:r>
          </w:p>
          <w:p w:rsidR="005F20E4" w:rsidRDefault="005F20E4" w:rsidP="005F20E4">
            <w:pPr>
              <w:suppressAutoHyphens/>
              <w:snapToGrid w:val="0"/>
              <w:rPr>
                <w:rFonts w:ascii="Calibri" w:hAnsi="Calibri"/>
                <w:lang w:val="el-GR"/>
              </w:rPr>
            </w:pPr>
            <w:r>
              <w:rPr>
                <w:rFonts w:ascii="Calibri" w:hAnsi="Calibri"/>
                <w:lang w:val="el-GR"/>
              </w:rPr>
              <w:t>4.Το σύστημα εμφανίζει το αποτέλεσμα της αναζήτησης</w:t>
            </w:r>
          </w:p>
          <w:p w:rsidR="005F20E4" w:rsidRDefault="005F20E4" w:rsidP="005F20E4">
            <w:pPr>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κράτησης</w:t>
            </w:r>
          </w:p>
          <w:p w:rsidR="005F20E4" w:rsidRDefault="005F20E4" w:rsidP="005F20E4">
            <w:pPr>
              <w:suppressAutoHyphens/>
              <w:rPr>
                <w:rFonts w:ascii="Calibri" w:hAnsi="Calibri"/>
                <w:lang w:val="el-GR"/>
              </w:rPr>
            </w:pPr>
            <w:r>
              <w:rPr>
                <w:rFonts w:ascii="Calibri" w:hAnsi="Calibri"/>
                <w:lang w:val="el-GR"/>
              </w:rPr>
              <w:t xml:space="preserve">6.Το σύστημα ζητάει την επιβεβαίωση της επιλογής του </w:t>
            </w:r>
          </w:p>
          <w:p w:rsidR="005F20E4" w:rsidRDefault="005F20E4" w:rsidP="005F20E4">
            <w:pPr>
              <w:suppressAutoHyphens/>
              <w:rPr>
                <w:rFonts w:ascii="Calibri" w:hAnsi="Calibri"/>
                <w:lang w:val="el-GR"/>
              </w:rPr>
            </w:pPr>
          </w:p>
          <w:p w:rsidR="005F20E4" w:rsidRDefault="005F20E4" w:rsidP="005F20E4">
            <w:pPr>
              <w:suppressAutoHyphens/>
              <w:rPr>
                <w:rFonts w:ascii="Calibri" w:hAnsi="Calibri"/>
                <w:lang w:val="el-GR"/>
              </w:rPr>
            </w:pPr>
            <w:r>
              <w:rPr>
                <w:rFonts w:ascii="Calibri" w:hAnsi="Calibri"/>
                <w:lang w:val="el-GR"/>
              </w:rPr>
              <w:t xml:space="preserve">7.Ο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μην συνεχίσει με την διαγραφή</w:t>
            </w:r>
          </w:p>
          <w:p w:rsidR="005F20E4" w:rsidRDefault="005F20E4" w:rsidP="005F20E4">
            <w:pPr>
              <w:suppressAutoHyphens/>
              <w:snapToGrid w:val="0"/>
              <w:rPr>
                <w:rFonts w:ascii="Calibri" w:hAnsi="Calibri"/>
                <w:lang w:val="el-GR"/>
              </w:rPr>
            </w:pPr>
            <w:r>
              <w:rPr>
                <w:rFonts w:ascii="Calibri" w:hAnsi="Calibri"/>
                <w:lang w:val="el-GR"/>
              </w:rPr>
              <w:t>8Το σύστημα εμφανίζει την καρτέλα κράτησης</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rPr>
              <w:t>UC-13 –UC-3</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lastRenderedPageBreak/>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 xml:space="preserve">Περίπου </w:t>
            </w:r>
            <w:r>
              <w:rPr>
                <w:rFonts w:ascii="Calibri" w:hAnsi="Calibri"/>
              </w:rPr>
              <w:t>20</w:t>
            </w:r>
            <w:r>
              <w:rPr>
                <w:rFonts w:ascii="Calibri" w:hAnsi="Calibri"/>
                <w:lang w:val="el-GR"/>
              </w:rPr>
              <w:t xml:space="preserve">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CC12CD" w:rsidRDefault="005F20E4" w:rsidP="005F20E4">
            <w:pPr>
              <w:snapToGrid w:val="0"/>
              <w:rPr>
                <w:rFonts w:ascii="Calibri" w:hAnsi="Calibri"/>
              </w:rPr>
            </w:pPr>
            <w:r>
              <w:rPr>
                <w:rFonts w:ascii="Calibri" w:hAnsi="Calibri"/>
                <w:lang w:val="el-GR"/>
              </w:rPr>
              <w:t>UC-</w:t>
            </w:r>
            <w:r>
              <w:rPr>
                <w:rFonts w:ascii="Calibri" w:hAnsi="Calibri"/>
              </w:rPr>
              <w:t>13</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Pr="00CC12CD" w:rsidRDefault="005F20E4" w:rsidP="005F20E4">
            <w:pPr>
              <w:rPr>
                <w:rFonts w:ascii="Calibri" w:hAnsi="Calibri"/>
              </w:rPr>
            </w:pPr>
            <w:r>
              <w:rPr>
                <w:rFonts w:ascii="Calibri" w:hAnsi="Calibri"/>
                <w:lang w:val="el-GR"/>
              </w:rPr>
              <w:t xml:space="preserve">Περιήγηση στο μενού </w:t>
            </w: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sidRPr="002E1BF1">
              <w:rPr>
                <w:rFonts w:ascii="Arial" w:hAnsi="Arial" w:cs="Arial"/>
              </w:rPr>
              <w:t>Υπάλληλος reception</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περιηγηθεί στο μενού της εφαρμογής με σκοπό να επιλέξει μια λειτουργία</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κάνει </w:t>
            </w:r>
            <w:r>
              <w:rPr>
                <w:rFonts w:ascii="Calibri" w:hAnsi="Calibri"/>
              </w:rPr>
              <w:t>log</w:t>
            </w:r>
            <w:r w:rsidRPr="009918B7">
              <w:rPr>
                <w:rFonts w:ascii="Calibri" w:hAnsi="Calibri"/>
                <w:lang w:val="el-GR"/>
              </w:rPr>
              <w:t>-</w:t>
            </w:r>
            <w:r>
              <w:rPr>
                <w:rFonts w:ascii="Calibri" w:hAnsi="Calibri"/>
              </w:rPr>
              <w:t>in</w:t>
            </w:r>
            <w:r w:rsidRPr="009918B7">
              <w:rPr>
                <w:rFonts w:ascii="Calibri" w:hAnsi="Calibri"/>
                <w:lang w:val="el-GR"/>
              </w:rPr>
              <w:t xml:space="preserve"> </w:t>
            </w:r>
            <w:r>
              <w:rPr>
                <w:rFonts w:ascii="Calibri" w:hAnsi="Calibri"/>
                <w:lang w:val="el-GR"/>
              </w:rPr>
              <w:t>στο σύστημα με τον προσωπικό του κωδικό</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numPr>
                <w:ilvl w:val="0"/>
                <w:numId w:val="21"/>
              </w:numPr>
              <w:suppressAutoHyphens/>
              <w:snapToGrid w:val="0"/>
              <w:rPr>
                <w:rFonts w:ascii="Calibri" w:hAnsi="Calibri"/>
                <w:lang w:val="el-GR"/>
              </w:rPr>
            </w:pPr>
            <w:r>
              <w:rPr>
                <w:rFonts w:ascii="Calibri" w:hAnsi="Calibri"/>
                <w:lang w:val="el-GR"/>
              </w:rPr>
              <w:t>Η ταυτότητα του πρέπει να έχει εξακριβωθεί</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numPr>
                <w:ilvl w:val="0"/>
                <w:numId w:val="22"/>
              </w:numPr>
              <w:suppressAutoHyphens/>
              <w:snapToGrid w:val="0"/>
              <w:rPr>
                <w:rFonts w:ascii="Calibri" w:hAnsi="Calibri"/>
                <w:lang w:val="el-GR"/>
              </w:rPr>
            </w:pPr>
            <w:r>
              <w:rPr>
                <w:rFonts w:ascii="Calibri" w:hAnsi="Calibri"/>
                <w:lang w:val="el-GR"/>
              </w:rPr>
              <w:t>Επιλογή λειτουργίας</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numPr>
                <w:ilvl w:val="0"/>
                <w:numId w:val="23"/>
              </w:numPr>
              <w:suppressAutoHyphens/>
              <w:rPr>
                <w:rFonts w:ascii="Calibri" w:hAnsi="Calibri"/>
                <w:lang w:val="el-GR"/>
              </w:rPr>
            </w:pPr>
            <w:r>
              <w:rPr>
                <w:rFonts w:ascii="Calibri" w:hAnsi="Calibri"/>
                <w:lang w:val="el-GR"/>
              </w:rPr>
              <w:t xml:space="preserve"> περιηγείται στο μενού επιλογών</w:t>
            </w:r>
          </w:p>
          <w:p w:rsidR="005F20E4" w:rsidRDefault="005F20E4" w:rsidP="005F20E4">
            <w:pPr>
              <w:numPr>
                <w:ilvl w:val="0"/>
                <w:numId w:val="23"/>
              </w:numPr>
              <w:suppressAutoHyphens/>
              <w:rPr>
                <w:rFonts w:ascii="Calibri" w:hAnsi="Calibri"/>
                <w:lang w:val="el-GR"/>
              </w:rPr>
            </w:pPr>
            <w:r>
              <w:rPr>
                <w:rFonts w:ascii="Calibri" w:hAnsi="Calibri"/>
                <w:lang w:val="el-GR"/>
              </w:rPr>
              <w:t xml:space="preserve"> επιλέγει μια λειτουργία της εφαρμογής</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Default="005F20E4" w:rsidP="005F20E4">
            <w:pPr>
              <w:snapToGrid w:val="0"/>
              <w:rPr>
                <w:rFonts w:ascii="Calibri" w:hAnsi="Calibri"/>
                <w:lang w:val="el-GR"/>
              </w:rPr>
            </w:pPr>
            <w:r>
              <w:rPr>
                <w:rFonts w:ascii="Calibri" w:hAnsi="Calibri"/>
                <w:lang w:val="el-GR"/>
              </w:rPr>
              <w:t xml:space="preserve">Πρόβλημα στη σύνδεση </w:t>
            </w:r>
          </w:p>
          <w:p w:rsidR="005F20E4" w:rsidRDefault="005F20E4" w:rsidP="005F20E4">
            <w:pPr>
              <w:rPr>
                <w:rFonts w:ascii="Calibri" w:hAnsi="Calibri"/>
                <w:lang w:val="el-GR"/>
              </w:rPr>
            </w:pPr>
            <w:r>
              <w:rPr>
                <w:rFonts w:ascii="Calibri" w:hAnsi="Calibri"/>
                <w:lang w:val="el-GR"/>
              </w:rPr>
              <w:t xml:space="preserve">Το σύστημα ειδοποιεί </w:t>
            </w:r>
          </w:p>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Περίπου 100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Ind w:w="-35" w:type="dxa"/>
        <w:tblLayout w:type="fixed"/>
        <w:tblLook w:val="0000"/>
      </w:tblPr>
      <w:tblGrid>
        <w:gridCol w:w="1728"/>
        <w:gridCol w:w="900"/>
        <w:gridCol w:w="1620"/>
        <w:gridCol w:w="1980"/>
        <w:gridCol w:w="2699"/>
      </w:tblGrid>
      <w:tr w:rsidR="005F20E4">
        <w:tc>
          <w:tcPr>
            <w:tcW w:w="2628" w:type="dxa"/>
            <w:gridSpan w:val="2"/>
            <w:tcBorders>
              <w:top w:val="single" w:sz="8"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UC-14</w:t>
            </w:r>
          </w:p>
        </w:tc>
      </w:tr>
      <w:tr w:rsidR="005F20E4">
        <w:tc>
          <w:tcPr>
            <w:tcW w:w="2628"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Έκδοση απόδειξης</w:t>
            </w:r>
          </w:p>
        </w:tc>
      </w:tr>
      <w:tr w:rsidR="007D5617">
        <w:tc>
          <w:tcPr>
            <w:tcW w:w="1728" w:type="dxa"/>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Borders>
              <w:top w:val="single" w:sz="4" w:space="0" w:color="000000"/>
              <w:left w:val="single" w:sz="4"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p>
        </w:tc>
      </w:tr>
      <w:tr w:rsidR="007D5617">
        <w:tc>
          <w:tcPr>
            <w:tcW w:w="1728" w:type="dxa"/>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7D5617" w:rsidRPr="00C30479" w:rsidRDefault="007D5617" w:rsidP="00101FDD">
            <w:pPr>
              <w:rPr>
                <w:rFonts w:ascii="Calibri" w:hAnsi="Calibri"/>
                <w:lang w:val="el-GR"/>
              </w:rPr>
            </w:pPr>
            <w:r>
              <w:rPr>
                <w:rFonts w:ascii="Calibri" w:hAnsi="Calibri"/>
                <w:lang w:val="el-GR"/>
              </w:rPr>
              <w:t>01.12.11</w:t>
            </w:r>
          </w:p>
        </w:tc>
        <w:tc>
          <w:tcPr>
            <w:tcW w:w="1980" w:type="dxa"/>
            <w:tcBorders>
              <w:top w:val="single" w:sz="4" w:space="0" w:color="000000"/>
              <w:left w:val="single" w:sz="4"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2E1BF1" w:rsidRDefault="007D5617" w:rsidP="005F20E4">
            <w:pPr>
              <w:outlineLvl w:val="0"/>
              <w:rPr>
                <w:rFonts w:ascii="Arial" w:hAnsi="Arial" w:cs="Arial"/>
              </w:rPr>
            </w:pPr>
            <w:r w:rsidRPr="002E1BF1">
              <w:rPr>
                <w:rFonts w:ascii="Arial" w:hAnsi="Arial" w:cs="Arial"/>
              </w:rPr>
              <w:t>Υπάλληλος reception</w:t>
            </w:r>
          </w:p>
          <w:p w:rsidR="007D5617" w:rsidRDefault="007D5617" w:rsidP="005F20E4">
            <w:pPr>
              <w:snapToGrid w:val="0"/>
              <w:rPr>
                <w:rFonts w:ascii="Calibri" w:hAnsi="Calibri"/>
                <w:lang w:val="el-GR"/>
              </w:rPr>
            </w:pPr>
          </w:p>
        </w:tc>
      </w:tr>
      <w:tr w:rsidR="007D5617" w:rsidRPr="00A15E6B">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7D5617" w:rsidRDefault="007D5617"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μπορεί να εκδώσει απόδειξη ή τιμολόγιο για έναν πελάτη</w:t>
            </w:r>
          </w:p>
        </w:tc>
      </w:tr>
      <w:tr w:rsidR="007D5617" w:rsidRPr="00A15E6B">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7D5617" w:rsidRDefault="007D5617" w:rsidP="005F20E4">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επιλέγει από το μενού την έκδοση αποδείξεων </w:t>
            </w: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rsidRPr="00A15E6B">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24"/>
              </w:numPr>
              <w:suppressAutoHyphens/>
              <w:snapToGrid w:val="0"/>
              <w:rPr>
                <w:rFonts w:ascii="Calibri" w:hAnsi="Calibri"/>
                <w:lang w:val="el-GR"/>
              </w:rPr>
            </w:pPr>
            <w:r>
              <w:rPr>
                <w:rFonts w:ascii="Calibri" w:hAnsi="Calibri"/>
                <w:lang w:val="el-GR"/>
              </w:rPr>
              <w:t>Η απόδειξη εκτυπώνεται από τον τοπικό εκτυπωτή.</w:t>
            </w:r>
          </w:p>
          <w:p w:rsidR="007D5617" w:rsidRDefault="007D5617" w:rsidP="005F20E4">
            <w:pPr>
              <w:numPr>
                <w:ilvl w:val="0"/>
                <w:numId w:val="24"/>
              </w:numPr>
              <w:suppressAutoHyphens/>
              <w:snapToGrid w:val="0"/>
              <w:rPr>
                <w:rFonts w:ascii="Calibri" w:hAnsi="Calibri"/>
                <w:lang w:val="el-GR"/>
              </w:rPr>
            </w:pPr>
            <w:r>
              <w:rPr>
                <w:rFonts w:ascii="Calibri" w:hAnsi="Calibri"/>
                <w:lang w:val="el-GR"/>
              </w:rPr>
              <w:t xml:space="preserve">Η εγγραφή της απόδειξης αποθηκεύεται στην βάση δεδομένων </w:t>
            </w:r>
          </w:p>
        </w:tc>
      </w:tr>
      <w:tr w:rsidR="007D5617" w:rsidRPr="00A15E6B">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25"/>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περιηγείται στο μενού επιλογών</w:t>
            </w:r>
          </w:p>
          <w:p w:rsidR="007D5617" w:rsidRDefault="007D5617" w:rsidP="005F20E4">
            <w:pPr>
              <w:numPr>
                <w:ilvl w:val="0"/>
                <w:numId w:val="25"/>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έκδοση αποδείξεων</w:t>
            </w:r>
          </w:p>
          <w:p w:rsidR="007D5617" w:rsidRDefault="007D5617" w:rsidP="005F20E4">
            <w:pPr>
              <w:numPr>
                <w:ilvl w:val="0"/>
                <w:numId w:val="25"/>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έκδοση απόδειξης ή την έκδοση τιμολογίου</w:t>
            </w:r>
          </w:p>
          <w:p w:rsidR="007D5617" w:rsidRDefault="007D5617" w:rsidP="005F20E4">
            <w:pPr>
              <w:numPr>
                <w:ilvl w:val="0"/>
                <w:numId w:val="25"/>
              </w:numPr>
              <w:suppressAutoHyphens/>
              <w:rPr>
                <w:rFonts w:ascii="Calibri" w:hAnsi="Calibri"/>
                <w:lang w:val="el-GR"/>
              </w:rPr>
            </w:pPr>
            <w:r>
              <w:rPr>
                <w:rFonts w:ascii="Calibri" w:hAnsi="Calibri"/>
                <w:lang w:val="el-GR"/>
              </w:rPr>
              <w:t>Το σύστημα εμφανίζει την ανάλογη καρτέλα</w:t>
            </w:r>
          </w:p>
          <w:p w:rsidR="007D5617" w:rsidRDefault="007D5617" w:rsidP="005F20E4">
            <w:pPr>
              <w:numPr>
                <w:ilvl w:val="0"/>
                <w:numId w:val="25"/>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απαραίτητα στοιχεία</w:t>
            </w:r>
          </w:p>
          <w:p w:rsidR="007D5617" w:rsidRDefault="007D5617" w:rsidP="005F20E4">
            <w:pPr>
              <w:numPr>
                <w:ilvl w:val="0"/>
                <w:numId w:val="25"/>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επιλογή εκτύπωση απόδειξης</w:t>
            </w:r>
          </w:p>
          <w:p w:rsidR="007D5617" w:rsidRDefault="007D5617" w:rsidP="005F20E4">
            <w:pPr>
              <w:numPr>
                <w:ilvl w:val="0"/>
                <w:numId w:val="25"/>
              </w:numPr>
              <w:suppressAutoHyphens/>
              <w:rPr>
                <w:rFonts w:ascii="Calibri" w:hAnsi="Calibri"/>
                <w:lang w:val="el-GR"/>
              </w:rPr>
            </w:pPr>
            <w:r>
              <w:rPr>
                <w:rFonts w:ascii="Calibri" w:hAnsi="Calibri"/>
                <w:lang w:val="el-GR"/>
              </w:rPr>
              <w:t>Το σύστημα εκτυπώνει την απόδειξη</w:t>
            </w:r>
          </w:p>
          <w:p w:rsidR="007D5617" w:rsidRDefault="007D5617" w:rsidP="005F20E4">
            <w:pPr>
              <w:numPr>
                <w:ilvl w:val="0"/>
                <w:numId w:val="25"/>
              </w:numPr>
              <w:suppressAutoHyphens/>
              <w:rPr>
                <w:rFonts w:ascii="Calibri" w:hAnsi="Calibri"/>
                <w:lang w:val="el-GR"/>
              </w:rPr>
            </w:pPr>
            <w:r>
              <w:rPr>
                <w:rFonts w:ascii="Calibri" w:hAnsi="Calibri"/>
                <w:lang w:val="el-GR"/>
              </w:rPr>
              <w:t>Το σύστημα αποθηκεύει την εγγραφή στην βάση δεδομένων</w:t>
            </w:r>
          </w:p>
        </w:tc>
      </w:tr>
      <w:tr w:rsidR="007D5617" w:rsidRPr="00A15E6B">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26"/>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περιηγείται στο μενού επιλογών</w:t>
            </w:r>
          </w:p>
          <w:p w:rsidR="007D5617" w:rsidRDefault="007D5617" w:rsidP="005F20E4">
            <w:pPr>
              <w:numPr>
                <w:ilvl w:val="0"/>
                <w:numId w:val="26"/>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αναζήτηση ενοικίασης</w:t>
            </w:r>
          </w:p>
          <w:p w:rsidR="007D5617" w:rsidRDefault="007D5617" w:rsidP="005F20E4">
            <w:pPr>
              <w:numPr>
                <w:ilvl w:val="0"/>
                <w:numId w:val="26"/>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πληκτρολογεί τα στοιχεία προς αναζήτηση</w:t>
            </w:r>
          </w:p>
          <w:p w:rsidR="007D5617" w:rsidRDefault="007D5617" w:rsidP="005F20E4">
            <w:pPr>
              <w:numPr>
                <w:ilvl w:val="0"/>
                <w:numId w:val="26"/>
              </w:numPr>
              <w:suppressAutoHyphens/>
              <w:snapToGrid w:val="0"/>
              <w:rPr>
                <w:rFonts w:ascii="Calibri" w:hAnsi="Calibri"/>
                <w:lang w:val="el-GR"/>
              </w:rPr>
            </w:pPr>
            <w:r>
              <w:rPr>
                <w:rFonts w:ascii="Calibri" w:hAnsi="Calibri"/>
                <w:lang w:val="el-GR"/>
              </w:rPr>
              <w:t>Το σύστημα εμφανίζει το αποτέλεσμα της αναζήτησης</w:t>
            </w:r>
          </w:p>
          <w:p w:rsidR="007D5617" w:rsidRDefault="007D5617" w:rsidP="005F20E4">
            <w:pPr>
              <w:numPr>
                <w:ilvl w:val="0"/>
                <w:numId w:val="26"/>
              </w:numPr>
              <w:suppressAutoHyphens/>
              <w:snapToGrid w:val="0"/>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έκδοση απόδειξης</w:t>
            </w:r>
          </w:p>
          <w:p w:rsidR="007D5617" w:rsidRDefault="007D5617" w:rsidP="005F20E4">
            <w:pPr>
              <w:numPr>
                <w:ilvl w:val="0"/>
                <w:numId w:val="26"/>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έκδοση απόδειξης ή την έκδοση τιμολογίου</w:t>
            </w:r>
          </w:p>
          <w:p w:rsidR="007D5617" w:rsidRDefault="007D5617" w:rsidP="005F20E4">
            <w:pPr>
              <w:numPr>
                <w:ilvl w:val="0"/>
                <w:numId w:val="26"/>
              </w:numPr>
              <w:suppressAutoHyphens/>
              <w:rPr>
                <w:rFonts w:ascii="Calibri" w:hAnsi="Calibri"/>
                <w:lang w:val="el-GR"/>
              </w:rPr>
            </w:pPr>
            <w:r>
              <w:rPr>
                <w:rFonts w:ascii="Calibri" w:hAnsi="Calibri"/>
                <w:lang w:val="el-GR"/>
              </w:rPr>
              <w:t xml:space="preserve">Το σύστημα συμπληρώνει τα στοιχεία στην καρτέλα απόδειξης ή τιμολόγιου από τα στοιχεία της ενοικίασης </w:t>
            </w:r>
          </w:p>
          <w:p w:rsidR="007D5617" w:rsidRDefault="007D5617" w:rsidP="005F20E4">
            <w:pPr>
              <w:numPr>
                <w:ilvl w:val="0"/>
                <w:numId w:val="26"/>
              </w:numPr>
              <w:suppressAutoHyphens/>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επιλογή εκτύπωση απόδειξης</w:t>
            </w:r>
          </w:p>
          <w:p w:rsidR="007D5617" w:rsidRDefault="007D5617" w:rsidP="005F20E4">
            <w:pPr>
              <w:numPr>
                <w:ilvl w:val="0"/>
                <w:numId w:val="26"/>
              </w:numPr>
              <w:suppressAutoHyphens/>
              <w:rPr>
                <w:rFonts w:ascii="Calibri" w:hAnsi="Calibri"/>
                <w:lang w:val="el-GR"/>
              </w:rPr>
            </w:pPr>
            <w:r>
              <w:rPr>
                <w:rFonts w:ascii="Calibri" w:hAnsi="Calibri"/>
                <w:lang w:val="el-GR"/>
              </w:rPr>
              <w:t>Το σύστημα εκτυπώνει την απόδειξη</w:t>
            </w:r>
          </w:p>
          <w:p w:rsidR="007D5617" w:rsidRDefault="007D5617" w:rsidP="005F20E4">
            <w:pPr>
              <w:numPr>
                <w:ilvl w:val="0"/>
                <w:numId w:val="26"/>
              </w:numPr>
              <w:suppressAutoHyphens/>
              <w:snapToGrid w:val="0"/>
              <w:rPr>
                <w:rFonts w:ascii="Calibri" w:hAnsi="Calibri"/>
                <w:lang w:val="el-GR"/>
              </w:rPr>
            </w:pPr>
            <w:r>
              <w:rPr>
                <w:rFonts w:ascii="Calibri" w:hAnsi="Calibri"/>
                <w:lang w:val="el-GR"/>
              </w:rPr>
              <w:t>Το σύστημα αποθηκεύει την εγγραφή στην βάση δεδομένων</w:t>
            </w: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rsidRPr="0024512A">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24512A" w:rsidRDefault="007D5617" w:rsidP="005F20E4">
            <w:pPr>
              <w:snapToGrid w:val="0"/>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3</w:t>
            </w: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1</w:t>
            </w: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Περίπου 20 χρήσεις ανά ημέρα</w:t>
            </w:r>
          </w:p>
        </w:tc>
      </w:tr>
      <w:tr w:rsidR="007D5617" w:rsidRPr="00FF0C08">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FF0C08" w:rsidRDefault="007D5617" w:rsidP="005F20E4">
            <w:pPr>
              <w:snapToGrid w:val="0"/>
              <w:rPr>
                <w:rFonts w:ascii="Calibri" w:hAnsi="Calibri"/>
              </w:rPr>
            </w:pPr>
            <w:r>
              <w:rPr>
                <w:rFonts w:ascii="Calibri" w:hAnsi="Calibri"/>
              </w:rPr>
              <w:t>-</w:t>
            </w: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lastRenderedPageBreak/>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28"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28" w:type="dxa"/>
            <w:gridSpan w:val="2"/>
            <w:tcBorders>
              <w:top w:val="single" w:sz="4" w:space="0" w:color="000000"/>
              <w:left w:val="single" w:sz="8" w:space="0" w:color="000000"/>
              <w:bottom w:val="single" w:sz="8" w:space="0" w:color="000000"/>
            </w:tcBorders>
          </w:tcPr>
          <w:p w:rsidR="007D5617" w:rsidRDefault="007D5617" w:rsidP="005F20E4">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7D5617" w:rsidRDefault="007D5617" w:rsidP="005F20E4">
            <w:pPr>
              <w:snapToGrid w:val="0"/>
              <w:rPr>
                <w:rFonts w:ascii="Calibri" w:hAnsi="Calibri"/>
                <w:lang w:val="el-GR"/>
              </w:rPr>
            </w:pPr>
          </w:p>
        </w:tc>
      </w:tr>
    </w:tbl>
    <w:p w:rsidR="005F20E4" w:rsidRDefault="005F20E4">
      <w:pPr>
        <w:rPr>
          <w:rFonts w:ascii="Calibri" w:hAnsi="Calibri"/>
          <w:lang w:val="el-GR"/>
        </w:rPr>
      </w:pPr>
    </w:p>
    <w:p w:rsidR="005F20E4" w:rsidRDefault="005F20E4" w:rsidP="005F20E4">
      <w:pPr>
        <w:pageBreakBefore/>
        <w:rPr>
          <w:rFonts w:ascii="Calibri" w:hAnsi="Calibri"/>
          <w:lang w:val="el-GR"/>
        </w:rPr>
      </w:pPr>
    </w:p>
    <w:tbl>
      <w:tblPr>
        <w:tblW w:w="0" w:type="auto"/>
        <w:tblInd w:w="-47" w:type="dxa"/>
        <w:tblLayout w:type="fixed"/>
        <w:tblLook w:val="0000"/>
      </w:tblPr>
      <w:tblGrid>
        <w:gridCol w:w="1740"/>
        <w:gridCol w:w="900"/>
        <w:gridCol w:w="1620"/>
        <w:gridCol w:w="1980"/>
        <w:gridCol w:w="2699"/>
      </w:tblGrid>
      <w:tr w:rsidR="005F20E4">
        <w:tc>
          <w:tcPr>
            <w:tcW w:w="2640" w:type="dxa"/>
            <w:gridSpan w:val="2"/>
            <w:tcBorders>
              <w:top w:val="single" w:sz="8"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UC-15</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Εμφάνιση στατιστικών στοιχείων</w:t>
            </w:r>
          </w:p>
        </w:tc>
      </w:tr>
      <w:tr w:rsidR="007D5617">
        <w:tc>
          <w:tcPr>
            <w:tcW w:w="1740" w:type="dxa"/>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Borders>
              <w:top w:val="single" w:sz="4" w:space="0" w:color="000000"/>
              <w:left w:val="single" w:sz="4"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p>
        </w:tc>
      </w:tr>
      <w:tr w:rsidR="007D5617">
        <w:tc>
          <w:tcPr>
            <w:tcW w:w="1740" w:type="dxa"/>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7D5617" w:rsidRPr="00C30479" w:rsidRDefault="007D5617" w:rsidP="00101FDD">
            <w:pPr>
              <w:rPr>
                <w:rFonts w:ascii="Calibri" w:hAnsi="Calibri"/>
                <w:lang w:val="el-GR"/>
              </w:rPr>
            </w:pPr>
            <w:r>
              <w:rPr>
                <w:rFonts w:ascii="Calibri" w:hAnsi="Calibri"/>
                <w:lang w:val="el-GR"/>
              </w:rPr>
              <w:t>01.12.11</w:t>
            </w:r>
          </w:p>
        </w:tc>
        <w:tc>
          <w:tcPr>
            <w:tcW w:w="1980" w:type="dxa"/>
            <w:tcBorders>
              <w:top w:val="single" w:sz="4" w:space="0" w:color="000000"/>
              <w:left w:val="single" w:sz="4"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Διαχειριστής</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Ο Διαχειριστής μπορεί να εμφανίσει στατιστικά στοιχεία που έχουν σχέση με την εταιρεία</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Ο Διαχειριστής επιλέγει από το μενού την εμφάνιση στατιστικών στοιχείων</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27"/>
              </w:numPr>
              <w:rPr>
                <w:rFonts w:ascii="Calibri" w:hAnsi="Calibri"/>
                <w:lang w:val="el-GR"/>
              </w:rPr>
            </w:pPr>
            <w:r>
              <w:rPr>
                <w:rFonts w:ascii="Calibri" w:hAnsi="Calibri"/>
                <w:lang w:val="el-GR"/>
              </w:rPr>
              <w:t>Η ταυτότητα του Διαχειριστή</w:t>
            </w:r>
            <w:r w:rsidRPr="00C30479">
              <w:rPr>
                <w:rFonts w:ascii="Calibri" w:hAnsi="Calibri"/>
                <w:lang w:val="el-GR"/>
              </w:rPr>
              <w:t xml:space="preserve"> πρέπει να έχει εξακριβωθεί</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28"/>
              </w:numPr>
              <w:suppressAutoHyphens/>
              <w:snapToGrid w:val="0"/>
              <w:rPr>
                <w:rFonts w:ascii="Calibri" w:hAnsi="Calibri"/>
                <w:lang w:val="el-GR"/>
              </w:rPr>
            </w:pPr>
            <w:r>
              <w:rPr>
                <w:rFonts w:ascii="Calibri" w:hAnsi="Calibri"/>
                <w:lang w:val="el-GR"/>
              </w:rPr>
              <w:t>Εμφανίζεται στην οθόνη η καρτέλα με τα στατιστικά στοιχεία της εταιρείας</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29"/>
              </w:numPr>
              <w:suppressAutoHyphens/>
              <w:rPr>
                <w:rFonts w:ascii="Calibri" w:hAnsi="Calibri"/>
                <w:lang w:val="el-GR"/>
              </w:rPr>
            </w:pPr>
            <w:r>
              <w:rPr>
                <w:rFonts w:ascii="Calibri" w:hAnsi="Calibri"/>
                <w:lang w:val="el-GR"/>
              </w:rPr>
              <w:t>Ο Διαχειριστής περιηγείται στο μενού επιλογών</w:t>
            </w:r>
          </w:p>
          <w:p w:rsidR="007D5617" w:rsidRDefault="007D5617" w:rsidP="005F20E4">
            <w:pPr>
              <w:numPr>
                <w:ilvl w:val="0"/>
                <w:numId w:val="29"/>
              </w:numPr>
              <w:suppressAutoHyphens/>
              <w:rPr>
                <w:rFonts w:ascii="Calibri" w:hAnsi="Calibri"/>
                <w:lang w:val="el-GR"/>
              </w:rPr>
            </w:pPr>
            <w:r>
              <w:rPr>
                <w:rFonts w:ascii="Calibri" w:hAnsi="Calibri"/>
                <w:lang w:val="el-GR"/>
              </w:rPr>
              <w:t xml:space="preserve"> Ο Διαχειριστής επιλέγει την εμφάνιση στατιστικών στοιχείων</w:t>
            </w:r>
          </w:p>
          <w:p w:rsidR="007D5617" w:rsidRDefault="007D5617" w:rsidP="005F20E4">
            <w:pPr>
              <w:numPr>
                <w:ilvl w:val="0"/>
                <w:numId w:val="29"/>
              </w:numPr>
              <w:suppressAutoHyphens/>
              <w:rPr>
                <w:rFonts w:ascii="Calibri" w:hAnsi="Calibri"/>
                <w:lang w:val="el-GR"/>
              </w:rPr>
            </w:pPr>
            <w:r>
              <w:rPr>
                <w:rFonts w:ascii="Calibri" w:hAnsi="Calibri"/>
                <w:lang w:val="el-GR"/>
              </w:rPr>
              <w:t>Το σύστημα εμφανίζει τα στατιστικά στοιχεία</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rPr>
                <w:rFonts w:ascii="Calibri" w:hAnsi="Calibri"/>
                <w:lang w:val="el-GR"/>
              </w:rPr>
            </w:pPr>
            <w:r>
              <w:rPr>
                <w:rFonts w:ascii="Calibri" w:hAnsi="Calibri"/>
                <w:lang w:val="el-GR"/>
              </w:rPr>
              <w:t xml:space="preserve">- </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8C5393" w:rsidRDefault="007D5617" w:rsidP="005F20E4">
            <w:pPr>
              <w:snapToGrid w:val="0"/>
              <w:rPr>
                <w:rFonts w:ascii="Calibri" w:hAnsi="Calibri"/>
              </w:rPr>
            </w:pPr>
            <w:r>
              <w:rPr>
                <w:rFonts w:ascii="Calibri" w:hAnsi="Calibri"/>
              </w:rPr>
              <w:t>UC-</w:t>
            </w:r>
            <w:r>
              <w:rPr>
                <w:rFonts w:ascii="Calibri" w:hAnsi="Calibri"/>
                <w:lang w:val="el-GR"/>
              </w:rPr>
              <w:t>1</w:t>
            </w:r>
            <w:r>
              <w:rPr>
                <w:rFonts w:ascii="Calibri" w:hAnsi="Calibri"/>
              </w:rPr>
              <w:t>6</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1</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B72191" w:rsidRDefault="007D5617" w:rsidP="005F20E4">
            <w:pPr>
              <w:snapToGrid w:val="0"/>
              <w:rPr>
                <w:rFonts w:ascii="Calibri" w:hAnsi="Calibri"/>
                <w:lang w:val="el-GR"/>
              </w:rPr>
            </w:pPr>
            <w:r>
              <w:rPr>
                <w:rFonts w:ascii="Calibri" w:hAnsi="Calibri"/>
                <w:lang w:val="el-GR"/>
              </w:rPr>
              <w:t>Περίπου 10 χρήσεις ανά μήνα</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9F0415"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8" w:space="0" w:color="000000"/>
            </w:tcBorders>
          </w:tcPr>
          <w:p w:rsidR="007D5617" w:rsidRDefault="007D5617" w:rsidP="005F20E4">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7D5617" w:rsidRDefault="007D5617" w:rsidP="005F20E4">
            <w:pPr>
              <w:snapToGrid w:val="0"/>
              <w:rPr>
                <w:rFonts w:ascii="Calibri" w:hAnsi="Calibri"/>
                <w:lang w:val="el-GR"/>
              </w:rPr>
            </w:pPr>
          </w:p>
        </w:tc>
      </w:tr>
    </w:tbl>
    <w:p w:rsidR="005F20E4" w:rsidRDefault="005F20E4" w:rsidP="005F20E4">
      <w:pPr>
        <w:rPr>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Ind w:w="-47" w:type="dxa"/>
        <w:tblLayout w:type="fixed"/>
        <w:tblLook w:val="0000"/>
      </w:tblPr>
      <w:tblGrid>
        <w:gridCol w:w="1740"/>
        <w:gridCol w:w="900"/>
        <w:gridCol w:w="1620"/>
        <w:gridCol w:w="1980"/>
        <w:gridCol w:w="2699"/>
      </w:tblGrid>
      <w:tr w:rsidR="005F20E4" w:rsidRPr="004C7399">
        <w:tc>
          <w:tcPr>
            <w:tcW w:w="2640" w:type="dxa"/>
            <w:gridSpan w:val="2"/>
            <w:tcBorders>
              <w:top w:val="single" w:sz="8"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5F20E4" w:rsidRPr="004C7399" w:rsidRDefault="005F20E4" w:rsidP="005F20E4">
            <w:pPr>
              <w:snapToGrid w:val="0"/>
              <w:rPr>
                <w:rFonts w:ascii="Calibri" w:hAnsi="Calibri"/>
                <w:lang w:val="el-GR"/>
              </w:rPr>
            </w:pPr>
            <w:r>
              <w:rPr>
                <w:rFonts w:ascii="Calibri" w:hAnsi="Calibri"/>
                <w:lang w:val="el-GR"/>
              </w:rPr>
              <w:t>UC-16</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Περιήγηση στο μενού (</w:t>
            </w:r>
            <w:r>
              <w:rPr>
                <w:rFonts w:ascii="Calibri" w:hAnsi="Calibri"/>
              </w:rPr>
              <w:t>Admin</w:t>
            </w:r>
            <w:r w:rsidRPr="00587235">
              <w:rPr>
                <w:rFonts w:ascii="Calibri" w:hAnsi="Calibri"/>
                <w:lang w:val="el-GR"/>
              </w:rPr>
              <w:t>)</w:t>
            </w:r>
          </w:p>
        </w:tc>
      </w:tr>
      <w:tr w:rsidR="007D5617">
        <w:trPr>
          <w:trHeight w:val="470"/>
        </w:trPr>
        <w:tc>
          <w:tcPr>
            <w:tcW w:w="1740" w:type="dxa"/>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Borders>
              <w:top w:val="single" w:sz="4" w:space="0" w:color="000000"/>
              <w:left w:val="single" w:sz="4"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p>
        </w:tc>
      </w:tr>
      <w:tr w:rsidR="007D5617">
        <w:tc>
          <w:tcPr>
            <w:tcW w:w="1740" w:type="dxa"/>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7D5617" w:rsidRPr="00C30479" w:rsidRDefault="007D5617" w:rsidP="00101FDD">
            <w:pPr>
              <w:rPr>
                <w:rFonts w:ascii="Calibri" w:hAnsi="Calibri"/>
                <w:lang w:val="el-GR"/>
              </w:rPr>
            </w:pPr>
            <w:r>
              <w:rPr>
                <w:rFonts w:ascii="Calibri" w:hAnsi="Calibri"/>
                <w:lang w:val="el-GR"/>
              </w:rPr>
              <w:t>01.12.11</w:t>
            </w:r>
          </w:p>
        </w:tc>
        <w:tc>
          <w:tcPr>
            <w:tcW w:w="1980" w:type="dxa"/>
            <w:tcBorders>
              <w:top w:val="single" w:sz="4" w:space="0" w:color="000000"/>
              <w:left w:val="single" w:sz="4"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Διαχειριστής</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Ο Διαχειριστής μπορεί να περιηγηθεί στο μενού της εφαρμογής με σκοπό να επιλέξει μια λειτουργία</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 xml:space="preserve">Ο Διαχειριστής κάνει </w:t>
            </w:r>
            <w:r>
              <w:rPr>
                <w:rFonts w:ascii="Calibri" w:hAnsi="Calibri"/>
              </w:rPr>
              <w:t>log</w:t>
            </w:r>
            <w:r w:rsidRPr="009918B7">
              <w:rPr>
                <w:rFonts w:ascii="Calibri" w:hAnsi="Calibri"/>
                <w:lang w:val="el-GR"/>
              </w:rPr>
              <w:t>-</w:t>
            </w:r>
            <w:r>
              <w:rPr>
                <w:rFonts w:ascii="Calibri" w:hAnsi="Calibri"/>
              </w:rPr>
              <w:t>in</w:t>
            </w:r>
            <w:r w:rsidRPr="009918B7">
              <w:rPr>
                <w:rFonts w:ascii="Calibri" w:hAnsi="Calibri"/>
                <w:lang w:val="el-GR"/>
              </w:rPr>
              <w:t xml:space="preserve"> </w:t>
            </w:r>
            <w:r>
              <w:rPr>
                <w:rFonts w:ascii="Calibri" w:hAnsi="Calibri"/>
                <w:lang w:val="el-GR"/>
              </w:rPr>
              <w:t>στο σύστημα με τον προσωπικό του κωδικό</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30"/>
              </w:numPr>
              <w:rPr>
                <w:rFonts w:ascii="Calibri" w:hAnsi="Calibri"/>
                <w:lang w:val="el-GR"/>
              </w:rPr>
            </w:pPr>
            <w:r>
              <w:rPr>
                <w:rFonts w:ascii="Calibri" w:hAnsi="Calibri"/>
                <w:lang w:val="el-GR"/>
              </w:rPr>
              <w:t>Η ταυτότητα του Διαχειριστή</w:t>
            </w:r>
            <w:r w:rsidRPr="00C30479">
              <w:rPr>
                <w:rFonts w:ascii="Calibri" w:hAnsi="Calibri"/>
                <w:lang w:val="el-GR"/>
              </w:rPr>
              <w:t xml:space="preserve"> πρέπει να έχει εξακριβωθεί</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0"/>
                <w:numId w:val="31"/>
              </w:numPr>
              <w:suppressAutoHyphens/>
              <w:snapToGrid w:val="0"/>
              <w:rPr>
                <w:rFonts w:ascii="Calibri" w:hAnsi="Calibri"/>
                <w:lang w:val="el-GR"/>
              </w:rPr>
            </w:pPr>
            <w:r>
              <w:rPr>
                <w:rFonts w:ascii="Calibri" w:hAnsi="Calibri"/>
                <w:lang w:val="el-GR"/>
              </w:rPr>
              <w:t>Ο Διαχειριστής επιλέγει οποιαδήποτε λειτουργία από το μενού</w:t>
            </w:r>
          </w:p>
        </w:tc>
      </w:tr>
      <w:tr w:rsidR="007D5617" w:rsidRPr="00A15E6B">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numPr>
                <w:ilvl w:val="1"/>
                <w:numId w:val="32"/>
              </w:numPr>
              <w:suppressAutoHyphens/>
              <w:rPr>
                <w:rFonts w:ascii="Calibri" w:hAnsi="Calibri"/>
                <w:lang w:val="el-GR"/>
              </w:rPr>
            </w:pPr>
            <w:r>
              <w:rPr>
                <w:rFonts w:ascii="Calibri" w:hAnsi="Calibri"/>
                <w:lang w:val="el-GR"/>
              </w:rPr>
              <w:t>Ο Διαχειριστής περιηγείται στο μενού επιλογών</w:t>
            </w:r>
          </w:p>
          <w:p w:rsidR="007D5617" w:rsidRDefault="007D5617" w:rsidP="005F20E4">
            <w:pPr>
              <w:numPr>
                <w:ilvl w:val="1"/>
                <w:numId w:val="32"/>
              </w:numPr>
              <w:suppressAutoHyphens/>
              <w:rPr>
                <w:rFonts w:ascii="Calibri" w:hAnsi="Calibri"/>
                <w:lang w:val="el-GR"/>
              </w:rPr>
            </w:pPr>
            <w:r>
              <w:rPr>
                <w:rFonts w:ascii="Calibri" w:hAnsi="Calibri"/>
                <w:lang w:val="el-GR"/>
              </w:rPr>
              <w:t>Ο Διαχειριστής επιλέγει μια λειτουργία της εφαρμογής</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lastRenderedPageBreak/>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rPr>
                <w:rFonts w:ascii="Calibri" w:hAnsi="Calibri"/>
                <w:lang w:val="el-GR"/>
              </w:rPr>
            </w:pPr>
            <w:r>
              <w:rPr>
                <w:rFonts w:ascii="Calibri" w:hAnsi="Calibri"/>
                <w:lang w:val="el-GR"/>
              </w:rPr>
              <w:t xml:space="preserve">- </w:t>
            </w:r>
          </w:p>
        </w:tc>
      </w:tr>
      <w:tr w:rsidR="007D5617" w:rsidRPr="00B72191">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B72191" w:rsidRDefault="007D5617" w:rsidP="005F20E4">
            <w:pPr>
              <w:snapToGrid w:val="0"/>
              <w:rPr>
                <w:rFonts w:ascii="Calibri" w:hAnsi="Calibri"/>
              </w:rPr>
            </w:pPr>
            <w:r>
              <w:rPr>
                <w:rFonts w:ascii="Calibri" w:hAnsi="Calibri"/>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1</w:t>
            </w:r>
          </w:p>
        </w:tc>
      </w:tr>
      <w:tr w:rsidR="007D5617" w:rsidRPr="00B72191">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B72191" w:rsidRDefault="007D5617" w:rsidP="005F20E4">
            <w:pPr>
              <w:snapToGrid w:val="0"/>
              <w:rPr>
                <w:rFonts w:ascii="Calibri" w:hAnsi="Calibri"/>
                <w:lang w:val="el-GR"/>
              </w:rPr>
            </w:pPr>
            <w:r>
              <w:rPr>
                <w:rFonts w:ascii="Calibri" w:hAnsi="Calibri"/>
                <w:lang w:val="el-GR"/>
              </w:rPr>
              <w:t>Περίπου 10 χρήσεις ανά μήνα</w:t>
            </w:r>
          </w:p>
        </w:tc>
      </w:tr>
      <w:tr w:rsidR="007D5617" w:rsidRPr="009F0415">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Pr="009F0415"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4" w:space="0" w:color="000000"/>
            </w:tcBorders>
          </w:tcPr>
          <w:p w:rsidR="007D5617" w:rsidRDefault="007D5617" w:rsidP="005F20E4">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7D5617" w:rsidRDefault="007D5617" w:rsidP="005F20E4">
            <w:pPr>
              <w:snapToGrid w:val="0"/>
              <w:rPr>
                <w:rFonts w:ascii="Calibri" w:hAnsi="Calibri"/>
                <w:lang w:val="el-GR"/>
              </w:rPr>
            </w:pPr>
            <w:r>
              <w:rPr>
                <w:rFonts w:ascii="Calibri" w:hAnsi="Calibri"/>
                <w:lang w:val="el-GR"/>
              </w:rPr>
              <w:t>-</w:t>
            </w:r>
          </w:p>
        </w:tc>
      </w:tr>
      <w:tr w:rsidR="007D5617">
        <w:tc>
          <w:tcPr>
            <w:tcW w:w="2640" w:type="dxa"/>
            <w:gridSpan w:val="2"/>
            <w:tcBorders>
              <w:top w:val="single" w:sz="4" w:space="0" w:color="000000"/>
              <w:left w:val="single" w:sz="8" w:space="0" w:color="000000"/>
              <w:bottom w:val="single" w:sz="8" w:space="0" w:color="000000"/>
            </w:tcBorders>
          </w:tcPr>
          <w:p w:rsidR="007D5617" w:rsidRDefault="007D5617" w:rsidP="005F20E4">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7D5617" w:rsidRDefault="007D5617" w:rsidP="005F20E4">
            <w:pPr>
              <w:snapToGrid w:val="0"/>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CC12CD" w:rsidRDefault="005F20E4" w:rsidP="005F20E4">
            <w:pPr>
              <w:snapToGrid w:val="0"/>
              <w:rPr>
                <w:rFonts w:ascii="Calibri" w:hAnsi="Calibri"/>
              </w:rPr>
            </w:pPr>
            <w:r>
              <w:rPr>
                <w:rFonts w:ascii="Calibri" w:hAnsi="Calibri"/>
                <w:lang w:val="el-GR"/>
              </w:rPr>
              <w:t>UC-</w:t>
            </w:r>
            <w:r>
              <w:rPr>
                <w:rFonts w:ascii="Calibri" w:hAnsi="Calibri"/>
              </w:rPr>
              <w:t>17</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Pr="00633316" w:rsidRDefault="005F20E4" w:rsidP="005F20E4">
            <w:pPr>
              <w:rPr>
                <w:rFonts w:ascii="Arial" w:hAnsi="Arial"/>
                <w:sz w:val="24"/>
                <w:lang w:val="el-GR"/>
              </w:rPr>
            </w:pPr>
            <w:r w:rsidRPr="00633316">
              <w:rPr>
                <w:rFonts w:ascii="Arial" w:hAnsi="Arial"/>
                <w:sz w:val="24"/>
                <w:lang w:val="el-GR"/>
              </w:rPr>
              <w:t xml:space="preserve">Αναζήτηση  </w:t>
            </w:r>
            <w:r>
              <w:rPr>
                <w:rFonts w:ascii="Arial" w:hAnsi="Arial"/>
                <w:sz w:val="24"/>
                <w:lang w:val="el-GR"/>
              </w:rPr>
              <w:t>δωματίου</w:t>
            </w:r>
            <w:r w:rsidRPr="00633316">
              <w:rPr>
                <w:rFonts w:ascii="Arial" w:hAnsi="Arial"/>
                <w:sz w:val="24"/>
                <w:lang w:val="el-GR"/>
              </w:rPr>
              <w:t xml:space="preserve"> </w:t>
            </w:r>
            <w:r>
              <w:rPr>
                <w:rFonts w:ascii="Arial" w:hAnsi="Arial"/>
                <w:sz w:val="24"/>
                <w:lang w:val="el-GR"/>
              </w:rPr>
              <w:t xml:space="preserve">– κράτηση </w:t>
            </w:r>
          </w:p>
          <w:p w:rsidR="005F20E4" w:rsidRPr="00CC12CD" w:rsidRDefault="005F20E4" w:rsidP="005F20E4">
            <w:pPr>
              <w:rPr>
                <w:rFonts w:ascii="Calibri" w:hAnsi="Calibri"/>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Pr>
                <w:rFonts w:ascii="Arial" w:hAnsi="Arial" w:cs="Arial"/>
              </w:rPr>
              <w:t>Πελάτες</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u w:color="000000"/>
                <w:lang w:val="el-GR"/>
              </w:rPr>
              <w:t>Ο πελάτης κάνει κράτηση του δωματίου που επιθυμεί για τις ημερομηνίες που επιθυμεί</w:t>
            </w:r>
          </w:p>
        </w:tc>
      </w:tr>
      <w:tr w:rsidR="005F20E4" w:rsidRPr="00C30479">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076F54" w:rsidRDefault="005F20E4" w:rsidP="005F20E4">
            <w:pPr>
              <w:outlineLvl w:val="0"/>
              <w:rPr>
                <w:rFonts w:ascii="Arial" w:hAnsi="Arial" w:cs="Arial"/>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Default="005F20E4" w:rsidP="005F20E4">
            <w:pPr>
              <w:widowControl w:val="0"/>
              <w:numPr>
                <w:ilvl w:val="0"/>
                <w:numId w:val="38"/>
              </w:numPr>
              <w:shd w:val="clear" w:color="auto" w:fill="FFFFFF"/>
              <w:suppressAutoHyphens/>
              <w:autoSpaceDE w:val="0"/>
              <w:rPr>
                <w:u w:color="000000"/>
                <w:lang w:val="el-GR"/>
              </w:rPr>
            </w:pPr>
            <w:r>
              <w:rPr>
                <w:u w:color="000000"/>
                <w:lang w:val="el-GR"/>
              </w:rPr>
              <w:t>Η βάση δεδομένων ενημερώνεται με τα στοιχεία κράτησης του χρήστη.</w:t>
            </w:r>
          </w:p>
          <w:p w:rsidR="005F20E4" w:rsidRDefault="005F20E4" w:rsidP="005F20E4">
            <w:pPr>
              <w:suppressAutoHyphens/>
              <w:snapToGrid w:val="0"/>
              <w:ind w:left="360"/>
              <w:rPr>
                <w:rFonts w:ascii="Calibri" w:hAnsi="Calibri"/>
                <w:lang w:val="el-GR"/>
              </w:rPr>
            </w:pPr>
            <w:r>
              <w:rPr>
                <w:u w:color="000000"/>
                <w:lang w:val="el-GR"/>
              </w:rPr>
              <w:t>2 Το συνολικό ποσό  του χρήστη ενημερώνεται και προστίθεται σε αυτό το συνολικό κόστος της κράτησης του δωματίου.</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widowControl w:val="0"/>
              <w:numPr>
                <w:ilvl w:val="0"/>
                <w:numId w:val="36"/>
              </w:numPr>
              <w:shd w:val="clear" w:color="auto" w:fill="FFFFFF"/>
              <w:suppressAutoHyphens/>
              <w:autoSpaceDE w:val="0"/>
              <w:rPr>
                <w:u w:color="000000"/>
                <w:lang w:val="el-GR"/>
              </w:rPr>
            </w:pPr>
            <w:r>
              <w:rPr>
                <w:u w:color="000000"/>
                <w:lang w:val="el-GR"/>
              </w:rPr>
              <w:t>Ο πελάτης βρίσκεται στη φόρμα κράτησης δωματίου.</w:t>
            </w:r>
          </w:p>
          <w:p w:rsidR="005F20E4" w:rsidRDefault="005F20E4" w:rsidP="005F20E4">
            <w:pPr>
              <w:widowControl w:val="0"/>
              <w:numPr>
                <w:ilvl w:val="0"/>
                <w:numId w:val="36"/>
              </w:numPr>
              <w:shd w:val="clear" w:color="auto" w:fill="FFFFFF"/>
              <w:suppressAutoHyphens/>
              <w:autoSpaceDE w:val="0"/>
              <w:rPr>
                <w:u w:color="000000"/>
                <w:lang w:val="el-GR"/>
              </w:rPr>
            </w:pPr>
            <w:r>
              <w:rPr>
                <w:u w:color="000000"/>
                <w:lang w:val="el-GR"/>
              </w:rPr>
              <w:t>Συμπληρώνει το πεδίο με  τις ημερομηνίες άφιξης-αναχώρησης, τον αριθμό δωματίων που θέλει να κάνει κράτηση, τον αριθμό των ενηλίκων και των αριθμό των παιδιών. Έπειτα πατάει το κουμπί «Αναζήτηση».</w:t>
            </w:r>
          </w:p>
          <w:p w:rsidR="005F20E4" w:rsidRDefault="005F20E4" w:rsidP="005F20E4">
            <w:pPr>
              <w:widowControl w:val="0"/>
              <w:numPr>
                <w:ilvl w:val="0"/>
                <w:numId w:val="36"/>
              </w:numPr>
              <w:shd w:val="clear" w:color="auto" w:fill="FFFFFF"/>
              <w:suppressAutoHyphens/>
              <w:autoSpaceDE w:val="0"/>
              <w:rPr>
                <w:u w:color="000000"/>
                <w:lang w:val="el-GR"/>
              </w:rPr>
            </w:pPr>
            <w:r>
              <w:rPr>
                <w:u w:color="000000"/>
                <w:lang w:val="el-GR"/>
              </w:rPr>
              <w:t xml:space="preserve"> Ο χρήστης μεταβαίνει στη φόρμα με τα διαθέσιμα δωμάτια στα οποία μπορεί να περιηγηθεί και να χρησιμοποιήσει φίλτρα για της τιμή του δωματίου και τις προσφερόμενες παροχές. Για κάθε ενα αναγράφεται η τιμή του δωματίου ανά διανυκτέρευση καθώς επίσης και κάποιες βασικές πληροφορίες</w:t>
            </w:r>
            <w:r w:rsidRPr="00471EDF">
              <w:rPr>
                <w:u w:color="000000"/>
                <w:lang w:val="el-GR"/>
              </w:rPr>
              <w:t>.</w:t>
            </w:r>
          </w:p>
          <w:p w:rsidR="005F20E4" w:rsidRDefault="005F20E4" w:rsidP="005F20E4">
            <w:pPr>
              <w:widowControl w:val="0"/>
              <w:numPr>
                <w:ilvl w:val="0"/>
                <w:numId w:val="36"/>
              </w:numPr>
              <w:shd w:val="clear" w:color="auto" w:fill="FFFFFF"/>
              <w:suppressAutoHyphens/>
              <w:autoSpaceDE w:val="0"/>
              <w:rPr>
                <w:u w:color="000000"/>
                <w:lang w:val="el-GR"/>
              </w:rPr>
            </w:pPr>
            <w:r>
              <w:rPr>
                <w:u w:color="000000"/>
                <w:lang w:val="el-GR"/>
              </w:rPr>
              <w:t xml:space="preserve">Ο χρήστης επιλέγει το δωματιο το οποίο επιθυμεί και μεταβαίνει στη φόρμα που δίνονται οι αναλυτικές πληροφορίες σχετικά με το συγκεκριμένο ξενοδοχείο </w:t>
            </w:r>
            <w:r>
              <w:rPr>
                <w:u w:color="000000"/>
                <w:lang w:val="el-GR"/>
              </w:rPr>
              <w:lastRenderedPageBreak/>
              <w:t xml:space="preserve">καθώς επίσης και η τελική τιμή που προκύπτει βάση του αριθμού των δωματίων και των ατόμων που είχε εισάγει ο χρήστης. </w:t>
            </w:r>
          </w:p>
          <w:p w:rsidR="005F20E4" w:rsidRDefault="005F20E4" w:rsidP="005F20E4">
            <w:pPr>
              <w:suppressAutoHyphens/>
              <w:ind w:left="360"/>
              <w:rPr>
                <w:rFonts w:ascii="Calibri" w:hAnsi="Calibri"/>
                <w:lang w:val="el-GR"/>
              </w:rPr>
            </w:pPr>
            <w:r>
              <w:rPr>
                <w:u w:color="000000"/>
                <w:lang w:val="el-GR"/>
              </w:rPr>
              <w:t xml:space="preserve">Αν ο χρήστης επιθυμεί να το κρατήσει, πατάει το κουμπί «Κράτηση Δωματίου» και το ποσό ενημερώνεται στη βάση ώστε </w:t>
            </w:r>
            <w:r w:rsidRPr="00471EDF">
              <w:rPr>
                <w:u w:color="000000"/>
                <w:lang w:val="el-GR"/>
              </w:rPr>
              <w:t>να προστεθεί στο τελικό ποσό του πακέτου διακοπών</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lastRenderedPageBreak/>
              <w:t>Εναλλακτική Ροή</w:t>
            </w:r>
            <w:r w:rsidRPr="00C30479">
              <w:rPr>
                <w:rFonts w:ascii="Calibri" w:hAnsi="Calibri"/>
                <w:lang w:val="el-GR"/>
              </w:rPr>
              <w:t>:</w:t>
            </w:r>
          </w:p>
        </w:tc>
        <w:tc>
          <w:tcPr>
            <w:tcW w:w="6228" w:type="dxa"/>
          </w:tcPr>
          <w:p w:rsidR="005F20E4" w:rsidRDefault="005F20E4" w:rsidP="005F20E4">
            <w:pPr>
              <w:rPr>
                <w:u w:color="000000"/>
                <w:lang w:val="el-GR"/>
              </w:rPr>
            </w:pPr>
            <w:r>
              <w:rPr>
                <w:u w:color="000000"/>
                <w:lang w:val="el-GR"/>
              </w:rPr>
              <w:t>3</w:t>
            </w:r>
            <w:r w:rsidRPr="00C5644C">
              <w:rPr>
                <w:u w:color="000000"/>
                <w:vertAlign w:val="superscript"/>
                <w:lang w:val="el-GR"/>
              </w:rPr>
              <w:t>α</w:t>
            </w:r>
            <w:r>
              <w:rPr>
                <w:u w:color="000000"/>
                <w:lang w:val="el-GR"/>
              </w:rPr>
              <w:t>. Εάν ο χρήστης θέλει να αλλάξει τα κριτήρια με τα οποία έκανε αναζήτηση, τότε πατάει το κουμπί «Αλλαγή κριτηρίων αναζήτησης» και μεταφέρεται στο βήμα 2</w:t>
            </w:r>
          </w:p>
          <w:p w:rsidR="005F20E4" w:rsidRDefault="005F20E4" w:rsidP="005F20E4">
            <w:pPr>
              <w:rPr>
                <w:u w:color="000000"/>
                <w:lang w:val="el-GR"/>
              </w:rPr>
            </w:pPr>
            <w:r>
              <w:rPr>
                <w:u w:color="000000"/>
                <w:lang w:val="el-GR"/>
              </w:rPr>
              <w:t>5</w:t>
            </w:r>
            <w:r w:rsidRPr="00C5644C">
              <w:rPr>
                <w:u w:color="000000"/>
                <w:vertAlign w:val="superscript"/>
                <w:lang w:val="el-GR"/>
              </w:rPr>
              <w:t>α</w:t>
            </w:r>
            <w:r>
              <w:rPr>
                <w:u w:color="000000"/>
                <w:lang w:val="el-GR"/>
              </w:rPr>
              <w:t>. Αν ο χρήστης δεν επιθυμεί να κάνει την κράτηση, πατάει το κουμπί «Επιστροφή στη σελίδα των δωματιων» και το σύστημα τον επιστρέφει στην σελίδα με τα διαθεσιμα.</w:t>
            </w:r>
          </w:p>
        </w:tc>
      </w:tr>
      <w:tr w:rsidR="005F20E4" w:rsidRPr="00C30479">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Pr="00DA4BD9" w:rsidRDefault="005F20E4" w:rsidP="005F20E4">
            <w:pPr>
              <w:rPr>
                <w:u w:color="000000"/>
                <w:lang w:val="el-GR"/>
              </w:rPr>
            </w:pPr>
            <w:r>
              <w:rPr>
                <w:u w:color="000000"/>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Περίπου 100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5F20E4" w:rsidRPr="00CC12CD" w:rsidRDefault="005F20E4" w:rsidP="005F20E4">
            <w:pPr>
              <w:snapToGrid w:val="0"/>
              <w:rPr>
                <w:rFonts w:ascii="Calibri" w:hAnsi="Calibri"/>
              </w:rPr>
            </w:pPr>
            <w:r>
              <w:rPr>
                <w:rFonts w:ascii="Calibri" w:hAnsi="Calibri"/>
                <w:lang w:val="el-GR"/>
              </w:rPr>
              <w:t>UC-</w:t>
            </w:r>
            <w:r>
              <w:rPr>
                <w:rFonts w:ascii="Calibri" w:hAnsi="Calibri"/>
              </w:rPr>
              <w:t>18</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Pr="00633316" w:rsidRDefault="005F20E4" w:rsidP="005F20E4">
            <w:pPr>
              <w:rPr>
                <w:rFonts w:ascii="Arial" w:hAnsi="Arial"/>
                <w:sz w:val="24"/>
                <w:lang w:val="el-GR"/>
              </w:rPr>
            </w:pPr>
            <w:r>
              <w:rPr>
                <w:rFonts w:ascii="Arial" w:hAnsi="Arial"/>
                <w:sz w:val="24"/>
                <w:lang w:val="el-GR"/>
              </w:rPr>
              <w:t>Αγορά κράτησης</w:t>
            </w:r>
          </w:p>
          <w:p w:rsidR="005F20E4" w:rsidRPr="00CC12CD" w:rsidRDefault="005F20E4" w:rsidP="005F20E4">
            <w:pPr>
              <w:rPr>
                <w:rFonts w:ascii="Calibri" w:hAnsi="Calibri"/>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Pr>
                <w:rFonts w:ascii="Arial" w:hAnsi="Arial" w:cs="Arial"/>
              </w:rPr>
              <w:t>Πελάτες</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u w:color="000000"/>
                <w:lang w:val="el-GR"/>
              </w:rPr>
              <w:t xml:space="preserve">Ο πελάτης </w:t>
            </w:r>
            <w:r w:rsidRPr="00E026E0">
              <w:rPr>
                <w:u w:color="000000"/>
                <w:lang w:val="el-GR"/>
              </w:rPr>
              <w:t xml:space="preserve">αγοράζει την κράτηση που έχει κάνει, η οποία μπορεί να αφορά δωμάτιο, μέσω κατάθεσης σε λογαριασμό </w:t>
            </w:r>
            <w:r w:rsidRPr="00E026E0">
              <w:rPr>
                <w:u w:color="000000"/>
              </w:rPr>
              <w:t>Paypal</w:t>
            </w:r>
            <w:r w:rsidRPr="00E026E0">
              <w:rPr>
                <w:u w:color="000000"/>
                <w:lang w:val="el-GR"/>
              </w:rPr>
              <w:t>, κατάθεση σε λογαριασμό τραπέζης</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5F20E4" w:rsidRPr="00E026E0" w:rsidRDefault="005F20E4" w:rsidP="005F20E4">
            <w:pPr>
              <w:widowControl w:val="0"/>
              <w:numPr>
                <w:ilvl w:val="0"/>
                <w:numId w:val="34"/>
              </w:numPr>
              <w:shd w:val="clear" w:color="auto" w:fill="FFFFFF"/>
              <w:autoSpaceDE w:val="0"/>
              <w:autoSpaceDN w:val="0"/>
              <w:adjustRightInd w:val="0"/>
              <w:outlineLvl w:val="255"/>
              <w:rPr>
                <w:u w:color="000000"/>
                <w:lang w:val="el-GR"/>
              </w:rPr>
            </w:pPr>
            <w:r w:rsidRPr="00E026E0">
              <w:rPr>
                <w:u w:color="000000"/>
                <w:lang w:val="el-GR"/>
              </w:rPr>
              <w:t>Ο εγγεγραμένος χρήστης δίνει σωστά τα στοιχεία πληρωμής.</w:t>
            </w:r>
          </w:p>
          <w:p w:rsidR="005F20E4" w:rsidRPr="007D5617" w:rsidRDefault="005F20E4" w:rsidP="005F20E4">
            <w:pPr>
              <w:outlineLvl w:val="0"/>
              <w:rPr>
                <w:rFonts w:ascii="Arial" w:hAnsi="Arial" w:cs="Arial"/>
                <w:lang w:val="el-GR"/>
              </w:rPr>
            </w:pPr>
            <w:r>
              <w:rPr>
                <w:u w:color="000000"/>
                <w:lang w:val="el-GR"/>
              </w:rPr>
              <w:t xml:space="preserve">2. </w:t>
            </w:r>
            <w:r w:rsidRPr="00E026E0">
              <w:rPr>
                <w:u w:color="000000"/>
                <w:lang w:val="el-GR"/>
              </w:rPr>
              <w:t>Το ποσό αρκεί για την πληρωμή.</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5F20E4" w:rsidRDefault="005F20E4" w:rsidP="005F20E4">
            <w:pPr>
              <w:suppressAutoHyphens/>
              <w:snapToGrid w:val="0"/>
              <w:rPr>
                <w:rFonts w:ascii="Calibri" w:hAnsi="Calibri"/>
                <w:lang w:val="el-GR"/>
              </w:rPr>
            </w:pPr>
            <w:r>
              <w:rPr>
                <w:u w:color="000000"/>
                <w:lang w:val="el-GR"/>
              </w:rPr>
              <w:t xml:space="preserve">Θα πρέπει να χρησιμοποιηθεί το πρωτόκολλο κωδικοποίησης </w:t>
            </w:r>
            <w:r>
              <w:rPr>
                <w:u w:color="000000"/>
              </w:rPr>
              <w:t>SSL</w:t>
            </w:r>
            <w:r w:rsidRPr="00FE469A">
              <w:rPr>
                <w:u w:color="000000"/>
                <w:lang w:val="el-GR"/>
              </w:rPr>
              <w:t>/</w:t>
            </w:r>
            <w:r>
              <w:rPr>
                <w:u w:color="000000"/>
              </w:rPr>
              <w:t>TLS</w:t>
            </w:r>
            <w:r w:rsidRPr="00FE469A">
              <w:rPr>
                <w:u w:color="000000"/>
                <w:lang w:val="el-GR"/>
              </w:rPr>
              <w:t xml:space="preserve"> </w:t>
            </w:r>
            <w:r>
              <w:rPr>
                <w:u w:color="000000"/>
                <w:lang w:val="el-GR"/>
              </w:rPr>
              <w:t>για την αποφυγή υποκλοπής στοιχείων από τον εκάστοτε χρήστη.</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Pr="00E026E0" w:rsidRDefault="005F20E4" w:rsidP="005F20E4">
            <w:pPr>
              <w:widowControl w:val="0"/>
              <w:numPr>
                <w:ilvl w:val="0"/>
                <w:numId w:val="35"/>
              </w:numPr>
              <w:shd w:val="clear" w:color="auto" w:fill="FFFFFF"/>
              <w:autoSpaceDE w:val="0"/>
              <w:autoSpaceDN w:val="0"/>
              <w:adjustRightInd w:val="0"/>
              <w:outlineLvl w:val="255"/>
              <w:rPr>
                <w:u w:color="000000"/>
                <w:lang w:val="el-GR"/>
              </w:rPr>
            </w:pPr>
            <w:r w:rsidRPr="00E026E0">
              <w:rPr>
                <w:u w:color="000000"/>
                <w:lang w:val="el-GR"/>
              </w:rPr>
              <w:t>Οι κρατήσεις που αγοράστηκαν καταχωρούνται στη βάση δεδομένων και αντιστοιχίζονται με το χρήστη.</w:t>
            </w:r>
          </w:p>
          <w:p w:rsidR="005F20E4" w:rsidRDefault="005F20E4" w:rsidP="005F20E4">
            <w:pPr>
              <w:suppressAutoHyphens/>
              <w:snapToGrid w:val="0"/>
              <w:rPr>
                <w:rFonts w:ascii="Calibri" w:hAnsi="Calibri"/>
                <w:lang w:val="el-GR"/>
              </w:rPr>
            </w:pPr>
            <w:r w:rsidRPr="00E026E0">
              <w:rPr>
                <w:u w:color="000000"/>
                <w:lang w:val="el-GR"/>
              </w:rPr>
              <w:lastRenderedPageBreak/>
              <w:t xml:space="preserve">Αποστέλλεται </w:t>
            </w:r>
            <w:r w:rsidRPr="00E026E0">
              <w:rPr>
                <w:u w:color="000000"/>
              </w:rPr>
              <w:t>e</w:t>
            </w:r>
            <w:r w:rsidRPr="00E026E0">
              <w:rPr>
                <w:u w:color="000000"/>
                <w:lang w:val="el-GR"/>
              </w:rPr>
              <w:t>-</w:t>
            </w:r>
            <w:r w:rsidRPr="00E026E0">
              <w:rPr>
                <w:u w:color="000000"/>
              </w:rPr>
              <w:t>mail</w:t>
            </w:r>
            <w:r>
              <w:rPr>
                <w:u w:color="000000"/>
                <w:lang w:val="el-GR"/>
              </w:rPr>
              <w:t xml:space="preserve"> με επικυρωση </w:t>
            </w:r>
            <w:r w:rsidRPr="00E026E0">
              <w:rPr>
                <w:u w:color="000000"/>
                <w:lang w:val="el-GR"/>
              </w:rPr>
              <w:t xml:space="preserve">και </w:t>
            </w:r>
            <w:r>
              <w:rPr>
                <w:u w:color="000000"/>
                <w:lang w:val="el-GR"/>
              </w:rPr>
              <w:t>τηι</w:t>
            </w:r>
            <w:r w:rsidRPr="00E026E0">
              <w:rPr>
                <w:u w:color="000000"/>
                <w:lang w:val="el-GR"/>
              </w:rPr>
              <w:t xml:space="preserve"> αποδείξεις σε .</w:t>
            </w:r>
            <w:r w:rsidRPr="00E026E0">
              <w:rPr>
                <w:u w:color="000000"/>
              </w:rPr>
              <w:t>pdf</w:t>
            </w:r>
            <w:r w:rsidRPr="00E026E0">
              <w:rPr>
                <w:u w:color="000000"/>
                <w:lang w:val="el-GR"/>
              </w:rPr>
              <w:t xml:space="preserve"> μορφή.</w:t>
            </w:r>
            <w:r>
              <w:rPr>
                <w:u w:color="000000"/>
                <w:lang w:val="el-GR"/>
              </w:rPr>
              <w:t>.</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lastRenderedPageBreak/>
              <w:t>Φυσιολογική Ροή</w:t>
            </w:r>
            <w:r w:rsidRPr="00C30479">
              <w:rPr>
                <w:rFonts w:ascii="Calibri" w:hAnsi="Calibri"/>
                <w:lang w:val="el-GR"/>
              </w:rPr>
              <w:t>:</w:t>
            </w:r>
          </w:p>
        </w:tc>
        <w:tc>
          <w:tcPr>
            <w:tcW w:w="6228" w:type="dxa"/>
          </w:tcPr>
          <w:p w:rsidR="005F20E4" w:rsidRPr="00E026E0" w:rsidRDefault="005F20E4" w:rsidP="005F20E4">
            <w:pPr>
              <w:widowControl w:val="0"/>
              <w:numPr>
                <w:ilvl w:val="0"/>
                <w:numId w:val="33"/>
              </w:numPr>
              <w:shd w:val="clear" w:color="auto" w:fill="FFFFFF"/>
              <w:autoSpaceDE w:val="0"/>
              <w:autoSpaceDN w:val="0"/>
              <w:adjustRightInd w:val="0"/>
              <w:outlineLvl w:val="255"/>
              <w:rPr>
                <w:u w:color="000000"/>
                <w:lang w:val="el-GR"/>
              </w:rPr>
            </w:pPr>
            <w:r w:rsidRPr="00E026E0">
              <w:rPr>
                <w:u w:color="000000"/>
                <w:lang w:val="el-GR"/>
              </w:rPr>
              <w:t>Ο χρήστης βρίσκεται στη σελίδα</w:t>
            </w:r>
            <w:r>
              <w:rPr>
                <w:u w:color="000000"/>
                <w:lang w:val="el-GR"/>
              </w:rPr>
              <w:t xml:space="preserve"> επισκόπησης του δωματιου </w:t>
            </w:r>
            <w:r w:rsidRPr="00E026E0">
              <w:rPr>
                <w:u w:color="000000"/>
                <w:lang w:val="el-GR"/>
              </w:rPr>
              <w:t>που επιθυμεί.</w:t>
            </w:r>
          </w:p>
          <w:p w:rsidR="005F20E4" w:rsidRPr="00E026E0" w:rsidRDefault="005F20E4" w:rsidP="005F20E4">
            <w:pPr>
              <w:widowControl w:val="0"/>
              <w:numPr>
                <w:ilvl w:val="0"/>
                <w:numId w:val="33"/>
              </w:numPr>
              <w:shd w:val="clear" w:color="auto" w:fill="FFFFFF"/>
              <w:autoSpaceDE w:val="0"/>
              <w:autoSpaceDN w:val="0"/>
              <w:adjustRightInd w:val="0"/>
              <w:outlineLvl w:val="255"/>
              <w:rPr>
                <w:u w:color="000000"/>
                <w:lang w:val="el-GR"/>
              </w:rPr>
            </w:pPr>
            <w:r w:rsidRPr="00E026E0">
              <w:rPr>
                <w:u w:color="000000"/>
                <w:lang w:val="el-GR"/>
              </w:rPr>
              <w:t>Πατά το κουμπί «Αγορά».</w:t>
            </w:r>
          </w:p>
          <w:p w:rsidR="005F20E4" w:rsidRPr="00E026E0" w:rsidRDefault="005F20E4" w:rsidP="005F20E4">
            <w:pPr>
              <w:widowControl w:val="0"/>
              <w:numPr>
                <w:ilvl w:val="0"/>
                <w:numId w:val="33"/>
              </w:numPr>
              <w:shd w:val="clear" w:color="auto" w:fill="FFFFFF"/>
              <w:autoSpaceDE w:val="0"/>
              <w:autoSpaceDN w:val="0"/>
              <w:adjustRightInd w:val="0"/>
              <w:outlineLvl w:val="255"/>
              <w:rPr>
                <w:u w:color="000000"/>
                <w:lang w:val="el-GR"/>
              </w:rPr>
            </w:pPr>
            <w:r w:rsidRPr="00E026E0">
              <w:rPr>
                <w:u w:color="000000"/>
                <w:lang w:val="el-GR"/>
              </w:rPr>
              <w:t>Επ</w:t>
            </w:r>
            <w:r>
              <w:rPr>
                <w:u w:color="000000"/>
                <w:lang w:val="el-GR"/>
              </w:rPr>
              <w:t xml:space="preserve">ιλέγει τον καταχωρημένο </w:t>
            </w:r>
            <w:r w:rsidRPr="00E026E0">
              <w:rPr>
                <w:u w:color="000000"/>
                <w:lang w:val="el-GR"/>
              </w:rPr>
              <w:t xml:space="preserve"> αριθμό της πιστωτικής του κάρτας ή συνδέεται με </w:t>
            </w:r>
            <w:r w:rsidRPr="00E026E0">
              <w:rPr>
                <w:u w:color="000000"/>
              </w:rPr>
              <w:t>Paypal</w:t>
            </w:r>
            <w:r w:rsidRPr="00E026E0">
              <w:rPr>
                <w:u w:color="000000"/>
                <w:lang w:val="el-GR"/>
              </w:rPr>
              <w:t>, αν διαθέτει. Η επιλογή του εξαρτάται από τον τρόπο πληρωμής που έχει απο</w:t>
            </w:r>
            <w:r>
              <w:rPr>
                <w:u w:color="000000"/>
                <w:lang w:val="el-GR"/>
              </w:rPr>
              <w:t xml:space="preserve">φασίσει ο πωλητής του προϊόντος. </w:t>
            </w:r>
          </w:p>
          <w:p w:rsidR="005F20E4" w:rsidRPr="00E026E0" w:rsidRDefault="005F20E4" w:rsidP="005F20E4">
            <w:pPr>
              <w:widowControl w:val="0"/>
              <w:numPr>
                <w:ilvl w:val="0"/>
                <w:numId w:val="33"/>
              </w:numPr>
              <w:shd w:val="clear" w:color="auto" w:fill="FFFFFF"/>
              <w:autoSpaceDE w:val="0"/>
              <w:autoSpaceDN w:val="0"/>
              <w:adjustRightInd w:val="0"/>
              <w:outlineLvl w:val="255"/>
              <w:rPr>
                <w:u w:color="000000"/>
                <w:lang w:val="el-GR"/>
              </w:rPr>
            </w:pPr>
            <w:r w:rsidRPr="00E026E0">
              <w:rPr>
                <w:u w:color="000000"/>
                <w:lang w:val="el-GR"/>
              </w:rPr>
              <w:t>Πατά το κουμπί «Συνέχεια» και επιτελούνται οι τραπεζικές συναλλαγές. Οι κρατήσεις καταχωρούνται στη βάση δεδομένων</w:t>
            </w:r>
            <w:r>
              <w:rPr>
                <w:u w:color="000000"/>
                <w:lang w:val="el-GR"/>
              </w:rPr>
              <w:t>.</w:t>
            </w:r>
            <w:r w:rsidRPr="00E026E0">
              <w:rPr>
                <w:u w:color="000000"/>
                <w:lang w:val="el-GR"/>
              </w:rPr>
              <w:t xml:space="preserve"> </w:t>
            </w:r>
          </w:p>
          <w:p w:rsidR="005F20E4" w:rsidRPr="00E026E0" w:rsidRDefault="005F20E4" w:rsidP="005F20E4">
            <w:pPr>
              <w:widowControl w:val="0"/>
              <w:numPr>
                <w:ilvl w:val="0"/>
                <w:numId w:val="33"/>
              </w:numPr>
              <w:shd w:val="clear" w:color="auto" w:fill="FFFFFF"/>
              <w:autoSpaceDE w:val="0"/>
              <w:autoSpaceDN w:val="0"/>
              <w:adjustRightInd w:val="0"/>
              <w:outlineLvl w:val="255"/>
              <w:rPr>
                <w:u w:color="000000"/>
                <w:lang w:val="el-GR"/>
              </w:rPr>
            </w:pPr>
            <w:r w:rsidRPr="00E026E0">
              <w:rPr>
                <w:u w:color="000000"/>
                <w:lang w:val="el-GR"/>
              </w:rPr>
              <w:t xml:space="preserve">Αποστέλλεται </w:t>
            </w:r>
            <w:r w:rsidRPr="00E026E0">
              <w:rPr>
                <w:u w:color="000000"/>
              </w:rPr>
              <w:t>e</w:t>
            </w:r>
            <w:r w:rsidRPr="00E026E0">
              <w:rPr>
                <w:u w:color="000000"/>
                <w:lang w:val="el-GR"/>
              </w:rPr>
              <w:t>-</w:t>
            </w:r>
            <w:r w:rsidRPr="00E026E0">
              <w:rPr>
                <w:u w:color="000000"/>
              </w:rPr>
              <w:t>mail</w:t>
            </w:r>
            <w:r>
              <w:rPr>
                <w:u w:color="000000"/>
                <w:lang w:val="el-GR"/>
              </w:rPr>
              <w:t xml:space="preserve"> στο χρήστη με καλωσόρισμα </w:t>
            </w:r>
            <w:r w:rsidRPr="00E026E0">
              <w:rPr>
                <w:u w:color="000000"/>
                <w:lang w:val="el-GR"/>
              </w:rPr>
              <w:t>και τις αποδείξεις σε μορφή .</w:t>
            </w:r>
            <w:r w:rsidRPr="00E026E0">
              <w:rPr>
                <w:u w:color="000000"/>
              </w:rPr>
              <w:t>pdf</w:t>
            </w:r>
            <w:r w:rsidRPr="00E026E0">
              <w:rPr>
                <w:u w:color="000000"/>
                <w:lang w:val="el-GR"/>
              </w:rPr>
              <w:t>.</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5F20E4" w:rsidRPr="00E026E0" w:rsidRDefault="005F20E4" w:rsidP="005F20E4">
            <w:pPr>
              <w:rPr>
                <w:u w:color="000000"/>
                <w:lang w:val="el-GR"/>
              </w:rPr>
            </w:pPr>
            <w:r>
              <w:rPr>
                <w:u w:color="000000"/>
                <w:lang w:val="el-GR"/>
              </w:rPr>
              <w:t>3</w:t>
            </w:r>
            <w:r w:rsidRPr="007D5617">
              <w:rPr>
                <w:u w:color="000000"/>
                <w:vertAlign w:val="superscript"/>
                <w:lang w:val="el-GR"/>
              </w:rPr>
              <w:t>α</w:t>
            </w:r>
            <w:r w:rsidRPr="007D5617">
              <w:rPr>
                <w:u w:color="000000"/>
                <w:lang w:val="el-GR"/>
              </w:rPr>
              <w:t>.</w:t>
            </w:r>
            <w:r>
              <w:rPr>
                <w:u w:color="000000"/>
                <w:lang w:val="el-GR"/>
              </w:rPr>
              <w:t xml:space="preserve"> </w:t>
            </w:r>
            <w:r w:rsidRPr="00E026E0">
              <w:rPr>
                <w:u w:color="000000"/>
              </w:rPr>
              <w:t>Dynamic</w:t>
            </w:r>
            <w:r w:rsidRPr="00E026E0">
              <w:rPr>
                <w:u w:color="000000"/>
                <w:lang w:val="el-GR"/>
              </w:rPr>
              <w:t xml:space="preserve"> </w:t>
            </w:r>
            <w:r w:rsidRPr="00E026E0">
              <w:rPr>
                <w:u w:color="000000"/>
              </w:rPr>
              <w:t>scripts</w:t>
            </w:r>
            <w:r w:rsidRPr="00E026E0">
              <w:rPr>
                <w:u w:color="000000"/>
                <w:lang w:val="el-GR"/>
              </w:rPr>
              <w:t xml:space="preserve"> ενημερώνουν το χρήστη για την εγκυρότητα των στοιχείων του. Το σύστημα δεν προχωρά τη διαδικασία αν όλα τα στοιχεία δεν είναι σωστά.</w:t>
            </w:r>
          </w:p>
        </w:tc>
      </w:tr>
      <w:tr w:rsidR="005F20E4" w:rsidRPr="00A15E6B">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5F20E4" w:rsidRPr="00E026E0" w:rsidRDefault="005F20E4" w:rsidP="005F20E4">
            <w:pPr>
              <w:rPr>
                <w:u w:color="000000"/>
                <w:lang w:val="el-GR"/>
              </w:rPr>
            </w:pPr>
            <w:r>
              <w:rPr>
                <w:u w:color="000000"/>
                <w:lang w:val="el-GR"/>
              </w:rPr>
              <w:t>4</w:t>
            </w:r>
            <w:r w:rsidRPr="00702D51">
              <w:rPr>
                <w:u w:color="000000"/>
                <w:vertAlign w:val="superscript"/>
                <w:lang w:val="el-GR"/>
              </w:rPr>
              <w:t>α</w:t>
            </w:r>
            <w:r>
              <w:rPr>
                <w:u w:color="000000"/>
                <w:lang w:val="el-GR"/>
              </w:rPr>
              <w:t xml:space="preserve">. </w:t>
            </w:r>
            <w:r w:rsidRPr="00E026E0">
              <w:rPr>
                <w:u w:color="000000"/>
                <w:lang w:val="el-GR"/>
              </w:rPr>
              <w:t>Ο χρήστης έχει συμπληρώσει τα στοιχεία πληρωμής και έχει πατήσει «Συνέχεια», αλλά το ποσό που έχει κατατεθειμένο δεν αρκεί για την πληρωμή. Το σύστημα επιστρέφει στη σελίδα συμπλήρωσης στοιχείων πληρωμής, προτρέποντας το χρήστη να εισάγει κάποιο άλλο λογαριασμό.</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Περίπου 100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p w:rsidR="005F20E4" w:rsidRPr="00665C1D" w:rsidRDefault="005F20E4" w:rsidP="005F20E4">
      <w:pPr>
        <w:rPr>
          <w:color w:val="333399"/>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rsidP="005F20E4">
      <w:pPr>
        <w:pStyle w:val="Heading4"/>
        <w:keepNext w:val="0"/>
        <w:widowControl w:val="0"/>
        <w:numPr>
          <w:ilvl w:val="3"/>
          <w:numId w:val="0"/>
        </w:numPr>
        <w:shd w:val="clear" w:color="auto" w:fill="FFFFFF"/>
        <w:suppressAutoHyphens/>
        <w:autoSpaceDE w:val="0"/>
        <w:spacing w:before="240"/>
        <w:rPr>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rsidP="005F20E4">
      <w:pPr>
        <w:rPr>
          <w:rFonts w:ascii="Calibri" w:hAnsi="Calibri"/>
          <w:lang w:val="el-GR"/>
        </w:rPr>
      </w:pPr>
    </w:p>
    <w:p w:rsidR="005F20E4"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lastRenderedPageBreak/>
              <w:t>Κωδικός Περίπτωσης</w:t>
            </w:r>
            <w:r w:rsidRPr="00C30479">
              <w:rPr>
                <w:rFonts w:ascii="Calibri" w:hAnsi="Calibri"/>
                <w:lang w:val="el-GR"/>
              </w:rPr>
              <w:t>:</w:t>
            </w:r>
          </w:p>
        </w:tc>
        <w:tc>
          <w:tcPr>
            <w:tcW w:w="7129" w:type="dxa"/>
            <w:gridSpan w:val="3"/>
          </w:tcPr>
          <w:p w:rsidR="005F20E4" w:rsidRPr="00CC12CD" w:rsidRDefault="005F20E4" w:rsidP="005F20E4">
            <w:pPr>
              <w:snapToGrid w:val="0"/>
              <w:rPr>
                <w:rFonts w:ascii="Calibri" w:hAnsi="Calibri"/>
              </w:rPr>
            </w:pPr>
            <w:r>
              <w:rPr>
                <w:rFonts w:ascii="Calibri" w:hAnsi="Calibri"/>
                <w:lang w:val="el-GR"/>
              </w:rPr>
              <w:t>UC-</w:t>
            </w:r>
            <w:r>
              <w:rPr>
                <w:rFonts w:ascii="Calibri" w:hAnsi="Calibri"/>
              </w:rPr>
              <w:t>19</w:t>
            </w:r>
          </w:p>
        </w:tc>
      </w:tr>
      <w:tr w:rsidR="005F20E4" w:rsidRPr="00C30479">
        <w:tc>
          <w:tcPr>
            <w:tcW w:w="1728" w:type="dxa"/>
          </w:tcPr>
          <w:p w:rsidR="005F20E4" w:rsidRPr="00C30479" w:rsidRDefault="005F20E4">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5F20E4" w:rsidRPr="00633316" w:rsidRDefault="005F20E4" w:rsidP="005F20E4">
            <w:pPr>
              <w:rPr>
                <w:rFonts w:ascii="Arial" w:hAnsi="Arial"/>
                <w:sz w:val="24"/>
                <w:lang w:val="el-GR"/>
              </w:rPr>
            </w:pPr>
            <w:r>
              <w:rPr>
                <w:rFonts w:ascii="Arial" w:hAnsi="Arial"/>
                <w:sz w:val="24"/>
                <w:lang w:val="el-GR"/>
              </w:rPr>
              <w:t xml:space="preserve">Ανάδραση χρήστη –πελάτη </w:t>
            </w:r>
          </w:p>
          <w:p w:rsidR="005F20E4" w:rsidRPr="00CC12CD" w:rsidRDefault="005F20E4" w:rsidP="005F20E4">
            <w:pPr>
              <w:rPr>
                <w:rFonts w:ascii="Calibri" w:hAnsi="Calibri"/>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7D5617" w:rsidRDefault="007D5617" w:rsidP="00101FDD">
            <w:pPr>
              <w:rPr>
                <w:rFonts w:ascii="Calibri" w:hAnsi="Calibri"/>
                <w:lang w:val="el-GR"/>
              </w:rPr>
            </w:pPr>
            <w:r>
              <w:rPr>
                <w:rFonts w:ascii="Calibri" w:hAnsi="Calibri"/>
                <w:lang w:val="el-GR"/>
              </w:rPr>
              <w:t>ΑΓΓΕΛΙΚΗ ΣΙΔΕΡΗ</w:t>
            </w:r>
          </w:p>
          <w:p w:rsidR="007D5617" w:rsidRPr="00C30479" w:rsidRDefault="007D5617" w:rsidP="00101FDD">
            <w:pPr>
              <w:rPr>
                <w:rFonts w:ascii="Calibri" w:hAnsi="Calibri"/>
                <w:lang w:val="el-GR"/>
              </w:rPr>
            </w:pPr>
            <w:r>
              <w:rPr>
                <w:rFonts w:ascii="Calibri" w:hAnsi="Calibri"/>
                <w:lang w:val="el-GR"/>
              </w:rPr>
              <w:t>ΠΑΝ.ΓΚΟΛΦΙΝΟΠΟΥΛΟΣ</w:t>
            </w:r>
          </w:p>
        </w:tc>
        <w:tc>
          <w:tcPr>
            <w:tcW w:w="1980" w:type="dxa"/>
          </w:tcPr>
          <w:p w:rsidR="007D5617" w:rsidRPr="00C30479" w:rsidRDefault="007D5617">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r w:rsidR="007D5617" w:rsidRPr="00C30479">
        <w:tc>
          <w:tcPr>
            <w:tcW w:w="1728" w:type="dxa"/>
          </w:tcPr>
          <w:p w:rsidR="007D5617" w:rsidRPr="00C30479" w:rsidRDefault="007D5617">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7D5617" w:rsidRPr="00C30479" w:rsidRDefault="007D5617" w:rsidP="00101FDD">
            <w:pPr>
              <w:rPr>
                <w:rFonts w:ascii="Calibri" w:hAnsi="Calibri"/>
                <w:lang w:val="el-GR"/>
              </w:rPr>
            </w:pPr>
            <w:r>
              <w:rPr>
                <w:rFonts w:ascii="Calibri" w:hAnsi="Calibri"/>
                <w:lang w:val="el-GR"/>
              </w:rPr>
              <w:t>01.12.11</w:t>
            </w:r>
          </w:p>
        </w:tc>
        <w:tc>
          <w:tcPr>
            <w:tcW w:w="1980" w:type="dxa"/>
          </w:tcPr>
          <w:p w:rsidR="007D5617" w:rsidRPr="00C30479" w:rsidRDefault="007D5617">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7D5617" w:rsidRPr="00C30479" w:rsidRDefault="007D5617">
            <w:pPr>
              <w:rPr>
                <w:rFonts w:ascii="Calibri" w:hAnsi="Calibri"/>
                <w:lang w:val="el-GR"/>
              </w:rPr>
            </w:pPr>
          </w:p>
        </w:tc>
      </w:tr>
    </w:tbl>
    <w:p w:rsidR="005F20E4" w:rsidRPr="00C30479" w:rsidRDefault="005F20E4" w:rsidP="005F20E4">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5F20E4" w:rsidRPr="002E1BF1" w:rsidRDefault="005F20E4" w:rsidP="005F20E4">
            <w:pPr>
              <w:outlineLvl w:val="0"/>
              <w:rPr>
                <w:rFonts w:ascii="Arial" w:hAnsi="Arial" w:cs="Arial"/>
              </w:rPr>
            </w:pPr>
            <w:r>
              <w:rPr>
                <w:rFonts w:ascii="Arial" w:hAnsi="Arial" w:cs="Arial"/>
              </w:rPr>
              <w:t>Πελάτες</w:t>
            </w:r>
          </w:p>
          <w:p w:rsidR="005F20E4" w:rsidRPr="00C30479" w:rsidRDefault="005F20E4">
            <w:pPr>
              <w:rPr>
                <w:rFonts w:ascii="Calibri" w:hAnsi="Calibri"/>
                <w:lang w:val="el-GR"/>
              </w:rPr>
            </w:pP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5F20E4" w:rsidRPr="007D5617" w:rsidRDefault="005F20E4" w:rsidP="005F20E4">
            <w:pPr>
              <w:outlineLvl w:val="0"/>
              <w:rPr>
                <w:rFonts w:ascii="Arial" w:hAnsi="Arial" w:cs="Arial"/>
                <w:lang w:val="el-GR"/>
              </w:rPr>
            </w:pPr>
            <w:r>
              <w:rPr>
                <w:u w:color="000000"/>
                <w:lang w:val="el-GR"/>
              </w:rPr>
              <w:t>Σε αυτήν την περίπτωση ο πελάτης μετά μπορεί να βαθμολογήσει  το σύστημα αλλά και να προσθέσει σημεία ενδιαφέροντος στο σύστημα για το ξενοδοχείο και τα δωμάτια</w:t>
            </w:r>
          </w:p>
        </w:tc>
      </w:tr>
      <w:tr w:rsidR="005F20E4" w:rsidRPr="00C30479">
        <w:trPr>
          <w:gridAfter w:val="1"/>
          <w:wAfter w:w="6228" w:type="dxa"/>
        </w:trPr>
        <w:tc>
          <w:tcPr>
            <w:tcW w:w="2628" w:type="dxa"/>
          </w:tcPr>
          <w:p w:rsidR="005F20E4" w:rsidRPr="00C30479" w:rsidRDefault="005F20E4" w:rsidP="005F20E4">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5F20E4" w:rsidRPr="00310607" w:rsidRDefault="005F20E4" w:rsidP="005F20E4">
            <w:pPr>
              <w:rPr>
                <w:u w:color="000000"/>
                <w:lang w:val="el-GR"/>
              </w:rPr>
            </w:pPr>
            <w:r>
              <w:rPr>
                <w:u w:color="000000"/>
                <w:lang w:val="el-GR"/>
              </w:rPr>
              <w:t>Έχουν αποθηκευτεί τα δεδομένα ανάδρασης του πελάτη</w:t>
            </w:r>
          </w:p>
        </w:tc>
      </w:tr>
      <w:tr w:rsidR="005F20E4" w:rsidRPr="00A15E6B">
        <w:tc>
          <w:tcPr>
            <w:tcW w:w="2628" w:type="dxa"/>
          </w:tcPr>
          <w:p w:rsidR="005F20E4" w:rsidRPr="00C30479" w:rsidRDefault="005F20E4">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5F20E4" w:rsidRDefault="005F20E4" w:rsidP="005F20E4">
            <w:pPr>
              <w:widowControl w:val="0"/>
              <w:shd w:val="clear" w:color="auto" w:fill="FFFFFF"/>
              <w:suppressAutoHyphens/>
              <w:autoSpaceDE w:val="0"/>
              <w:rPr>
                <w:u w:color="000000"/>
                <w:lang w:val="el-GR"/>
              </w:rPr>
            </w:pPr>
            <w:r>
              <w:rPr>
                <w:u w:color="000000"/>
                <w:lang w:val="el-GR"/>
              </w:rPr>
              <w:t>Ο πελάτης</w:t>
            </w:r>
            <w:r w:rsidRPr="00F61E99">
              <w:rPr>
                <w:u w:color="000000"/>
                <w:lang w:val="el-GR"/>
              </w:rPr>
              <w:t xml:space="preserve"> επιλέγει την παροχή ανάδρασης  βαθμολόγ</w:t>
            </w:r>
            <w:r>
              <w:rPr>
                <w:u w:color="000000"/>
                <w:lang w:val="el-GR"/>
              </w:rPr>
              <w:t xml:space="preserve">ησης </w:t>
            </w:r>
          </w:p>
          <w:p w:rsidR="005F20E4" w:rsidRPr="00F61E99" w:rsidRDefault="005F20E4" w:rsidP="005F20E4">
            <w:pPr>
              <w:widowControl w:val="0"/>
              <w:shd w:val="clear" w:color="auto" w:fill="FFFFFF"/>
              <w:suppressAutoHyphens/>
              <w:autoSpaceDE w:val="0"/>
              <w:rPr>
                <w:u w:color="000000"/>
                <w:lang w:val="el-GR"/>
              </w:rPr>
            </w:pPr>
            <w:r>
              <w:rPr>
                <w:u w:color="000000"/>
                <w:lang w:val="el-GR"/>
              </w:rPr>
              <w:t xml:space="preserve">Ο πελάτη </w:t>
            </w:r>
            <w:r w:rsidRPr="00F61E99">
              <w:rPr>
                <w:u w:color="000000"/>
                <w:lang w:val="el-GR"/>
              </w:rPr>
              <w:t>επιλέγει να καταχωρήσει το σύνολο της ανάδρασης.</w:t>
            </w:r>
          </w:p>
          <w:p w:rsidR="005F20E4" w:rsidRPr="00E026E0" w:rsidRDefault="005F20E4" w:rsidP="005F20E4">
            <w:pPr>
              <w:widowControl w:val="0"/>
              <w:shd w:val="clear" w:color="auto" w:fill="FFFFFF"/>
              <w:autoSpaceDE w:val="0"/>
              <w:autoSpaceDN w:val="0"/>
              <w:adjustRightInd w:val="0"/>
              <w:outlineLvl w:val="255"/>
              <w:rPr>
                <w:u w:color="000000"/>
                <w:lang w:val="el-GR"/>
              </w:rPr>
            </w:pPr>
            <w:r>
              <w:rPr>
                <w:u w:color="000000"/>
                <w:lang w:val="el-GR"/>
              </w:rPr>
              <w:t>Αποθηκεύονται τα στοιχεία της ανάδρασης στην Βάση δεδομένων.</w:t>
            </w:r>
            <w:r w:rsidRPr="00E026E0">
              <w:rPr>
                <w:u w:color="000000"/>
                <w:lang w:val="el-GR"/>
              </w:rPr>
              <w:t>.</w:t>
            </w: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r>
      <w:tr w:rsidR="005F20E4" w:rsidRPr="00C30479">
        <w:trPr>
          <w:gridAfter w:val="1"/>
          <w:wAfter w:w="6228" w:type="dxa"/>
        </w:trPr>
        <w:tc>
          <w:tcPr>
            <w:tcW w:w="2628" w:type="dxa"/>
          </w:tcPr>
          <w:p w:rsidR="005F20E4" w:rsidRPr="00C30479" w:rsidRDefault="005F20E4" w:rsidP="005F20E4">
            <w:pPr>
              <w:jc w:val="right"/>
              <w:rPr>
                <w:rFonts w:ascii="Calibri" w:hAnsi="Calibri"/>
                <w:lang w:val="el-GR"/>
              </w:rPr>
            </w:pPr>
            <w:r>
              <w:rPr>
                <w:rFonts w:ascii="Calibri" w:hAnsi="Calibri"/>
                <w:lang w:val="el-GR"/>
              </w:rPr>
              <w:t>Εξαιρέσεις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5F20E4" w:rsidRPr="00C30479" w:rsidRDefault="005F20E4">
            <w:pPr>
              <w:rPr>
                <w:rFonts w:ascii="Calibri" w:hAnsi="Calibri"/>
                <w:lang w:val="el-GR"/>
              </w:rPr>
            </w:pPr>
            <w:r>
              <w:rPr>
                <w:rFonts w:ascii="Calibri" w:hAnsi="Calibri"/>
                <w:lang w:val="el-GR"/>
              </w:rPr>
              <w:t>1</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5F20E4" w:rsidRDefault="005F20E4">
            <w:pPr>
              <w:snapToGrid w:val="0"/>
              <w:rPr>
                <w:rFonts w:ascii="Calibri" w:hAnsi="Calibri"/>
                <w:lang w:val="el-GR"/>
              </w:rPr>
            </w:pPr>
            <w:r>
              <w:rPr>
                <w:rFonts w:ascii="Calibri" w:hAnsi="Calibri"/>
                <w:lang w:val="el-GR"/>
              </w:rPr>
              <w:t>Περίπου 100 χρήσεις ανά ημέρα</w:t>
            </w:r>
          </w:p>
        </w:tc>
      </w:tr>
      <w:tr w:rsidR="005F20E4" w:rsidRPr="00C30479">
        <w:tc>
          <w:tcPr>
            <w:tcW w:w="2628" w:type="dxa"/>
          </w:tcPr>
          <w:p w:rsidR="005F20E4" w:rsidRPr="00C30479" w:rsidRDefault="005F20E4">
            <w:pPr>
              <w:jc w:val="right"/>
              <w:rPr>
                <w:rFonts w:ascii="Calibri" w:hAnsi="Calibri"/>
                <w:lang w:val="el-GR"/>
              </w:rPr>
            </w:pPr>
            <w:r w:rsidRPr="00C30479">
              <w:rPr>
                <w:rFonts w:ascii="Calibri" w:hAnsi="Calibri"/>
                <w:lang w:val="el-GR"/>
              </w:rPr>
              <w:t>Business Rules:</w:t>
            </w:r>
          </w:p>
        </w:tc>
        <w:tc>
          <w:tcPr>
            <w:tcW w:w="6228" w:type="dxa"/>
          </w:tcPr>
          <w:p w:rsidR="005F20E4" w:rsidRPr="00C30479" w:rsidRDefault="005F20E4">
            <w:pPr>
              <w:rPr>
                <w:rFonts w:ascii="Calibri" w:hAnsi="Calibri"/>
                <w:lang w:val="el-GR"/>
              </w:rPr>
            </w:pPr>
          </w:p>
        </w:tc>
      </w:tr>
      <w:tr w:rsidR="005F20E4" w:rsidRPr="00C30479">
        <w:trPr>
          <w:gridAfter w:val="1"/>
          <w:wAfter w:w="6228" w:type="dxa"/>
        </w:trPr>
        <w:tc>
          <w:tcPr>
            <w:tcW w:w="2628" w:type="dxa"/>
          </w:tcPr>
          <w:p w:rsidR="005F20E4" w:rsidRPr="00C30479" w:rsidRDefault="005F20E4">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r w:rsidR="005F20E4" w:rsidRPr="00C30479">
        <w:tc>
          <w:tcPr>
            <w:tcW w:w="2628" w:type="dxa"/>
          </w:tcPr>
          <w:p w:rsidR="005F20E4" w:rsidRPr="00C30479" w:rsidRDefault="005F20E4">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5F20E4" w:rsidRPr="00C30479" w:rsidRDefault="005F20E4">
            <w:pPr>
              <w:rPr>
                <w:rFonts w:ascii="Calibri" w:hAnsi="Calibri"/>
                <w:lang w:val="el-GR"/>
              </w:rPr>
            </w:pPr>
          </w:p>
        </w:tc>
      </w:tr>
    </w:tbl>
    <w:p w:rsidR="005F20E4" w:rsidRDefault="005F20E4">
      <w:pPr>
        <w:rPr>
          <w:rFonts w:ascii="Calibri" w:hAnsi="Calibri"/>
          <w:lang w:val="el-GR"/>
        </w:rPr>
      </w:pPr>
    </w:p>
    <w:p w:rsidR="005F20E4" w:rsidRDefault="005F20E4">
      <w:pPr>
        <w:rPr>
          <w:rFonts w:ascii="Calibri" w:hAnsi="Calibri"/>
          <w:lang w:val="el-GR"/>
        </w:rPr>
      </w:pPr>
    </w:p>
    <w:tbl>
      <w:tblPr>
        <w:tblW w:w="0" w:type="auto"/>
        <w:tblInd w:w="-47" w:type="dxa"/>
        <w:tblLayout w:type="fixed"/>
        <w:tblLook w:val="0000"/>
      </w:tblPr>
      <w:tblGrid>
        <w:gridCol w:w="1740"/>
        <w:gridCol w:w="900"/>
        <w:gridCol w:w="1620"/>
        <w:gridCol w:w="1980"/>
        <w:gridCol w:w="2699"/>
      </w:tblGrid>
      <w:tr w:rsidR="005F20E4" w:rsidRPr="004C7399">
        <w:tc>
          <w:tcPr>
            <w:tcW w:w="2640" w:type="dxa"/>
            <w:gridSpan w:val="2"/>
            <w:tcBorders>
              <w:top w:val="single" w:sz="8"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5F20E4" w:rsidRPr="004C7399" w:rsidRDefault="005F20E4" w:rsidP="005F20E4">
            <w:pPr>
              <w:snapToGrid w:val="0"/>
              <w:rPr>
                <w:rFonts w:ascii="Calibri" w:hAnsi="Calibri"/>
                <w:lang w:val="el-GR"/>
              </w:rPr>
            </w:pPr>
            <w:r>
              <w:rPr>
                <w:rFonts w:ascii="Calibri" w:hAnsi="Calibri"/>
                <w:lang w:val="el-GR"/>
              </w:rPr>
              <w:t>UC-20</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Περιήγηση στο μενού (</w:t>
            </w:r>
            <w:r>
              <w:rPr>
                <w:rFonts w:ascii="Calibri" w:hAnsi="Calibri"/>
              </w:rPr>
              <w:t>client</w:t>
            </w:r>
            <w:r w:rsidRPr="00587235">
              <w:rPr>
                <w:rFonts w:ascii="Calibri" w:hAnsi="Calibri"/>
                <w:lang w:val="el-GR"/>
              </w:rPr>
              <w:t>)</w:t>
            </w:r>
          </w:p>
        </w:tc>
      </w:tr>
      <w:tr w:rsidR="005F20E4">
        <w:trPr>
          <w:trHeight w:val="470"/>
        </w:trPr>
        <w:tc>
          <w:tcPr>
            <w:tcW w:w="1740" w:type="dxa"/>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5F20E4" w:rsidRPr="004C7399" w:rsidRDefault="005F20E4" w:rsidP="005F20E4">
            <w:pPr>
              <w:snapToGrid w:val="0"/>
              <w:rPr>
                <w:rFonts w:ascii="Calibri" w:hAnsi="Calibri"/>
                <w:lang w:val="el-GR"/>
              </w:rPr>
            </w:pPr>
          </w:p>
        </w:tc>
        <w:tc>
          <w:tcPr>
            <w:tcW w:w="1980" w:type="dxa"/>
            <w:tcBorders>
              <w:top w:val="single" w:sz="4" w:space="0" w:color="000000"/>
              <w:left w:val="single" w:sz="4"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p>
        </w:tc>
      </w:tr>
      <w:tr w:rsidR="005F20E4">
        <w:tc>
          <w:tcPr>
            <w:tcW w:w="1740" w:type="dxa"/>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5F20E4" w:rsidRDefault="005F20E4" w:rsidP="005F20E4">
            <w:pPr>
              <w:snapToGrid w:val="0"/>
              <w:rPr>
                <w:rFonts w:ascii="Calibri" w:hAnsi="Calibri"/>
                <w:lang w:val="el-GR"/>
              </w:rPr>
            </w:pPr>
          </w:p>
        </w:tc>
        <w:tc>
          <w:tcPr>
            <w:tcW w:w="1980" w:type="dxa"/>
            <w:tcBorders>
              <w:top w:val="single" w:sz="4" w:space="0" w:color="000000"/>
              <w:left w:val="single" w:sz="4"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πελάτες</w:t>
            </w:r>
          </w:p>
        </w:tc>
      </w:tr>
      <w:tr w:rsidR="005F20E4" w:rsidRPr="00A15E6B">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Ο πελάτηςς μπορεί να περιηγηθεί στο μενού της εφαρμογής με σκοπό να επιλέξει μια λειτουργία</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rPr>
                <w:rFonts w:ascii="Calibri" w:hAnsi="Calibri"/>
                <w:lang w:val="el-GR"/>
              </w:rPr>
            </w:pPr>
          </w:p>
        </w:tc>
      </w:tr>
      <w:tr w:rsidR="005F20E4" w:rsidRPr="00A15E6B">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uppressAutoHyphens/>
              <w:snapToGrid w:val="0"/>
              <w:rPr>
                <w:rFonts w:ascii="Calibri" w:hAnsi="Calibri"/>
                <w:lang w:val="el-GR"/>
              </w:rPr>
            </w:pPr>
            <w:r>
              <w:rPr>
                <w:rFonts w:ascii="Calibri" w:hAnsi="Calibri"/>
                <w:lang w:val="el-GR"/>
              </w:rPr>
              <w:t>Ο πελάτης επιλέγει οποιαδήποτε λειτουργία από το μενού</w:t>
            </w:r>
          </w:p>
        </w:tc>
      </w:tr>
      <w:tr w:rsidR="005F20E4" w:rsidRPr="00A15E6B">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uppressAutoHyphens/>
              <w:rPr>
                <w:rFonts w:ascii="Calibri" w:hAnsi="Calibri"/>
                <w:lang w:val="el-GR"/>
              </w:rPr>
            </w:pPr>
            <w:r>
              <w:rPr>
                <w:rFonts w:ascii="Calibri" w:hAnsi="Calibri"/>
                <w:lang w:val="el-GR"/>
              </w:rPr>
              <w:t>Ο πελάτης περιηγείται στο μενού επιλογών</w:t>
            </w:r>
          </w:p>
          <w:p w:rsidR="005F20E4" w:rsidRDefault="005F20E4" w:rsidP="005F20E4">
            <w:pPr>
              <w:suppressAutoHyphens/>
              <w:rPr>
                <w:rFonts w:ascii="Calibri" w:hAnsi="Calibri"/>
                <w:lang w:val="el-GR"/>
              </w:rPr>
            </w:pPr>
            <w:r>
              <w:rPr>
                <w:rFonts w:ascii="Calibri" w:hAnsi="Calibri"/>
                <w:lang w:val="el-GR"/>
              </w:rPr>
              <w:lastRenderedPageBreak/>
              <w:t>Ο πελάτης επιλέγει μια λειτουργία της εφαρμογής</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lastRenderedPageBreak/>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rPr>
                <w:rFonts w:ascii="Calibri" w:hAnsi="Calibri"/>
                <w:lang w:val="el-GR"/>
              </w:rPr>
            </w:pPr>
            <w:r>
              <w:rPr>
                <w:rFonts w:ascii="Calibri" w:hAnsi="Calibri"/>
                <w:lang w:val="el-GR"/>
              </w:rPr>
              <w:t xml:space="preserve">- </w:t>
            </w:r>
          </w:p>
        </w:tc>
      </w:tr>
      <w:tr w:rsidR="005F20E4" w:rsidRPr="00B72191">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Pr="00B72191" w:rsidRDefault="005F20E4" w:rsidP="005F20E4">
            <w:pPr>
              <w:snapToGrid w:val="0"/>
              <w:rPr>
                <w:rFonts w:ascii="Calibri" w:hAnsi="Calibri"/>
              </w:rPr>
            </w:pPr>
            <w:r>
              <w:rPr>
                <w:rFonts w:ascii="Calibri" w:hAnsi="Calibri"/>
              </w:rPr>
              <w:t>-</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1</w:t>
            </w:r>
          </w:p>
        </w:tc>
      </w:tr>
      <w:tr w:rsidR="005F20E4" w:rsidRPr="00B72191">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Pr="00B72191" w:rsidRDefault="005F20E4" w:rsidP="005F20E4">
            <w:pPr>
              <w:snapToGrid w:val="0"/>
              <w:rPr>
                <w:rFonts w:ascii="Calibri" w:hAnsi="Calibri"/>
                <w:lang w:val="el-GR"/>
              </w:rPr>
            </w:pPr>
            <w:r>
              <w:rPr>
                <w:rFonts w:ascii="Calibri" w:hAnsi="Calibri"/>
                <w:lang w:val="el-GR"/>
              </w:rPr>
              <w:t>Περίπου 150 χρήσεις ανά μήνα</w:t>
            </w:r>
          </w:p>
        </w:tc>
      </w:tr>
      <w:tr w:rsidR="005F20E4" w:rsidRPr="009F0415">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Pr="009F0415" w:rsidRDefault="005F20E4" w:rsidP="005F20E4">
            <w:pPr>
              <w:snapToGrid w:val="0"/>
              <w:rPr>
                <w:rFonts w:ascii="Calibri" w:hAnsi="Calibri"/>
                <w:lang w:val="el-GR"/>
              </w:rPr>
            </w:pPr>
            <w:r>
              <w:rPr>
                <w:rFonts w:ascii="Calibri" w:hAnsi="Calibri"/>
                <w:lang w:val="el-GR"/>
              </w:rPr>
              <w:t>-</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w:t>
            </w:r>
          </w:p>
        </w:tc>
      </w:tr>
      <w:tr w:rsidR="005F20E4">
        <w:tc>
          <w:tcPr>
            <w:tcW w:w="2640" w:type="dxa"/>
            <w:gridSpan w:val="2"/>
            <w:tcBorders>
              <w:top w:val="single" w:sz="4" w:space="0" w:color="000000"/>
              <w:left w:val="single" w:sz="8" w:space="0" w:color="000000"/>
              <w:bottom w:val="single" w:sz="4" w:space="0" w:color="000000"/>
            </w:tcBorders>
          </w:tcPr>
          <w:p w:rsidR="005F20E4" w:rsidRDefault="005F20E4" w:rsidP="005F20E4">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F20E4" w:rsidRDefault="005F20E4" w:rsidP="005F20E4">
            <w:pPr>
              <w:snapToGrid w:val="0"/>
              <w:rPr>
                <w:rFonts w:ascii="Calibri" w:hAnsi="Calibri"/>
                <w:lang w:val="el-GR"/>
              </w:rPr>
            </w:pPr>
            <w:r>
              <w:rPr>
                <w:rFonts w:ascii="Calibri" w:hAnsi="Calibri"/>
                <w:lang w:val="el-GR"/>
              </w:rPr>
              <w:t>-</w:t>
            </w:r>
          </w:p>
        </w:tc>
      </w:tr>
      <w:tr w:rsidR="005F20E4">
        <w:tc>
          <w:tcPr>
            <w:tcW w:w="2640" w:type="dxa"/>
            <w:gridSpan w:val="2"/>
            <w:tcBorders>
              <w:top w:val="single" w:sz="4" w:space="0" w:color="000000"/>
              <w:left w:val="single" w:sz="8" w:space="0" w:color="000000"/>
              <w:bottom w:val="single" w:sz="8" w:space="0" w:color="000000"/>
            </w:tcBorders>
          </w:tcPr>
          <w:p w:rsidR="005F20E4" w:rsidRDefault="005F20E4" w:rsidP="005F20E4">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5F20E4" w:rsidRDefault="005F20E4" w:rsidP="005F20E4">
            <w:pPr>
              <w:snapToGrid w:val="0"/>
              <w:rPr>
                <w:rFonts w:ascii="Calibri" w:hAnsi="Calibri"/>
                <w:lang w:val="el-GR"/>
              </w:rPr>
            </w:pPr>
          </w:p>
        </w:tc>
      </w:tr>
    </w:tbl>
    <w:p w:rsidR="005F20E4" w:rsidRDefault="005F20E4">
      <w:pPr>
        <w:rPr>
          <w:rFonts w:ascii="Calibri" w:hAnsi="Calibri"/>
          <w:lang w:val="el-GR"/>
        </w:rPr>
      </w:pPr>
    </w:p>
    <w:p w:rsidR="005F20E4" w:rsidRDefault="005F20E4" w:rsidP="005F20E4">
      <w:pPr>
        <w:jc w:val="center"/>
        <w:outlineLvl w:val="0"/>
        <w:rPr>
          <w:rFonts w:ascii="Calibri" w:hAnsi="Calibri" w:cs="Arial"/>
          <w:b/>
          <w:sz w:val="36"/>
          <w:szCs w:val="36"/>
          <w:lang w:val="el-GR"/>
        </w:rPr>
      </w:pPr>
    </w:p>
    <w:p w:rsidR="005F20E4" w:rsidRDefault="005F20E4" w:rsidP="005F20E4">
      <w:pPr>
        <w:jc w:val="center"/>
        <w:outlineLvl w:val="0"/>
        <w:rPr>
          <w:rFonts w:ascii="Calibri" w:hAnsi="Calibri" w:cs="Arial"/>
          <w:b/>
          <w:sz w:val="36"/>
          <w:szCs w:val="36"/>
          <w:lang w:val="el-GR"/>
        </w:rPr>
      </w:pPr>
    </w:p>
    <w:p w:rsidR="005F20E4" w:rsidRDefault="005F20E4" w:rsidP="005F20E4">
      <w:pPr>
        <w:jc w:val="center"/>
        <w:outlineLvl w:val="0"/>
        <w:rPr>
          <w:rFonts w:ascii="Calibri" w:hAnsi="Calibri" w:cs="Arial"/>
          <w:b/>
          <w:sz w:val="36"/>
          <w:szCs w:val="36"/>
          <w:lang w:val="el-GR"/>
        </w:rPr>
      </w:pPr>
    </w:p>
    <w:p w:rsidR="005F20E4" w:rsidRDefault="005F20E4"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7D5617" w:rsidRDefault="007D5617" w:rsidP="005F20E4">
      <w:pPr>
        <w:jc w:val="center"/>
        <w:outlineLvl w:val="0"/>
        <w:rPr>
          <w:rFonts w:ascii="Calibri" w:hAnsi="Calibri" w:cs="Arial"/>
          <w:b/>
          <w:sz w:val="36"/>
          <w:szCs w:val="36"/>
          <w:lang w:val="el-GR"/>
        </w:rPr>
      </w:pPr>
    </w:p>
    <w:p w:rsidR="005F20E4" w:rsidRDefault="005F20E4" w:rsidP="005F20E4">
      <w:pPr>
        <w:jc w:val="center"/>
        <w:outlineLvl w:val="0"/>
        <w:rPr>
          <w:rFonts w:ascii="Calibri" w:hAnsi="Calibri" w:cs="Arial"/>
          <w:b/>
          <w:sz w:val="36"/>
          <w:szCs w:val="36"/>
        </w:rPr>
      </w:pPr>
      <w:r w:rsidRPr="00047CE2">
        <w:rPr>
          <w:rFonts w:ascii="Calibri" w:hAnsi="Calibri" w:cs="Arial"/>
          <w:b/>
          <w:sz w:val="36"/>
          <w:szCs w:val="36"/>
          <w:lang w:val="el-GR"/>
        </w:rPr>
        <w:t>Διάγραμμα Περιπτώσεων Χρήσης</w:t>
      </w: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7D5617">
      <w:pPr>
        <w:rPr>
          <w:rFonts w:ascii="Calibri" w:hAnsi="Calibri"/>
          <w:lang w:val="el-GR"/>
        </w:rPr>
      </w:pPr>
      <w:r>
        <w:rPr>
          <w:rFonts w:ascii="Calibri" w:hAnsi="Calibri"/>
          <w:noProof/>
          <w:lang w:val="el-GR" w:eastAsia="el-GR"/>
        </w:rPr>
        <w:drawing>
          <wp:inline distT="0" distB="0" distL="0" distR="0">
            <wp:extent cx="5934710" cy="2329180"/>
            <wp:effectExtent l="19050" t="0" r="8890" b="0"/>
            <wp:docPr id="1" name="Picture 1" descr="srcUseCasepel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UseCasepelath"/>
                    <pic:cNvPicPr>
                      <a:picLocks noChangeAspect="1" noChangeArrowheads="1"/>
                    </pic:cNvPicPr>
                  </pic:nvPicPr>
                  <pic:blipFill>
                    <a:blip r:embed="rId8" cstate="print"/>
                    <a:srcRect/>
                    <a:stretch>
                      <a:fillRect/>
                    </a:stretch>
                  </pic:blipFill>
                  <pic:spPr bwMode="auto">
                    <a:xfrm>
                      <a:off x="0" y="0"/>
                      <a:ext cx="5934710" cy="2329180"/>
                    </a:xfrm>
                    <a:prstGeom prst="rect">
                      <a:avLst/>
                    </a:prstGeom>
                    <a:noFill/>
                    <a:ln w="9525">
                      <a:noFill/>
                      <a:miter lim="800000"/>
                      <a:headEnd/>
                      <a:tailEnd/>
                    </a:ln>
                  </pic:spPr>
                </pic:pic>
              </a:graphicData>
            </a:graphic>
          </wp:inline>
        </w:drawing>
      </w: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7D5617">
      <w:pPr>
        <w:rPr>
          <w:rFonts w:ascii="Calibri" w:hAnsi="Calibri"/>
          <w:lang w:val="el-GR"/>
        </w:rPr>
      </w:pPr>
      <w:r>
        <w:rPr>
          <w:rFonts w:ascii="Calibri" w:hAnsi="Calibri"/>
          <w:noProof/>
          <w:lang w:val="el-GR" w:eastAsia="el-GR"/>
        </w:rPr>
        <w:drawing>
          <wp:inline distT="0" distB="0" distL="0" distR="0">
            <wp:extent cx="5943600" cy="3131185"/>
            <wp:effectExtent l="19050" t="0" r="0" b="0"/>
            <wp:docPr id="2" name="Picture 2" descr="srcUseCasediaxeiris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UseCasediaxeirisths"/>
                    <pic:cNvPicPr>
                      <a:picLocks noChangeAspect="1" noChangeArrowheads="1"/>
                    </pic:cNvPicPr>
                  </pic:nvPicPr>
                  <pic:blipFill>
                    <a:blip r:embed="rId9" cstate="print"/>
                    <a:srcRect/>
                    <a:stretch>
                      <a:fillRect/>
                    </a:stretch>
                  </pic:blipFill>
                  <pic:spPr bwMode="auto">
                    <a:xfrm>
                      <a:off x="0" y="0"/>
                      <a:ext cx="5943600" cy="3131185"/>
                    </a:xfrm>
                    <a:prstGeom prst="rect">
                      <a:avLst/>
                    </a:prstGeom>
                    <a:noFill/>
                    <a:ln w="9525">
                      <a:noFill/>
                      <a:miter lim="800000"/>
                      <a:headEnd/>
                      <a:tailEnd/>
                    </a:ln>
                  </pic:spPr>
                </pic:pic>
              </a:graphicData>
            </a:graphic>
          </wp:inline>
        </w:drawing>
      </w: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Default="005F20E4">
      <w:pPr>
        <w:rPr>
          <w:rFonts w:ascii="Calibri" w:hAnsi="Calibri"/>
          <w:lang w:val="el-GR"/>
        </w:rPr>
      </w:pPr>
    </w:p>
    <w:p w:rsidR="005F20E4" w:rsidRPr="00C30479" w:rsidRDefault="007D5617">
      <w:pPr>
        <w:rPr>
          <w:rFonts w:ascii="Calibri" w:hAnsi="Calibri"/>
          <w:lang w:val="el-GR"/>
        </w:rPr>
      </w:pPr>
      <w:r>
        <w:rPr>
          <w:rFonts w:ascii="Calibri" w:hAnsi="Calibri"/>
          <w:noProof/>
          <w:lang w:val="el-GR" w:eastAsia="el-GR"/>
        </w:rPr>
        <w:lastRenderedPageBreak/>
        <w:drawing>
          <wp:inline distT="0" distB="0" distL="0" distR="0">
            <wp:extent cx="5934710" cy="2786380"/>
            <wp:effectExtent l="19050" t="0" r="8890" b="0"/>
            <wp:docPr id="3" name="Picture 3" descr="srcUseCaseDiagramypallh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cUseCaseDiagramypallhlos"/>
                    <pic:cNvPicPr>
                      <a:picLocks noChangeAspect="1" noChangeArrowheads="1"/>
                    </pic:cNvPicPr>
                  </pic:nvPicPr>
                  <pic:blipFill>
                    <a:blip r:embed="rId10" cstate="print"/>
                    <a:srcRect/>
                    <a:stretch>
                      <a:fillRect/>
                    </a:stretch>
                  </pic:blipFill>
                  <pic:spPr bwMode="auto">
                    <a:xfrm>
                      <a:off x="0" y="0"/>
                      <a:ext cx="5934710" cy="2786380"/>
                    </a:xfrm>
                    <a:prstGeom prst="rect">
                      <a:avLst/>
                    </a:prstGeom>
                    <a:noFill/>
                    <a:ln w="9525">
                      <a:noFill/>
                      <a:miter lim="800000"/>
                      <a:headEnd/>
                      <a:tailEnd/>
                    </a:ln>
                  </pic:spPr>
                </pic:pic>
              </a:graphicData>
            </a:graphic>
          </wp:inline>
        </w:drawing>
      </w:r>
    </w:p>
    <w:sectPr w:rsidR="005F20E4" w:rsidRPr="00C30479" w:rsidSect="00030474">
      <w:headerReference w:type="even" r:id="rId11"/>
      <w:headerReference w:type="default" r:id="rId12"/>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82E" w:rsidRDefault="00CC082E">
      <w:r>
        <w:separator/>
      </w:r>
    </w:p>
  </w:endnote>
  <w:endnote w:type="continuationSeparator" w:id="0">
    <w:p w:rsidR="00CC082E" w:rsidRDefault="00CC08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82E" w:rsidRDefault="00CC082E">
      <w:r>
        <w:separator/>
      </w:r>
    </w:p>
  </w:footnote>
  <w:footnote w:type="continuationSeparator" w:id="0">
    <w:p w:rsidR="00CC082E" w:rsidRDefault="00CC08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0E4" w:rsidRPr="004903B8" w:rsidRDefault="005F20E4">
    <w:pPr>
      <w:pStyle w:val="Header"/>
      <w:tabs>
        <w:tab w:val="clear" w:pos="4320"/>
        <w:tab w:val="clear" w:pos="8640"/>
        <w:tab w:val="center" w:pos="4680"/>
        <w:tab w:val="right" w:pos="9360"/>
      </w:tabs>
      <w:rPr>
        <w:rFonts w:ascii="Calibri" w:hAnsi="Calibri"/>
        <w:lang w:val="el-GR"/>
      </w:rPr>
    </w:pPr>
    <w:r w:rsidRPr="004903B8">
      <w:rPr>
        <w:rFonts w:ascii="Calibri" w:hAnsi="Calibri"/>
        <w:lang w:val="el-GR"/>
      </w:rPr>
      <w:t>Περιπτώσεις Χρήσης για το &lt;Έργο&gt;</w:t>
    </w:r>
    <w:r w:rsidRPr="004903B8">
      <w:rPr>
        <w:rFonts w:ascii="Calibri" w:hAnsi="Calibri"/>
        <w:lang w:val="el-GR"/>
      </w:rPr>
      <w:tab/>
    </w:r>
    <w:r w:rsidRPr="004903B8">
      <w:rPr>
        <w:rFonts w:ascii="Calibri" w:hAnsi="Calibri"/>
        <w:lang w:val="el-GR"/>
      </w:rPr>
      <w:tab/>
      <w:t xml:space="preserve">Σελίδα </w:t>
    </w:r>
    <w:r w:rsidR="00993874" w:rsidRPr="004903B8">
      <w:rPr>
        <w:rStyle w:val="PageNumber"/>
        <w:rFonts w:ascii="Calibri" w:hAnsi="Calibri"/>
      </w:rPr>
      <w:fldChar w:fldCharType="begin"/>
    </w:r>
    <w:r w:rsidRPr="004903B8">
      <w:rPr>
        <w:rStyle w:val="PageNumber"/>
        <w:rFonts w:ascii="Calibri" w:hAnsi="Calibri"/>
        <w:lang w:val="el-GR"/>
      </w:rPr>
      <w:instrText xml:space="preserve"> </w:instrText>
    </w:r>
    <w:r w:rsidRPr="004903B8">
      <w:rPr>
        <w:rStyle w:val="PageNumber"/>
        <w:rFonts w:ascii="Calibri" w:hAnsi="Calibri"/>
      </w:rPr>
      <w:instrText>PAGE</w:instrText>
    </w:r>
    <w:r w:rsidRPr="004903B8">
      <w:rPr>
        <w:rStyle w:val="PageNumber"/>
        <w:rFonts w:ascii="Calibri" w:hAnsi="Calibri"/>
        <w:lang w:val="el-GR"/>
      </w:rPr>
      <w:instrText xml:space="preserve"> </w:instrText>
    </w:r>
    <w:r w:rsidR="00993874" w:rsidRPr="004903B8">
      <w:rPr>
        <w:rStyle w:val="PageNumber"/>
        <w:rFonts w:ascii="Calibri" w:hAnsi="Calibri"/>
      </w:rPr>
      <w:fldChar w:fldCharType="separate"/>
    </w:r>
    <w:r w:rsidR="00A15E6B">
      <w:rPr>
        <w:rStyle w:val="PageNumber"/>
        <w:rFonts w:ascii="Calibri" w:hAnsi="Calibri"/>
        <w:noProof/>
      </w:rPr>
      <w:t>ii</w:t>
    </w:r>
    <w:r w:rsidR="00993874" w:rsidRPr="004903B8">
      <w:rPr>
        <w:rStyle w:val="PageNumber"/>
        <w:rFonts w:ascii="Calibri" w:hAnsi="Calibri"/>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0E4" w:rsidRDefault="005F20E4"/>
  <w:p w:rsidR="005F20E4" w:rsidRDefault="005F20E4"/>
  <w:p w:rsidR="005F20E4" w:rsidRDefault="005F20E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0E4" w:rsidRPr="004903B8" w:rsidRDefault="005F20E4" w:rsidP="005F20E4">
    <w:pPr>
      <w:pStyle w:val="Header"/>
      <w:tabs>
        <w:tab w:val="clear" w:pos="8640"/>
        <w:tab w:val="right" w:pos="9360"/>
      </w:tabs>
      <w:rPr>
        <w:rFonts w:ascii="Calibri" w:hAnsi="Calibri"/>
        <w:lang w:val="el-GR"/>
      </w:rPr>
    </w:pPr>
    <w:r w:rsidRPr="004903B8">
      <w:rPr>
        <w:rFonts w:ascii="Calibri" w:hAnsi="Calibri"/>
        <w:lang w:val="el-GR"/>
      </w:rPr>
      <w:t>Περιπτώσεις Χρήσης για το &lt;Έργο&gt;</w:t>
    </w:r>
    <w:r w:rsidRPr="004903B8">
      <w:rPr>
        <w:rFonts w:ascii="Calibri" w:hAnsi="Calibri"/>
        <w:lang w:val="el-GR"/>
      </w:rPr>
      <w:tab/>
    </w:r>
    <w:r w:rsidRPr="004903B8">
      <w:rPr>
        <w:rFonts w:ascii="Calibri" w:hAnsi="Calibri"/>
        <w:lang w:val="el-GR"/>
      </w:rPr>
      <w:tab/>
      <w:t xml:space="preserve">Σελίδα </w:t>
    </w:r>
    <w:r w:rsidR="00993874" w:rsidRPr="004903B8">
      <w:rPr>
        <w:rStyle w:val="PageNumber"/>
        <w:rFonts w:ascii="Calibri" w:hAnsi="Calibri"/>
      </w:rPr>
      <w:fldChar w:fldCharType="begin"/>
    </w:r>
    <w:r w:rsidRPr="004903B8">
      <w:rPr>
        <w:rStyle w:val="PageNumber"/>
        <w:rFonts w:ascii="Calibri" w:hAnsi="Calibri"/>
        <w:lang w:val="el-GR"/>
      </w:rPr>
      <w:instrText xml:space="preserve"> </w:instrText>
    </w:r>
    <w:r w:rsidRPr="004903B8">
      <w:rPr>
        <w:rStyle w:val="PageNumber"/>
        <w:rFonts w:ascii="Calibri" w:hAnsi="Calibri"/>
      </w:rPr>
      <w:instrText>PAGE</w:instrText>
    </w:r>
    <w:r w:rsidRPr="004903B8">
      <w:rPr>
        <w:rStyle w:val="PageNumber"/>
        <w:rFonts w:ascii="Calibri" w:hAnsi="Calibri"/>
        <w:lang w:val="el-GR"/>
      </w:rPr>
      <w:instrText xml:space="preserve"> </w:instrText>
    </w:r>
    <w:r w:rsidR="00993874" w:rsidRPr="004903B8">
      <w:rPr>
        <w:rStyle w:val="PageNumber"/>
        <w:rFonts w:ascii="Calibri" w:hAnsi="Calibri"/>
      </w:rPr>
      <w:fldChar w:fldCharType="separate"/>
    </w:r>
    <w:r w:rsidR="00A15E6B">
      <w:rPr>
        <w:rStyle w:val="PageNumber"/>
        <w:rFonts w:ascii="Calibri" w:hAnsi="Calibri"/>
        <w:noProof/>
      </w:rPr>
      <w:t>26</w:t>
    </w:r>
    <w:r w:rsidR="00993874" w:rsidRPr="004903B8">
      <w:rPr>
        <w:rStyle w:val="PageNumber"/>
        <w:rFonts w:ascii="Calibri" w:hAnsi="Calibri"/>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nsid w:val="00000008"/>
    <w:multiLevelType w:val="singleLevel"/>
    <w:tmpl w:val="00000008"/>
    <w:name w:val="WW8Num8"/>
    <w:lvl w:ilvl="0">
      <w:start w:val="1"/>
      <w:numFmt w:val="decimal"/>
      <w:lvlText w:val="%1."/>
      <w:lvlJc w:val="left"/>
      <w:pPr>
        <w:tabs>
          <w:tab w:val="num" w:pos="360"/>
        </w:tabs>
        <w:ind w:left="360" w:hanging="360"/>
      </w:pPr>
    </w:lvl>
  </w:abstractNum>
  <w:abstractNum w:abstractNumId="4">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5">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6">
    <w:nsid w:val="0000000E"/>
    <w:multiLevelType w:val="singleLevel"/>
    <w:tmpl w:val="0000000E"/>
    <w:name w:val="WW8Num14"/>
    <w:lvl w:ilvl="0">
      <w:start w:val="1"/>
      <w:numFmt w:val="decimal"/>
      <w:lvlText w:val="%1."/>
      <w:lvlJc w:val="left"/>
      <w:pPr>
        <w:tabs>
          <w:tab w:val="num" w:pos="360"/>
        </w:tabs>
        <w:ind w:left="360" w:hanging="360"/>
      </w:pPr>
    </w:lvl>
  </w:abstractNum>
  <w:abstractNum w:abstractNumId="7">
    <w:nsid w:val="0370115D"/>
    <w:multiLevelType w:val="hybridMultilevel"/>
    <w:tmpl w:val="93ACB70E"/>
    <w:lvl w:ilvl="0" w:tplc="0408000F">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8">
    <w:nsid w:val="04B71721"/>
    <w:multiLevelType w:val="hybridMultilevel"/>
    <w:tmpl w:val="FB92B77C"/>
    <w:name w:val="WW8Num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056A64D4"/>
    <w:multiLevelType w:val="hybridMultilevel"/>
    <w:tmpl w:val="E5D019C8"/>
    <w:name w:val="WW8Num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nsid w:val="074F0A17"/>
    <w:multiLevelType w:val="hybridMultilevel"/>
    <w:tmpl w:val="8DF4450A"/>
    <w:name w:val="WW8Num2222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0A504326"/>
    <w:multiLevelType w:val="hybridMultilevel"/>
    <w:tmpl w:val="B830B11A"/>
    <w:name w:val="WW8Num142"/>
    <w:lvl w:ilvl="0" w:tplc="0000000E">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10CE5848"/>
    <w:multiLevelType w:val="hybridMultilevel"/>
    <w:tmpl w:val="6C08F79C"/>
    <w:lvl w:ilvl="0" w:tplc="DB56F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8834BB"/>
    <w:multiLevelType w:val="hybridMultilevel"/>
    <w:tmpl w:val="54300610"/>
    <w:name w:val="WW8Num222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nsid w:val="1BF70063"/>
    <w:multiLevelType w:val="hybridMultilevel"/>
    <w:tmpl w:val="D798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4D35BC"/>
    <w:multiLevelType w:val="hybridMultilevel"/>
    <w:tmpl w:val="522493CE"/>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6">
    <w:nsid w:val="1F390D10"/>
    <w:multiLevelType w:val="singleLevel"/>
    <w:tmpl w:val="4D90F492"/>
    <w:lvl w:ilvl="0">
      <w:start w:val="1"/>
      <w:numFmt w:val="decimal"/>
      <w:lvlText w:val="%1."/>
      <w:legacy w:legacy="1" w:legacySpace="0" w:legacyIndent="360"/>
      <w:lvlJc w:val="left"/>
      <w:pPr>
        <w:ind w:left="1080" w:hanging="360"/>
      </w:pPr>
    </w:lvl>
  </w:abstractNum>
  <w:abstractNum w:abstractNumId="17">
    <w:nsid w:val="206569D0"/>
    <w:multiLevelType w:val="hybridMultilevel"/>
    <w:tmpl w:val="4058FB68"/>
    <w:name w:val="WW8Num522222"/>
    <w:lvl w:ilvl="0" w:tplc="0000000A">
      <w:start w:val="1"/>
      <w:numFmt w:val="decimal"/>
      <w:lvlText w:val="%1."/>
      <w:lvlJc w:val="left"/>
      <w:pPr>
        <w:tabs>
          <w:tab w:val="num" w:pos="360"/>
        </w:tabs>
        <w:ind w:left="360" w:hanging="360"/>
      </w:pPr>
    </w:lvl>
    <w:lvl w:ilvl="1" w:tplc="0408000F">
      <w:start w:val="1"/>
      <w:numFmt w:val="decimal"/>
      <w:lvlText w:val="%2."/>
      <w:lvlJc w:val="left"/>
      <w:pPr>
        <w:tabs>
          <w:tab w:val="num" w:pos="360"/>
        </w:tabs>
        <w:ind w:left="36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nsid w:val="27187E3C"/>
    <w:multiLevelType w:val="hybridMultilevel"/>
    <w:tmpl w:val="5568E14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nsid w:val="27523A38"/>
    <w:multiLevelType w:val="hybridMultilevel"/>
    <w:tmpl w:val="50C4CC12"/>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nsid w:val="2B74353B"/>
    <w:multiLevelType w:val="hybridMultilevel"/>
    <w:tmpl w:val="D13C87E0"/>
    <w:lvl w:ilvl="0" w:tplc="0408000F">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1">
    <w:nsid w:val="2CAB6032"/>
    <w:multiLevelType w:val="hybridMultilevel"/>
    <w:tmpl w:val="4A286BE8"/>
    <w:name w:val="WW8Num52"/>
    <w:lvl w:ilvl="0" w:tplc="00000005">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nsid w:val="2EAD69B2"/>
    <w:multiLevelType w:val="singleLevel"/>
    <w:tmpl w:val="4D90F492"/>
    <w:lvl w:ilvl="0">
      <w:start w:val="1"/>
      <w:numFmt w:val="decimal"/>
      <w:lvlText w:val="%1."/>
      <w:legacy w:legacy="1" w:legacySpace="0" w:legacyIndent="360"/>
      <w:lvlJc w:val="left"/>
      <w:pPr>
        <w:ind w:left="1080" w:hanging="360"/>
      </w:pPr>
    </w:lvl>
  </w:abstractNum>
  <w:abstractNum w:abstractNumId="23">
    <w:nsid w:val="322022A1"/>
    <w:multiLevelType w:val="hybridMultilevel"/>
    <w:tmpl w:val="47BC870E"/>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4">
    <w:nsid w:val="348B05C9"/>
    <w:multiLevelType w:val="hybridMultilevel"/>
    <w:tmpl w:val="19BEF488"/>
    <w:name w:val="WW8Num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5">
    <w:nsid w:val="35071930"/>
    <w:multiLevelType w:val="hybridMultilevel"/>
    <w:tmpl w:val="E23CAFEE"/>
    <w:name w:val="WW8Num1022"/>
    <w:lvl w:ilvl="0" w:tplc="0000000A">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nsid w:val="366B6ECC"/>
    <w:multiLevelType w:val="hybridMultilevel"/>
    <w:tmpl w:val="A46C76E6"/>
    <w:lvl w:ilvl="0" w:tplc="80DC1F9C">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7">
    <w:nsid w:val="38FF4C19"/>
    <w:multiLevelType w:val="hybridMultilevel"/>
    <w:tmpl w:val="525270CE"/>
    <w:lvl w:ilvl="0" w:tplc="739ED236">
      <w:start w:val="1"/>
      <w:numFmt w:val="decimal"/>
      <w:lvlText w:val="%1)"/>
      <w:lvlJc w:val="left"/>
      <w:pPr>
        <w:ind w:left="900" w:hanging="360"/>
      </w:pPr>
      <w:rPr>
        <w:rFonts w:hint="default"/>
      </w:rPr>
    </w:lvl>
    <w:lvl w:ilvl="1" w:tplc="04080019" w:tentative="1">
      <w:start w:val="1"/>
      <w:numFmt w:val="lowerLetter"/>
      <w:lvlText w:val="%2."/>
      <w:lvlJc w:val="left"/>
      <w:pPr>
        <w:ind w:left="1620" w:hanging="360"/>
      </w:pPr>
    </w:lvl>
    <w:lvl w:ilvl="2" w:tplc="0408001B" w:tentative="1">
      <w:start w:val="1"/>
      <w:numFmt w:val="lowerRoman"/>
      <w:lvlText w:val="%3."/>
      <w:lvlJc w:val="right"/>
      <w:pPr>
        <w:ind w:left="2340" w:hanging="180"/>
      </w:pPr>
    </w:lvl>
    <w:lvl w:ilvl="3" w:tplc="0408000F" w:tentative="1">
      <w:start w:val="1"/>
      <w:numFmt w:val="decimal"/>
      <w:lvlText w:val="%4."/>
      <w:lvlJc w:val="left"/>
      <w:pPr>
        <w:ind w:left="3060" w:hanging="360"/>
      </w:pPr>
    </w:lvl>
    <w:lvl w:ilvl="4" w:tplc="04080019" w:tentative="1">
      <w:start w:val="1"/>
      <w:numFmt w:val="lowerLetter"/>
      <w:lvlText w:val="%5."/>
      <w:lvlJc w:val="left"/>
      <w:pPr>
        <w:ind w:left="3780" w:hanging="360"/>
      </w:pPr>
    </w:lvl>
    <w:lvl w:ilvl="5" w:tplc="0408001B" w:tentative="1">
      <w:start w:val="1"/>
      <w:numFmt w:val="lowerRoman"/>
      <w:lvlText w:val="%6."/>
      <w:lvlJc w:val="right"/>
      <w:pPr>
        <w:ind w:left="4500" w:hanging="180"/>
      </w:pPr>
    </w:lvl>
    <w:lvl w:ilvl="6" w:tplc="0408000F" w:tentative="1">
      <w:start w:val="1"/>
      <w:numFmt w:val="decimal"/>
      <w:lvlText w:val="%7."/>
      <w:lvlJc w:val="left"/>
      <w:pPr>
        <w:ind w:left="5220" w:hanging="360"/>
      </w:pPr>
    </w:lvl>
    <w:lvl w:ilvl="7" w:tplc="04080019" w:tentative="1">
      <w:start w:val="1"/>
      <w:numFmt w:val="lowerLetter"/>
      <w:lvlText w:val="%8."/>
      <w:lvlJc w:val="left"/>
      <w:pPr>
        <w:ind w:left="5940" w:hanging="360"/>
      </w:pPr>
    </w:lvl>
    <w:lvl w:ilvl="8" w:tplc="0408001B" w:tentative="1">
      <w:start w:val="1"/>
      <w:numFmt w:val="lowerRoman"/>
      <w:lvlText w:val="%9."/>
      <w:lvlJc w:val="right"/>
      <w:pPr>
        <w:ind w:left="6660" w:hanging="180"/>
      </w:pPr>
    </w:lvl>
  </w:abstractNum>
  <w:abstractNum w:abstractNumId="28">
    <w:nsid w:val="40BB7BC9"/>
    <w:multiLevelType w:val="hybridMultilevel"/>
    <w:tmpl w:val="CCB2725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300787"/>
    <w:multiLevelType w:val="hybridMultilevel"/>
    <w:tmpl w:val="EDACA3F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nsid w:val="46126312"/>
    <w:multiLevelType w:val="hybridMultilevel"/>
    <w:tmpl w:val="E4E827B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nsid w:val="499643DC"/>
    <w:multiLevelType w:val="hybridMultilevel"/>
    <w:tmpl w:val="9CCA9DF8"/>
    <w:lvl w:ilvl="0" w:tplc="65D6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947AFD"/>
    <w:multiLevelType w:val="multilevel"/>
    <w:tmpl w:val="3386E8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nsid w:val="565E12B1"/>
    <w:multiLevelType w:val="hybridMultilevel"/>
    <w:tmpl w:val="715AF8F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4">
    <w:nsid w:val="5670427A"/>
    <w:multiLevelType w:val="hybridMultilevel"/>
    <w:tmpl w:val="1F428FB4"/>
    <w:name w:val="WW8Num14222"/>
    <w:lvl w:ilvl="0" w:tplc="0000000E">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5">
    <w:nsid w:val="584E678A"/>
    <w:multiLevelType w:val="hybridMultilevel"/>
    <w:tmpl w:val="525270CE"/>
    <w:lvl w:ilvl="0" w:tplc="739ED236">
      <w:start w:val="1"/>
      <w:numFmt w:val="decimal"/>
      <w:lvlText w:val="%1)"/>
      <w:lvlJc w:val="left"/>
      <w:pPr>
        <w:ind w:left="900" w:hanging="360"/>
      </w:pPr>
      <w:rPr>
        <w:rFonts w:hint="default"/>
      </w:rPr>
    </w:lvl>
    <w:lvl w:ilvl="1" w:tplc="04080019" w:tentative="1">
      <w:start w:val="1"/>
      <w:numFmt w:val="lowerLetter"/>
      <w:lvlText w:val="%2."/>
      <w:lvlJc w:val="left"/>
      <w:pPr>
        <w:ind w:left="1620" w:hanging="360"/>
      </w:pPr>
    </w:lvl>
    <w:lvl w:ilvl="2" w:tplc="0408001B" w:tentative="1">
      <w:start w:val="1"/>
      <w:numFmt w:val="lowerRoman"/>
      <w:lvlText w:val="%3."/>
      <w:lvlJc w:val="right"/>
      <w:pPr>
        <w:ind w:left="2340" w:hanging="180"/>
      </w:pPr>
    </w:lvl>
    <w:lvl w:ilvl="3" w:tplc="0408000F" w:tentative="1">
      <w:start w:val="1"/>
      <w:numFmt w:val="decimal"/>
      <w:lvlText w:val="%4."/>
      <w:lvlJc w:val="left"/>
      <w:pPr>
        <w:ind w:left="3060" w:hanging="360"/>
      </w:pPr>
    </w:lvl>
    <w:lvl w:ilvl="4" w:tplc="04080019" w:tentative="1">
      <w:start w:val="1"/>
      <w:numFmt w:val="lowerLetter"/>
      <w:lvlText w:val="%5."/>
      <w:lvlJc w:val="left"/>
      <w:pPr>
        <w:ind w:left="3780" w:hanging="360"/>
      </w:pPr>
    </w:lvl>
    <w:lvl w:ilvl="5" w:tplc="0408001B" w:tentative="1">
      <w:start w:val="1"/>
      <w:numFmt w:val="lowerRoman"/>
      <w:lvlText w:val="%6."/>
      <w:lvlJc w:val="right"/>
      <w:pPr>
        <w:ind w:left="4500" w:hanging="180"/>
      </w:pPr>
    </w:lvl>
    <w:lvl w:ilvl="6" w:tplc="0408000F" w:tentative="1">
      <w:start w:val="1"/>
      <w:numFmt w:val="decimal"/>
      <w:lvlText w:val="%7."/>
      <w:lvlJc w:val="left"/>
      <w:pPr>
        <w:ind w:left="5220" w:hanging="360"/>
      </w:pPr>
    </w:lvl>
    <w:lvl w:ilvl="7" w:tplc="04080019" w:tentative="1">
      <w:start w:val="1"/>
      <w:numFmt w:val="lowerLetter"/>
      <w:lvlText w:val="%8."/>
      <w:lvlJc w:val="left"/>
      <w:pPr>
        <w:ind w:left="5940" w:hanging="360"/>
      </w:pPr>
    </w:lvl>
    <w:lvl w:ilvl="8" w:tplc="0408001B" w:tentative="1">
      <w:start w:val="1"/>
      <w:numFmt w:val="lowerRoman"/>
      <w:lvlText w:val="%9."/>
      <w:lvlJc w:val="right"/>
      <w:pPr>
        <w:ind w:left="6660" w:hanging="180"/>
      </w:pPr>
    </w:lvl>
  </w:abstractNum>
  <w:abstractNum w:abstractNumId="36">
    <w:nsid w:val="591F3009"/>
    <w:multiLevelType w:val="hybridMultilevel"/>
    <w:tmpl w:val="30B854C2"/>
    <w:name w:val="WW8Num222222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7">
    <w:nsid w:val="6306308D"/>
    <w:multiLevelType w:val="hybridMultilevel"/>
    <w:tmpl w:val="A6D24EFA"/>
    <w:name w:val="WW8Num10222"/>
    <w:lvl w:ilvl="0" w:tplc="0000000A">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8">
    <w:nsid w:val="635C101D"/>
    <w:multiLevelType w:val="hybridMultilevel"/>
    <w:tmpl w:val="A5264FD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9">
    <w:nsid w:val="6ADC5568"/>
    <w:multiLevelType w:val="hybridMultilevel"/>
    <w:tmpl w:val="67EC6166"/>
    <w:name w:val="WW8Num102"/>
    <w:lvl w:ilvl="0" w:tplc="0000000A">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0">
    <w:nsid w:val="73240581"/>
    <w:multiLevelType w:val="hybridMultilevel"/>
    <w:tmpl w:val="1E5A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B35DFA"/>
    <w:multiLevelType w:val="hybridMultilevel"/>
    <w:tmpl w:val="1876B790"/>
    <w:name w:val="WW8Num1422"/>
    <w:lvl w:ilvl="0" w:tplc="0000000E">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2">
    <w:nsid w:val="775F40D4"/>
    <w:multiLevelType w:val="hybridMultilevel"/>
    <w:tmpl w:val="037C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B2464"/>
    <w:multiLevelType w:val="hybridMultilevel"/>
    <w:tmpl w:val="AC18C950"/>
    <w:name w:val="WW8Num522"/>
    <w:lvl w:ilvl="0" w:tplc="00000005">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2"/>
  </w:num>
  <w:num w:numId="3">
    <w:abstractNumId w:val="16"/>
  </w:num>
  <w:num w:numId="4">
    <w:abstractNumId w:val="32"/>
  </w:num>
  <w:num w:numId="5">
    <w:abstractNumId w:val="5"/>
  </w:num>
  <w:num w:numId="6">
    <w:abstractNumId w:val="3"/>
  </w:num>
  <w:num w:numId="7">
    <w:abstractNumId w:val="4"/>
  </w:num>
  <w:num w:numId="8">
    <w:abstractNumId w:val="1"/>
  </w:num>
  <w:num w:numId="9">
    <w:abstractNumId w:val="6"/>
  </w:num>
  <w:num w:numId="10">
    <w:abstractNumId w:val="23"/>
  </w:num>
  <w:num w:numId="11">
    <w:abstractNumId w:val="30"/>
  </w:num>
  <w:num w:numId="12">
    <w:abstractNumId w:val="18"/>
  </w:num>
  <w:num w:numId="13">
    <w:abstractNumId w:val="29"/>
  </w:num>
  <w:num w:numId="14">
    <w:abstractNumId w:val="38"/>
  </w:num>
  <w:num w:numId="15">
    <w:abstractNumId w:val="9"/>
  </w:num>
  <w:num w:numId="16">
    <w:abstractNumId w:val="24"/>
  </w:num>
  <w:num w:numId="17">
    <w:abstractNumId w:val="8"/>
  </w:num>
  <w:num w:numId="18">
    <w:abstractNumId w:val="13"/>
  </w:num>
  <w:num w:numId="19">
    <w:abstractNumId w:val="10"/>
  </w:num>
  <w:num w:numId="20">
    <w:abstractNumId w:val="36"/>
  </w:num>
  <w:num w:numId="21">
    <w:abstractNumId w:val="19"/>
  </w:num>
  <w:num w:numId="22">
    <w:abstractNumId w:val="21"/>
  </w:num>
  <w:num w:numId="23">
    <w:abstractNumId w:val="43"/>
  </w:num>
  <w:num w:numId="24">
    <w:abstractNumId w:val="11"/>
  </w:num>
  <w:num w:numId="25">
    <w:abstractNumId w:val="41"/>
  </w:num>
  <w:num w:numId="26">
    <w:abstractNumId w:val="34"/>
  </w:num>
  <w:num w:numId="27">
    <w:abstractNumId w:val="39"/>
  </w:num>
  <w:num w:numId="28">
    <w:abstractNumId w:val="25"/>
  </w:num>
  <w:num w:numId="29">
    <w:abstractNumId w:val="37"/>
  </w:num>
  <w:num w:numId="30">
    <w:abstractNumId w:val="33"/>
  </w:num>
  <w:num w:numId="31">
    <w:abstractNumId w:val="15"/>
  </w:num>
  <w:num w:numId="32">
    <w:abstractNumId w:val="17"/>
  </w:num>
  <w:num w:numId="33">
    <w:abstractNumId w:val="26"/>
  </w:num>
  <w:num w:numId="34">
    <w:abstractNumId w:val="20"/>
  </w:num>
  <w:num w:numId="35">
    <w:abstractNumId w:val="7"/>
  </w:num>
  <w:num w:numId="36">
    <w:abstractNumId w:val="42"/>
  </w:num>
  <w:num w:numId="37">
    <w:abstractNumId w:val="40"/>
  </w:num>
  <w:num w:numId="38">
    <w:abstractNumId w:val="14"/>
  </w:num>
  <w:num w:numId="39">
    <w:abstractNumId w:val="35"/>
  </w:num>
  <w:num w:numId="40">
    <w:abstractNumId w:val="31"/>
  </w:num>
  <w:num w:numId="41">
    <w:abstractNumId w:val="12"/>
  </w:num>
  <w:num w:numId="42">
    <w:abstractNumId w:val="28"/>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stylePaneFormatFilter w:val="1F08"/>
  <w:defaultTabStop w:val="720"/>
  <w:doNotHyphenateCap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B313A2"/>
    <w:rsid w:val="00030474"/>
    <w:rsid w:val="005F20E4"/>
    <w:rsid w:val="007C00BC"/>
    <w:rsid w:val="007D5617"/>
    <w:rsid w:val="00993874"/>
    <w:rsid w:val="00A15E6B"/>
    <w:rsid w:val="00A945DA"/>
    <w:rsid w:val="00AE2336"/>
    <w:rsid w:val="00B313A2"/>
    <w:rsid w:val="00CC082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30474"/>
    <w:rPr>
      <w:sz w:val="22"/>
      <w:lang w:val="en-US" w:eastAsia="en-US"/>
    </w:rPr>
  </w:style>
  <w:style w:type="paragraph" w:styleId="Heading1">
    <w:name w:val="heading 1"/>
    <w:basedOn w:val="Normal"/>
    <w:next w:val="BodyText"/>
    <w:qFormat/>
    <w:rsid w:val="006E1AE0"/>
    <w:pPr>
      <w:keepNext/>
      <w:numPr>
        <w:numId w:val="4"/>
      </w:numPr>
      <w:spacing w:before="320" w:after="240"/>
      <w:outlineLvl w:val="0"/>
    </w:pPr>
    <w:rPr>
      <w:rFonts w:ascii="Arial" w:hAnsi="Arial"/>
      <w:b/>
      <w:sz w:val="32"/>
      <w:szCs w:val="32"/>
    </w:rPr>
  </w:style>
  <w:style w:type="paragraph" w:styleId="Heading2">
    <w:name w:val="heading 2"/>
    <w:basedOn w:val="Normal"/>
    <w:next w:val="BodyText"/>
    <w:qFormat/>
    <w:rsid w:val="006E1AE0"/>
    <w:pPr>
      <w:keepNext/>
      <w:numPr>
        <w:ilvl w:val="1"/>
        <w:numId w:val="4"/>
      </w:numPr>
      <w:tabs>
        <w:tab w:val="clear" w:pos="1152"/>
        <w:tab w:val="num" w:pos="720"/>
      </w:tabs>
      <w:spacing w:before="120" w:after="240"/>
      <w:ind w:left="0"/>
      <w:outlineLvl w:val="1"/>
    </w:pPr>
    <w:rPr>
      <w:rFonts w:ascii="Arial" w:hAnsi="Arial"/>
      <w:b/>
      <w:sz w:val="28"/>
    </w:rPr>
  </w:style>
  <w:style w:type="paragraph" w:styleId="Heading3">
    <w:name w:val="heading 3"/>
    <w:basedOn w:val="Normal"/>
    <w:next w:val="BodyText"/>
    <w:qFormat/>
    <w:rsid w:val="00030474"/>
    <w:pPr>
      <w:keepNext/>
      <w:numPr>
        <w:ilvl w:val="2"/>
        <w:numId w:val="4"/>
      </w:numPr>
      <w:spacing w:before="60" w:after="60"/>
      <w:outlineLvl w:val="2"/>
    </w:pPr>
    <w:rPr>
      <w:rFonts w:ascii="Arial" w:hAnsi="Arial"/>
      <w:b/>
      <w:sz w:val="24"/>
    </w:rPr>
  </w:style>
  <w:style w:type="paragraph" w:styleId="Heading4">
    <w:name w:val="heading 4"/>
    <w:basedOn w:val="Normal"/>
    <w:next w:val="BodyText"/>
    <w:qFormat/>
    <w:rsid w:val="00030474"/>
    <w:pPr>
      <w:keepNext/>
      <w:numPr>
        <w:ilvl w:val="3"/>
        <w:numId w:val="4"/>
      </w:numPr>
      <w:spacing w:before="60" w:after="60"/>
      <w:outlineLvl w:val="3"/>
    </w:pPr>
    <w:rPr>
      <w:rFonts w:ascii="Arial" w:hAnsi="Arial"/>
      <w:b/>
    </w:rPr>
  </w:style>
  <w:style w:type="paragraph" w:styleId="Heading5">
    <w:name w:val="heading 5"/>
    <w:basedOn w:val="Normal"/>
    <w:next w:val="Normal"/>
    <w:qFormat/>
    <w:rsid w:val="00030474"/>
    <w:pPr>
      <w:keepNext/>
      <w:numPr>
        <w:ilvl w:val="4"/>
        <w:numId w:val="4"/>
      </w:numPr>
      <w:spacing w:before="60" w:after="60"/>
      <w:outlineLvl w:val="4"/>
    </w:pPr>
    <w:rPr>
      <w:rFonts w:ascii="Arial" w:hAnsi="Arial"/>
      <w:b/>
    </w:rPr>
  </w:style>
  <w:style w:type="paragraph" w:styleId="Heading6">
    <w:name w:val="heading 6"/>
    <w:basedOn w:val="Normal"/>
    <w:next w:val="Normal"/>
    <w:qFormat/>
    <w:rsid w:val="00030474"/>
    <w:pPr>
      <w:keepNext/>
      <w:numPr>
        <w:ilvl w:val="5"/>
        <w:numId w:val="4"/>
      </w:numPr>
      <w:spacing w:before="60" w:after="60"/>
      <w:outlineLvl w:val="5"/>
    </w:pPr>
    <w:rPr>
      <w:rFonts w:ascii="Arial" w:hAnsi="Arial"/>
      <w:b/>
    </w:rPr>
  </w:style>
  <w:style w:type="paragraph" w:styleId="Heading7">
    <w:name w:val="heading 7"/>
    <w:basedOn w:val="Normal"/>
    <w:next w:val="Normal"/>
    <w:qFormat/>
    <w:rsid w:val="00030474"/>
    <w:pPr>
      <w:keepNext/>
      <w:numPr>
        <w:ilvl w:val="6"/>
        <w:numId w:val="4"/>
      </w:numPr>
      <w:spacing w:before="60" w:after="60"/>
      <w:outlineLvl w:val="6"/>
    </w:pPr>
    <w:rPr>
      <w:rFonts w:ascii="Arial" w:hAnsi="Arial"/>
      <w:b/>
    </w:rPr>
  </w:style>
  <w:style w:type="paragraph" w:styleId="Heading8">
    <w:name w:val="heading 8"/>
    <w:basedOn w:val="Normal"/>
    <w:next w:val="Normal"/>
    <w:qFormat/>
    <w:rsid w:val="00030474"/>
    <w:pPr>
      <w:numPr>
        <w:ilvl w:val="7"/>
        <w:numId w:val="4"/>
      </w:numPr>
      <w:spacing w:before="240" w:after="60"/>
      <w:outlineLvl w:val="7"/>
    </w:pPr>
    <w:rPr>
      <w:rFonts w:ascii="Arial" w:hAnsi="Arial"/>
      <w:i/>
      <w:sz w:val="20"/>
    </w:rPr>
  </w:style>
  <w:style w:type="paragraph" w:styleId="Heading9">
    <w:name w:val="heading 9"/>
    <w:basedOn w:val="Normal"/>
    <w:next w:val="Normal"/>
    <w:qFormat/>
    <w:rsid w:val="00030474"/>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30474"/>
    <w:pPr>
      <w:spacing w:after="120" w:line="220" w:lineRule="exact"/>
    </w:pPr>
  </w:style>
  <w:style w:type="paragraph" w:customStyle="1" w:styleId="ByLine">
    <w:name w:val="ByLine"/>
    <w:basedOn w:val="Title"/>
    <w:rsid w:val="00030474"/>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030474"/>
    <w:pPr>
      <w:spacing w:before="120" w:after="180"/>
    </w:pPr>
    <w:rPr>
      <w:i/>
    </w:rPr>
  </w:style>
  <w:style w:type="paragraph" w:customStyle="1" w:styleId="ChangeHistoryTitle">
    <w:name w:val="ChangeHistory Title"/>
    <w:basedOn w:val="Normal"/>
    <w:rsid w:val="00030474"/>
    <w:pPr>
      <w:keepNext/>
      <w:spacing w:before="60" w:after="60"/>
      <w:jc w:val="center"/>
    </w:pPr>
    <w:rPr>
      <w:rFonts w:ascii="Arial" w:hAnsi="Arial"/>
      <w:b/>
      <w:sz w:val="36"/>
    </w:rPr>
  </w:style>
  <w:style w:type="paragraph" w:styleId="Footer">
    <w:name w:val="footer"/>
    <w:basedOn w:val="Normal"/>
    <w:rsid w:val="00030474"/>
    <w:pPr>
      <w:keepNext/>
      <w:tabs>
        <w:tab w:val="center" w:pos="4320"/>
        <w:tab w:val="right" w:pos="8640"/>
      </w:tabs>
      <w:jc w:val="center"/>
    </w:pPr>
    <w:rPr>
      <w:b/>
      <w:i/>
      <w:sz w:val="20"/>
    </w:rPr>
  </w:style>
  <w:style w:type="character" w:styleId="FootnoteReference">
    <w:name w:val="footnote reference"/>
    <w:basedOn w:val="DefaultParagraphFont"/>
    <w:semiHidden/>
    <w:rsid w:val="00030474"/>
    <w:rPr>
      <w:vertAlign w:val="superscript"/>
    </w:rPr>
  </w:style>
  <w:style w:type="paragraph" w:styleId="FootnoteText">
    <w:name w:val="footnote text"/>
    <w:basedOn w:val="Normal"/>
    <w:semiHidden/>
    <w:rsid w:val="00030474"/>
  </w:style>
  <w:style w:type="paragraph" w:styleId="Header">
    <w:name w:val="header"/>
    <w:basedOn w:val="Normal"/>
    <w:rsid w:val="00030474"/>
    <w:pPr>
      <w:keepNext/>
      <w:tabs>
        <w:tab w:val="center" w:pos="4320"/>
        <w:tab w:val="right" w:pos="8640"/>
      </w:tabs>
    </w:pPr>
    <w:rPr>
      <w:b/>
      <w:i/>
      <w:sz w:val="20"/>
    </w:rPr>
  </w:style>
  <w:style w:type="paragraph" w:customStyle="1" w:styleId="InstrHeading1">
    <w:name w:val="Instr Heading 1"/>
    <w:basedOn w:val="Heading4"/>
    <w:next w:val="BodyText"/>
    <w:rsid w:val="00030474"/>
    <w:pPr>
      <w:outlineLvl w:val="9"/>
    </w:pPr>
  </w:style>
  <w:style w:type="paragraph" w:customStyle="1" w:styleId="InstrHeading2">
    <w:name w:val="Instr Heading 2"/>
    <w:basedOn w:val="InstrHeading1"/>
    <w:next w:val="BodyText"/>
    <w:rsid w:val="00030474"/>
    <w:rPr>
      <w:b w:val="0"/>
    </w:rPr>
  </w:style>
  <w:style w:type="character" w:styleId="PageNumber">
    <w:name w:val="page number"/>
    <w:basedOn w:val="DefaultParagraphFont"/>
    <w:rsid w:val="00030474"/>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030474"/>
    <w:pPr>
      <w:tabs>
        <w:tab w:val="right" w:pos="8640"/>
      </w:tabs>
      <w:spacing w:before="240" w:after="120"/>
    </w:pPr>
    <w:rPr>
      <w:rFonts w:ascii="Arial" w:hAnsi="Arial"/>
      <w:b/>
      <w:sz w:val="24"/>
    </w:rPr>
  </w:style>
  <w:style w:type="paragraph" w:styleId="TOC2">
    <w:name w:val="toc 2"/>
    <w:basedOn w:val="Normal"/>
    <w:next w:val="Normal"/>
    <w:semiHidden/>
    <w:rsid w:val="00030474"/>
    <w:pPr>
      <w:tabs>
        <w:tab w:val="right" w:leader="dot" w:pos="8640"/>
      </w:tabs>
      <w:ind w:left="720"/>
    </w:pPr>
  </w:style>
  <w:style w:type="paragraph" w:styleId="TOC3">
    <w:name w:val="toc 3"/>
    <w:basedOn w:val="Normal"/>
    <w:next w:val="Normal"/>
    <w:semiHidden/>
    <w:rsid w:val="00030474"/>
    <w:pPr>
      <w:tabs>
        <w:tab w:val="right" w:leader="dot" w:pos="8640"/>
      </w:tabs>
      <w:ind w:left="1440"/>
    </w:pPr>
  </w:style>
  <w:style w:type="paragraph" w:styleId="TOC4">
    <w:name w:val="toc 4"/>
    <w:basedOn w:val="Normal"/>
    <w:next w:val="Normal"/>
    <w:semiHidden/>
    <w:rsid w:val="00030474"/>
    <w:pPr>
      <w:tabs>
        <w:tab w:val="right" w:leader="dot" w:pos="8640"/>
      </w:tabs>
      <w:ind w:left="600"/>
    </w:pPr>
  </w:style>
  <w:style w:type="paragraph" w:styleId="TOC5">
    <w:name w:val="toc 5"/>
    <w:basedOn w:val="Normal"/>
    <w:next w:val="Normal"/>
    <w:semiHidden/>
    <w:rsid w:val="00030474"/>
    <w:pPr>
      <w:tabs>
        <w:tab w:val="right" w:leader="dot" w:pos="8640"/>
      </w:tabs>
      <w:ind w:left="800"/>
    </w:pPr>
  </w:style>
  <w:style w:type="paragraph" w:styleId="TOC6">
    <w:name w:val="toc 6"/>
    <w:basedOn w:val="Normal"/>
    <w:next w:val="Normal"/>
    <w:semiHidden/>
    <w:rsid w:val="00030474"/>
    <w:pPr>
      <w:tabs>
        <w:tab w:val="right" w:leader="dot" w:pos="8640"/>
      </w:tabs>
      <w:ind w:left="1000"/>
    </w:pPr>
  </w:style>
  <w:style w:type="paragraph" w:styleId="TOC7">
    <w:name w:val="toc 7"/>
    <w:basedOn w:val="Normal"/>
    <w:next w:val="Normal"/>
    <w:semiHidden/>
    <w:rsid w:val="00030474"/>
    <w:pPr>
      <w:tabs>
        <w:tab w:val="right" w:leader="dot" w:pos="8640"/>
      </w:tabs>
      <w:ind w:left="1200"/>
    </w:pPr>
  </w:style>
  <w:style w:type="paragraph" w:styleId="TOC8">
    <w:name w:val="toc 8"/>
    <w:basedOn w:val="Normal"/>
    <w:next w:val="Normal"/>
    <w:semiHidden/>
    <w:rsid w:val="00030474"/>
    <w:pPr>
      <w:tabs>
        <w:tab w:val="right" w:leader="dot" w:pos="8640"/>
      </w:tabs>
      <w:ind w:left="1400"/>
    </w:pPr>
  </w:style>
  <w:style w:type="paragraph" w:styleId="TOC9">
    <w:name w:val="toc 9"/>
    <w:basedOn w:val="Normal"/>
    <w:next w:val="Normal"/>
    <w:semiHidden/>
    <w:rsid w:val="00030474"/>
    <w:pPr>
      <w:tabs>
        <w:tab w:val="right" w:leader="dot" w:pos="8640"/>
      </w:tabs>
      <w:ind w:left="1600"/>
    </w:pPr>
  </w:style>
  <w:style w:type="paragraph" w:customStyle="1" w:styleId="line">
    <w:name w:val="line"/>
    <w:basedOn w:val="Title"/>
    <w:rsid w:val="00030474"/>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paragraph" w:styleId="BalloonText">
    <w:name w:val="Balloon Text"/>
    <w:basedOn w:val="Normal"/>
    <w:link w:val="BalloonTextChar"/>
    <w:rsid w:val="00A15E6B"/>
    <w:rPr>
      <w:rFonts w:ascii="Tahoma" w:hAnsi="Tahoma" w:cs="Tahoma"/>
      <w:sz w:val="16"/>
      <w:szCs w:val="16"/>
    </w:rPr>
  </w:style>
  <w:style w:type="character" w:customStyle="1" w:styleId="BalloonTextChar">
    <w:name w:val="Balloon Text Char"/>
    <w:basedOn w:val="DefaultParagraphFont"/>
    <w:link w:val="BalloonText"/>
    <w:rsid w:val="00A15E6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4799</Words>
  <Characters>25915</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30653</CharactersWithSpaces>
  <SharedDoc>false</SharedDoc>
  <HLinks>
    <vt:vector size="18" baseType="variant">
      <vt:variant>
        <vt:i4>655387</vt:i4>
      </vt:variant>
      <vt:variant>
        <vt:i4>73720</vt:i4>
      </vt:variant>
      <vt:variant>
        <vt:i4>1025</vt:i4>
      </vt:variant>
      <vt:variant>
        <vt:i4>1</vt:i4>
      </vt:variant>
      <vt:variant>
        <vt:lpwstr>srcUseCasepelath</vt:lpwstr>
      </vt:variant>
      <vt:variant>
        <vt:lpwstr/>
      </vt:variant>
      <vt:variant>
        <vt:i4>7340154</vt:i4>
      </vt:variant>
      <vt:variant>
        <vt:i4>73732</vt:i4>
      </vt:variant>
      <vt:variant>
        <vt:i4>1026</vt:i4>
      </vt:variant>
      <vt:variant>
        <vt:i4>1</vt:i4>
      </vt:variant>
      <vt:variant>
        <vt:lpwstr>srcUseCasediaxeirisths</vt:lpwstr>
      </vt:variant>
      <vt:variant>
        <vt:lpwstr/>
      </vt:variant>
      <vt:variant>
        <vt:i4>6422642</vt:i4>
      </vt:variant>
      <vt:variant>
        <vt:i4>73752</vt:i4>
      </vt:variant>
      <vt:variant>
        <vt:i4>1027</vt:i4>
      </vt:variant>
      <vt:variant>
        <vt:i4>1</vt:i4>
      </vt:variant>
      <vt:variant>
        <vt:lpwstr>srcUseCaseDiagramypallhlos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keywords>SoftEng; Use Cases</cp:keywords>
  <cp:lastModifiedBy>user</cp:lastModifiedBy>
  <cp:revision>5</cp:revision>
  <cp:lastPrinted>1998-12-06T14:16:00Z</cp:lastPrinted>
  <dcterms:created xsi:type="dcterms:W3CDTF">2011-12-06T12:54:00Z</dcterms:created>
  <dcterms:modified xsi:type="dcterms:W3CDTF">2014-01-23T14:58:00Z</dcterms:modified>
</cp:coreProperties>
</file>